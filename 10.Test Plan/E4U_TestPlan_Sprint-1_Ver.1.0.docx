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1214"/>
        <w:gridCol w:w="4262"/>
      </w:tblGrid>
      <w:tr w:rsidR="00FA2D2E" w:rsidRPr="00636D3F" w14:paraId="0D4C8827" w14:textId="77777777" w:rsidTr="008E73D4">
        <w:trPr>
          <w:trHeight w:val="47"/>
        </w:trPr>
        <w:tc>
          <w:tcPr>
            <w:tcW w:w="8524" w:type="dxa"/>
            <w:gridSpan w:val="3"/>
          </w:tcPr>
          <w:tbl>
            <w:tblPr>
              <w:tblStyle w:val="TableGrid"/>
              <w:tblpPr w:leftFromText="180" w:rightFromText="180" w:vertAnchor="text" w:tblpXSpec="center" w:tblpY="-82"/>
              <w:tblW w:w="8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1310"/>
              <w:gridCol w:w="4410"/>
            </w:tblGrid>
            <w:tr w:rsidR="006C2EDE" w:rsidRPr="00636D3F" w14:paraId="14EE027A" w14:textId="77777777" w:rsidTr="008E73D4">
              <w:trPr>
                <w:trHeight w:val="16"/>
              </w:trPr>
              <w:tc>
                <w:tcPr>
                  <w:tcW w:w="8309" w:type="dxa"/>
                  <w:gridSpan w:val="3"/>
                </w:tcPr>
                <w:p w14:paraId="6BAA32B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noProof/>
                      <w:lang w:eastAsia="en-US"/>
                    </w:rPr>
                    <w:drawing>
                      <wp:inline distT="0" distB="0" distL="0" distR="0" wp14:anchorId="2944CF28" wp14:editId="4FCBFF88">
                        <wp:extent cx="3515920" cy="1047750"/>
                        <wp:effectExtent l="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5090" cy="1050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693D65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F654980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3BC16614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  <w:p w14:paraId="0575D80C" w14:textId="77777777" w:rsidR="006C2EDE" w:rsidRPr="00636D3F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</w:p>
              </w:tc>
            </w:tr>
            <w:tr w:rsidR="006C2EDE" w:rsidRPr="00636D3F" w14:paraId="365DDE5F" w14:textId="77777777" w:rsidTr="008E73D4">
              <w:trPr>
                <w:trHeight w:val="2"/>
              </w:trPr>
              <w:tc>
                <w:tcPr>
                  <w:tcW w:w="8309" w:type="dxa"/>
                  <w:gridSpan w:val="3"/>
                </w:tcPr>
                <w:p w14:paraId="09E1CC0E" w14:textId="77777777" w:rsidR="006C2EDE" w:rsidRPr="00035131" w:rsidRDefault="006C2EDE" w:rsidP="006C2EDE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636D3F">
                    <w:rPr>
                      <w:b/>
                      <w:sz w:val="52"/>
                      <w:szCs w:val="52"/>
                    </w:rPr>
                    <w:t>CAPSTONE PROJECT 1</w:t>
                  </w:r>
                </w:p>
              </w:tc>
            </w:tr>
            <w:tr w:rsidR="006C2EDE" w:rsidRPr="00636D3F" w14:paraId="71D8AAD5" w14:textId="77777777" w:rsidTr="008E73D4">
              <w:trPr>
                <w:trHeight w:val="3"/>
              </w:trPr>
              <w:tc>
                <w:tcPr>
                  <w:tcW w:w="8309" w:type="dxa"/>
                  <w:gridSpan w:val="3"/>
                  <w:tcBorders>
                    <w:bottom w:val="single" w:sz="4" w:space="0" w:color="4472C4" w:themeColor="accent1"/>
                  </w:tcBorders>
                </w:tcPr>
                <w:p w14:paraId="4A28BF93" w14:textId="77777777" w:rsidR="006C2EDE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Project</w:t>
                  </w:r>
                  <w:r>
                    <w:rPr>
                      <w:b/>
                      <w:bCs/>
                      <w:sz w:val="48"/>
                      <w:szCs w:val="48"/>
                      <w:lang w:val="vi-VN"/>
                    </w:rPr>
                    <w:t xml:space="preserve"> T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itle: 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English For You</w:t>
                  </w:r>
                  <w:r w:rsidRPr="00636D3F">
                    <w:rPr>
                      <w:b/>
                      <w:bCs/>
                      <w:sz w:val="48"/>
                      <w:szCs w:val="48"/>
                      <w:lang w:val="vi-VN"/>
                    </w:rPr>
                    <w:t>”</w:t>
                  </w:r>
                </w:p>
                <w:p w14:paraId="184A34CF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6C2EDE" w:rsidRPr="00636D3F" w14:paraId="305B3D91" w14:textId="77777777" w:rsidTr="008E73D4">
              <w:trPr>
                <w:trHeight w:val="5"/>
              </w:trPr>
              <w:tc>
                <w:tcPr>
                  <w:tcW w:w="8309" w:type="dxa"/>
                  <w:gridSpan w:val="3"/>
                  <w:tcBorders>
                    <w:top w:val="single" w:sz="4" w:space="0" w:color="4472C4" w:themeColor="accent1"/>
                  </w:tcBorders>
                </w:tcPr>
                <w:p w14:paraId="201EB214" w14:textId="77777777" w:rsidR="006C2EDE" w:rsidRPr="00035131" w:rsidRDefault="006C2EDE" w:rsidP="006C2EDE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vi-VN"/>
                    </w:rPr>
                  </w:pPr>
                </w:p>
                <w:p w14:paraId="54A2771D" w14:textId="5BE0BB50" w:rsidR="006C2EDE" w:rsidRPr="00E9654E" w:rsidRDefault="00E9654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 xml:space="preserve">TEST PLAN </w:t>
                  </w:r>
                  <w:r w:rsidR="0009376D">
                    <w:rPr>
                      <w:b/>
                      <w:bCs/>
                      <w:sz w:val="48"/>
                      <w:szCs w:val="48"/>
                    </w:rPr>
                    <w:t>SPRINT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 xml:space="preserve"> 1</w:t>
                  </w:r>
                </w:p>
                <w:p w14:paraId="77C0892B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</w:tr>
            <w:tr w:rsidR="006C2EDE" w:rsidRPr="00636D3F" w14:paraId="6B54A4D7" w14:textId="77777777" w:rsidTr="008E73D4">
              <w:trPr>
                <w:trHeight w:val="1"/>
              </w:trPr>
              <w:tc>
                <w:tcPr>
                  <w:tcW w:w="2590" w:type="dxa"/>
                </w:tcPr>
                <w:p w14:paraId="3755C2C3" w14:textId="77777777" w:rsidR="006C2EDE" w:rsidRPr="00636D3F" w:rsidRDefault="006C2EDE" w:rsidP="006C2EDE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vi-VN"/>
                    </w:rPr>
                  </w:pPr>
                </w:p>
              </w:tc>
              <w:tc>
                <w:tcPr>
                  <w:tcW w:w="1310" w:type="dxa"/>
                </w:tcPr>
                <w:p w14:paraId="701D7992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Code</w:t>
                  </w:r>
                </w:p>
                <w:p w14:paraId="35CDC1DD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Version</w:t>
                  </w:r>
                </w:p>
                <w:p w14:paraId="3192FD73" w14:textId="77777777" w:rsidR="006C2EDE" w:rsidRPr="000D1205" w:rsidRDefault="006C2EDE" w:rsidP="006C2EDE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lang w:val="vi-VN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Date</w:t>
                  </w:r>
                </w:p>
              </w:tc>
              <w:tc>
                <w:tcPr>
                  <w:tcW w:w="4410" w:type="dxa"/>
                </w:tcPr>
                <w:p w14:paraId="6F11E729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>: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 </w:t>
                  </w:r>
                  <w:r w:rsidRPr="000D1205">
                    <w:rPr>
                      <w:bCs/>
                      <w:sz w:val="32"/>
                      <w:szCs w:val="32"/>
                    </w:rPr>
                    <w:t>E4U</w:t>
                  </w:r>
                  <w:bookmarkStart w:id="0" w:name="_GoBack"/>
                  <w:bookmarkEnd w:id="0"/>
                </w:p>
                <w:p w14:paraId="1CDE0D8D" w14:textId="77777777" w:rsidR="006C2EDE" w:rsidRPr="004C238C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1.</w:t>
                  </w:r>
                  <w:r>
                    <w:rPr>
                      <w:bCs/>
                      <w:sz w:val="32"/>
                      <w:szCs w:val="32"/>
                    </w:rPr>
                    <w:t>0</w:t>
                  </w:r>
                </w:p>
                <w:p w14:paraId="0DBAA53B" w14:textId="2296BCFA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0D1205">
                    <w:rPr>
                      <w:b/>
                      <w:bCs/>
                      <w:sz w:val="32"/>
                      <w:szCs w:val="32"/>
                      <w:lang w:val="vi-VN"/>
                    </w:rPr>
                    <w:t xml:space="preserve">: 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</w:t>
                  </w:r>
                  <w:r w:rsidRPr="000D1205">
                    <w:rPr>
                      <w:bCs/>
                      <w:sz w:val="32"/>
                      <w:szCs w:val="32"/>
                    </w:rPr>
                    <w:t>2</w:t>
                  </w:r>
                  <w:r w:rsidR="00EE7E23">
                    <w:rPr>
                      <w:bCs/>
                      <w:sz w:val="32"/>
                      <w:szCs w:val="32"/>
                      <w:lang w:val="vi-VN"/>
                    </w:rPr>
                    <w:t>8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- Sep </w:t>
                  </w:r>
                  <w:r>
                    <w:rPr>
                      <w:bCs/>
                      <w:sz w:val="32"/>
                      <w:szCs w:val="32"/>
                      <w:lang w:val="vi-VN"/>
                    </w:rPr>
                    <w:t>–</w:t>
                  </w:r>
                  <w:r w:rsidRPr="000D1205">
                    <w:rPr>
                      <w:bCs/>
                      <w:sz w:val="32"/>
                      <w:szCs w:val="32"/>
                      <w:lang w:val="vi-VN"/>
                    </w:rPr>
                    <w:t xml:space="preserve"> 201</w:t>
                  </w:r>
                  <w:r w:rsidRPr="000D1205">
                    <w:rPr>
                      <w:bCs/>
                      <w:sz w:val="32"/>
                      <w:szCs w:val="32"/>
                    </w:rPr>
                    <w:t>8</w:t>
                  </w:r>
                </w:p>
                <w:p w14:paraId="4C617517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1D5D716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13A937C5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5DCD2CB3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2338A858" w14:textId="77777777" w:rsidR="006C2EDE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</w:p>
                <w:p w14:paraId="4F9EFF3A" w14:textId="77777777" w:rsidR="006C2EDE" w:rsidRDefault="006C2EDE" w:rsidP="006C2EDE">
                  <w:pPr>
                    <w:spacing w:line="276" w:lineRule="auto"/>
                    <w:ind w:left="-843" w:firstLine="843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Fantastic Team:</w:t>
                  </w:r>
                </w:p>
                <w:p w14:paraId="21B223F2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Tran Nguyen Huu Nghia</w:t>
                  </w:r>
                </w:p>
                <w:p w14:paraId="4A19C684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Dinh Tran Anh Truc</w:t>
                  </w:r>
                </w:p>
                <w:p w14:paraId="59E19A5B" w14:textId="77777777" w:rsidR="006C2EDE" w:rsidRPr="00E815A6" w:rsidRDefault="006C2EDE" w:rsidP="006C2EDE">
                  <w:pPr>
                    <w:spacing w:line="276" w:lineRule="auto"/>
                    <w:rPr>
                      <w:sz w:val="28"/>
                      <w:szCs w:val="28"/>
                    </w:rPr>
                  </w:pPr>
                  <w:r w:rsidRPr="00E815A6">
                    <w:rPr>
                      <w:sz w:val="28"/>
                      <w:szCs w:val="28"/>
                    </w:rPr>
                    <w:t>Doan Nu Thuc Oanh</w:t>
                  </w:r>
                </w:p>
                <w:p w14:paraId="3EEB7E2F" w14:textId="77777777" w:rsidR="006C2EDE" w:rsidRPr="000D1205" w:rsidRDefault="006C2EDE" w:rsidP="006C2EDE">
                  <w:pPr>
                    <w:spacing w:line="276" w:lineRule="auto"/>
                    <w:rPr>
                      <w:bCs/>
                      <w:sz w:val="32"/>
                      <w:szCs w:val="32"/>
                    </w:rPr>
                  </w:pPr>
                  <w:r w:rsidRPr="00E815A6">
                    <w:rPr>
                      <w:sz w:val="28"/>
                      <w:szCs w:val="28"/>
                    </w:rPr>
                    <w:t>Do Van Truong</w:t>
                  </w:r>
                </w:p>
              </w:tc>
            </w:tr>
          </w:tbl>
          <w:p w14:paraId="600A7C39" w14:textId="77777777" w:rsidR="00FA2D2E" w:rsidRPr="008E73D4" w:rsidRDefault="00FA2D2E" w:rsidP="006C2E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A2D2E" w:rsidRPr="00636D3F" w14:paraId="1B08925B" w14:textId="77777777" w:rsidTr="008E73D4">
        <w:trPr>
          <w:trHeight w:val="2"/>
        </w:trPr>
        <w:tc>
          <w:tcPr>
            <w:tcW w:w="8524" w:type="dxa"/>
            <w:gridSpan w:val="3"/>
          </w:tcPr>
          <w:p w14:paraId="4C0FF3CB" w14:textId="3B69D721" w:rsidR="00FA2D2E" w:rsidRPr="00035131" w:rsidRDefault="00FA2D2E" w:rsidP="006C2EDE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FA2D2E" w:rsidRPr="00636D3F" w14:paraId="70C34A24" w14:textId="77777777" w:rsidTr="008E73D4">
        <w:tc>
          <w:tcPr>
            <w:tcW w:w="8524" w:type="dxa"/>
            <w:gridSpan w:val="3"/>
            <w:tcBorders>
              <w:bottom w:val="single" w:sz="4" w:space="0" w:color="4472C4" w:themeColor="accent1"/>
            </w:tcBorders>
          </w:tcPr>
          <w:p w14:paraId="5C6D863A" w14:textId="77777777" w:rsidR="00FA2D2E" w:rsidRPr="00035131" w:rsidRDefault="00FA2D2E" w:rsidP="006C2ED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A2D2E" w:rsidRPr="00636D3F" w14:paraId="19BD02CB" w14:textId="77777777" w:rsidTr="008E73D4">
        <w:trPr>
          <w:trHeight w:val="2"/>
        </w:trPr>
        <w:tc>
          <w:tcPr>
            <w:tcW w:w="8524" w:type="dxa"/>
            <w:gridSpan w:val="3"/>
            <w:tcBorders>
              <w:top w:val="single" w:sz="4" w:space="0" w:color="4472C4" w:themeColor="accent1"/>
            </w:tcBorders>
          </w:tcPr>
          <w:p w14:paraId="590E6EC9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  <w:tr w:rsidR="00FA2D2E" w:rsidRPr="00636D3F" w14:paraId="6792132D" w14:textId="77777777" w:rsidTr="008E73D4">
        <w:trPr>
          <w:trHeight w:val="1"/>
        </w:trPr>
        <w:tc>
          <w:tcPr>
            <w:tcW w:w="3048" w:type="dxa"/>
          </w:tcPr>
          <w:p w14:paraId="0320DD32" w14:textId="77777777" w:rsidR="00FA2D2E" w:rsidRPr="00636D3F" w:rsidRDefault="00FA2D2E" w:rsidP="006C2EDE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1214" w:type="dxa"/>
          </w:tcPr>
          <w:p w14:paraId="744DB376" w14:textId="4455AA52" w:rsidR="00FA2D2E" w:rsidRPr="00035131" w:rsidRDefault="00FA2D2E" w:rsidP="006C2EDE">
            <w:pPr>
              <w:spacing w:line="276" w:lineRule="auto"/>
              <w:rPr>
                <w:b/>
                <w:bCs/>
                <w:lang w:val="vi-VN"/>
              </w:rPr>
            </w:pPr>
          </w:p>
        </w:tc>
        <w:tc>
          <w:tcPr>
            <w:tcW w:w="4262" w:type="dxa"/>
          </w:tcPr>
          <w:p w14:paraId="60F6651E" w14:textId="666ED105" w:rsidR="00FA2D2E" w:rsidRPr="00D8508C" w:rsidRDefault="00FA2D2E" w:rsidP="006C2EDE">
            <w:pPr>
              <w:spacing w:line="276" w:lineRule="auto"/>
              <w:rPr>
                <w:bCs/>
              </w:rPr>
            </w:pPr>
          </w:p>
        </w:tc>
      </w:tr>
      <w:tr w:rsidR="00FA2D2E" w:rsidRPr="00636D3F" w14:paraId="75F98DD6" w14:textId="77777777" w:rsidTr="008E73D4">
        <w:trPr>
          <w:trHeight w:val="35"/>
        </w:trPr>
        <w:tc>
          <w:tcPr>
            <w:tcW w:w="8524" w:type="dxa"/>
            <w:gridSpan w:val="3"/>
            <w:vAlign w:val="bottom"/>
          </w:tcPr>
          <w:p w14:paraId="3459D97E" w14:textId="2573EF25" w:rsidR="00FA2D2E" w:rsidRPr="00636D3F" w:rsidRDefault="00FA2D2E" w:rsidP="006C2EDE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</w:tbl>
    <w:p w14:paraId="01C34D7F" w14:textId="77777777" w:rsidR="00FA2D2E" w:rsidRDefault="00FA2D2E"/>
    <w:p w14:paraId="3C80B344" w14:textId="77777777" w:rsidR="00FA2D2E" w:rsidRDefault="00FA2D2E">
      <w:pPr>
        <w:suppressAutoHyphens w:val="0"/>
        <w:spacing w:line="259" w:lineRule="auto"/>
      </w:pPr>
      <w:r>
        <w:br w:type="page"/>
      </w:r>
    </w:p>
    <w:p w14:paraId="30CD002A" w14:textId="05D6208A" w:rsidR="00FA2D2E" w:rsidRPr="008E73D4" w:rsidRDefault="008E73D4" w:rsidP="008E73D4">
      <w:pPr>
        <w:tabs>
          <w:tab w:val="left" w:pos="8580"/>
        </w:tabs>
        <w:jc w:val="center"/>
        <w:rPr>
          <w:b/>
          <w:sz w:val="28"/>
          <w:szCs w:val="28"/>
        </w:rPr>
      </w:pPr>
      <w:r w:rsidRPr="008E73D4">
        <w:rPr>
          <w:b/>
          <w:sz w:val="28"/>
          <w:szCs w:val="28"/>
        </w:rPr>
        <w:lastRenderedPageBreak/>
        <w:t>PROJECT ÌNORMATION</w: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21"/>
        <w:gridCol w:w="10"/>
        <w:gridCol w:w="3644"/>
        <w:gridCol w:w="12"/>
        <w:gridCol w:w="1636"/>
      </w:tblGrid>
      <w:tr w:rsidR="008E73D4" w:rsidRPr="007F3D24" w14:paraId="4B06AEB9" w14:textId="77777777" w:rsidTr="003D29D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14CD9" w14:textId="77777777" w:rsidR="008E73D4" w:rsidRPr="007F3D24" w:rsidRDefault="008E73D4" w:rsidP="003D29D7">
            <w:pPr>
              <w:spacing w:line="280" w:lineRule="exact"/>
              <w:ind w:left="145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acr</w:t>
            </w:r>
            <w:r w:rsidRPr="007F3D24">
              <w:rPr>
                <w:b/>
                <w:spacing w:val="3"/>
              </w:rPr>
              <w:t>o</w:t>
            </w:r>
            <w:r w:rsidRPr="007F3D24">
              <w:rPr>
                <w:b/>
              </w:rPr>
              <w:t>n</w:t>
            </w:r>
            <w:r w:rsidRPr="007F3D24">
              <w:rPr>
                <w:b/>
                <w:spacing w:val="2"/>
              </w:rPr>
              <w:t>y</w:t>
            </w:r>
            <w:r w:rsidRPr="007F3D24">
              <w:rPr>
                <w:b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E2FA5" w14:textId="77777777" w:rsidR="008E73D4" w:rsidRPr="007F3D24" w:rsidRDefault="008E73D4" w:rsidP="003D29D7">
            <w:pPr>
              <w:spacing w:line="280" w:lineRule="exact"/>
              <w:ind w:left="102"/>
              <w:jc w:val="both"/>
            </w:pPr>
            <w:r>
              <w:t>E</w:t>
            </w:r>
            <w:r w:rsidRPr="00DF080B">
              <w:t>ng4you</w:t>
            </w:r>
          </w:p>
        </w:tc>
      </w:tr>
      <w:tr w:rsidR="008E73D4" w:rsidRPr="007F3D24" w14:paraId="340BF300" w14:textId="77777777" w:rsidTr="003D29D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9CA9E" w14:textId="77777777" w:rsidR="008E73D4" w:rsidRPr="007F3D24" w:rsidRDefault="008E73D4" w:rsidP="003D29D7">
            <w:pPr>
              <w:spacing w:line="280" w:lineRule="exact"/>
              <w:ind w:left="333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Titt</w:t>
            </w:r>
            <w:r w:rsidRPr="007F3D24">
              <w:rPr>
                <w:b/>
                <w:spacing w:val="2"/>
              </w:rPr>
              <w:t>l</w:t>
            </w:r>
            <w:r w:rsidRPr="007F3D24">
              <w:rPr>
                <w:b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78F0051" w14:textId="77777777" w:rsidR="008E73D4" w:rsidRPr="007F3D24" w:rsidRDefault="008E73D4" w:rsidP="003D29D7">
            <w:pPr>
              <w:spacing w:line="280" w:lineRule="exact"/>
              <w:ind w:left="102"/>
              <w:jc w:val="both"/>
            </w:pPr>
            <w:r>
              <w:t>[E4U] English For You</w:t>
            </w:r>
          </w:p>
        </w:tc>
      </w:tr>
      <w:tr w:rsidR="008E73D4" w:rsidRPr="007F3D24" w14:paraId="03F18EC8" w14:textId="77777777" w:rsidTr="003D29D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61D18" w14:textId="77777777" w:rsidR="008E73D4" w:rsidRPr="007F3D24" w:rsidRDefault="008E73D4" w:rsidP="003D29D7">
            <w:pPr>
              <w:spacing w:line="280" w:lineRule="exact"/>
              <w:ind w:left="501"/>
              <w:jc w:val="both"/>
            </w:pPr>
            <w:r w:rsidRPr="007F3D24">
              <w:rPr>
                <w:b/>
              </w:rPr>
              <w:t>Start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46F03E" w14:textId="77777777" w:rsidR="008E73D4" w:rsidRPr="007F3D24" w:rsidRDefault="008E73D4" w:rsidP="003D29D7">
            <w:pPr>
              <w:spacing w:line="280" w:lineRule="exact"/>
              <w:ind w:left="664"/>
              <w:jc w:val="both"/>
            </w:pPr>
            <w:r w:rsidRPr="007F3D24">
              <w:rPr>
                <w:spacing w:val="-3"/>
              </w:rPr>
              <w:t xml:space="preserve"> </w:t>
            </w:r>
            <w:r w:rsidRPr="007F3D24">
              <w:t>Aug</w:t>
            </w:r>
            <w:r>
              <w:t xml:space="preserve"> 15</w:t>
            </w:r>
            <w:r w:rsidRPr="007F3D24"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B6226" w14:textId="77777777" w:rsidR="008E73D4" w:rsidRPr="007F3D24" w:rsidRDefault="008E73D4" w:rsidP="003D29D7">
            <w:pPr>
              <w:spacing w:line="280" w:lineRule="exact"/>
              <w:ind w:left="1232" w:right="1235"/>
              <w:jc w:val="both"/>
            </w:pPr>
            <w:r w:rsidRPr="007F3D24">
              <w:rPr>
                <w:b/>
              </w:rPr>
              <w:t>End</w:t>
            </w:r>
            <w:r w:rsidRPr="007F3D24">
              <w:rPr>
                <w:b/>
                <w:spacing w:val="-5"/>
              </w:rPr>
              <w:t xml:space="preserve"> </w:t>
            </w:r>
            <w:r w:rsidRPr="007F3D24">
              <w:rPr>
                <w:b/>
                <w:w w:val="99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712DAA" w14:textId="77777777" w:rsidR="008E73D4" w:rsidRPr="007F3D24" w:rsidRDefault="008E73D4" w:rsidP="003D29D7">
            <w:pPr>
              <w:spacing w:line="280" w:lineRule="exact"/>
              <w:ind w:left="124"/>
              <w:jc w:val="both"/>
            </w:pPr>
            <w:r w:rsidRPr="007F3D24">
              <w:rPr>
                <w:spacing w:val="-3"/>
              </w:rPr>
              <w:t xml:space="preserve"> </w:t>
            </w:r>
            <w:r>
              <w:rPr>
                <w:spacing w:val="-3"/>
              </w:rPr>
              <w:t>Dec 5</w:t>
            </w:r>
            <w:r w:rsidRPr="007F3D24">
              <w:rPr>
                <w:spacing w:val="-3"/>
              </w:rPr>
              <w:t>,</w:t>
            </w:r>
            <w:r w:rsidRPr="007F3D24">
              <w:rPr>
                <w:spacing w:val="-4"/>
              </w:rPr>
              <w:t xml:space="preserve"> </w:t>
            </w:r>
            <w:r w:rsidRPr="007F3D24">
              <w:t>2</w:t>
            </w:r>
            <w:r w:rsidRPr="007F3D24">
              <w:rPr>
                <w:spacing w:val="2"/>
              </w:rPr>
              <w:t>0</w:t>
            </w:r>
            <w:r w:rsidRPr="007F3D24">
              <w:t>1</w:t>
            </w:r>
            <w:r>
              <w:t>8</w:t>
            </w:r>
          </w:p>
        </w:tc>
      </w:tr>
      <w:tr w:rsidR="008E73D4" w:rsidRPr="007F3D24" w14:paraId="063371E4" w14:textId="77777777" w:rsidTr="003D29D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F2EB9" w14:textId="77777777" w:rsidR="008E73D4" w:rsidRPr="007F3D24" w:rsidRDefault="008E73D4" w:rsidP="003D29D7">
            <w:pPr>
              <w:spacing w:line="280" w:lineRule="exact"/>
              <w:ind w:left="174"/>
              <w:jc w:val="both"/>
            </w:pPr>
            <w:r w:rsidRPr="007F3D24">
              <w:rPr>
                <w:b/>
              </w:rPr>
              <w:t>Lead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In</w:t>
            </w:r>
            <w:r w:rsidRPr="007F3D24">
              <w:rPr>
                <w:b/>
                <w:spacing w:val="2"/>
              </w:rPr>
              <w:t>s</w:t>
            </w:r>
            <w:r w:rsidRPr="007F3D24">
              <w:rPr>
                <w:b/>
              </w:rPr>
              <w:t>tituti</w:t>
            </w:r>
            <w:r w:rsidRPr="007F3D24">
              <w:rPr>
                <w:b/>
                <w:spacing w:val="2"/>
              </w:rPr>
              <w:t>o</w:t>
            </w:r>
            <w:r w:rsidRPr="007F3D24">
              <w:rPr>
                <w:b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B06585" w14:textId="77777777" w:rsidR="008E73D4" w:rsidRPr="007F3D24" w:rsidRDefault="008E73D4" w:rsidP="003D29D7">
            <w:pPr>
              <w:spacing w:line="280" w:lineRule="exact"/>
              <w:ind w:left="102"/>
              <w:jc w:val="both"/>
            </w:pPr>
            <w:r w:rsidRPr="007F3D24">
              <w:t>Internation</w:t>
            </w:r>
            <w:r w:rsidRPr="007F3D24">
              <w:rPr>
                <w:spacing w:val="2"/>
              </w:rPr>
              <w:t>a</w:t>
            </w:r>
            <w:r w:rsidRPr="007F3D24">
              <w:t>l</w:t>
            </w:r>
            <w:r w:rsidRPr="007F3D24">
              <w:rPr>
                <w:spacing w:val="-13"/>
              </w:rPr>
              <w:t xml:space="preserve"> </w:t>
            </w:r>
            <w:r w:rsidRPr="007F3D24">
              <w:t>Scho</w:t>
            </w:r>
            <w:r w:rsidRPr="007F3D24">
              <w:rPr>
                <w:spacing w:val="2"/>
              </w:rPr>
              <w:t>o</w:t>
            </w:r>
            <w:r w:rsidRPr="007F3D24">
              <w:t>l,</w:t>
            </w:r>
            <w:r w:rsidRPr="007F3D24">
              <w:rPr>
                <w:spacing w:val="-8"/>
              </w:rPr>
              <w:t xml:space="preserve"> </w:t>
            </w:r>
            <w:r w:rsidRPr="007F3D24">
              <w:rPr>
                <w:spacing w:val="2"/>
              </w:rPr>
              <w:t>Du</w:t>
            </w:r>
            <w:r w:rsidRPr="007F3D24">
              <w:t>y</w:t>
            </w:r>
            <w:r w:rsidRPr="007F3D24">
              <w:rPr>
                <w:spacing w:val="-7"/>
              </w:rPr>
              <w:t xml:space="preserve"> </w:t>
            </w:r>
            <w:r w:rsidRPr="007F3D24">
              <w:t>Tan</w:t>
            </w:r>
            <w:r w:rsidRPr="007F3D24">
              <w:rPr>
                <w:spacing w:val="-4"/>
              </w:rPr>
              <w:t xml:space="preserve"> </w:t>
            </w:r>
            <w:r w:rsidRPr="007F3D24">
              <w:t>Un</w:t>
            </w:r>
            <w:r w:rsidRPr="007F3D24">
              <w:rPr>
                <w:spacing w:val="2"/>
              </w:rPr>
              <w:t>i</w:t>
            </w:r>
            <w:r w:rsidRPr="007F3D24">
              <w:t>versi</w:t>
            </w:r>
            <w:r w:rsidRPr="007F3D24">
              <w:rPr>
                <w:spacing w:val="4"/>
              </w:rPr>
              <w:t>t</w:t>
            </w:r>
            <w:r w:rsidRPr="007F3D24">
              <w:t>y</w:t>
            </w:r>
          </w:p>
        </w:tc>
      </w:tr>
      <w:tr w:rsidR="008E73D4" w:rsidRPr="007F3D24" w14:paraId="7A6D251C" w14:textId="77777777" w:rsidTr="003D29D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4F1BF" w14:textId="77777777" w:rsidR="008E73D4" w:rsidRPr="007F3D24" w:rsidRDefault="008E73D4" w:rsidP="003D29D7">
            <w:pPr>
              <w:spacing w:line="280" w:lineRule="exact"/>
              <w:ind w:left="217"/>
              <w:jc w:val="both"/>
            </w:pPr>
            <w:r w:rsidRPr="007F3D24">
              <w:rPr>
                <w:b/>
              </w:rPr>
              <w:t>Project</w:t>
            </w:r>
            <w:r w:rsidRPr="007F3D24">
              <w:rPr>
                <w:b/>
                <w:spacing w:val="-8"/>
              </w:rPr>
              <w:t xml:space="preserve"> </w:t>
            </w:r>
            <w:r w:rsidRPr="007F3D24">
              <w:rPr>
                <w:b/>
              </w:rPr>
              <w:t>Me</w:t>
            </w:r>
            <w:r w:rsidRPr="007F3D24">
              <w:rPr>
                <w:b/>
                <w:spacing w:val="3"/>
              </w:rPr>
              <w:t>n</w:t>
            </w:r>
            <w:r w:rsidRPr="007F3D24">
              <w:rPr>
                <w:b/>
              </w:rPr>
              <w:t>tor</w:t>
            </w:r>
            <w:r>
              <w:rPr>
                <w:b/>
              </w:rPr>
              <w:t xml:space="preserve"> </w:t>
            </w:r>
            <w:r w:rsidRPr="007F3D24">
              <w:rPr>
                <w:b/>
              </w:rPr>
              <w:t>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DB15E3" w14:textId="77777777" w:rsidR="008E73D4" w:rsidRDefault="008E73D4" w:rsidP="003D29D7">
            <w:pPr>
              <w:spacing w:line="280" w:lineRule="exact"/>
              <w:ind w:left="102"/>
              <w:jc w:val="both"/>
            </w:pPr>
            <w:r>
              <w:t>Mr. Vu Truong Tien</w:t>
            </w:r>
          </w:p>
          <w:p w14:paraId="27E375B7" w14:textId="77777777" w:rsidR="008E73D4" w:rsidRDefault="008E73D4" w:rsidP="003D29D7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vudalat@yahoo.com</w:t>
            </w:r>
          </w:p>
          <w:p w14:paraId="5C27B58F" w14:textId="77777777" w:rsidR="008E73D4" w:rsidRPr="007F3D24" w:rsidRDefault="008E73D4" w:rsidP="003D29D7">
            <w:pPr>
              <w:spacing w:line="280" w:lineRule="exact"/>
              <w:ind w:left="102"/>
              <w:jc w:val="both"/>
            </w:pPr>
            <w:r>
              <w:t>Tel:  0914083188</w:t>
            </w:r>
          </w:p>
        </w:tc>
      </w:tr>
      <w:tr w:rsidR="008E73D4" w:rsidRPr="007F3D24" w14:paraId="710C3AB8" w14:textId="77777777" w:rsidTr="003D29D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358E2B" w14:textId="77777777" w:rsidR="008E73D4" w:rsidRPr="007F3D24" w:rsidRDefault="008E73D4" w:rsidP="003D29D7">
            <w:pPr>
              <w:spacing w:line="280" w:lineRule="exact"/>
              <w:ind w:left="217"/>
              <w:jc w:val="both"/>
              <w:rPr>
                <w:b/>
              </w:rPr>
            </w:pPr>
            <w:r w:rsidRPr="007F3D24">
              <w:rPr>
                <w:b/>
                <w:bCs/>
              </w:rPr>
              <w:t>Scrum Master</w:t>
            </w:r>
            <w:r w:rsidRPr="007F3D24">
              <w:rPr>
                <w:b/>
              </w:rPr>
              <w:t xml:space="preserve"> &amp;</w:t>
            </w:r>
            <w:r w:rsidRPr="007F3D24">
              <w:rPr>
                <w:b/>
                <w:spacing w:val="-2"/>
              </w:rPr>
              <w:t xml:space="preserve"> </w:t>
            </w:r>
            <w:r w:rsidRPr="007F3D24">
              <w:rPr>
                <w:b/>
              </w:rPr>
              <w:t>contact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BF025" w14:textId="77777777" w:rsidR="008E73D4" w:rsidRDefault="008E73D4" w:rsidP="003D29D7">
            <w:pPr>
              <w:spacing w:line="280" w:lineRule="exact"/>
              <w:ind w:left="102"/>
              <w:jc w:val="both"/>
            </w:pPr>
            <w:r>
              <w:t>Nghia ,Tran Nguyen Huu</w:t>
            </w:r>
          </w:p>
          <w:p w14:paraId="7E58A430" w14:textId="77777777" w:rsidR="008E73D4" w:rsidRDefault="008E73D4" w:rsidP="003D29D7">
            <w:pPr>
              <w:spacing w:line="280" w:lineRule="exact"/>
              <w:ind w:left="102"/>
              <w:jc w:val="both"/>
            </w:pPr>
            <w:r>
              <w:t xml:space="preserve">Email: </w:t>
            </w:r>
            <w:r>
              <w:rPr>
                <w:rStyle w:val="Hyperlink"/>
              </w:rPr>
              <w:t>trannguyenhuunghia97@gmail.com</w:t>
            </w:r>
          </w:p>
          <w:p w14:paraId="299FC318" w14:textId="77777777" w:rsidR="008E73D4" w:rsidRPr="007F3D24" w:rsidRDefault="008E73D4" w:rsidP="003D29D7">
            <w:pPr>
              <w:spacing w:line="280" w:lineRule="exact"/>
              <w:ind w:left="102"/>
              <w:jc w:val="both"/>
            </w:pPr>
            <w:r>
              <w:t>Tel: 0934848229</w:t>
            </w:r>
          </w:p>
        </w:tc>
      </w:tr>
      <w:tr w:rsidR="008E73D4" w:rsidRPr="007F3D24" w14:paraId="4921BCCE" w14:textId="77777777" w:rsidTr="003D29D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D359E39" w14:textId="77777777" w:rsidR="008E73D4" w:rsidRPr="007F3D24" w:rsidRDefault="008E73D4" w:rsidP="003D29D7">
            <w:pPr>
              <w:spacing w:line="280" w:lineRule="exact"/>
              <w:ind w:left="210"/>
              <w:jc w:val="both"/>
            </w:pPr>
            <w:r w:rsidRPr="007F3D24">
              <w:rPr>
                <w:b/>
              </w:rPr>
              <w:t>Te</w:t>
            </w:r>
            <w:r w:rsidRPr="007F3D24">
              <w:rPr>
                <w:b/>
                <w:spacing w:val="2"/>
              </w:rPr>
              <w:t>a</w:t>
            </w:r>
            <w:r w:rsidRPr="007F3D24">
              <w:rPr>
                <w:b/>
              </w:rPr>
              <w:t>m</w:t>
            </w:r>
            <w:r w:rsidRPr="007F3D24">
              <w:rPr>
                <w:b/>
                <w:spacing w:val="-6"/>
              </w:rPr>
              <w:t xml:space="preserve"> </w:t>
            </w:r>
            <w:r w:rsidRPr="007F3D24">
              <w:rPr>
                <w:b/>
                <w:spacing w:val="-2"/>
              </w:rPr>
              <w:t>m</w:t>
            </w:r>
            <w:r w:rsidRPr="007F3D24">
              <w:rPr>
                <w:b/>
                <w:spacing w:val="2"/>
              </w:rPr>
              <w:t>e</w:t>
            </w:r>
            <w:r w:rsidRPr="007F3D24">
              <w:rPr>
                <w:b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3FACE" w14:textId="77777777" w:rsidR="008E73D4" w:rsidRPr="001876FB" w:rsidRDefault="008E73D4" w:rsidP="003D29D7">
            <w:pPr>
              <w:spacing w:line="280" w:lineRule="exact"/>
              <w:ind w:left="995" w:right="997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N</w:t>
            </w:r>
            <w:r w:rsidRPr="001876FB">
              <w:rPr>
                <w:b/>
                <w:spacing w:val="2"/>
                <w:w w:val="99"/>
              </w:rPr>
              <w:t>a</w:t>
            </w:r>
            <w:r w:rsidRPr="001876FB">
              <w:rPr>
                <w:b/>
                <w:spacing w:val="-2"/>
                <w:w w:val="99"/>
              </w:rPr>
              <w:t>m</w:t>
            </w:r>
            <w:r w:rsidRPr="001876FB">
              <w:rPr>
                <w:b/>
                <w:w w:val="99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95B51" w14:textId="77777777" w:rsidR="008E73D4" w:rsidRPr="001876FB" w:rsidRDefault="008E73D4" w:rsidP="003D29D7">
            <w:pPr>
              <w:spacing w:line="280" w:lineRule="exact"/>
              <w:ind w:right="1448"/>
              <w:jc w:val="center"/>
              <w:rPr>
                <w:b/>
              </w:rPr>
            </w:pPr>
            <w:r>
              <w:rPr>
                <w:b/>
                <w:w w:val="99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13241" w14:textId="77777777" w:rsidR="008E73D4" w:rsidRPr="001876FB" w:rsidRDefault="008E73D4" w:rsidP="003D29D7">
            <w:pPr>
              <w:spacing w:line="280" w:lineRule="exact"/>
              <w:ind w:left="590" w:right="593"/>
              <w:jc w:val="both"/>
              <w:rPr>
                <w:b/>
              </w:rPr>
            </w:pPr>
            <w:r w:rsidRPr="001876FB">
              <w:rPr>
                <w:b/>
                <w:w w:val="99"/>
              </w:rPr>
              <w:t>Tel</w:t>
            </w:r>
          </w:p>
        </w:tc>
      </w:tr>
      <w:tr w:rsidR="008E73D4" w:rsidRPr="007F3D24" w14:paraId="43C10932" w14:textId="77777777" w:rsidTr="003D29D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2E5518D5" w14:textId="77777777" w:rsidR="008E73D4" w:rsidRPr="007F3D24" w:rsidRDefault="008E73D4" w:rsidP="003D29D7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A66FBC" w14:textId="77777777" w:rsidR="008E73D4" w:rsidRPr="007F3D24" w:rsidRDefault="008E73D4" w:rsidP="003D29D7">
            <w:pPr>
              <w:jc w:val="both"/>
              <w:rPr>
                <w:bCs/>
              </w:rPr>
            </w:pPr>
            <w:r>
              <w:rPr>
                <w:bCs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9364C" w14:textId="77777777" w:rsidR="008E73D4" w:rsidRPr="007F3D24" w:rsidRDefault="00BB4BBC" w:rsidP="003D29D7">
            <w:pPr>
              <w:jc w:val="both"/>
            </w:pPr>
            <w:hyperlink r:id="rId9" w:history="1">
              <w:r w:rsidR="008E73D4" w:rsidRPr="0041286D">
                <w:rPr>
                  <w:rStyle w:val="Hyperlink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44C187" w14:textId="77777777" w:rsidR="008E73D4" w:rsidRPr="007F3D24" w:rsidRDefault="008E73D4" w:rsidP="003D29D7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01674275453</w:t>
            </w:r>
          </w:p>
        </w:tc>
      </w:tr>
      <w:tr w:rsidR="008E73D4" w:rsidRPr="007F3D24" w14:paraId="308D3109" w14:textId="77777777" w:rsidTr="003D29D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14:paraId="5F8AA2FF" w14:textId="77777777" w:rsidR="008E73D4" w:rsidRPr="007F3D24" w:rsidRDefault="008E73D4" w:rsidP="003D29D7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9BF6B0" w14:textId="77777777" w:rsidR="008E73D4" w:rsidRPr="007F3D24" w:rsidRDefault="008E73D4" w:rsidP="003D29D7">
            <w:pPr>
              <w:jc w:val="both"/>
              <w:rPr>
                <w:bCs/>
              </w:rPr>
            </w:pPr>
            <w:r>
              <w:rPr>
                <w:bCs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3A6E9" w14:textId="77777777" w:rsidR="008E73D4" w:rsidRPr="007F3D24" w:rsidRDefault="00BB4BBC" w:rsidP="003D29D7">
            <w:pPr>
              <w:jc w:val="both"/>
            </w:pPr>
            <w:hyperlink r:id="rId10" w:history="1">
              <w:r w:rsidR="008E73D4" w:rsidRPr="0041286D">
                <w:rPr>
                  <w:rStyle w:val="Hyperlink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724D6" w14:textId="77777777" w:rsidR="008E73D4" w:rsidRPr="007F3D24" w:rsidRDefault="008E73D4" w:rsidP="003D29D7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01674552075</w:t>
            </w:r>
          </w:p>
        </w:tc>
      </w:tr>
      <w:tr w:rsidR="008E73D4" w:rsidRPr="007F3D24" w14:paraId="16243371" w14:textId="77777777" w:rsidTr="003D29D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EF386" w14:textId="77777777" w:rsidR="008E73D4" w:rsidRPr="007F3D24" w:rsidRDefault="008E73D4" w:rsidP="003D29D7">
            <w:pPr>
              <w:jc w:val="both"/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F11991" w14:textId="77777777" w:rsidR="008E73D4" w:rsidRPr="007F3D24" w:rsidRDefault="008E73D4" w:rsidP="003D29D7">
            <w:pPr>
              <w:jc w:val="both"/>
              <w:rPr>
                <w:bCs/>
              </w:rPr>
            </w:pPr>
            <w:r>
              <w:rPr>
                <w:bCs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6ED13B" w14:textId="77777777" w:rsidR="008E73D4" w:rsidRPr="007F3D24" w:rsidRDefault="00BB4BBC" w:rsidP="003D29D7">
            <w:pPr>
              <w:jc w:val="both"/>
            </w:pPr>
            <w:hyperlink r:id="rId11" w:history="1">
              <w:r w:rsidR="008E73D4" w:rsidRPr="0041286D">
                <w:rPr>
                  <w:rStyle w:val="Hyperlink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5D7A28" w14:textId="77777777" w:rsidR="008E73D4" w:rsidRPr="007F3D24" w:rsidRDefault="008E73D4" w:rsidP="003D29D7">
            <w:pPr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0947360347</w:t>
            </w:r>
          </w:p>
        </w:tc>
      </w:tr>
    </w:tbl>
    <w:p w14:paraId="3C8CC4A9" w14:textId="77777777" w:rsidR="008E73D4" w:rsidRDefault="008E73D4" w:rsidP="00FA2D2E">
      <w:pPr>
        <w:tabs>
          <w:tab w:val="left" w:pos="8580"/>
        </w:tabs>
      </w:pPr>
    </w:p>
    <w:p w14:paraId="20D04223" w14:textId="10289FFA" w:rsidR="00FA2D2E" w:rsidRPr="008E73D4" w:rsidRDefault="00FA2D2E" w:rsidP="008E73D4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8E73D4" w:rsidRPr="00FF473E" w14:paraId="1CE19F0A" w14:textId="77777777" w:rsidTr="003D29D7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E4D772C" w14:textId="77777777" w:rsidR="008E73D4" w:rsidRPr="00FF473E" w:rsidRDefault="008E73D4" w:rsidP="003D29D7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8E73D4" w:rsidRPr="00FF473E" w14:paraId="2CA9CE6A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69F041F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D6DE9A8" w14:textId="77777777" w:rsidR="008E73D4" w:rsidRPr="00FF473E" w:rsidRDefault="008E73D4" w:rsidP="003D29D7">
            <w:pPr>
              <w:spacing w:after="0" w:line="240" w:lineRule="auto"/>
            </w:pPr>
            <w:r>
              <w:t>Product Backlog Document</w:t>
            </w:r>
          </w:p>
        </w:tc>
      </w:tr>
      <w:tr w:rsidR="008E73D4" w:rsidRPr="00FF473E" w14:paraId="50FD3C6E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9608011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61DD18F" w14:textId="77777777" w:rsidR="008E73D4" w:rsidRPr="009E5F5E" w:rsidRDefault="008E73D4" w:rsidP="003D29D7">
            <w:pPr>
              <w:spacing w:after="0" w:line="240" w:lineRule="auto"/>
              <w:rPr>
                <w:lang w:val="vi-VN"/>
              </w:rPr>
            </w:pPr>
          </w:p>
        </w:tc>
      </w:tr>
      <w:tr w:rsidR="008E73D4" w:rsidRPr="00FF473E" w14:paraId="0743083B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E042DDE" w14:textId="77777777" w:rsidR="008E73D4" w:rsidRPr="00FF473E" w:rsidRDefault="008E73D4" w:rsidP="003D29D7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1605253" w14:textId="77777777" w:rsidR="008E73D4" w:rsidRPr="008C241A" w:rsidRDefault="008E73D4" w:rsidP="003D29D7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Product Owner, </w:t>
            </w:r>
            <w:r w:rsidRPr="00FF473E">
              <w:t>Team Member</w:t>
            </w:r>
            <w:r>
              <w:rPr>
                <w:lang w:val="vi-VN"/>
              </w:rPr>
              <w:t>,</w:t>
            </w:r>
            <w:r w:rsidRPr="00FF473E">
              <w:t xml:space="preserve"> Scrum Master</w:t>
            </w:r>
          </w:p>
        </w:tc>
      </w:tr>
      <w:tr w:rsidR="008E73D4" w:rsidRPr="00FF473E" w14:paraId="0710F6D8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19F7D40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E94D478" w14:textId="726F7A7A" w:rsidR="008E73D4" w:rsidRPr="008C241A" w:rsidRDefault="008E73D4" w:rsidP="003D29D7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eastAsia="en-US"/>
              </w:rPr>
              <w:t>2</w:t>
            </w:r>
            <w:r w:rsidR="00EE7E23">
              <w:rPr>
                <w:rFonts w:eastAsia="MS Mincho"/>
                <w:lang w:val="vi-VN" w:eastAsia="en-US"/>
              </w:rPr>
              <w:t>8</w:t>
            </w:r>
            <w:r>
              <w:rPr>
                <w:rFonts w:eastAsia="MS Mincho"/>
                <w:lang w:eastAsia="en-US"/>
              </w:rPr>
              <w:t xml:space="preserve"> – S</w:t>
            </w:r>
            <w:r>
              <w:rPr>
                <w:rFonts w:eastAsia="MS Mincho"/>
                <w:lang w:val="vi-VN" w:eastAsia="en-US"/>
              </w:rPr>
              <w:t>ep</w:t>
            </w:r>
            <w:r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EA7DFBA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3EBE22" w14:textId="77777777" w:rsidR="008E73D4" w:rsidRPr="008C241A" w:rsidRDefault="008E73D4" w:rsidP="003D29D7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ProductBacklog</w:t>
            </w:r>
            <w:r>
              <w:t>_Ver.1.0</w:t>
            </w:r>
          </w:p>
        </w:tc>
      </w:tr>
      <w:tr w:rsidR="008E73D4" w:rsidRPr="00FF473E" w14:paraId="5C6DB8E8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DA83CD" w14:textId="77777777" w:rsidR="008E73D4" w:rsidRPr="00FF473E" w:rsidRDefault="008E73D4" w:rsidP="003D29D7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49FF2650" w14:textId="77777777" w:rsidR="008E73D4" w:rsidRPr="00FF473E" w:rsidRDefault="008E73D4" w:rsidP="003D29D7">
            <w:pPr>
              <w:spacing w:after="0" w:line="240" w:lineRule="auto"/>
              <w:rPr>
                <w:bCs/>
              </w:rPr>
            </w:pPr>
          </w:p>
        </w:tc>
      </w:tr>
      <w:tr w:rsidR="008E73D4" w:rsidRPr="00FF473E" w14:paraId="7C22923F" w14:textId="77777777" w:rsidTr="003D29D7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85B810F" w14:textId="77777777" w:rsidR="008E73D4" w:rsidRPr="00FF473E" w:rsidRDefault="008E73D4" w:rsidP="003D29D7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973020D" w14:textId="77777777" w:rsidR="008E73D4" w:rsidRPr="00FF473E" w:rsidRDefault="008E73D4" w:rsidP="003D29D7">
            <w:pPr>
              <w:spacing w:after="0" w:line="240" w:lineRule="auto"/>
              <w:rPr>
                <w:bCs/>
              </w:rPr>
            </w:pPr>
          </w:p>
        </w:tc>
      </w:tr>
    </w:tbl>
    <w:p w14:paraId="7085FCE6" w14:textId="77777777" w:rsidR="00FA2D2E" w:rsidRDefault="00FA2D2E" w:rsidP="00FA2D2E">
      <w:pPr>
        <w:rPr>
          <w:b/>
          <w:bCs/>
        </w:rPr>
      </w:pPr>
    </w:p>
    <w:p w14:paraId="38647CAC" w14:textId="77777777" w:rsidR="008E73D4" w:rsidRDefault="008E73D4" w:rsidP="00FA2D2E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8E73D4" w:rsidRPr="00FF473E" w14:paraId="05CB09BE" w14:textId="77777777" w:rsidTr="003D29D7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2FE52BB8" w14:textId="77777777" w:rsidR="008E73D4" w:rsidRPr="00FF473E" w:rsidRDefault="008E73D4" w:rsidP="003D29D7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8E73D4" w:rsidRPr="00FF473E" w14:paraId="4F5BC4BB" w14:textId="77777777" w:rsidTr="003D29D7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941649C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CBDA36B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233052E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A5A903A" w14:textId="77777777" w:rsidR="008E73D4" w:rsidRPr="00FF473E" w:rsidRDefault="008E73D4" w:rsidP="003D29D7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8E73D4" w:rsidRPr="00FF473E" w14:paraId="07495E69" w14:textId="77777777" w:rsidTr="003D29D7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E97149A" w14:textId="77777777" w:rsidR="008E73D4" w:rsidRPr="00FF473E" w:rsidRDefault="008E73D4" w:rsidP="003D29D7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4FE032E" w14:textId="1C103AAD" w:rsidR="008E73D4" w:rsidRPr="003D29D7" w:rsidRDefault="003D29D7" w:rsidP="003D29D7">
            <w:pPr>
              <w:spacing w:after="0" w:line="240" w:lineRule="auto"/>
            </w:pPr>
            <w:r>
              <w:t>Doan Nu Thuc Oanh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FCCCE22" w14:textId="5589CFCF" w:rsidR="008E73D4" w:rsidRPr="00FF473E" w:rsidRDefault="00EE7E23" w:rsidP="003D29D7">
            <w:pPr>
              <w:spacing w:after="0" w:line="240" w:lineRule="auto"/>
            </w:pPr>
            <w:r>
              <w:rPr>
                <w:rFonts w:eastAsia="MS Mincho"/>
                <w:lang w:eastAsia="en-US"/>
              </w:rPr>
              <w:t>28</w:t>
            </w:r>
            <w:r w:rsidR="008E73D4">
              <w:rPr>
                <w:rFonts w:eastAsia="MS Mincho"/>
                <w:lang w:eastAsia="en-US"/>
              </w:rPr>
              <w:t xml:space="preserve"> – Sep – 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F0CC0B2" w14:textId="77777777" w:rsidR="008E73D4" w:rsidRPr="00FF473E" w:rsidRDefault="008E73D4" w:rsidP="003D29D7">
            <w:pPr>
              <w:spacing w:after="0" w:line="240" w:lineRule="auto"/>
              <w:rPr>
                <w:bCs/>
              </w:rPr>
            </w:pPr>
            <w:r w:rsidRPr="00FF473E">
              <w:t>Draft for comment</w:t>
            </w:r>
          </w:p>
        </w:tc>
      </w:tr>
      <w:tr w:rsidR="008E73D4" w:rsidRPr="00FF473E" w14:paraId="50145596" w14:textId="77777777" w:rsidTr="003D29D7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4B78B48" w14:textId="7B142C11" w:rsidR="008E73D4" w:rsidRPr="00BF4882" w:rsidRDefault="008E73D4" w:rsidP="003D29D7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671848" w14:textId="77777777" w:rsidR="008E73D4" w:rsidRPr="009E5F5E" w:rsidRDefault="008E73D4" w:rsidP="003D29D7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E1B54CC" w14:textId="17A048C3" w:rsidR="008E73D4" w:rsidRPr="000D1205" w:rsidRDefault="008E73D4" w:rsidP="003D29D7">
            <w:pPr>
              <w:spacing w:after="0" w:line="240" w:lineRule="auto"/>
              <w:rPr>
                <w:rFonts w:eastAsia="MS Mincho"/>
                <w:lang w:eastAsia="en-US"/>
              </w:rPr>
            </w:pP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99123B8" w14:textId="312FF394" w:rsidR="008E73D4" w:rsidRPr="00BF4882" w:rsidRDefault="008E73D4" w:rsidP="003D29D7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020FB6D1" w14:textId="77777777" w:rsidR="008E73D4" w:rsidRPr="00FF473E" w:rsidRDefault="008E73D4" w:rsidP="00FA2D2E">
      <w:pPr>
        <w:rPr>
          <w:b/>
          <w:bCs/>
        </w:rPr>
      </w:pPr>
    </w:p>
    <w:p w14:paraId="64488E00" w14:textId="77777777" w:rsidR="008C241A" w:rsidRDefault="008C241A" w:rsidP="00FA2D2E">
      <w:pPr>
        <w:tabs>
          <w:tab w:val="left" w:pos="8580"/>
        </w:tabs>
      </w:pPr>
    </w:p>
    <w:p w14:paraId="4E7C7CBA" w14:textId="77777777"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E73D4" w:rsidRPr="00FF473E" w14:paraId="0B57B92B" w14:textId="77777777" w:rsidTr="003D29D7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9F39579" w14:textId="77777777" w:rsidR="008E73D4" w:rsidRPr="00FF473E" w:rsidRDefault="008E73D4" w:rsidP="003D29D7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14:paraId="50BA04D1" w14:textId="77777777" w:rsidR="008E73D4" w:rsidRPr="00FF473E" w:rsidRDefault="008E73D4" w:rsidP="003D29D7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E73D4" w:rsidRPr="00FF473E" w14:paraId="7174469C" w14:textId="77777777" w:rsidTr="003D29D7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F676809" w14:textId="77777777" w:rsidR="008E73D4" w:rsidRPr="00FF473E" w:rsidRDefault="008E73D4" w:rsidP="003D29D7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D0EEAB2" w14:textId="77777777" w:rsidR="008E73D4" w:rsidRPr="000D1205" w:rsidRDefault="008E73D4" w:rsidP="003D29D7">
            <w:r>
              <w:t>Mr. 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04EAF2B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5A2CBE1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0FFAD72C" w14:textId="77777777" w:rsidTr="003D29D7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4C5C0A4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17C11B3" w14:textId="77777777" w:rsidR="008E73D4" w:rsidRPr="009E5F5E" w:rsidRDefault="008E73D4" w:rsidP="003D29D7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0FBFA366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5EC2957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1908E538" w14:textId="77777777" w:rsidTr="003D29D7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51D65B6" w14:textId="77777777" w:rsidR="008E73D4" w:rsidRPr="00FF473E" w:rsidRDefault="008E73D4" w:rsidP="003D29D7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3D3CFD4" w14:textId="77777777" w:rsidR="008E73D4" w:rsidRPr="000D1205" w:rsidRDefault="008E73D4" w:rsidP="003D29D7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FD8FA9E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21349F3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5C602FB1" w14:textId="77777777" w:rsidTr="003D29D7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4E4514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6BCB86E" w14:textId="77777777" w:rsidR="008E73D4" w:rsidRPr="009E5F5E" w:rsidRDefault="008E73D4" w:rsidP="003D29D7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0FC153A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1C70D90" w14:textId="77777777" w:rsidR="008E73D4" w:rsidRPr="00FF473E" w:rsidRDefault="008E73D4" w:rsidP="003D29D7">
            <w:pPr>
              <w:rPr>
                <w:bCs/>
              </w:rPr>
            </w:pPr>
          </w:p>
        </w:tc>
      </w:tr>
      <w:bookmarkEnd w:id="1"/>
      <w:tr w:rsidR="008E73D4" w:rsidRPr="00FF473E" w14:paraId="2E75ED35" w14:textId="77777777" w:rsidTr="003D29D7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128618" w14:textId="77777777" w:rsidR="008E73D4" w:rsidRPr="00FF473E" w:rsidRDefault="008E73D4" w:rsidP="003D29D7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EAF3D07" w14:textId="77777777" w:rsidR="008E73D4" w:rsidRPr="000D1205" w:rsidRDefault="008E73D4" w:rsidP="003D29D7">
            <w:pPr>
              <w:rPr>
                <w:bCs/>
              </w:rPr>
            </w:pPr>
            <w: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3C52E8D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E97BE8C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60676E9C" w14:textId="77777777" w:rsidTr="003D29D7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D19D6C1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63509569" w14:textId="77777777" w:rsidR="008E73D4" w:rsidRPr="009E5F5E" w:rsidRDefault="008E73D4" w:rsidP="003D29D7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580BB2E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699ABFA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59AE1188" w14:textId="77777777" w:rsidTr="003D29D7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B0B39E0" w14:textId="77777777" w:rsidR="008E73D4" w:rsidRPr="00FF473E" w:rsidRDefault="008E73D4" w:rsidP="003D29D7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8B83318" w14:textId="77777777" w:rsidR="008E73D4" w:rsidRPr="009E5F5E" w:rsidRDefault="008E73D4" w:rsidP="003D29D7">
            <w:pPr>
              <w:rPr>
                <w:lang w:val="vi-VN"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4D8D0F23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378A8F73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52BB2826" w14:textId="77777777" w:rsidTr="003D29D7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5E377AF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2732FEC" w14:textId="77777777" w:rsidR="008E73D4" w:rsidRPr="009E5F5E" w:rsidRDefault="008E73D4" w:rsidP="003D29D7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8021ED1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2465069B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728369A6" w14:textId="77777777" w:rsidTr="003D29D7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1000A5A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299A02A7" w14:textId="77777777" w:rsidR="008E73D4" w:rsidRPr="000D1205" w:rsidRDefault="008E73D4" w:rsidP="003D29D7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4647FFC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E8EACAD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631F00F0" w14:textId="77777777" w:rsidTr="003D29D7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678E870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779D027" w14:textId="77777777" w:rsidR="008E73D4" w:rsidRPr="009E5F5E" w:rsidRDefault="008E73D4" w:rsidP="003D29D7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7333C3C" w14:textId="77777777" w:rsidR="008E73D4" w:rsidRPr="00FF473E" w:rsidRDefault="008E73D4" w:rsidP="003D29D7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39AC25C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7A327578" w14:textId="77777777" w:rsidTr="003D29D7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773D5E6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71E1A2CE" w14:textId="77777777" w:rsidR="008E73D4" w:rsidRPr="000D1205" w:rsidRDefault="008E73D4" w:rsidP="003D29D7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82FB943" w14:textId="77777777" w:rsidR="008E73D4" w:rsidRPr="00FF473E" w:rsidRDefault="008E73D4" w:rsidP="003D29D7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59E325EA" w14:textId="77777777" w:rsidR="008E73D4" w:rsidRPr="00FF473E" w:rsidRDefault="008E73D4" w:rsidP="003D29D7">
            <w:pPr>
              <w:rPr>
                <w:bCs/>
              </w:rPr>
            </w:pPr>
          </w:p>
        </w:tc>
      </w:tr>
      <w:tr w:rsidR="008E73D4" w:rsidRPr="00FF473E" w14:paraId="26D024CB" w14:textId="77777777" w:rsidTr="003D29D7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CD17945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B2655DD" w14:textId="77777777" w:rsidR="008E73D4" w:rsidRPr="00FF473E" w:rsidRDefault="008E73D4" w:rsidP="003D29D7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8B8B442" w14:textId="77777777" w:rsidR="008E73D4" w:rsidRPr="00FF473E" w:rsidRDefault="008E73D4" w:rsidP="003D29D7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0E831ED" w14:textId="77777777" w:rsidR="008E73D4" w:rsidRPr="00FF473E" w:rsidRDefault="008E73D4" w:rsidP="003D29D7">
            <w:pPr>
              <w:rPr>
                <w:bCs/>
              </w:rPr>
            </w:pPr>
          </w:p>
        </w:tc>
      </w:tr>
    </w:tbl>
    <w:p w14:paraId="3CB7A7A0" w14:textId="77777777" w:rsidR="008C241A" w:rsidRDefault="008C241A" w:rsidP="00FA2D2E">
      <w:pPr>
        <w:tabs>
          <w:tab w:val="left" w:pos="8580"/>
        </w:tabs>
      </w:pPr>
    </w:p>
    <w:p w14:paraId="6CA66FE7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481FD566" w14:textId="77777777"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14:paraId="6B0C69AB" w14:textId="77777777" w:rsidR="008E73D4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960995" w:history="1">
        <w:r w:rsidR="008E73D4" w:rsidRPr="00274808">
          <w:rPr>
            <w:rStyle w:val="Hyperlink"/>
            <w:noProof/>
          </w:rPr>
          <w:t>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Introduction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63EAE78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6" w:history="1">
        <w:r w:rsidR="008E73D4" w:rsidRPr="00274808">
          <w:rPr>
            <w:rStyle w:val="Hyperlink"/>
            <w:b/>
            <w:noProof/>
          </w:rPr>
          <w:t>1.1.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Purpose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B81A45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7" w:history="1">
        <w:r w:rsidR="008E73D4" w:rsidRPr="00274808">
          <w:rPr>
            <w:rStyle w:val="Hyperlink"/>
            <w:b/>
            <w:noProof/>
          </w:rPr>
          <w:t>1.2.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AD49963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8" w:history="1">
        <w:r w:rsidR="008E73D4" w:rsidRPr="00274808">
          <w:rPr>
            <w:rStyle w:val="Hyperlink"/>
            <w:b/>
            <w:noProof/>
          </w:rPr>
          <w:t>1.3.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Out of Scope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290D6061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0999" w:history="1">
        <w:r w:rsidR="008E73D4" w:rsidRPr="00274808">
          <w:rPr>
            <w:rStyle w:val="Hyperlink"/>
            <w:b/>
            <w:noProof/>
          </w:rPr>
          <w:t>1.4.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Document Terminology and Acronyms: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_Toc531960999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013734EC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0" w:history="1">
        <w:r w:rsidR="008E73D4" w:rsidRPr="00274808">
          <w:rPr>
            <w:rStyle w:val="Hyperlink"/>
            <w:b/>
            <w:noProof/>
          </w:rPr>
          <w:t>1.5.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References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3DF5E061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1" w:history="1">
        <w:r w:rsidR="008E73D4" w:rsidRPr="00274808">
          <w:rPr>
            <w:rStyle w:val="Hyperlink"/>
            <w:noProof/>
          </w:rPr>
          <w:t>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Target Test Areas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1CADCE3F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2" w:history="1">
        <w:r w:rsidR="008E73D4" w:rsidRPr="00274808">
          <w:rPr>
            <w:rStyle w:val="Hyperlink"/>
            <w:noProof/>
          </w:rPr>
          <w:t>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Specification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52CE0022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3" w:history="1">
        <w:r w:rsidR="008E73D4" w:rsidRPr="00274808">
          <w:rPr>
            <w:rStyle w:val="Hyperlink"/>
            <w:b/>
            <w:noProof/>
          </w:rPr>
          <w:t>3.1.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Features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_Toc531961003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7</w:t>
        </w:r>
        <w:r w:rsidR="008E73D4">
          <w:rPr>
            <w:noProof/>
            <w:webHidden/>
          </w:rPr>
          <w:fldChar w:fldCharType="end"/>
        </w:r>
      </w:hyperlink>
    </w:p>
    <w:p w14:paraId="43E7E980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4" w:history="1">
        <w:r w:rsidR="008E73D4" w:rsidRPr="00274808">
          <w:rPr>
            <w:rStyle w:val="Hyperlink"/>
            <w:b/>
            <w:noProof/>
          </w:rPr>
          <w:t>3.2.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Feature not to be tested: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_Toc531961004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32F5A27A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5" w:history="1">
        <w:r w:rsidR="008E73D4" w:rsidRPr="00274808">
          <w:rPr>
            <w:rStyle w:val="Hyperlink"/>
            <w:b/>
            <w:noProof/>
          </w:rPr>
          <w:t>3.3.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Test Deliverables: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_Toc531961005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1466E708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6" w:history="1">
        <w:r w:rsidR="008E73D4" w:rsidRPr="00274808">
          <w:rPr>
            <w:rStyle w:val="Hyperlink"/>
            <w:noProof/>
          </w:rPr>
          <w:t>4.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Schedule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_Toc531961006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8</w:t>
        </w:r>
        <w:r w:rsidR="008E73D4">
          <w:rPr>
            <w:noProof/>
            <w:webHidden/>
          </w:rPr>
          <w:fldChar w:fldCharType="end"/>
        </w:r>
      </w:hyperlink>
    </w:p>
    <w:p w14:paraId="4AB9E709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7" w:history="1">
        <w:r w:rsidR="008E73D4" w:rsidRPr="00274808">
          <w:rPr>
            <w:rStyle w:val="Hyperlink"/>
            <w:noProof/>
          </w:rPr>
          <w:t>5.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Test Cycle Entry and 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_Toc531961007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8E128E6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8" w:history="1">
        <w:r w:rsidR="008E73D4" w:rsidRPr="00274808">
          <w:rPr>
            <w:rStyle w:val="Hyperlink"/>
            <w:b/>
            <w:noProof/>
          </w:rPr>
          <w:t>5.1.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Entry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_Toc531961008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0EAD738" w14:textId="77777777" w:rsidR="008E73D4" w:rsidRDefault="00BB4BBC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09" w:history="1">
        <w:r w:rsidR="008E73D4" w:rsidRPr="00274808">
          <w:rPr>
            <w:rStyle w:val="Hyperlink"/>
            <w:b/>
            <w:noProof/>
          </w:rPr>
          <w:t>5.2.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b/>
            <w:noProof/>
          </w:rPr>
          <w:t>Exit Criteria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_Toc531961009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5C4F6D1D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0" w:history="1">
        <w:r w:rsidR="008E73D4" w:rsidRPr="00274808">
          <w:rPr>
            <w:rStyle w:val="Hyperlink"/>
            <w:noProof/>
          </w:rPr>
          <w:t>6.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Environmental Needs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_Toc531961010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E19CF58" w14:textId="77777777" w:rsidR="008E73D4" w:rsidRDefault="00BB4BB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1" w:history="1">
        <w:r w:rsidR="008E73D4" w:rsidRPr="00274808">
          <w:rPr>
            <w:rStyle w:val="Hyperlink"/>
            <w:noProof/>
          </w:rPr>
          <w:t>Hardware and Software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_Toc531961011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6F344CB1" w14:textId="77777777" w:rsidR="008E73D4" w:rsidRDefault="00BB4BBC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531961012" w:history="1">
        <w:r w:rsidR="008E73D4" w:rsidRPr="00274808">
          <w:rPr>
            <w:rStyle w:val="Hyperlink"/>
            <w:noProof/>
          </w:rPr>
          <w:t>7.</w:t>
        </w:r>
        <w:r w:rsidR="008E73D4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n-US"/>
          </w:rPr>
          <w:tab/>
        </w:r>
        <w:r w:rsidR="008E73D4" w:rsidRPr="00274808">
          <w:rPr>
            <w:rStyle w:val="Hyperlink"/>
            <w:noProof/>
          </w:rPr>
          <w:t>Roles and Responsibilities</w:t>
        </w:r>
        <w:r w:rsidR="008E73D4">
          <w:rPr>
            <w:noProof/>
            <w:webHidden/>
          </w:rPr>
          <w:tab/>
        </w:r>
        <w:r w:rsidR="008E73D4">
          <w:rPr>
            <w:noProof/>
            <w:webHidden/>
          </w:rPr>
          <w:fldChar w:fldCharType="begin"/>
        </w:r>
        <w:r w:rsidR="008E73D4">
          <w:rPr>
            <w:noProof/>
            <w:webHidden/>
          </w:rPr>
          <w:instrText xml:space="preserve"> PAGEREF _Toc531961012 \h </w:instrText>
        </w:r>
        <w:r w:rsidR="008E73D4">
          <w:rPr>
            <w:noProof/>
            <w:webHidden/>
          </w:rPr>
        </w:r>
        <w:r w:rsidR="008E73D4">
          <w:rPr>
            <w:noProof/>
            <w:webHidden/>
          </w:rPr>
          <w:fldChar w:fldCharType="separate"/>
        </w:r>
        <w:r w:rsidR="008E73D4">
          <w:rPr>
            <w:noProof/>
            <w:webHidden/>
          </w:rPr>
          <w:t>10</w:t>
        </w:r>
        <w:r w:rsidR="008E73D4">
          <w:rPr>
            <w:noProof/>
            <w:webHidden/>
          </w:rPr>
          <w:fldChar w:fldCharType="end"/>
        </w:r>
      </w:hyperlink>
    </w:p>
    <w:p w14:paraId="7C8C0FCE" w14:textId="35F2285E" w:rsidR="008C241A" w:rsidRDefault="008C241A" w:rsidP="008C241A">
      <w:pPr>
        <w:tabs>
          <w:tab w:val="left" w:pos="8580"/>
        </w:tabs>
      </w:pPr>
      <w:r>
        <w:fldChar w:fldCharType="end"/>
      </w:r>
    </w:p>
    <w:p w14:paraId="24474108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6A1B061A" w14:textId="77777777" w:rsidR="00D8508C" w:rsidRPr="00301618" w:rsidRDefault="00D8508C" w:rsidP="00D8508C">
      <w:pPr>
        <w:pStyle w:val="Heading1"/>
        <w:keepLines w:val="0"/>
        <w:pageBreakBefore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2" w:name="_Toc450569445"/>
      <w:bookmarkStart w:id="3" w:name="_Toc450690951"/>
      <w:bookmarkStart w:id="4" w:name="_Toc468204705"/>
      <w:bookmarkStart w:id="5" w:name="_Toc494405056"/>
      <w:bookmarkStart w:id="6" w:name="_Toc531960995"/>
      <w:r w:rsidRPr="00301618">
        <w:rPr>
          <w:rFonts w:ascii="Times New Roman" w:hAnsi="Times New Roman" w:cs="Times New Roman"/>
          <w:color w:val="000000" w:themeColor="text1"/>
        </w:rPr>
        <w:lastRenderedPageBreak/>
        <w:t>Introduction</w:t>
      </w:r>
      <w:bookmarkEnd w:id="2"/>
      <w:bookmarkEnd w:id="3"/>
      <w:bookmarkEnd w:id="4"/>
      <w:bookmarkEnd w:id="5"/>
      <w:bookmarkEnd w:id="6"/>
    </w:p>
    <w:p w14:paraId="29C60184" w14:textId="77777777" w:rsidR="00D8508C" w:rsidRPr="002E1C9A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E1C9A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" w:name="_Toc450569446"/>
      <w:bookmarkStart w:id="8" w:name="_Toc450690952"/>
      <w:bookmarkStart w:id="9" w:name="_Toc468204706"/>
      <w:bookmarkStart w:id="10" w:name="_Toc494405057"/>
      <w:bookmarkStart w:id="11" w:name="_Toc531960996"/>
      <w:r w:rsidRPr="002E1C9A">
        <w:rPr>
          <w:rFonts w:ascii="Times New Roman" w:hAnsi="Times New Roman" w:cs="Times New Roman"/>
          <w:b/>
          <w:color w:val="000000" w:themeColor="text1"/>
        </w:rPr>
        <w:t>Purpose</w:t>
      </w:r>
      <w:bookmarkEnd w:id="7"/>
      <w:bookmarkEnd w:id="8"/>
      <w:bookmarkEnd w:id="9"/>
      <w:bookmarkEnd w:id="10"/>
      <w:bookmarkEnd w:id="11"/>
    </w:p>
    <w:p w14:paraId="2C34F846" w14:textId="77777777" w:rsidR="00D8508C" w:rsidRPr="002E1C9A" w:rsidRDefault="00D8508C" w:rsidP="00D8508C">
      <w:pPr>
        <w:pStyle w:val="BodyText"/>
        <w:keepLines w:val="0"/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  <w:lang w:val="en-US"/>
        </w:rPr>
        <w:t>The purpose of the Test Plan is to define, schedule and monitor the test execution. It</w:t>
      </w:r>
      <w:r w:rsidRPr="002E1C9A">
        <w:rPr>
          <w:color w:val="000000" w:themeColor="text1"/>
        </w:rPr>
        <w:t xml:space="preserve"> supports the following objectives: </w:t>
      </w:r>
    </w:p>
    <w:p w14:paraId="07256EAC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Provide </w:t>
      </w:r>
      <w:r w:rsidRPr="00B23F20">
        <w:rPr>
          <w:color w:val="000000" w:themeColor="text1"/>
          <w:lang w:val="vi-VN"/>
        </w:rPr>
        <w:t>a high level</w:t>
      </w:r>
      <w:r w:rsidRPr="002E1C9A">
        <w:rPr>
          <w:color w:val="000000" w:themeColor="text1"/>
        </w:rPr>
        <w:t xml:space="preserve"> list of the major target test functions.</w:t>
      </w:r>
    </w:p>
    <w:p w14:paraId="42137CC6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List the Requirements for Test. </w:t>
      </w:r>
    </w:p>
    <w:p w14:paraId="00A68BEE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Describe the testing strategies to be employed on each target test functions.</w:t>
      </w:r>
    </w:p>
    <w:p w14:paraId="1052CE54" w14:textId="77777777" w:rsidR="00D8508C" w:rsidRPr="002E1C9A" w:rsidRDefault="00D8508C" w:rsidP="00D8508C">
      <w:pPr>
        <w:numPr>
          <w:ilvl w:val="0"/>
          <w:numId w:val="2"/>
        </w:numPr>
        <w:spacing w:after="0" w:line="240" w:lineRule="auto"/>
        <w:ind w:left="1440" w:right="60"/>
        <w:jc w:val="both"/>
        <w:rPr>
          <w:color w:val="000000" w:themeColor="text1"/>
        </w:rPr>
      </w:pPr>
      <w:r w:rsidRPr="002E1C9A">
        <w:rPr>
          <w:color w:val="000000" w:themeColor="text1"/>
        </w:rPr>
        <w:t>Identify the required resources and schedule the Test execution.</w:t>
      </w:r>
    </w:p>
    <w:p w14:paraId="53C22E14" w14:textId="77777777" w:rsidR="00D8508C" w:rsidRPr="002E1C9A" w:rsidRDefault="00D8508C" w:rsidP="00D8508C">
      <w:pPr>
        <w:spacing w:after="0" w:line="240" w:lineRule="auto"/>
        <w:ind w:left="1440" w:right="60"/>
        <w:jc w:val="both"/>
        <w:rPr>
          <w:color w:val="000000" w:themeColor="text1"/>
        </w:rPr>
      </w:pPr>
    </w:p>
    <w:p w14:paraId="5B6E9822" w14:textId="77777777" w:rsidR="00D8508C" w:rsidRPr="0027771E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27771E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2" w:name="_Toc450569447"/>
      <w:bookmarkStart w:id="13" w:name="_Toc450690953"/>
      <w:bookmarkStart w:id="14" w:name="_Toc468204707"/>
      <w:bookmarkStart w:id="15" w:name="_Toc494405058"/>
      <w:bookmarkStart w:id="16" w:name="_Toc531960997"/>
      <w:r w:rsidRPr="0027771E">
        <w:rPr>
          <w:rFonts w:ascii="Times New Roman" w:hAnsi="Times New Roman" w:cs="Times New Roman"/>
          <w:b/>
          <w:color w:val="000000" w:themeColor="text1"/>
        </w:rPr>
        <w:t>Scope</w:t>
      </w:r>
      <w:bookmarkEnd w:id="12"/>
      <w:bookmarkEnd w:id="13"/>
      <w:bookmarkEnd w:id="14"/>
      <w:bookmarkEnd w:id="15"/>
      <w:bookmarkEnd w:id="16"/>
    </w:p>
    <w:p w14:paraId="3CCF30DC" w14:textId="49AE3DAF" w:rsidR="00D8508C" w:rsidRPr="002E1C9A" w:rsidRDefault="00D8508C" w:rsidP="00D8508C">
      <w:pPr>
        <w:pStyle w:val="BodyText"/>
        <w:keepLines w:val="0"/>
        <w:spacing w:after="0" w:line="240" w:lineRule="auto"/>
        <w:ind w:left="851" w:hanging="11"/>
        <w:jc w:val="both"/>
        <w:rPr>
          <w:iCs/>
          <w:color w:val="000000" w:themeColor="text1"/>
        </w:rPr>
      </w:pPr>
      <w:r>
        <w:rPr>
          <w:color w:val="000000" w:themeColor="text1"/>
          <w:lang w:val="vi-VN"/>
        </w:rPr>
        <w:t xml:space="preserve"> </w:t>
      </w:r>
      <w:r w:rsidRPr="002E1C9A">
        <w:rPr>
          <w:color w:val="000000" w:themeColor="text1"/>
          <w:lang w:val="en-US"/>
        </w:rPr>
        <w:t xml:space="preserve">This Test Plan is for release TEST PLAN FOR </w:t>
      </w:r>
      <w:r>
        <w:rPr>
          <w:color w:val="000000" w:themeColor="text1"/>
          <w:lang w:val="en-US"/>
        </w:rPr>
        <w:t>CAREER GUIDANCE</w:t>
      </w:r>
    </w:p>
    <w:p w14:paraId="73923FF6" w14:textId="77777777" w:rsidR="00D8508C" w:rsidRPr="002E1C9A" w:rsidRDefault="00D8508C" w:rsidP="00D8508C">
      <w:pPr>
        <w:pStyle w:val="SGBodyText3"/>
        <w:spacing w:after="0"/>
        <w:ind w:left="851"/>
        <w:jc w:val="both"/>
        <w:rPr>
          <w:color w:val="000000" w:themeColor="text1"/>
          <w:sz w:val="26"/>
          <w:szCs w:val="26"/>
        </w:rPr>
      </w:pPr>
      <w:r w:rsidRPr="002E1C9A">
        <w:rPr>
          <w:iCs/>
          <w:color w:val="000000" w:themeColor="text1"/>
          <w:sz w:val="26"/>
          <w:szCs w:val="26"/>
        </w:rPr>
        <w:t xml:space="preserve">The </w:t>
      </w:r>
      <w:r w:rsidRPr="002E1C9A">
        <w:rPr>
          <w:color w:val="000000" w:themeColor="text1"/>
          <w:sz w:val="26"/>
          <w:szCs w:val="26"/>
        </w:rPr>
        <w:t>Test Plan</w:t>
      </w:r>
      <w:r w:rsidRPr="002E1C9A">
        <w:rPr>
          <w:iCs/>
          <w:color w:val="000000" w:themeColor="text1"/>
          <w:sz w:val="26"/>
          <w:szCs w:val="26"/>
        </w:rPr>
        <w:t xml:space="preserve"> defines the </w:t>
      </w:r>
      <w:r>
        <w:rPr>
          <w:iCs/>
          <w:color w:val="000000" w:themeColor="text1"/>
          <w:sz w:val="26"/>
          <w:szCs w:val="26"/>
        </w:rPr>
        <w:t xml:space="preserve">unit, system testing approach. </w:t>
      </w:r>
      <w:r w:rsidRPr="002E1C9A">
        <w:rPr>
          <w:iCs/>
          <w:color w:val="000000" w:themeColor="text1"/>
          <w:sz w:val="26"/>
          <w:szCs w:val="26"/>
        </w:rPr>
        <w:t>The test scope includes the following:</w:t>
      </w:r>
    </w:p>
    <w:p w14:paraId="728A16D2" w14:textId="3FF126C8" w:rsidR="00D8508C" w:rsidRPr="006C2EDE" w:rsidRDefault="00D8508C" w:rsidP="006C2EDE">
      <w:pPr>
        <w:pStyle w:val="BodyText"/>
        <w:keepLines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>Testing of all functions, application performance and use cases requirements listed in the Product Backlog document.</w:t>
      </w:r>
    </w:p>
    <w:p w14:paraId="369A652F" w14:textId="77777777" w:rsidR="00D8508C" w:rsidRPr="0093545C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93545C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17" w:name="_Toc450569448"/>
      <w:bookmarkStart w:id="18" w:name="_Toc450690954"/>
      <w:bookmarkStart w:id="19" w:name="_Toc468204708"/>
      <w:bookmarkStart w:id="20" w:name="_Toc494405059"/>
      <w:bookmarkStart w:id="21" w:name="_Toc531960998"/>
      <w:r w:rsidRPr="0093545C">
        <w:rPr>
          <w:rFonts w:ascii="Times New Roman" w:hAnsi="Times New Roman" w:cs="Times New Roman"/>
          <w:b/>
          <w:color w:val="000000" w:themeColor="text1"/>
        </w:rPr>
        <w:t>Out of Scope</w:t>
      </w:r>
      <w:bookmarkEnd w:id="17"/>
      <w:bookmarkEnd w:id="18"/>
      <w:bookmarkEnd w:id="19"/>
      <w:bookmarkEnd w:id="20"/>
      <w:bookmarkEnd w:id="21"/>
    </w:p>
    <w:p w14:paraId="5C288F51" w14:textId="69A9D78D" w:rsidR="00D8508C" w:rsidRPr="002E1C9A" w:rsidRDefault="00D8508C" w:rsidP="00D8508C">
      <w:pPr>
        <w:spacing w:after="0" w:line="240" w:lineRule="auto"/>
        <w:ind w:left="720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The following are considered out of scope for </w:t>
      </w:r>
      <w:r w:rsidR="006C2EDE">
        <w:rPr>
          <w:iCs/>
          <w:color w:val="000000" w:themeColor="text1"/>
        </w:rPr>
        <w:t>E4U</w:t>
      </w:r>
      <w:r w:rsidRPr="002E1C9A">
        <w:rPr>
          <w:color w:val="000000" w:themeColor="text1"/>
        </w:rPr>
        <w:t xml:space="preserve"> Test Plan and testing scope:</w:t>
      </w:r>
    </w:p>
    <w:p w14:paraId="1B0F0F10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color w:val="000000" w:themeColor="text1"/>
        </w:rPr>
      </w:pPr>
      <w:r w:rsidRPr="002E1C9A">
        <w:rPr>
          <w:color w:val="000000" w:themeColor="text1"/>
        </w:rPr>
        <w:t xml:space="preserve">Functional requirements testing for </w:t>
      </w:r>
      <w:r w:rsidRPr="002E1C9A">
        <w:rPr>
          <w:iCs/>
          <w:color w:val="000000" w:themeColor="text1"/>
        </w:rPr>
        <w:t>Business Information Management System</w:t>
      </w:r>
      <w:r w:rsidRPr="002E1C9A">
        <w:rPr>
          <w:color w:val="000000" w:themeColor="text1"/>
        </w:rPr>
        <w:t xml:space="preserve"> Platform.</w:t>
      </w:r>
    </w:p>
    <w:p w14:paraId="2BC19D39" w14:textId="77777777" w:rsidR="00D8508C" w:rsidRPr="002E1C9A" w:rsidRDefault="00D8508C" w:rsidP="00D8508C">
      <w:pPr>
        <w:numPr>
          <w:ilvl w:val="0"/>
          <w:numId w:val="4"/>
        </w:numPr>
        <w:tabs>
          <w:tab w:val="left" w:pos="1080"/>
        </w:tabs>
        <w:spacing w:after="0" w:line="240" w:lineRule="auto"/>
        <w:jc w:val="both"/>
        <w:rPr>
          <w:i/>
          <w:iCs/>
          <w:color w:val="000000" w:themeColor="text1"/>
        </w:rPr>
      </w:pPr>
      <w:r w:rsidRPr="002E1C9A">
        <w:rPr>
          <w:color w:val="000000" w:themeColor="text1"/>
        </w:rPr>
        <w:t xml:space="preserve">Security testing for </w:t>
      </w:r>
      <w:r w:rsidRPr="002E1C9A">
        <w:rPr>
          <w:iCs/>
          <w:color w:val="000000" w:themeColor="text1"/>
        </w:rPr>
        <w:t>Business Information Management System.</w:t>
      </w:r>
    </w:p>
    <w:p w14:paraId="3DB96754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1440"/>
        <w:rPr>
          <w:i/>
          <w:iCs/>
          <w:color w:val="000000" w:themeColor="text1"/>
        </w:rPr>
      </w:pPr>
    </w:p>
    <w:p w14:paraId="0CBDD045" w14:textId="77777777" w:rsidR="00D8508C" w:rsidRPr="003E2265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993" w:hanging="633"/>
        <w:rPr>
          <w:rFonts w:ascii="Times New Roman" w:hAnsi="Times New Roman" w:cs="Times New Roman"/>
          <w:b/>
          <w:i/>
          <w:color w:val="000000" w:themeColor="text1"/>
        </w:rPr>
      </w:pPr>
      <w:bookmarkStart w:id="22" w:name="_Toc450569449"/>
      <w:bookmarkStart w:id="23" w:name="_Toc450690955"/>
      <w:bookmarkStart w:id="24" w:name="_Toc468204709"/>
      <w:bookmarkStart w:id="25" w:name="_Toc494405060"/>
      <w:bookmarkStart w:id="26" w:name="_Toc531960999"/>
      <w:r w:rsidRPr="003E2265">
        <w:rPr>
          <w:rFonts w:ascii="Times New Roman" w:hAnsi="Times New Roman" w:cs="Times New Roman"/>
          <w:b/>
          <w:color w:val="000000" w:themeColor="text1"/>
        </w:rPr>
        <w:t>Document Terminology and Acronyms:</w:t>
      </w:r>
      <w:bookmarkEnd w:id="22"/>
      <w:bookmarkEnd w:id="23"/>
      <w:bookmarkEnd w:id="24"/>
      <w:bookmarkEnd w:id="25"/>
      <w:bookmarkEnd w:id="26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2520"/>
        <w:gridCol w:w="4657"/>
      </w:tblGrid>
      <w:tr w:rsidR="00D8508C" w:rsidRPr="002E1C9A" w14:paraId="36797E61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EB96DE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107BE82" w14:textId="77777777" w:rsidR="00D8508C" w:rsidRPr="002E1C9A" w:rsidRDefault="00D8508C" w:rsidP="006C2EDE">
            <w:pPr>
              <w:pStyle w:val="CommentText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243E5F" w14:textId="77777777" w:rsidR="00D8508C" w:rsidRPr="002E1C9A" w:rsidRDefault="00D8508C" w:rsidP="006C2EDE">
            <w:pPr>
              <w:pStyle w:val="CommentText"/>
              <w:snapToGrid w:val="0"/>
              <w:jc w:val="center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b/>
                <w:bCs/>
                <w:i w:val="0"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8508C" w:rsidRPr="002E1C9A" w14:paraId="54778685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</w:tcBorders>
          </w:tcPr>
          <w:p w14:paraId="6DF22E18" w14:textId="77777777" w:rsidR="00D8508C" w:rsidRPr="002E1C9A" w:rsidRDefault="00D8508C" w:rsidP="006C2EDE">
            <w:pPr>
              <w:pStyle w:val="CommentText"/>
              <w:snapToGrid w:val="0"/>
              <w:rPr>
                <w:color w:val="000000" w:themeColor="text1"/>
                <w:sz w:val="26"/>
                <w:szCs w:val="26"/>
              </w:rPr>
            </w:pPr>
            <w:r w:rsidRPr="002E1C9A">
              <w:rPr>
                <w:i w:val="0"/>
                <w:color w:val="000000" w:themeColor="text1"/>
                <w:sz w:val="26"/>
                <w:szCs w:val="26"/>
              </w:rPr>
              <w:t>TA01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EDF4D45" w14:textId="48BD8772" w:rsidR="00D8508C" w:rsidRPr="002E1C9A" w:rsidRDefault="006C2EDE" w:rsidP="006C2ED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E4U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57" w:type="dxa"/>
            <w:tcBorders>
              <w:top w:val="single" w:sz="4" w:space="0" w:color="auto"/>
            </w:tcBorders>
          </w:tcPr>
          <w:p w14:paraId="57A44853" w14:textId="7DAE8196" w:rsidR="00D8508C" w:rsidRPr="002E1C9A" w:rsidRDefault="006C2EDE" w:rsidP="006C2EDE">
            <w:pPr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 For You</w:t>
            </w:r>
          </w:p>
        </w:tc>
      </w:tr>
    </w:tbl>
    <w:p w14:paraId="08708B84" w14:textId="77777777" w:rsidR="00D8508C" w:rsidRPr="002E1C9A" w:rsidRDefault="00D8508C" w:rsidP="00D8508C">
      <w:pPr>
        <w:rPr>
          <w:color w:val="000000" w:themeColor="text1"/>
        </w:rPr>
      </w:pPr>
    </w:p>
    <w:p w14:paraId="60A4E958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27" w:name="_Toc450569450"/>
      <w:bookmarkStart w:id="28" w:name="_Toc450690956"/>
      <w:bookmarkStart w:id="29" w:name="_Toc468204710"/>
      <w:bookmarkStart w:id="30" w:name="_Toc494405061"/>
      <w:bookmarkStart w:id="31" w:name="_Toc531961000"/>
      <w:r w:rsidRPr="00B27E60">
        <w:rPr>
          <w:rFonts w:ascii="Times New Roman" w:hAnsi="Times New Roman" w:cs="Times New Roman"/>
          <w:b/>
          <w:color w:val="000000" w:themeColor="text1"/>
        </w:rPr>
        <w:t>References</w:t>
      </w:r>
      <w:bookmarkEnd w:id="27"/>
      <w:bookmarkEnd w:id="28"/>
      <w:bookmarkEnd w:id="29"/>
      <w:bookmarkEnd w:id="30"/>
      <w:bookmarkEnd w:id="31"/>
    </w:p>
    <w:p w14:paraId="3198BD1F" w14:textId="77777777" w:rsidR="00D8508C" w:rsidRPr="002E1C9A" w:rsidRDefault="00D8508C" w:rsidP="00D8508C">
      <w:pPr>
        <w:pStyle w:val="SGBodyText3"/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ab/>
      </w:r>
      <w:r w:rsidRPr="002E1C9A">
        <w:rPr>
          <w:color w:val="000000" w:themeColor="text1"/>
          <w:sz w:val="26"/>
          <w:szCs w:val="26"/>
        </w:rPr>
        <w:tab/>
        <w:t>Applicable references are:</w:t>
      </w:r>
    </w:p>
    <w:p w14:paraId="4B9C142B" w14:textId="7E05325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2E1C9A">
        <w:rPr>
          <w:color w:val="000000" w:themeColor="text1"/>
        </w:rPr>
        <w:t>Proposal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3DBEA185" w14:textId="4942672E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  <w:lang w:val="vi-VN"/>
        </w:rPr>
        <w:t>_</w:t>
      </w:r>
      <w:r w:rsidR="00D8508C" w:rsidRPr="00B23F20">
        <w:rPr>
          <w:color w:val="000000" w:themeColor="text1"/>
          <w:lang w:val="vi-VN"/>
        </w:rPr>
        <w:t>UserStory</w:t>
      </w:r>
      <w:r w:rsidR="00D8508C">
        <w:rPr>
          <w:color w:val="000000" w:themeColor="text1"/>
          <w:lang w:val="vi-VN"/>
        </w:rPr>
        <w:t>_Ver.1.</w:t>
      </w:r>
      <w:r w:rsidR="00D8508C">
        <w:rPr>
          <w:color w:val="000000" w:themeColor="text1"/>
        </w:rPr>
        <w:t>0</w:t>
      </w:r>
    </w:p>
    <w:p w14:paraId="5547345F" w14:textId="137D23EF" w:rsidR="00D8508C" w:rsidRPr="002E1C9A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</w:t>
      </w:r>
      <w:r w:rsidR="00D8508C">
        <w:rPr>
          <w:color w:val="000000" w:themeColor="text1"/>
        </w:rPr>
        <w:t>_Product</w:t>
      </w:r>
      <w:r w:rsidR="00D8508C" w:rsidRPr="002E1C9A">
        <w:rPr>
          <w:color w:val="000000" w:themeColor="text1"/>
        </w:rPr>
        <w:t>Back</w:t>
      </w:r>
      <w:r w:rsidR="00D8508C">
        <w:rPr>
          <w:color w:val="000000" w:themeColor="text1"/>
        </w:rPr>
        <w:t>log_Ver.1.0</w:t>
      </w:r>
    </w:p>
    <w:p w14:paraId="27B0FE2D" w14:textId="243BDD37" w:rsidR="00D8508C" w:rsidRDefault="006C2EDE" w:rsidP="00D8508C">
      <w:pPr>
        <w:numPr>
          <w:ilvl w:val="0"/>
          <w:numId w:val="2"/>
        </w:num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  <w:r>
        <w:rPr>
          <w:color w:val="000000" w:themeColor="text1"/>
        </w:rPr>
        <w:t>E4U_ProjectPlan_Ver.1.2</w:t>
      </w:r>
    </w:p>
    <w:p w14:paraId="4C13B9C5" w14:textId="77777777" w:rsidR="00D8508C" w:rsidRPr="002E1C9A" w:rsidRDefault="00D8508C" w:rsidP="00D8508C">
      <w:pPr>
        <w:tabs>
          <w:tab w:val="left" w:pos="1080"/>
        </w:tabs>
        <w:spacing w:after="0" w:line="240" w:lineRule="auto"/>
        <w:ind w:left="2069" w:right="89"/>
        <w:rPr>
          <w:color w:val="000000" w:themeColor="text1"/>
        </w:rPr>
      </w:pPr>
    </w:p>
    <w:p w14:paraId="2BCAA7F7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2" w:name="_Toc450569453"/>
      <w:bookmarkStart w:id="33" w:name="_Toc450690957"/>
      <w:bookmarkStart w:id="34" w:name="_Toc468204711"/>
      <w:bookmarkStart w:id="35" w:name="_Toc494405062"/>
      <w:bookmarkStart w:id="36" w:name="_Toc531961001"/>
      <w:r w:rsidRPr="00301618">
        <w:rPr>
          <w:rFonts w:ascii="Times New Roman" w:hAnsi="Times New Roman" w:cs="Times New Roman"/>
          <w:color w:val="000000" w:themeColor="text1"/>
        </w:rPr>
        <w:t>Target Test Areas</w:t>
      </w:r>
      <w:bookmarkEnd w:id="32"/>
      <w:bookmarkEnd w:id="33"/>
      <w:bookmarkEnd w:id="34"/>
      <w:bookmarkEnd w:id="35"/>
      <w:bookmarkEnd w:id="36"/>
    </w:p>
    <w:p w14:paraId="189A69B4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GUI Testing</w:t>
      </w:r>
    </w:p>
    <w:p w14:paraId="76D5CFFD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Functional Testing</w:t>
      </w:r>
    </w:p>
    <w:p w14:paraId="0399268F" w14:textId="77777777" w:rsidR="00D8508C" w:rsidRPr="002E1C9A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System Testing</w:t>
      </w:r>
    </w:p>
    <w:p w14:paraId="2568E2FD" w14:textId="77777777" w:rsidR="00D8508C" w:rsidRDefault="00D8508C" w:rsidP="00D8508C">
      <w:pPr>
        <w:numPr>
          <w:ilvl w:val="0"/>
          <w:numId w:val="6"/>
        </w:numPr>
        <w:tabs>
          <w:tab w:val="left" w:pos="990"/>
        </w:tabs>
        <w:spacing w:after="0" w:line="240" w:lineRule="auto"/>
        <w:ind w:right="60"/>
        <w:rPr>
          <w:color w:val="000000" w:themeColor="text1"/>
        </w:rPr>
      </w:pPr>
      <w:r w:rsidRPr="002E1C9A">
        <w:rPr>
          <w:color w:val="000000" w:themeColor="text1"/>
        </w:rPr>
        <w:t>Acceptance Testing</w:t>
      </w:r>
    </w:p>
    <w:p w14:paraId="43D8CFBD" w14:textId="77777777" w:rsidR="00D8508C" w:rsidRPr="002E1C9A" w:rsidRDefault="00D8508C" w:rsidP="00D8508C">
      <w:pPr>
        <w:tabs>
          <w:tab w:val="left" w:pos="990"/>
        </w:tabs>
        <w:spacing w:after="0" w:line="240" w:lineRule="auto"/>
        <w:ind w:left="1080" w:right="60"/>
        <w:rPr>
          <w:color w:val="000000" w:themeColor="text1"/>
        </w:rPr>
      </w:pPr>
    </w:p>
    <w:p w14:paraId="6FA6589A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37" w:name="_Toc450569454"/>
      <w:bookmarkStart w:id="38" w:name="_Toc450690958"/>
      <w:bookmarkStart w:id="39" w:name="_Toc468204712"/>
      <w:bookmarkStart w:id="40" w:name="_Toc494405063"/>
      <w:bookmarkStart w:id="41" w:name="_Toc531961002"/>
      <w:r w:rsidRPr="00301618">
        <w:rPr>
          <w:rFonts w:ascii="Times New Roman" w:hAnsi="Times New Roman" w:cs="Times New Roman"/>
          <w:color w:val="000000" w:themeColor="text1"/>
        </w:rPr>
        <w:t>Test Specification</w:t>
      </w:r>
      <w:bookmarkEnd w:id="37"/>
      <w:bookmarkEnd w:id="38"/>
      <w:bookmarkEnd w:id="39"/>
      <w:bookmarkEnd w:id="40"/>
      <w:bookmarkEnd w:id="41"/>
    </w:p>
    <w:p w14:paraId="5BA20F12" w14:textId="77777777" w:rsidR="00D8508C" w:rsidRPr="00323724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B27E60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42" w:name="_Toc450569455"/>
      <w:bookmarkStart w:id="43" w:name="_Toc450690959"/>
      <w:bookmarkStart w:id="44" w:name="_Toc468204713"/>
      <w:bookmarkStart w:id="45" w:name="_Toc494405064"/>
      <w:bookmarkStart w:id="46" w:name="_Toc531961003"/>
      <w:r w:rsidRPr="00B27E60">
        <w:rPr>
          <w:rFonts w:ascii="Times New Roman" w:hAnsi="Times New Roman" w:cs="Times New Roman"/>
          <w:b/>
          <w:color w:val="000000" w:themeColor="text1"/>
        </w:rPr>
        <w:t>Features to be tested:</w:t>
      </w:r>
      <w:bookmarkEnd w:id="42"/>
      <w:bookmarkEnd w:id="43"/>
      <w:bookmarkEnd w:id="44"/>
      <w:bookmarkEnd w:id="45"/>
      <w:bookmarkEnd w:id="46"/>
    </w:p>
    <w:p w14:paraId="6F0259D2" w14:textId="77777777" w:rsidR="006C2EDE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 page</w:t>
      </w:r>
    </w:p>
    <w:p w14:paraId="483CC566" w14:textId="77777777" w:rsidR="006C2EDE" w:rsidRPr="004F44A3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Login into system</w:t>
      </w:r>
    </w:p>
    <w:p w14:paraId="5E6DBA7C" w14:textId="77777777" w:rsidR="006C2EDE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 system</w:t>
      </w:r>
    </w:p>
    <w:p w14:paraId="32981E7C" w14:textId="77777777" w:rsidR="006C2EDE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Remember password</w:t>
      </w:r>
    </w:p>
    <w:p w14:paraId="10D6430E" w14:textId="77777777" w:rsidR="006C2EDE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with other player</w:t>
      </w:r>
    </w:p>
    <w:p w14:paraId="06D738EC" w14:textId="77777777" w:rsidR="006C2EDE" w:rsidRDefault="006C2EDE" w:rsidP="006C2EDE">
      <w:pPr>
        <w:pStyle w:val="ListParagraph"/>
        <w:numPr>
          <w:ilvl w:val="0"/>
          <w:numId w:val="13"/>
        </w:numPr>
        <w:suppressAutoHyphens/>
        <w:spacing w:after="0" w:line="25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Chat form</w:t>
      </w:r>
    </w:p>
    <w:p w14:paraId="5292F7B3" w14:textId="1CFE3739" w:rsidR="00301618" w:rsidRPr="006C2EDE" w:rsidRDefault="006C2EDE" w:rsidP="006C2ED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C2EDE">
        <w:rPr>
          <w:rFonts w:ascii="Times New Roman" w:hAnsi="Times New Roman" w:cs="Times New Roman"/>
          <w:sz w:val="26"/>
          <w:szCs w:val="26"/>
        </w:rPr>
        <w:t>Waiting page</w:t>
      </w:r>
    </w:p>
    <w:p w14:paraId="7AE19A46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i/>
          <w:color w:val="000000" w:themeColor="text1"/>
        </w:rPr>
      </w:pPr>
      <w:bookmarkStart w:id="47" w:name="_Toc450569456"/>
      <w:bookmarkStart w:id="48" w:name="_Toc450690960"/>
      <w:bookmarkStart w:id="49" w:name="_Toc468204714"/>
      <w:bookmarkStart w:id="50" w:name="_Toc494405065"/>
      <w:bookmarkStart w:id="51" w:name="_Toc531961004"/>
      <w:r w:rsidRPr="00B27E60">
        <w:rPr>
          <w:rFonts w:ascii="Times New Roman" w:hAnsi="Times New Roman" w:cs="Times New Roman"/>
          <w:b/>
          <w:color w:val="000000" w:themeColor="text1"/>
        </w:rPr>
        <w:t>Feature not to be tested:</w:t>
      </w:r>
      <w:bookmarkEnd w:id="47"/>
      <w:bookmarkEnd w:id="48"/>
      <w:bookmarkEnd w:id="49"/>
      <w:bookmarkEnd w:id="50"/>
      <w:bookmarkEnd w:id="51"/>
    </w:p>
    <w:p w14:paraId="3BE85B7A" w14:textId="77777777" w:rsidR="00D8508C" w:rsidRPr="002E1C9A" w:rsidRDefault="00D8508C" w:rsidP="00D8508C">
      <w:pPr>
        <w:pStyle w:val="SGBodyText3"/>
        <w:tabs>
          <w:tab w:val="left" w:pos="1170"/>
        </w:tabs>
        <w:spacing w:after="0"/>
        <w:ind w:left="0"/>
        <w:rPr>
          <w:color w:val="000000" w:themeColor="text1"/>
          <w:sz w:val="26"/>
          <w:szCs w:val="26"/>
        </w:rPr>
      </w:pPr>
      <w:r w:rsidRPr="002E1C9A">
        <w:rPr>
          <w:bCs/>
          <w:color w:val="000000" w:themeColor="text1"/>
          <w:sz w:val="26"/>
          <w:szCs w:val="26"/>
        </w:rPr>
        <w:tab/>
        <w:t>Not Applicable as all features will be tested.</w:t>
      </w:r>
    </w:p>
    <w:p w14:paraId="5C0A2E76" w14:textId="77777777" w:rsidR="00D8508C" w:rsidRPr="00B27E60" w:rsidRDefault="00D8508C" w:rsidP="00D8508C">
      <w:pPr>
        <w:spacing w:after="0" w:line="240" w:lineRule="auto"/>
        <w:rPr>
          <w:b/>
          <w:i/>
          <w:color w:val="000000" w:themeColor="text1"/>
        </w:rPr>
      </w:pPr>
    </w:p>
    <w:p w14:paraId="0DA5483A" w14:textId="77777777" w:rsidR="00D8508C" w:rsidRPr="00B27E60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bookmarkStart w:id="52" w:name="_Toc450569457"/>
      <w:bookmarkStart w:id="53" w:name="_Toc450690961"/>
      <w:bookmarkStart w:id="54" w:name="_Toc468204715"/>
      <w:bookmarkStart w:id="55" w:name="_Toc494405066"/>
      <w:bookmarkStart w:id="56" w:name="_Toc531961005"/>
      <w:r w:rsidRPr="00B27E60">
        <w:rPr>
          <w:rFonts w:ascii="Times New Roman" w:hAnsi="Times New Roman" w:cs="Times New Roman"/>
          <w:b/>
          <w:color w:val="000000" w:themeColor="text1"/>
        </w:rPr>
        <w:t>Test Deliverables:</w:t>
      </w:r>
      <w:bookmarkEnd w:id="52"/>
      <w:bookmarkEnd w:id="53"/>
      <w:bookmarkEnd w:id="54"/>
      <w:bookmarkEnd w:id="55"/>
      <w:bookmarkEnd w:id="56"/>
    </w:p>
    <w:p w14:paraId="18D08701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Plan Document.</w:t>
      </w:r>
    </w:p>
    <w:p w14:paraId="12D7F21B" w14:textId="77777777" w:rsidR="00D8508C" w:rsidRPr="002E1C9A" w:rsidRDefault="00D8508C" w:rsidP="00D8508C">
      <w:pPr>
        <w:pStyle w:val="SGBodyText3"/>
        <w:numPr>
          <w:ilvl w:val="0"/>
          <w:numId w:val="1"/>
        </w:numPr>
        <w:tabs>
          <w:tab w:val="left" w:pos="1170"/>
        </w:tabs>
        <w:spacing w:after="0"/>
        <w:rPr>
          <w:color w:val="000000" w:themeColor="text1"/>
          <w:sz w:val="26"/>
          <w:szCs w:val="26"/>
        </w:rPr>
      </w:pPr>
      <w:r w:rsidRPr="002E1C9A">
        <w:rPr>
          <w:color w:val="000000" w:themeColor="text1"/>
          <w:sz w:val="26"/>
          <w:szCs w:val="26"/>
        </w:rPr>
        <w:t>Test Case Document.</w:t>
      </w:r>
    </w:p>
    <w:p w14:paraId="33622B55" w14:textId="77777777" w:rsidR="00D8508C" w:rsidRDefault="00D8508C" w:rsidP="00D8508C">
      <w:pPr>
        <w:pStyle w:val="SGBodyText3"/>
        <w:tabs>
          <w:tab w:val="left" w:pos="1170"/>
        </w:tabs>
        <w:spacing w:after="0"/>
        <w:ind w:left="1440"/>
        <w:rPr>
          <w:color w:val="000000" w:themeColor="text1"/>
          <w:sz w:val="26"/>
          <w:szCs w:val="26"/>
        </w:rPr>
      </w:pPr>
    </w:p>
    <w:p w14:paraId="23F8396B" w14:textId="12DFD19C" w:rsidR="00301618" w:rsidRPr="00301618" w:rsidRDefault="00D8508C" w:rsidP="00301618">
      <w:pPr>
        <w:pStyle w:val="Heading1"/>
        <w:keepLines w:val="0"/>
        <w:numPr>
          <w:ilvl w:val="0"/>
          <w:numId w:val="5"/>
        </w:numPr>
        <w:suppressAutoHyphens/>
        <w:spacing w:before="0" w:after="24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57" w:name="_Toc450569458"/>
      <w:bookmarkStart w:id="58" w:name="_Toc450690962"/>
      <w:bookmarkStart w:id="59" w:name="_Toc468203186"/>
      <w:bookmarkStart w:id="60" w:name="_Toc494405067"/>
      <w:bookmarkStart w:id="61" w:name="_Toc531961006"/>
      <w:r w:rsidRPr="00301618">
        <w:rPr>
          <w:rFonts w:ascii="Times New Roman" w:hAnsi="Times New Roman" w:cs="Times New Roman"/>
          <w:color w:val="000000" w:themeColor="text1"/>
        </w:rPr>
        <w:t>Test Schedule</w:t>
      </w:r>
      <w:bookmarkEnd w:id="57"/>
      <w:bookmarkEnd w:id="58"/>
      <w:bookmarkEnd w:id="59"/>
      <w:bookmarkEnd w:id="60"/>
      <w:bookmarkEnd w:id="61"/>
    </w:p>
    <w:tbl>
      <w:tblPr>
        <w:tblW w:w="999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3500"/>
        <w:gridCol w:w="1094"/>
        <w:gridCol w:w="1519"/>
        <w:gridCol w:w="1433"/>
        <w:gridCol w:w="1906"/>
      </w:tblGrid>
      <w:tr w:rsidR="003D29D7" w14:paraId="1F9A2213" w14:textId="77777777" w:rsidTr="003D29D7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BBD949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88B9BC2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Name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EE3644E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Duration (Hour)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48BBD82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Start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F1EE68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Finish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53DEE1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Resources</w:t>
            </w:r>
          </w:p>
        </w:tc>
      </w:tr>
      <w:tr w:rsidR="003D29D7" w14:paraId="49F90E49" w14:textId="77777777" w:rsidTr="003D29D7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719FF8D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6DBD75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Sprint 1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C0A0771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7CC875E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C71EACD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949A984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3D29D7" w14:paraId="4FA658C8" w14:textId="77777777" w:rsidTr="003D29D7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2A5DE7C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0551E53" w14:textId="4B652BCE" w:rsidR="003D29D7" w:rsidRDefault="003D29D7" w:rsidP="003D29D7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Create Test Plan document for Sprint 1</w:t>
            </w:r>
          </w:p>
          <w:p w14:paraId="3C7949EB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4158834" w14:textId="77777777" w:rsidR="003D29D7" w:rsidRDefault="003D29D7" w:rsidP="003D29D7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916DF7A" w14:textId="5A90ED06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28/9/2018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D8801B8" w14:textId="1BA00A7F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29/9/2018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B6C4BE" w14:textId="4AC3A544" w:rsidR="003D29D7" w:rsidRDefault="00840F1A" w:rsidP="003D29D7">
            <w:pPr>
              <w:pStyle w:val="TableContents"/>
              <w:jc w:val="center"/>
              <w:rPr>
                <w:rFonts w:ascii="Arial" w:hAnsi="Arial"/>
              </w:rPr>
            </w:pPr>
            <w:r w:rsidRPr="003D29D7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3D29D7" w14:paraId="470F04D3" w14:textId="77777777" w:rsidTr="003D29D7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A8CD7E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5E036A2" w14:textId="77777777" w:rsidR="003D29D7" w:rsidRDefault="003D29D7" w:rsidP="003D29D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Design Test Case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59CD938" w14:textId="77777777" w:rsidR="003D29D7" w:rsidRDefault="003D29D7" w:rsidP="003D29D7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D45F031" w14:textId="77777777" w:rsidR="003D29D7" w:rsidRDefault="003D29D7" w:rsidP="003D29D7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F1C6024" w14:textId="77777777" w:rsidR="003D29D7" w:rsidRDefault="003D29D7" w:rsidP="003D29D7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EA124D6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</w:tr>
      <w:tr w:rsidR="003D29D7" w14:paraId="65E124EC" w14:textId="77777777" w:rsidTr="003D29D7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638FFC0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B82E35" w14:textId="484E4220" w:rsidR="003D29D7" w:rsidRDefault="003D29D7" w:rsidP="003D29D7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Design Test Case for Homepage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D18FB3" w14:textId="77777777" w:rsidR="003D29D7" w:rsidRDefault="003D29D7" w:rsidP="003D29D7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182CE53" w14:textId="275F2BB0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28/9/2018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2320938" w14:textId="00422506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29/9/2018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1B2728B" w14:textId="0048FA56" w:rsidR="003D29D7" w:rsidRDefault="003D29D7" w:rsidP="003D29D7">
            <w:pPr>
              <w:pStyle w:val="Standard"/>
              <w:jc w:val="center"/>
              <w:rPr>
                <w:rFonts w:ascii="Arial" w:hAnsi="Arial"/>
              </w:rPr>
            </w:pPr>
            <w:r w:rsidRPr="003D29D7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3D29D7" w14:paraId="16C7E9AF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9525744" w14:textId="77777777" w:rsidR="003D29D7" w:rsidRDefault="003D29D7" w:rsidP="003D29D7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6EA83E6" w14:textId="2C500957" w:rsidR="003D29D7" w:rsidRDefault="003D29D7" w:rsidP="003D29D7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Design Test Case for Login-Logout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DD2F13C" w14:textId="77777777" w:rsidR="003D29D7" w:rsidRDefault="003D29D7" w:rsidP="003D29D7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07D6D1B" w14:textId="1ACDB2CE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30/9/2018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6CF6445" w14:textId="7345A2D2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47FD29" w14:textId="0DE80CC5" w:rsidR="003D29D7" w:rsidRDefault="003D29D7" w:rsidP="003D29D7">
            <w:pPr>
              <w:pStyle w:val="Standard"/>
              <w:jc w:val="center"/>
              <w:rPr>
                <w:rFonts w:ascii="Arial" w:hAnsi="Arial"/>
              </w:rPr>
            </w:pPr>
            <w:r w:rsidRPr="003D29D7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3D29D7" w14:paraId="41B8DFD6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5CA59C" w14:textId="77777777" w:rsidR="003D29D7" w:rsidRDefault="003D29D7" w:rsidP="003D29D7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34A0CA5" w14:textId="72AB0683" w:rsidR="003D29D7" w:rsidRDefault="003D29D7" w:rsidP="003D29D7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Design Test Case for remember password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D3C78C" w14:textId="77777777" w:rsidR="003D29D7" w:rsidRDefault="003D29D7" w:rsidP="003D29D7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99B02C7" w14:textId="75627F7D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AC6599E" w14:textId="20C829EC" w:rsidR="003D29D7" w:rsidRDefault="003D29D7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4/10/2018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270C3D5" w14:textId="196092E3" w:rsidR="003D29D7" w:rsidRDefault="003D29D7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D29D7">
              <w:rPr>
                <w:rFonts w:ascii="Arial" w:hAnsi="Arial"/>
                <w:color w:val="000000"/>
              </w:rPr>
              <w:t>Doan Nu Thuc Oanh</w:t>
            </w:r>
          </w:p>
          <w:p w14:paraId="3B157867" w14:textId="77777777" w:rsidR="003D29D7" w:rsidRDefault="003D29D7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D5231D" w14:paraId="67194143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A0C8E75" w14:textId="77777777" w:rsidR="00D5231D" w:rsidRDefault="00D5231D" w:rsidP="003D29D7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EC1FBB7" w14:textId="2F1D0707" w:rsidR="00D5231D" w:rsidRPr="003D29D7" w:rsidRDefault="00D5231D" w:rsidP="00D5231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Design Test </w:t>
            </w:r>
            <w:r w:rsidR="00840F1A">
              <w:rPr>
                <w:rFonts w:ascii="Arial" w:hAnsi="Arial"/>
              </w:rPr>
              <w:t xml:space="preserve"> Case </w:t>
            </w:r>
            <w:r w:rsidRPr="00D5231D">
              <w:rPr>
                <w:rFonts w:ascii="Arial" w:hAnsi="Arial"/>
              </w:rPr>
              <w:t>Connect with other player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2E273D2" w14:textId="7F60ACDE" w:rsidR="00D5231D" w:rsidRDefault="00840F1A" w:rsidP="003D29D7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4821F0C" w14:textId="2C2DDA45" w:rsidR="00D5231D" w:rsidRDefault="00840F1A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EEDEE72" w14:textId="0B25C79A" w:rsidR="00D5231D" w:rsidRDefault="00840F1A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4/10/2018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8E15226" w14:textId="373E7A52" w:rsidR="00D5231D" w:rsidRPr="003D29D7" w:rsidRDefault="00840F1A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3D29D7" w14:paraId="0C9FB313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C6FEC1B" w14:textId="77777777" w:rsidR="003D29D7" w:rsidRDefault="003D29D7" w:rsidP="003D29D7"/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CC1C012" w14:textId="061F3A10" w:rsidR="003D29D7" w:rsidRDefault="00D5231D" w:rsidP="003D29D7">
            <w:pPr>
              <w:pStyle w:val="TableContents"/>
              <w:rPr>
                <w:rFonts w:ascii="Arial" w:hAnsi="Arial"/>
              </w:rPr>
            </w:pPr>
            <w:r w:rsidRPr="00D5231D">
              <w:rPr>
                <w:rFonts w:ascii="Arial" w:hAnsi="Arial"/>
              </w:rPr>
              <w:t>Design Test Case for Chat form (explainer)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F23A8B" w14:textId="77777777" w:rsidR="003D29D7" w:rsidRDefault="003D29D7" w:rsidP="003D29D7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BCD5B1" w14:textId="43F1132C" w:rsidR="003D29D7" w:rsidRDefault="00D5231D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7/10/2018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5EB00E" w14:textId="258ACE35" w:rsidR="003D29D7" w:rsidRDefault="00D5231D" w:rsidP="003D29D7">
            <w:pPr>
              <w:pStyle w:val="Standard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8/10/2018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CF77712" w14:textId="5416F480" w:rsidR="003D29D7" w:rsidRDefault="00D5231D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D29D7">
              <w:rPr>
                <w:rFonts w:ascii="Arial" w:hAnsi="Arial"/>
                <w:color w:val="000000"/>
              </w:rPr>
              <w:t>Dinh Tran Anh Truc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3D29D7" w14:paraId="7422BD37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5A5A8F5" w14:textId="77777777" w:rsidR="003D29D7" w:rsidRDefault="003D29D7" w:rsidP="003D29D7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F4F9CAB" w14:textId="542061E8" w:rsidR="003D29D7" w:rsidRDefault="00D5231D" w:rsidP="003D29D7">
            <w:pPr>
              <w:pStyle w:val="Standard"/>
              <w:rPr>
                <w:rFonts w:ascii="Arial" w:hAnsi="Arial"/>
                <w:color w:val="000000"/>
              </w:rPr>
            </w:pPr>
            <w:r w:rsidRPr="00D5231D">
              <w:rPr>
                <w:rFonts w:ascii="Arial" w:hAnsi="Arial"/>
                <w:color w:val="000000"/>
              </w:rPr>
              <w:t>Design Test Case for waiting page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3A018B" w14:textId="77777777" w:rsidR="003D29D7" w:rsidRDefault="003D29D7" w:rsidP="003D29D7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85A1EE4" w14:textId="75BB2FC8" w:rsidR="003D29D7" w:rsidRDefault="00D5231D" w:rsidP="003D29D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14/10/2018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45FF228" w14:textId="3C67B46D" w:rsidR="003D29D7" w:rsidRDefault="00D5231D" w:rsidP="003D29D7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3D29D7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10/2018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7A6933" w14:textId="33826FC5" w:rsidR="003D29D7" w:rsidRDefault="00D5231D" w:rsidP="00D5231D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3D29D7" w14:paraId="446ECC89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C1D233" w14:textId="77777777" w:rsidR="003D29D7" w:rsidRDefault="003D29D7" w:rsidP="003D29D7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DA9EC08" w14:textId="7A344C35" w:rsidR="003D29D7" w:rsidRDefault="00D5231D" w:rsidP="003D29D7">
            <w:pPr>
              <w:pStyle w:val="Standard"/>
              <w:rPr>
                <w:rFonts w:ascii="Arial" w:hAnsi="Arial"/>
                <w:color w:val="000000"/>
              </w:rPr>
            </w:pPr>
            <w:r w:rsidRPr="00D5231D">
              <w:rPr>
                <w:rFonts w:ascii="Arial" w:hAnsi="Arial"/>
                <w:color w:val="000000"/>
              </w:rPr>
              <w:t>Design Test Case for playtime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AD0D256" w14:textId="77777777" w:rsidR="003D29D7" w:rsidRDefault="003D29D7" w:rsidP="003D29D7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8220895" w14:textId="27F9FEC4" w:rsidR="003D29D7" w:rsidRDefault="00D5231D" w:rsidP="003D29D7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16/10/2018</w:t>
            </w:r>
          </w:p>
          <w:p w14:paraId="3CAFFFB7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6F1E32D" w14:textId="54E696D5" w:rsidR="003D29D7" w:rsidRDefault="00D5231D" w:rsidP="003D29D7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17/10/2018</w:t>
            </w:r>
          </w:p>
          <w:p w14:paraId="48A50B11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A65D38" w14:textId="1F36554E" w:rsidR="003D29D7" w:rsidRDefault="00D5231D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4F532993" w14:textId="77777777" w:rsidR="003D29D7" w:rsidRDefault="003D29D7" w:rsidP="003D29D7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3D29D7" w14:paraId="4B28C1FF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31A451" w14:textId="77777777" w:rsidR="003D29D7" w:rsidRDefault="003D29D7" w:rsidP="003D29D7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867A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</w:tr>
      <w:tr w:rsidR="003D29D7" w14:paraId="3F0D1E14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A73F02" w14:textId="77777777" w:rsidR="003D29D7" w:rsidRDefault="003D29D7" w:rsidP="003D29D7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914BB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</w:tr>
      <w:tr w:rsidR="003D29D7" w14:paraId="1EEBCF22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47BE6D" w14:textId="77777777" w:rsidR="003D29D7" w:rsidRDefault="003D29D7" w:rsidP="003D29D7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61A5" w14:textId="77777777" w:rsidR="003D29D7" w:rsidRDefault="003D29D7" w:rsidP="003D29D7">
            <w:pPr>
              <w:pStyle w:val="Standard"/>
              <w:rPr>
                <w:rFonts w:ascii="Arial" w:hAnsi="Arial"/>
              </w:rPr>
            </w:pPr>
          </w:p>
        </w:tc>
      </w:tr>
      <w:tr w:rsidR="003D29D7" w14:paraId="215D2982" w14:textId="77777777" w:rsidTr="003D29D7">
        <w:trPr>
          <w:trHeight w:val="383"/>
        </w:trPr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7761D2C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94A084F" w14:textId="77777777" w:rsidR="003D29D7" w:rsidRDefault="003D29D7" w:rsidP="003D29D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82DAB0B" w14:textId="77777777" w:rsidR="003D29D7" w:rsidRDefault="003D29D7" w:rsidP="003D29D7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B07B7DC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2255E39" w14:textId="77777777" w:rsidR="003D29D7" w:rsidRDefault="003D29D7" w:rsidP="003D29D7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9C6862" w14:textId="77777777" w:rsidR="003D29D7" w:rsidRDefault="003D29D7" w:rsidP="003D29D7">
            <w:pPr>
              <w:pStyle w:val="TableContents"/>
              <w:jc w:val="center"/>
              <w:rPr>
                <w:rFonts w:ascii="Arial" w:hAnsi="Arial"/>
                <w:sz w:val="22"/>
              </w:rPr>
            </w:pPr>
          </w:p>
        </w:tc>
      </w:tr>
      <w:tr w:rsidR="00D5231D" w14:paraId="49238671" w14:textId="77777777" w:rsidTr="003D29D7"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0E12A8" w14:textId="77777777" w:rsidR="00D5231D" w:rsidRDefault="00D5231D" w:rsidP="00D5231D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CEE73DF" w14:textId="28505841" w:rsidR="00D5231D" w:rsidRDefault="00D5231D" w:rsidP="00405C2D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Test for Homepage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2E01EBB" w14:textId="77777777" w:rsidR="00D5231D" w:rsidRDefault="00D5231D" w:rsidP="00D5231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B07DB48" w14:textId="3D5ABA81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29/9/2018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77409A3" w14:textId="28CC2200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30/9/2018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A279B2" w14:textId="415373D6" w:rsidR="00D5231D" w:rsidRDefault="00D5231D" w:rsidP="00D5231D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bookmarkStart w:id="62" w:name="__DdeLink__1634_794556473"/>
            <w:bookmarkEnd w:id="62"/>
            <w:r w:rsidRPr="003D29D7"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D5231D" w14:paraId="4A789090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2E982A7" w14:textId="77777777" w:rsidR="00D5231D" w:rsidRDefault="00D5231D" w:rsidP="00D5231D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3462633" w14:textId="1F325C92" w:rsidR="00D5231D" w:rsidRDefault="00D5231D" w:rsidP="00405C2D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Test for Login-Logout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5342ACD" w14:textId="77777777" w:rsidR="00D5231D" w:rsidRDefault="00D5231D" w:rsidP="00D5231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5ABDC3" w14:textId="3E590479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2/9/2018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D2EB0AB" w14:textId="2D59F698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33C46E5" w14:textId="55B4F2FA" w:rsidR="00D5231D" w:rsidRDefault="00D5231D" w:rsidP="00D5231D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r w:rsidRPr="003D29D7"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D5231D" w14:paraId="5A6F2F07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4EC832" w14:textId="77777777" w:rsidR="00D5231D" w:rsidRDefault="00D5231D" w:rsidP="00D5231D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F62DE82" w14:textId="37D087B8" w:rsidR="00D5231D" w:rsidRDefault="00D5231D" w:rsidP="00405C2D">
            <w:pPr>
              <w:pStyle w:val="TableContents"/>
              <w:rPr>
                <w:rFonts w:ascii="Arial" w:hAnsi="Arial"/>
              </w:rPr>
            </w:pPr>
            <w:r w:rsidRPr="003D29D7">
              <w:rPr>
                <w:rFonts w:ascii="Arial" w:hAnsi="Arial"/>
              </w:rPr>
              <w:t>Test for remember password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EFF11D9" w14:textId="77777777" w:rsidR="00D5231D" w:rsidRDefault="00D5231D" w:rsidP="00D5231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A5C659B" w14:textId="0B16685F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B2D8DA" w14:textId="493A2913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4/10/2018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539E95B" w14:textId="77777777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D29D7">
              <w:rPr>
                <w:rFonts w:ascii="Arial" w:hAnsi="Arial"/>
                <w:color w:val="000000"/>
              </w:rPr>
              <w:t>Doan Nu Thuc Oanh</w:t>
            </w:r>
          </w:p>
          <w:p w14:paraId="69361276" w14:textId="19DA429B" w:rsidR="00D5231D" w:rsidRDefault="00D5231D" w:rsidP="00D5231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</w:tc>
      </w:tr>
      <w:tr w:rsidR="00840F1A" w14:paraId="39638779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ABE7CB8" w14:textId="77777777" w:rsidR="00840F1A" w:rsidRDefault="00840F1A" w:rsidP="00840F1A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8C3935C" w14:textId="60D9269C" w:rsidR="00840F1A" w:rsidRPr="003D29D7" w:rsidRDefault="00840F1A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Test  </w:t>
            </w:r>
            <w:r w:rsidRPr="00D5231D">
              <w:rPr>
                <w:rFonts w:ascii="Arial" w:hAnsi="Arial"/>
              </w:rPr>
              <w:t>Connect with other player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1F8F534" w14:textId="3C0BD96C" w:rsidR="00840F1A" w:rsidRDefault="00840F1A" w:rsidP="00840F1A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6E3C259" w14:textId="4AC315C6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3/10/2018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A3D748" w14:textId="3927226C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4/10/2018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869DE1" w14:textId="2D606CBE" w:rsidR="00840F1A" w:rsidRPr="003D29D7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Dinh Tran Anh Truc</w:t>
            </w:r>
          </w:p>
        </w:tc>
      </w:tr>
      <w:tr w:rsidR="00840F1A" w14:paraId="3F18BD8E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66C0A8A" w14:textId="77777777" w:rsidR="00840F1A" w:rsidRDefault="00840F1A" w:rsidP="00840F1A"/>
        </w:tc>
        <w:tc>
          <w:tcPr>
            <w:tcW w:w="3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DD38A9" w14:textId="0239271B" w:rsidR="00840F1A" w:rsidRDefault="00840F1A" w:rsidP="00405C2D">
            <w:pPr>
              <w:pStyle w:val="TableContents"/>
              <w:rPr>
                <w:rFonts w:ascii="Arial" w:hAnsi="Arial"/>
              </w:rPr>
            </w:pPr>
            <w:r w:rsidRPr="00D5231D">
              <w:rPr>
                <w:rFonts w:ascii="Arial" w:hAnsi="Arial"/>
              </w:rPr>
              <w:t>Test for Chat form (explainer)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6D36DDC" w14:textId="77777777" w:rsidR="00840F1A" w:rsidRDefault="00840F1A" w:rsidP="00840F1A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82A48D2" w14:textId="4617A30C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8/10/2018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386719" w14:textId="26048E9E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9/10/2018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3D7F682" w14:textId="78289E64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D29D7">
              <w:rPr>
                <w:rFonts w:ascii="Arial" w:hAnsi="Arial"/>
                <w:color w:val="000000"/>
              </w:rPr>
              <w:t>Dinh Tran Anh Truc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840F1A" w14:paraId="6F606E30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32CD2D1" w14:textId="77777777" w:rsidR="00840F1A" w:rsidRDefault="00840F1A" w:rsidP="00840F1A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9A07AC9" w14:textId="0D387B32" w:rsidR="00840F1A" w:rsidRDefault="00840F1A" w:rsidP="00405C2D">
            <w:pPr>
              <w:pStyle w:val="Standard"/>
              <w:rPr>
                <w:rFonts w:ascii="Arial" w:hAnsi="Arial"/>
                <w:color w:val="000000"/>
              </w:rPr>
            </w:pPr>
            <w:r w:rsidRPr="00D5231D">
              <w:rPr>
                <w:rFonts w:ascii="Arial" w:hAnsi="Arial"/>
                <w:color w:val="000000"/>
              </w:rPr>
              <w:t>Test for waiting page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C934935" w14:textId="77777777" w:rsidR="00840F1A" w:rsidRDefault="00840F1A" w:rsidP="00840F1A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96C6E71" w14:textId="4A310323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14/10/2018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FD5A604" w14:textId="4DDA420A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</w:rPr>
              <w:t>15/10/2018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24EAD70" w14:textId="51B3D35C" w:rsidR="00840F1A" w:rsidRDefault="00840F1A" w:rsidP="00840F1A">
            <w:pPr>
              <w:pStyle w:val="TableContents"/>
              <w:jc w:val="center"/>
              <w:rPr>
                <w:rFonts w:ascii="Arial" w:hAnsi="Arial" w:cs="Calibri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</w:tc>
      </w:tr>
      <w:tr w:rsidR="00840F1A" w14:paraId="7492BC2A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17012BC" w14:textId="77777777" w:rsidR="00840F1A" w:rsidRDefault="00840F1A" w:rsidP="00840F1A"/>
        </w:tc>
        <w:tc>
          <w:tcPr>
            <w:tcW w:w="350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38B9455" w14:textId="3AD71F5D" w:rsidR="00840F1A" w:rsidRDefault="00840F1A" w:rsidP="00405C2D">
            <w:pPr>
              <w:pStyle w:val="Standard"/>
              <w:rPr>
                <w:rFonts w:ascii="Arial" w:hAnsi="Arial"/>
                <w:color w:val="000000"/>
              </w:rPr>
            </w:pPr>
            <w:r w:rsidRPr="00D5231D">
              <w:rPr>
                <w:rFonts w:ascii="Arial" w:hAnsi="Arial"/>
                <w:color w:val="000000"/>
              </w:rPr>
              <w:t>Test for playtime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CC65925" w14:textId="77777777" w:rsidR="00840F1A" w:rsidRDefault="00840F1A" w:rsidP="00840F1A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485D965" w14:textId="77777777" w:rsidR="00840F1A" w:rsidRDefault="00840F1A" w:rsidP="00840F1A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16/10/2018</w:t>
            </w:r>
          </w:p>
          <w:p w14:paraId="2056B93C" w14:textId="492466BA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D70E912" w14:textId="77777777" w:rsidR="00840F1A" w:rsidRDefault="00840F1A" w:rsidP="00840F1A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17/10/2018</w:t>
            </w:r>
          </w:p>
          <w:p w14:paraId="3A0CEFA4" w14:textId="6DF1B9C7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FCDC86A" w14:textId="77777777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Doan Nu Thuc Oanh</w:t>
            </w:r>
          </w:p>
          <w:p w14:paraId="1D522CF0" w14:textId="7AC056C5" w:rsidR="00840F1A" w:rsidRDefault="00840F1A" w:rsidP="00840F1A">
            <w:pPr>
              <w:pStyle w:val="Standard"/>
              <w:jc w:val="center"/>
              <w:rPr>
                <w:rFonts w:ascii="Arial" w:hAnsi="Arial" w:cs="Calibri"/>
                <w:color w:val="000000"/>
              </w:rPr>
            </w:pPr>
          </w:p>
        </w:tc>
      </w:tr>
      <w:tr w:rsidR="00840F1A" w14:paraId="28429B9C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AC0D5AB" w14:textId="77777777" w:rsidR="00840F1A" w:rsidRDefault="00840F1A" w:rsidP="00840F1A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DE1B" w14:textId="77777777" w:rsidR="00840F1A" w:rsidRDefault="00840F1A" w:rsidP="00840F1A">
            <w:pPr>
              <w:pStyle w:val="Standard"/>
              <w:rPr>
                <w:rFonts w:ascii="Arial" w:hAnsi="Arial"/>
              </w:rPr>
            </w:pPr>
          </w:p>
        </w:tc>
      </w:tr>
      <w:tr w:rsidR="00840F1A" w14:paraId="3CE46108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E58756F" w14:textId="77777777" w:rsidR="00840F1A" w:rsidRDefault="00840F1A" w:rsidP="00840F1A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DAEC" w14:textId="77777777" w:rsidR="00840F1A" w:rsidRDefault="00840F1A" w:rsidP="00840F1A">
            <w:pPr>
              <w:pStyle w:val="Standard"/>
              <w:rPr>
                <w:rFonts w:ascii="Arial" w:hAnsi="Arial"/>
              </w:rPr>
            </w:pPr>
          </w:p>
        </w:tc>
      </w:tr>
      <w:tr w:rsidR="00840F1A" w14:paraId="3CC6323B" w14:textId="77777777" w:rsidTr="003D29D7">
        <w:tc>
          <w:tcPr>
            <w:tcW w:w="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6B4CD2" w14:textId="77777777" w:rsidR="00840F1A" w:rsidRDefault="00840F1A" w:rsidP="00840F1A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350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4F6ED0C1" w14:textId="77777777" w:rsidR="00840F1A" w:rsidRDefault="00840F1A" w:rsidP="00840F1A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Re-testing</w:t>
            </w:r>
          </w:p>
        </w:tc>
        <w:tc>
          <w:tcPr>
            <w:tcW w:w="109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94B6C5B" w14:textId="77777777" w:rsidR="00840F1A" w:rsidRDefault="00840F1A" w:rsidP="00840F1A">
            <w:pPr>
              <w:pStyle w:val="TableContents"/>
              <w:snapToGrid w:val="0"/>
              <w:ind w:right="89"/>
              <w:jc w:val="center"/>
              <w:rPr>
                <w:rFonts w:ascii="Arial" w:hAnsi="Arial"/>
              </w:rPr>
            </w:pPr>
          </w:p>
        </w:tc>
        <w:tc>
          <w:tcPr>
            <w:tcW w:w="151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D88BCA6" w14:textId="77777777" w:rsidR="00840F1A" w:rsidRDefault="00840F1A" w:rsidP="00840F1A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433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1B9DAC2" w14:textId="77777777" w:rsidR="00840F1A" w:rsidRDefault="00840F1A" w:rsidP="00840F1A">
            <w:pPr>
              <w:pStyle w:val="TableContents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90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20A35FE" w14:textId="77777777" w:rsidR="00840F1A" w:rsidRDefault="00840F1A" w:rsidP="00840F1A">
            <w:pPr>
              <w:pStyle w:val="Standard"/>
              <w:spacing w:after="160"/>
              <w:jc w:val="center"/>
              <w:rPr>
                <w:rFonts w:ascii="Arial" w:hAnsi="Arial" w:cs="Calibri"/>
                <w:sz w:val="22"/>
                <w:szCs w:val="20"/>
              </w:rPr>
            </w:pPr>
          </w:p>
        </w:tc>
      </w:tr>
      <w:tr w:rsidR="00840F1A" w14:paraId="5D6B1EE8" w14:textId="77777777" w:rsidTr="00405C2D">
        <w:trPr>
          <w:trHeight w:val="579"/>
        </w:trPr>
        <w:tc>
          <w:tcPr>
            <w:tcW w:w="5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81DCEC" w14:textId="77777777" w:rsidR="00840F1A" w:rsidRDefault="00840F1A" w:rsidP="00840F1A">
            <w:pPr>
              <w:pStyle w:val="TableContents"/>
              <w:snapToGrid w:val="0"/>
              <w:rPr>
                <w:rFonts w:ascii="Arial" w:hAnsi="Arial"/>
              </w:rPr>
            </w:pPr>
          </w:p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03051B43" w14:textId="4F84DAB0" w:rsidR="00840F1A" w:rsidRDefault="00840F1A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</w:t>
            </w:r>
            <w:r w:rsidRPr="003D29D7">
              <w:rPr>
                <w:rFonts w:ascii="Arial" w:hAnsi="Arial"/>
              </w:rPr>
              <w:t>Test for Homepage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5F37E6D" w14:textId="77777777" w:rsidR="00840F1A" w:rsidRDefault="00840F1A" w:rsidP="00840F1A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946186F" w14:textId="29563296" w:rsidR="00840F1A" w:rsidRDefault="00405C2D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124160B" w14:textId="7E2F011B" w:rsidR="00840F1A" w:rsidRDefault="00405C2D" w:rsidP="00840F1A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</w:t>
            </w:r>
            <w:r w:rsidR="00840F1A">
              <w:rPr>
                <w:rFonts w:ascii="Arial" w:hAnsi="Arial"/>
                <w:color w:val="000000"/>
                <w:szCs w:val="26"/>
              </w:rPr>
              <w:t>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8883BCE" w14:textId="0EC10AEF" w:rsidR="00840F1A" w:rsidRDefault="00405C2D" w:rsidP="00840F1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</w:tc>
      </w:tr>
      <w:tr w:rsidR="00405C2D" w14:paraId="21DF13C6" w14:textId="77777777" w:rsidTr="00405C2D">
        <w:trPr>
          <w:trHeight w:val="417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18D98A6" w14:textId="77777777" w:rsidR="00405C2D" w:rsidRDefault="00405C2D" w:rsidP="00405C2D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6026077F" w14:textId="5BAB6999" w:rsidR="00405C2D" w:rsidRDefault="00405C2D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</w:t>
            </w:r>
            <w:r w:rsidRPr="003D29D7">
              <w:rPr>
                <w:rFonts w:ascii="Arial" w:hAnsi="Arial"/>
              </w:rPr>
              <w:t>Test for Login-Logout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FA8242" w14:textId="77777777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E63DFC3" w14:textId="737ACF73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88C281C" w14:textId="3888AC6F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251A977" w14:textId="5473360B" w:rsidR="00405C2D" w:rsidRDefault="00405C2D" w:rsidP="00405C2D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Team</w:t>
            </w:r>
          </w:p>
        </w:tc>
      </w:tr>
      <w:tr w:rsidR="00405C2D" w14:paraId="08CC9F91" w14:textId="77777777" w:rsidTr="003D29D7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60648BB" w14:textId="77777777" w:rsidR="00405C2D" w:rsidRDefault="00405C2D" w:rsidP="00405C2D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3A20F172" w14:textId="3302E799" w:rsidR="00405C2D" w:rsidRDefault="00405C2D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</w:t>
            </w:r>
            <w:r w:rsidRPr="003D29D7">
              <w:rPr>
                <w:rFonts w:ascii="Arial" w:hAnsi="Arial"/>
              </w:rPr>
              <w:t>Test for remember password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CDB6F25" w14:textId="77777777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4391EB" w14:textId="7009BCA1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041B60C" w14:textId="65A6961D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B13FC8E" w14:textId="3DC7204C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Team </w:t>
            </w:r>
          </w:p>
        </w:tc>
      </w:tr>
      <w:tr w:rsidR="00405C2D" w14:paraId="73D589F4" w14:textId="77777777" w:rsidTr="00405C2D">
        <w:trPr>
          <w:trHeight w:val="741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ADEB321" w14:textId="77777777" w:rsidR="00405C2D" w:rsidRDefault="00405C2D" w:rsidP="00405C2D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6C8AC005" w14:textId="4BD6A0DA" w:rsidR="00405C2D" w:rsidRDefault="00405C2D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Re-Test </w:t>
            </w:r>
            <w:r w:rsidRPr="00D5231D">
              <w:rPr>
                <w:rFonts w:ascii="Arial" w:hAnsi="Arial"/>
              </w:rPr>
              <w:t>Connect with other player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1F56127" w14:textId="3AE9C6EA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D9CC6D8" w14:textId="396C09B4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28536B7" w14:textId="71FB39BB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2B90FA0D" w14:textId="289F3FD3" w:rsidR="00405C2D" w:rsidRPr="003D29D7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22917">
              <w:rPr>
                <w:rFonts w:ascii="Arial" w:hAnsi="Arial"/>
                <w:color w:val="000000"/>
              </w:rPr>
              <w:t>Team</w:t>
            </w:r>
          </w:p>
        </w:tc>
      </w:tr>
      <w:tr w:rsidR="00405C2D" w14:paraId="7A212744" w14:textId="77777777" w:rsidTr="00405C2D">
        <w:trPr>
          <w:trHeight w:val="804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D123832" w14:textId="77777777" w:rsidR="00405C2D" w:rsidRDefault="00405C2D" w:rsidP="00405C2D"/>
        </w:tc>
        <w:tc>
          <w:tcPr>
            <w:tcW w:w="3500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2F02AAAF" w14:textId="02073B74" w:rsidR="00405C2D" w:rsidRDefault="00405C2D" w:rsidP="00405C2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Re-</w:t>
            </w:r>
            <w:r w:rsidRPr="00D5231D">
              <w:rPr>
                <w:rFonts w:ascii="Arial" w:hAnsi="Arial"/>
              </w:rPr>
              <w:t>Test for Chat form (explainer)</w:t>
            </w:r>
          </w:p>
        </w:tc>
        <w:tc>
          <w:tcPr>
            <w:tcW w:w="1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145AD138" w14:textId="77777777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191C6B" w14:textId="0D6BB3DA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bookmarkStart w:id="63" w:name="__DdeLink__1179_640342783"/>
            <w:bookmarkEnd w:id="63"/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D64353A" w14:textId="52715074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296DF372" w14:textId="06E898E5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22917">
              <w:rPr>
                <w:rFonts w:ascii="Arial" w:hAnsi="Arial"/>
                <w:color w:val="000000"/>
              </w:rPr>
              <w:t>Team</w:t>
            </w:r>
          </w:p>
        </w:tc>
      </w:tr>
      <w:tr w:rsidR="00405C2D" w14:paraId="6BE3B432" w14:textId="77777777" w:rsidTr="00453903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4EC4726" w14:textId="77777777" w:rsidR="00405C2D" w:rsidRDefault="00405C2D" w:rsidP="00405C2D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577268ED" w14:textId="6A90F980" w:rsidR="00405C2D" w:rsidRDefault="00405C2D" w:rsidP="00405C2D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</w:rPr>
              <w:t>Re-</w:t>
            </w:r>
            <w:r w:rsidRPr="00D5231D">
              <w:rPr>
                <w:rFonts w:ascii="Arial" w:hAnsi="Arial"/>
                <w:color w:val="000000"/>
              </w:rPr>
              <w:t>Test for waiting page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5B302A0E" w14:textId="77777777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61CA52BF" w14:textId="07AF4E90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9D5464D" w14:textId="3457A093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  <w:szCs w:val="26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14751CEF" w14:textId="03E39E14" w:rsidR="00405C2D" w:rsidRDefault="00405C2D" w:rsidP="00405C2D">
            <w:pPr>
              <w:pStyle w:val="Standard"/>
              <w:jc w:val="center"/>
              <w:rPr>
                <w:rFonts w:ascii="Arial" w:hAnsi="Arial"/>
              </w:rPr>
            </w:pPr>
            <w:r w:rsidRPr="00322917">
              <w:rPr>
                <w:rFonts w:ascii="Arial" w:hAnsi="Arial"/>
                <w:color w:val="000000"/>
              </w:rPr>
              <w:t>Team</w:t>
            </w:r>
          </w:p>
        </w:tc>
      </w:tr>
      <w:tr w:rsidR="00405C2D" w14:paraId="5E0ABE8D" w14:textId="77777777" w:rsidTr="00453903"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4DFAFCE" w14:textId="77777777" w:rsidR="00405C2D" w:rsidRDefault="00405C2D" w:rsidP="00405C2D"/>
        </w:tc>
        <w:tc>
          <w:tcPr>
            <w:tcW w:w="3500" w:type="dxa"/>
            <w:tcBorders>
              <w:left w:val="single" w:sz="4" w:space="0" w:color="00000A"/>
              <w:bottom w:val="single" w:sz="2" w:space="0" w:color="000001"/>
            </w:tcBorders>
            <w:shd w:val="clear" w:color="auto" w:fill="FFFFFF"/>
            <w:tcMar>
              <w:top w:w="55" w:type="dxa"/>
              <w:left w:w="30" w:type="dxa"/>
              <w:bottom w:w="55" w:type="dxa"/>
              <w:right w:w="55" w:type="dxa"/>
            </w:tcMar>
            <w:vAlign w:val="center"/>
          </w:tcPr>
          <w:p w14:paraId="0468502D" w14:textId="4EA4C80D" w:rsidR="00405C2D" w:rsidRDefault="00405C2D" w:rsidP="00405C2D">
            <w:pPr>
              <w:pStyle w:val="Standard"/>
              <w:rPr>
                <w:rFonts w:ascii="Arial" w:hAnsi="Arial"/>
              </w:rPr>
            </w:pPr>
            <w:r w:rsidRPr="00D5231D">
              <w:rPr>
                <w:rFonts w:ascii="Arial" w:hAnsi="Arial"/>
                <w:color w:val="000000"/>
              </w:rPr>
              <w:t>Test for playtime</w:t>
            </w:r>
          </w:p>
        </w:tc>
        <w:tc>
          <w:tcPr>
            <w:tcW w:w="10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30D875C3" w14:textId="48724508" w:rsidR="00405C2D" w:rsidRDefault="00405C2D" w:rsidP="00405C2D">
            <w:pPr>
              <w:pStyle w:val="TableContents"/>
              <w:ind w:right="8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15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7B2A8224" w14:textId="20B7EB11" w:rsidR="00405C2D" w:rsidRDefault="00405C2D" w:rsidP="00405C2D">
            <w:pPr>
              <w:pStyle w:val="Standard"/>
              <w:jc w:val="center"/>
              <w:rPr>
                <w:rFonts w:ascii="Arial" w:hAnsi="Arial"/>
              </w:rPr>
            </w:pPr>
            <w:r w:rsidRPr="00405C2D">
              <w:rPr>
                <w:rFonts w:ascii="Arial" w:hAnsi="Arial"/>
                <w:color w:val="000000"/>
                <w:szCs w:val="26"/>
              </w:rPr>
              <w:t>17/10/2018</w:t>
            </w:r>
          </w:p>
        </w:tc>
        <w:tc>
          <w:tcPr>
            <w:tcW w:w="14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28CFAA26" w14:textId="4AC19F7A" w:rsidR="00405C2D" w:rsidRDefault="00405C2D" w:rsidP="00405C2D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Cs w:val="26"/>
              </w:rPr>
              <w:t>18/10/2018</w:t>
            </w:r>
          </w:p>
        </w:tc>
        <w:tc>
          <w:tcPr>
            <w:tcW w:w="19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</w:tcPr>
          <w:p w14:paraId="41BF2C13" w14:textId="4E340F6A" w:rsidR="00405C2D" w:rsidRDefault="00405C2D" w:rsidP="00405C2D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  <w:r w:rsidRPr="00322917">
              <w:rPr>
                <w:rFonts w:ascii="Arial" w:hAnsi="Arial"/>
                <w:color w:val="000000"/>
              </w:rPr>
              <w:t>Team</w:t>
            </w:r>
          </w:p>
        </w:tc>
      </w:tr>
      <w:tr w:rsidR="00840F1A" w14:paraId="178AA410" w14:textId="77777777" w:rsidTr="003D29D7">
        <w:trPr>
          <w:trHeight w:val="276"/>
        </w:trPr>
        <w:tc>
          <w:tcPr>
            <w:tcW w:w="54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</w:tcBorders>
            <w:shd w:val="clear" w:color="auto" w:fill="FFFFFF"/>
            <w:tcMar>
              <w:top w:w="55" w:type="dxa"/>
              <w:left w:w="42" w:type="dxa"/>
              <w:bottom w:w="55" w:type="dxa"/>
              <w:right w:w="55" w:type="dxa"/>
            </w:tcMar>
            <w:vAlign w:val="center"/>
          </w:tcPr>
          <w:p w14:paraId="05A99CBF" w14:textId="77777777" w:rsidR="00840F1A" w:rsidRDefault="00840F1A" w:rsidP="00840F1A"/>
        </w:tc>
        <w:tc>
          <w:tcPr>
            <w:tcW w:w="9452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F0B3" w14:textId="77777777" w:rsidR="00840F1A" w:rsidRDefault="00840F1A" w:rsidP="00840F1A">
            <w:pPr>
              <w:pStyle w:val="Standard"/>
              <w:jc w:val="center"/>
              <w:rPr>
                <w:rFonts w:ascii="Arial" w:hAnsi="Arial"/>
                <w:color w:val="000000"/>
              </w:rPr>
            </w:pPr>
          </w:p>
          <w:p w14:paraId="2794EE67" w14:textId="77777777" w:rsidR="00840F1A" w:rsidRDefault="00840F1A" w:rsidP="00840F1A">
            <w:pPr>
              <w:pStyle w:val="Standard"/>
              <w:jc w:val="center"/>
              <w:rPr>
                <w:rFonts w:ascii="Arial" w:hAnsi="Arial"/>
              </w:rPr>
            </w:pPr>
          </w:p>
        </w:tc>
      </w:tr>
    </w:tbl>
    <w:p w14:paraId="368059C3" w14:textId="77777777" w:rsidR="00301618" w:rsidRPr="002E1C9A" w:rsidRDefault="00301618" w:rsidP="00D8508C">
      <w:pPr>
        <w:rPr>
          <w:color w:val="000000" w:themeColor="text1"/>
        </w:rPr>
      </w:pPr>
    </w:p>
    <w:p w14:paraId="1DDECF96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64" w:name="_Toc468203187"/>
      <w:bookmarkStart w:id="65" w:name="_Toc494405068"/>
      <w:bookmarkStart w:id="66" w:name="_Toc531961007"/>
      <w:r w:rsidRPr="00301618">
        <w:rPr>
          <w:rFonts w:ascii="Times New Roman" w:hAnsi="Times New Roman" w:cs="Times New Roman"/>
          <w:color w:val="000000" w:themeColor="text1"/>
        </w:rPr>
        <w:t>Test Cycle Entry and Exit Criteria</w:t>
      </w:r>
      <w:bookmarkEnd w:id="64"/>
      <w:bookmarkEnd w:id="65"/>
      <w:bookmarkEnd w:id="66"/>
    </w:p>
    <w:p w14:paraId="07CE7EB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E1C9A">
        <w:rPr>
          <w:rFonts w:ascii="Times New Roman" w:hAnsi="Times New Roman" w:cs="Times New Roman"/>
          <w:color w:val="000000" w:themeColor="text1"/>
        </w:rPr>
        <w:t xml:space="preserve"> </w:t>
      </w:r>
      <w:bookmarkStart w:id="67" w:name="_Toc450569460"/>
      <w:bookmarkStart w:id="68" w:name="_Toc450690964"/>
      <w:bookmarkStart w:id="69" w:name="_Toc468203188"/>
      <w:bookmarkStart w:id="70" w:name="_Toc494405069"/>
      <w:bookmarkStart w:id="71" w:name="_Toc531961008"/>
      <w:r w:rsidRPr="002F213B">
        <w:rPr>
          <w:rFonts w:ascii="Times New Roman" w:hAnsi="Times New Roman" w:cs="Times New Roman"/>
          <w:b/>
          <w:color w:val="000000" w:themeColor="text1"/>
        </w:rPr>
        <w:t>Entry Criteria</w:t>
      </w:r>
      <w:bookmarkEnd w:id="67"/>
      <w:bookmarkEnd w:id="68"/>
      <w:bookmarkEnd w:id="69"/>
      <w:bookmarkEnd w:id="70"/>
      <w:bookmarkEnd w:id="71"/>
    </w:p>
    <w:p w14:paraId="17E0086D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hardware platforms must have been successfully installed, configured, and functioning properly.</w:t>
      </w:r>
    </w:p>
    <w:p w14:paraId="08AFFE3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the necessary documentation, design, and requirements information should be available that will allow testers to operate the system and judge the correct behavior.</w:t>
      </w:r>
    </w:p>
    <w:p w14:paraId="62B740F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Proper test case is available.</w:t>
      </w:r>
    </w:p>
    <w:p w14:paraId="2B433EA9" w14:textId="77777777" w:rsidR="00D8508C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test environment such as, lab, hardware, software, and system administration support should be ready.</w:t>
      </w:r>
    </w:p>
    <w:p w14:paraId="4DC79C74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DC9FDC8" w14:textId="77777777" w:rsidR="00D8508C" w:rsidRPr="002F213B" w:rsidRDefault="00D8508C" w:rsidP="00D8508C">
      <w:pPr>
        <w:pStyle w:val="Heading2"/>
        <w:keepLines w:val="0"/>
        <w:numPr>
          <w:ilvl w:val="1"/>
          <w:numId w:val="5"/>
        </w:numPr>
        <w:suppressAutoHyphens/>
        <w:spacing w:before="0" w:line="240" w:lineRule="auto"/>
        <w:ind w:left="851" w:hanging="491"/>
        <w:rPr>
          <w:rFonts w:ascii="Times New Roman" w:hAnsi="Times New Roman" w:cs="Times New Roman"/>
          <w:b/>
          <w:color w:val="000000" w:themeColor="text1"/>
        </w:rPr>
      </w:pPr>
      <w:r w:rsidRPr="002F213B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72" w:name="_Toc450569461"/>
      <w:bookmarkStart w:id="73" w:name="_Toc450690965"/>
      <w:bookmarkStart w:id="74" w:name="_Toc468203189"/>
      <w:bookmarkStart w:id="75" w:name="_Toc494405070"/>
      <w:bookmarkStart w:id="76" w:name="_Toc531961009"/>
      <w:r w:rsidRPr="002F213B">
        <w:rPr>
          <w:rFonts w:ascii="Times New Roman" w:hAnsi="Times New Roman" w:cs="Times New Roman"/>
          <w:b/>
          <w:color w:val="000000" w:themeColor="text1"/>
        </w:rPr>
        <w:t>Exit Criteria</w:t>
      </w:r>
      <w:bookmarkEnd w:id="72"/>
      <w:bookmarkEnd w:id="73"/>
      <w:bookmarkEnd w:id="74"/>
      <w:bookmarkEnd w:id="75"/>
      <w:bookmarkEnd w:id="76"/>
    </w:p>
    <w:p w14:paraId="4919D439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test cases have been run.</w:t>
      </w:r>
    </w:p>
    <w:p w14:paraId="7EEF5E34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 certain level of requirements coverage has been achieved.</w:t>
      </w:r>
    </w:p>
    <w:p w14:paraId="3FFDE661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No high priority or severe bugs are left outstanding.</w:t>
      </w:r>
    </w:p>
    <w:p w14:paraId="0A7BE9E3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All high-risk areas have been fully tested, with only minor residual risks left outstanding.</w:t>
      </w:r>
    </w:p>
    <w:p w14:paraId="4EC86A5A" w14:textId="77777777" w:rsidR="00D8508C" w:rsidRPr="002E1C9A" w:rsidRDefault="00D8508C" w:rsidP="00D8508C">
      <w:pPr>
        <w:numPr>
          <w:ilvl w:val="0"/>
          <w:numId w:val="8"/>
        </w:numPr>
        <w:spacing w:after="0" w:line="240" w:lineRule="auto"/>
        <w:ind w:left="1170" w:right="60" w:hanging="450"/>
        <w:rPr>
          <w:color w:val="000000" w:themeColor="text1"/>
        </w:rPr>
      </w:pPr>
      <w:r w:rsidRPr="002E1C9A">
        <w:rPr>
          <w:color w:val="000000" w:themeColor="text1"/>
        </w:rPr>
        <w:t>The schedule has been achieved.</w:t>
      </w:r>
    </w:p>
    <w:p w14:paraId="79A4E412" w14:textId="77777777" w:rsidR="00D8508C" w:rsidRPr="002E1C9A" w:rsidRDefault="00D8508C" w:rsidP="00D8508C">
      <w:pPr>
        <w:spacing w:after="0" w:line="240" w:lineRule="auto"/>
        <w:ind w:left="1170" w:right="60"/>
        <w:rPr>
          <w:color w:val="000000" w:themeColor="text1"/>
        </w:rPr>
      </w:pPr>
    </w:p>
    <w:p w14:paraId="7C73C5AD" w14:textId="38EEC5D9" w:rsidR="006C2EDE" w:rsidRPr="006C2EDE" w:rsidRDefault="00D8508C" w:rsidP="006C2EDE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77" w:name="_Toc450569462"/>
      <w:bookmarkStart w:id="78" w:name="_Toc450690966"/>
      <w:bookmarkStart w:id="79" w:name="_Toc468203190"/>
      <w:bookmarkStart w:id="80" w:name="_Toc494405071"/>
      <w:bookmarkStart w:id="81" w:name="_Toc531961010"/>
      <w:r w:rsidRPr="00301618">
        <w:rPr>
          <w:rFonts w:ascii="Times New Roman" w:hAnsi="Times New Roman" w:cs="Times New Roman"/>
          <w:color w:val="000000" w:themeColor="text1"/>
        </w:rPr>
        <w:t>Environmental Needs</w:t>
      </w:r>
      <w:bookmarkEnd w:id="77"/>
      <w:bookmarkEnd w:id="78"/>
      <w:bookmarkEnd w:id="79"/>
      <w:bookmarkEnd w:id="80"/>
      <w:bookmarkEnd w:id="81"/>
    </w:p>
    <w:p w14:paraId="1DB2689B" w14:textId="77777777" w:rsidR="00D8508C" w:rsidRPr="002E1C9A" w:rsidRDefault="00D8508C" w:rsidP="006C2EDE">
      <w:pPr>
        <w:pStyle w:val="Heading1"/>
        <w:keepLines w:val="0"/>
        <w:suppressAutoHyphens/>
        <w:spacing w:before="0" w:line="240" w:lineRule="auto"/>
        <w:ind w:left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2" w:name="_Toc450569463"/>
      <w:bookmarkStart w:id="83" w:name="_Toc450690967"/>
      <w:bookmarkStart w:id="84" w:name="_Toc468203191"/>
      <w:bookmarkStart w:id="85" w:name="_Toc494405072"/>
      <w:bookmarkStart w:id="86" w:name="_Toc531961011"/>
      <w:r w:rsidRPr="002E1C9A">
        <w:rPr>
          <w:rFonts w:ascii="Times New Roman" w:hAnsi="Times New Roman" w:cs="Times New Roman"/>
          <w:color w:val="000000" w:themeColor="text1"/>
          <w:sz w:val="26"/>
          <w:szCs w:val="26"/>
        </w:rPr>
        <w:t>Hardware and Software</w:t>
      </w:r>
      <w:bookmarkEnd w:id="82"/>
      <w:bookmarkEnd w:id="83"/>
      <w:bookmarkEnd w:id="84"/>
      <w:bookmarkEnd w:id="85"/>
      <w:bookmarkEnd w:id="86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20"/>
        <w:gridCol w:w="3510"/>
        <w:gridCol w:w="3602"/>
      </w:tblGrid>
      <w:tr w:rsidR="00D8508C" w:rsidRPr="002E1C9A" w14:paraId="32841569" w14:textId="77777777" w:rsidTr="00301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8DB4E2"/>
          </w:tcPr>
          <w:p w14:paraId="6063BD80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Resource</w:t>
            </w:r>
          </w:p>
        </w:tc>
        <w:tc>
          <w:tcPr>
            <w:tcW w:w="3510" w:type="dxa"/>
            <w:shd w:val="clear" w:color="auto" w:fill="8DB4E2"/>
          </w:tcPr>
          <w:p w14:paraId="6D69C45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Configuration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  <w:shd w:val="clear" w:color="auto" w:fill="8DB4E2"/>
          </w:tcPr>
          <w:p w14:paraId="0D9F476F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jc w:val="center"/>
              <w:rPr>
                <w:color w:val="000000" w:themeColor="text1"/>
              </w:rPr>
            </w:pPr>
            <w:r w:rsidRPr="002E1C9A">
              <w:rPr>
                <w:b/>
                <w:bCs/>
                <w:color w:val="000000" w:themeColor="text1"/>
              </w:rPr>
              <w:t>Installed OS, Software</w:t>
            </w:r>
          </w:p>
        </w:tc>
      </w:tr>
      <w:tr w:rsidR="00D8508C" w:rsidRPr="002E1C9A" w14:paraId="5005B0F9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363DCE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PC</w:t>
            </w:r>
          </w:p>
        </w:tc>
        <w:tc>
          <w:tcPr>
            <w:tcW w:w="3510" w:type="dxa"/>
          </w:tcPr>
          <w:p w14:paraId="0BEDC77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3C0968C9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  <w:tr w:rsidR="00D8508C" w:rsidRPr="002E1C9A" w14:paraId="71ECEC14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5632504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Laptop</w:t>
            </w:r>
          </w:p>
        </w:tc>
        <w:tc>
          <w:tcPr>
            <w:tcW w:w="3510" w:type="dxa"/>
          </w:tcPr>
          <w:p w14:paraId="478FB4CA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2" w:type="dxa"/>
          </w:tcPr>
          <w:p w14:paraId="6F1774E8" w14:textId="77777777" w:rsidR="00D8508C" w:rsidRPr="002E1C9A" w:rsidRDefault="00D8508C" w:rsidP="006C2EDE">
            <w:pPr>
              <w:pStyle w:val="BodyText"/>
              <w:snapToGrid w:val="0"/>
              <w:spacing w:after="0" w:line="240" w:lineRule="auto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Window 10</w:t>
            </w:r>
          </w:p>
        </w:tc>
      </w:tr>
    </w:tbl>
    <w:p w14:paraId="05DEF46E" w14:textId="6B357EB8" w:rsidR="00D8508C" w:rsidRDefault="00D8508C" w:rsidP="00D8508C">
      <w:pPr>
        <w:rPr>
          <w:color w:val="000000" w:themeColor="text1"/>
        </w:rPr>
      </w:pPr>
    </w:p>
    <w:p w14:paraId="5553DC6D" w14:textId="77777777" w:rsidR="00D8508C" w:rsidRPr="00301618" w:rsidRDefault="00D8508C" w:rsidP="00D8508C">
      <w:pPr>
        <w:pStyle w:val="Heading1"/>
        <w:keepLines w:val="0"/>
        <w:numPr>
          <w:ilvl w:val="0"/>
          <w:numId w:val="5"/>
        </w:numPr>
        <w:suppressAutoHyphens/>
        <w:spacing w:before="0" w:line="240" w:lineRule="auto"/>
        <w:ind w:left="360"/>
        <w:rPr>
          <w:rFonts w:ascii="Times New Roman" w:hAnsi="Times New Roman" w:cs="Times New Roman"/>
          <w:color w:val="000000" w:themeColor="text1"/>
        </w:rPr>
      </w:pPr>
      <w:bookmarkStart w:id="87" w:name="_Toc450569465"/>
      <w:bookmarkStart w:id="88" w:name="_Toc450690969"/>
      <w:bookmarkStart w:id="89" w:name="_Toc468203193"/>
      <w:bookmarkStart w:id="90" w:name="_Toc494405074"/>
      <w:bookmarkStart w:id="91" w:name="_Toc531961012"/>
      <w:r w:rsidRPr="00301618">
        <w:rPr>
          <w:rFonts w:ascii="Times New Roman" w:hAnsi="Times New Roman" w:cs="Times New Roman"/>
          <w:color w:val="000000" w:themeColor="text1"/>
        </w:rPr>
        <w:t>Roles and Responsibilities</w:t>
      </w:r>
      <w:bookmarkEnd w:id="87"/>
      <w:bookmarkEnd w:id="88"/>
      <w:bookmarkEnd w:id="89"/>
      <w:bookmarkEnd w:id="90"/>
      <w:bookmarkEnd w:id="91"/>
    </w:p>
    <w:tbl>
      <w:tblPr>
        <w:tblStyle w:val="ListTable3-Accent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7"/>
        <w:gridCol w:w="2958"/>
        <w:gridCol w:w="5220"/>
      </w:tblGrid>
      <w:tr w:rsidR="00D8508C" w:rsidRPr="002E1C9A" w14:paraId="453AF16A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  <w:shd w:val="clear" w:color="auto" w:fill="8DB4E2"/>
          </w:tcPr>
          <w:p w14:paraId="0D3C31D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Roles</w:t>
            </w:r>
          </w:p>
        </w:tc>
        <w:tc>
          <w:tcPr>
            <w:tcW w:w="2958" w:type="dxa"/>
            <w:shd w:val="clear" w:color="auto" w:fill="8DB4E2"/>
          </w:tcPr>
          <w:p w14:paraId="5950E2B1" w14:textId="77777777" w:rsidR="00D8508C" w:rsidRPr="002E1C9A" w:rsidRDefault="00D8508C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  <w:shd w:val="clear" w:color="auto" w:fill="8DB4E2"/>
          </w:tcPr>
          <w:p w14:paraId="0F15751F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Responsibilities</w:t>
            </w:r>
          </w:p>
        </w:tc>
      </w:tr>
      <w:tr w:rsidR="00D8508C" w:rsidRPr="002E1C9A" w14:paraId="337040E1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014C5078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rum Master</w:t>
            </w:r>
          </w:p>
        </w:tc>
        <w:tc>
          <w:tcPr>
            <w:tcW w:w="2958" w:type="dxa"/>
          </w:tcPr>
          <w:p w14:paraId="67B7C0B7" w14:textId="4100E519" w:rsidR="00D8508C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62673B4C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F69245F" w14:textId="77777777" w:rsidR="00D8508C" w:rsidRPr="002E1C9A" w:rsidRDefault="00D8508C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4FA5011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Ensure the project is delivered to schedule, budget &amp; quality. </w:t>
            </w:r>
          </w:p>
          <w:p w14:paraId="0826B7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with Test Leader. </w:t>
            </w:r>
          </w:p>
          <w:p w14:paraId="505F55C8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Raise and manage issues/risks relating to project or outside Test Teams control.</w:t>
            </w:r>
          </w:p>
          <w:p w14:paraId="746ABFA1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Review Test approach, plans and schedule.</w:t>
            </w:r>
          </w:p>
          <w:p w14:paraId="3E468BDC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Provide technical support</w:t>
            </w:r>
          </w:p>
        </w:tc>
      </w:tr>
      <w:tr w:rsidR="00D8508C" w:rsidRPr="002E1C9A" w14:paraId="7EAFD6C7" w14:textId="77777777" w:rsidTr="006C2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7475B5ED" w14:textId="77777777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Develop Team</w:t>
            </w:r>
          </w:p>
        </w:tc>
        <w:tc>
          <w:tcPr>
            <w:tcW w:w="2958" w:type="dxa"/>
          </w:tcPr>
          <w:p w14:paraId="74ABD2FB" w14:textId="77777777" w:rsid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21A1FF71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20FCF455" w14:textId="77777777" w:rsidR="006C2EDE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58C6EF42" w14:textId="703E501F" w:rsidR="006C2EDE" w:rsidRPr="00D8508C" w:rsidRDefault="006C2EDE" w:rsidP="006C2EDE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62D58AB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Review high level / detailed test plans </w:t>
            </w:r>
          </w:p>
          <w:p w14:paraId="35389E13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Resolve design issues </w:t>
            </w:r>
          </w:p>
          <w:p w14:paraId="58150CD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Resolve development issues</w:t>
            </w:r>
          </w:p>
          <w:p w14:paraId="3A99F74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Support user acceptance testing</w:t>
            </w:r>
          </w:p>
          <w:p w14:paraId="3FAF7B7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Develop Unit test scripts</w:t>
            </w:r>
          </w:p>
          <w:p w14:paraId="4A1F571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lastRenderedPageBreak/>
              <w:t>Make Unit test</w:t>
            </w:r>
          </w:p>
          <w:p w14:paraId="2F5C3025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Fix bugs</w:t>
            </w:r>
          </w:p>
        </w:tc>
      </w:tr>
      <w:tr w:rsidR="00D8508C" w:rsidRPr="002E1C9A" w14:paraId="627681D4" w14:textId="77777777" w:rsidTr="006C2ED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7" w:type="dxa"/>
          </w:tcPr>
          <w:p w14:paraId="3ACF7A3E" w14:textId="23362BE2" w:rsidR="00D8508C" w:rsidRPr="002E1C9A" w:rsidRDefault="00D8508C" w:rsidP="006C2EDE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E1C9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QA Team</w:t>
            </w:r>
          </w:p>
        </w:tc>
        <w:tc>
          <w:tcPr>
            <w:tcW w:w="2958" w:type="dxa"/>
          </w:tcPr>
          <w:p w14:paraId="4602DF18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 Nguyen Huu Nghia</w:t>
            </w:r>
          </w:p>
          <w:p w14:paraId="77357914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 Nu Thuc Oanh</w:t>
            </w:r>
          </w:p>
          <w:p w14:paraId="5972DA8B" w14:textId="77777777" w:rsidR="006C2EDE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Dinh Tran Anh Truc</w:t>
            </w:r>
          </w:p>
          <w:p w14:paraId="1A90A9CE" w14:textId="2636DE17" w:rsidR="00D8508C" w:rsidRPr="002E1C9A" w:rsidRDefault="006C2EDE" w:rsidP="006C2EDE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Van Truong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3ACF0DA4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Identifies, prioritizes, and implements test cases </w:t>
            </w:r>
          </w:p>
          <w:p w14:paraId="344B2332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plan </w:t>
            </w:r>
          </w:p>
          <w:p w14:paraId="41920E1B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Generate Test Suite </w:t>
            </w:r>
          </w:p>
          <w:p w14:paraId="1B33EC9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Evaluate effectiveness of test effort </w:t>
            </w:r>
          </w:p>
          <w:p w14:paraId="32081AF9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Execute tests </w:t>
            </w:r>
          </w:p>
          <w:p w14:paraId="7BFF8C2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Log results </w:t>
            </w:r>
          </w:p>
          <w:p w14:paraId="15B1DD17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Recover from errors </w:t>
            </w:r>
          </w:p>
          <w:p w14:paraId="637B7220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Document defects </w:t>
            </w:r>
          </w:p>
          <w:p w14:paraId="11D62D5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Regularly review Testing progress </w:t>
            </w:r>
          </w:p>
          <w:p w14:paraId="6097064D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 xml:space="preserve">Manage issues/risks relating to System Test Team </w:t>
            </w:r>
          </w:p>
          <w:p w14:paraId="1CD996AF" w14:textId="77777777" w:rsidR="00D8508C" w:rsidRPr="002E1C9A" w:rsidRDefault="00D8508C" w:rsidP="00D8508C">
            <w:pPr>
              <w:numPr>
                <w:ilvl w:val="0"/>
                <w:numId w:val="9"/>
              </w:numPr>
              <w:spacing w:line="240" w:lineRule="auto"/>
              <w:ind w:left="425" w:right="60" w:hanging="270"/>
              <w:rPr>
                <w:color w:val="000000" w:themeColor="text1"/>
              </w:rPr>
            </w:pPr>
            <w:r w:rsidRPr="002E1C9A">
              <w:rPr>
                <w:color w:val="000000" w:themeColor="text1"/>
              </w:rPr>
              <w:t>Identify Test Data</w:t>
            </w:r>
          </w:p>
        </w:tc>
      </w:tr>
    </w:tbl>
    <w:p w14:paraId="5C9698A9" w14:textId="77777777" w:rsidR="006C2EDE" w:rsidRPr="00FA2D2E" w:rsidRDefault="00FA2D2E" w:rsidP="008C241A">
      <w:pPr>
        <w:tabs>
          <w:tab w:val="left" w:pos="8580"/>
        </w:tabs>
      </w:pPr>
      <w:r>
        <w:tab/>
      </w:r>
    </w:p>
    <w:sectPr w:rsidR="006C2EDE" w:rsidRPr="00FA2D2E" w:rsidSect="00FA2D2E">
      <w:headerReference w:type="default" r:id="rId12"/>
      <w:footerReference w:type="default" r:id="rId13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0C94" w14:textId="77777777" w:rsidR="00BB4BBC" w:rsidRDefault="00BB4BBC" w:rsidP="00FA2D2E">
      <w:pPr>
        <w:spacing w:after="0" w:line="240" w:lineRule="auto"/>
      </w:pPr>
      <w:r>
        <w:separator/>
      </w:r>
    </w:p>
  </w:endnote>
  <w:endnote w:type="continuationSeparator" w:id="0">
    <w:p w14:paraId="59AD817C" w14:textId="77777777" w:rsidR="00BB4BBC" w:rsidRDefault="00BB4BBC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29D7" w:rsidRPr="00860F9A" w14:paraId="1F99E88A" w14:textId="77777777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F7F3ED3" w14:textId="1858B401" w:rsidR="003D29D7" w:rsidRPr="00FA2D2E" w:rsidRDefault="00E96372" w:rsidP="00FA2D2E">
          <w:pPr>
            <w:pStyle w:val="Header"/>
            <w:spacing w:line="276" w:lineRule="auto"/>
            <w:jc w:val="right"/>
            <w:rPr>
              <w:color w:val="808080" w:themeColor="background1" w:themeShade="80"/>
              <w:sz w:val="24"/>
              <w:szCs w:val="24"/>
              <w:lang w:val="vi-VN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</w:t>
          </w:r>
          <w:r w:rsidR="003D29D7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 xml:space="preserve"> </w:t>
          </w: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Four</w:t>
          </w:r>
          <w:r w:rsidR="003D29D7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Team</w:t>
          </w:r>
          <w:r w:rsidR="003D29D7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| </w:t>
          </w:r>
          <w:r w:rsidR="003D29D7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EE7E23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2</w: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="003D29D7"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EE7E23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11</w:t>
          </w:r>
          <w:r w:rsidR="003D29D7"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3D29D7" w:rsidRPr="00860F9A" w14:paraId="760B31D6" w14:textId="77777777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14:paraId="6E7ABF56" w14:textId="77777777" w:rsidR="003D29D7" w:rsidRPr="007F7354" w:rsidRDefault="003D29D7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14:paraId="2683D8A7" w14:textId="77777777" w:rsidR="003D29D7" w:rsidRDefault="003D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F6979" w14:textId="77777777" w:rsidR="00BB4BBC" w:rsidRDefault="00BB4BBC" w:rsidP="00FA2D2E">
      <w:pPr>
        <w:spacing w:after="0" w:line="240" w:lineRule="auto"/>
      </w:pPr>
      <w:r>
        <w:separator/>
      </w:r>
    </w:p>
  </w:footnote>
  <w:footnote w:type="continuationSeparator" w:id="0">
    <w:p w14:paraId="0408114B" w14:textId="77777777" w:rsidR="00BB4BBC" w:rsidRDefault="00BB4BBC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29D7" w:rsidRPr="00860F9A" w14:paraId="2B6CC8AD" w14:textId="77777777" w:rsidTr="006C2EDE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546114EE" w14:textId="4C429CE2" w:rsidR="003D29D7" w:rsidRPr="00FA2D2E" w:rsidRDefault="001B7DE3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92" w:name="OLE_LINK15"/>
          <w:bookmarkStart w:id="93" w:name="OLE_LINK16"/>
          <w:bookmarkStart w:id="94" w:name="OLE_LINK17"/>
          <w:bookmarkStart w:id="95" w:name="OLE_LINK18"/>
          <w:bookmarkStart w:id="96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="003D29D7"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 w:rsidR="003D29D7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Test</w:t>
          </w:r>
          <w:r w:rsidR="003D29D7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Plan_Sprint-</w:t>
          </w:r>
          <w:r w:rsidR="003D29D7" w:rsidRPr="00B8269C">
            <w:rPr>
              <w:b/>
              <w:color w:val="808080" w:themeColor="background1" w:themeShade="80"/>
              <w:sz w:val="24"/>
              <w:szCs w:val="24"/>
            </w:rPr>
            <w:t>1</w:t>
          </w:r>
          <w:r w:rsidR="003D29D7"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 w:rsidR="003D29D7" w:rsidRPr="00B8269C">
            <w:rPr>
              <w:b/>
              <w:color w:val="808080" w:themeColor="background1" w:themeShade="80"/>
              <w:sz w:val="24"/>
              <w:szCs w:val="24"/>
            </w:rPr>
            <w:t>1.</w:t>
          </w:r>
          <w:r w:rsidR="003D29D7">
            <w:rPr>
              <w:b/>
              <w:color w:val="808080" w:themeColor="background1" w:themeShade="80"/>
              <w:sz w:val="24"/>
              <w:szCs w:val="24"/>
            </w:rPr>
            <w:t>0</w:t>
          </w:r>
        </w:p>
      </w:tc>
    </w:tr>
    <w:tr w:rsidR="003D29D7" w:rsidRPr="00860F9A" w14:paraId="57F1BBC8" w14:textId="77777777" w:rsidTr="006C2EDE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75B6300" w14:textId="77777777" w:rsidR="003D29D7" w:rsidRPr="007F7354" w:rsidRDefault="003D29D7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92"/>
    <w:bookmarkEnd w:id="93"/>
    <w:bookmarkEnd w:id="94"/>
    <w:bookmarkEnd w:id="95"/>
    <w:bookmarkEnd w:id="96"/>
  </w:tbl>
  <w:p w14:paraId="6FBDDE1E" w14:textId="77777777" w:rsidR="003D29D7" w:rsidRDefault="003D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8CD61FE"/>
    <w:multiLevelType w:val="hybridMultilevel"/>
    <w:tmpl w:val="C7A457D4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12AB1"/>
    <w:multiLevelType w:val="hybridMultilevel"/>
    <w:tmpl w:val="0E6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70D3"/>
    <w:multiLevelType w:val="hybridMultilevel"/>
    <w:tmpl w:val="5118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B2494"/>
    <w:multiLevelType w:val="hybridMultilevel"/>
    <w:tmpl w:val="E15E504E"/>
    <w:lvl w:ilvl="0" w:tplc="3EF4A0C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B7B7DF0"/>
    <w:multiLevelType w:val="hybridMultilevel"/>
    <w:tmpl w:val="4716AC7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B69F5"/>
    <w:multiLevelType w:val="hybridMultilevel"/>
    <w:tmpl w:val="56C4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E74713"/>
    <w:multiLevelType w:val="hybridMultilevel"/>
    <w:tmpl w:val="D8C48072"/>
    <w:lvl w:ilvl="0" w:tplc="3EF4A0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C25F9"/>
    <w:multiLevelType w:val="hybridMultilevel"/>
    <w:tmpl w:val="F732E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4740EC"/>
    <w:multiLevelType w:val="multilevel"/>
    <w:tmpl w:val="E3B66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9376D"/>
    <w:rsid w:val="000D1ED1"/>
    <w:rsid w:val="001B7DE3"/>
    <w:rsid w:val="002D762C"/>
    <w:rsid w:val="00301618"/>
    <w:rsid w:val="00310B52"/>
    <w:rsid w:val="00313E8C"/>
    <w:rsid w:val="003262F6"/>
    <w:rsid w:val="003D29D7"/>
    <w:rsid w:val="00405C2D"/>
    <w:rsid w:val="0048278B"/>
    <w:rsid w:val="006C2EDE"/>
    <w:rsid w:val="007809CC"/>
    <w:rsid w:val="00840F1A"/>
    <w:rsid w:val="008B5EE4"/>
    <w:rsid w:val="008C241A"/>
    <w:rsid w:val="008E73D4"/>
    <w:rsid w:val="009F3BD5"/>
    <w:rsid w:val="00AC630C"/>
    <w:rsid w:val="00B17F8B"/>
    <w:rsid w:val="00BB437C"/>
    <w:rsid w:val="00BB4BBC"/>
    <w:rsid w:val="00C005F7"/>
    <w:rsid w:val="00D07148"/>
    <w:rsid w:val="00D5231D"/>
    <w:rsid w:val="00D813B7"/>
    <w:rsid w:val="00D8508C"/>
    <w:rsid w:val="00E02133"/>
    <w:rsid w:val="00E22C62"/>
    <w:rsid w:val="00E54471"/>
    <w:rsid w:val="00E96372"/>
    <w:rsid w:val="00E9654E"/>
    <w:rsid w:val="00EE7E23"/>
    <w:rsid w:val="00F45E2A"/>
    <w:rsid w:val="00F92472"/>
    <w:rsid w:val="00FA2D2E"/>
    <w:rsid w:val="00FB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5579"/>
  <w15:docId w15:val="{F65A6C30-3C2F-448B-A46D-5321527B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08C"/>
    <w:pPr>
      <w:keepNext/>
      <w:keepLines/>
      <w:suppressAutoHyphens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08C"/>
    <w:pPr>
      <w:keepNext/>
      <w:keepLines/>
      <w:suppressAutoHyphens w:val="0"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paragraph" w:styleId="NoSpacing">
    <w:name w:val="No Spacing"/>
    <w:uiPriority w:val="1"/>
    <w:qFormat/>
    <w:rsid w:val="00F9247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2C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850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850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8508C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D8508C"/>
    <w:rPr>
      <w:rFonts w:eastAsiaTheme="minorEastAsia"/>
      <w:lang w:eastAsia="ja-JP"/>
    </w:rPr>
  </w:style>
  <w:style w:type="paragraph" w:customStyle="1" w:styleId="SGBodyText3">
    <w:name w:val="SG Body Text 3"/>
    <w:rsid w:val="00D8508C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D8508C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8508C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table" w:customStyle="1" w:styleId="ListTable3-Accent31">
    <w:name w:val="List Table 3 - Accent 31"/>
    <w:basedOn w:val="TableNormal"/>
    <w:uiPriority w:val="48"/>
    <w:rsid w:val="00D8508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TableContents">
    <w:name w:val="Table Contents"/>
    <w:basedOn w:val="Normal"/>
    <w:rsid w:val="00D8508C"/>
    <w:pPr>
      <w:suppressLineNumber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DE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customStyle="1" w:styleId="Standard">
    <w:name w:val="Standard"/>
    <w:qFormat/>
    <w:rsid w:val="006C2ED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oannuthucoanh04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252B-451E-449B-9FA6-5D5B6606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Quốc Thắng</dc:creator>
  <cp:keywords/>
  <dc:description/>
  <cp:lastModifiedBy>PC</cp:lastModifiedBy>
  <cp:revision>13</cp:revision>
  <dcterms:created xsi:type="dcterms:W3CDTF">2018-04-07T01:58:00Z</dcterms:created>
  <dcterms:modified xsi:type="dcterms:W3CDTF">2018-12-07T18:17:00Z</dcterms:modified>
</cp:coreProperties>
</file>