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tblpXSpec="center" w:tblpY="-82"/>
        <w:tblW w:w="8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48"/>
        <w:gridCol w:w="1214"/>
        <w:gridCol w:w="4262"/>
      </w:tblGrid>
      <w:tr w:rsidR="00FA2D2E" w:rsidRPr="00636D3F" w14:paraId="0D4C8827" w14:textId="77777777" w:rsidTr="008E73D4">
        <w:trPr>
          <w:trHeight w:val="47"/>
        </w:trPr>
        <w:tc>
          <w:tcPr>
            <w:tcW w:w="8524" w:type="dxa"/>
            <w:gridSpan w:val="3"/>
          </w:tcPr>
          <w:tbl>
            <w:tblPr>
              <w:tblStyle w:val="TableGrid"/>
              <w:tblpPr w:leftFromText="180" w:rightFromText="180" w:vertAnchor="text" w:tblpXSpec="center" w:tblpY="-82"/>
              <w:tblW w:w="83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90"/>
              <w:gridCol w:w="1310"/>
              <w:gridCol w:w="4410"/>
            </w:tblGrid>
            <w:tr w:rsidR="006C2EDE" w:rsidRPr="00636D3F" w14:paraId="14EE027A" w14:textId="77777777" w:rsidTr="008E73D4">
              <w:trPr>
                <w:trHeight w:val="16"/>
              </w:trPr>
              <w:tc>
                <w:tcPr>
                  <w:tcW w:w="8309" w:type="dxa"/>
                  <w:gridSpan w:val="3"/>
                </w:tcPr>
                <w:p w14:paraId="6BAA32BC" w14:textId="77777777" w:rsidR="006C2EDE" w:rsidRPr="00636D3F" w:rsidRDefault="006C2EDE" w:rsidP="006C2EDE">
                  <w:pPr>
                    <w:jc w:val="center"/>
                    <w:rPr>
                      <w:b/>
                      <w:sz w:val="52"/>
                      <w:szCs w:val="52"/>
                    </w:rPr>
                  </w:pPr>
                  <w:r w:rsidRPr="00636D3F">
                    <w:rPr>
                      <w:noProof/>
                      <w:lang w:eastAsia="en-US"/>
                    </w:rPr>
                    <w:drawing>
                      <wp:inline distT="0" distB="0" distL="0" distR="0" wp14:anchorId="2944CF28" wp14:editId="4FCBFF88">
                        <wp:extent cx="3515920" cy="1047750"/>
                        <wp:effectExtent l="0" t="0" r="889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5090" cy="10504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B693D65" w14:textId="77777777" w:rsidR="006C2EDE" w:rsidRPr="00636D3F" w:rsidRDefault="006C2EDE" w:rsidP="006C2EDE">
                  <w:pPr>
                    <w:jc w:val="center"/>
                    <w:rPr>
                      <w:b/>
                      <w:sz w:val="52"/>
                      <w:szCs w:val="52"/>
                    </w:rPr>
                  </w:pPr>
                </w:p>
                <w:p w14:paraId="0F654980" w14:textId="77777777" w:rsidR="006C2EDE" w:rsidRPr="00636D3F" w:rsidRDefault="006C2EDE" w:rsidP="006C2EDE">
                  <w:pPr>
                    <w:jc w:val="center"/>
                    <w:rPr>
                      <w:b/>
                      <w:sz w:val="52"/>
                      <w:szCs w:val="52"/>
                    </w:rPr>
                  </w:pPr>
                </w:p>
                <w:p w14:paraId="3BC16614" w14:textId="77777777" w:rsidR="006C2EDE" w:rsidRPr="00636D3F" w:rsidRDefault="006C2EDE" w:rsidP="006C2EDE">
                  <w:pPr>
                    <w:jc w:val="center"/>
                    <w:rPr>
                      <w:b/>
                      <w:sz w:val="52"/>
                      <w:szCs w:val="52"/>
                    </w:rPr>
                  </w:pPr>
                </w:p>
                <w:p w14:paraId="0575D80C" w14:textId="77777777" w:rsidR="006C2EDE" w:rsidRPr="00636D3F" w:rsidRDefault="006C2EDE" w:rsidP="006C2EDE">
                  <w:pPr>
                    <w:jc w:val="center"/>
                    <w:rPr>
                      <w:b/>
                      <w:sz w:val="52"/>
                      <w:szCs w:val="52"/>
                    </w:rPr>
                  </w:pPr>
                </w:p>
              </w:tc>
            </w:tr>
            <w:tr w:rsidR="006C2EDE" w:rsidRPr="00636D3F" w14:paraId="365DDE5F" w14:textId="77777777" w:rsidTr="008E73D4">
              <w:trPr>
                <w:trHeight w:val="2"/>
              </w:trPr>
              <w:tc>
                <w:tcPr>
                  <w:tcW w:w="8309" w:type="dxa"/>
                  <w:gridSpan w:val="3"/>
                </w:tcPr>
                <w:p w14:paraId="09E1CC0E" w14:textId="77777777" w:rsidR="006C2EDE" w:rsidRPr="00035131" w:rsidRDefault="006C2EDE" w:rsidP="006C2EDE">
                  <w:pPr>
                    <w:jc w:val="center"/>
                    <w:rPr>
                      <w:b/>
                      <w:sz w:val="52"/>
                      <w:szCs w:val="52"/>
                    </w:rPr>
                  </w:pPr>
                  <w:r w:rsidRPr="00636D3F">
                    <w:rPr>
                      <w:b/>
                      <w:sz w:val="52"/>
                      <w:szCs w:val="52"/>
                    </w:rPr>
                    <w:t>CAPSTONE PROJECT 1</w:t>
                  </w:r>
                </w:p>
              </w:tc>
            </w:tr>
            <w:tr w:rsidR="006C2EDE" w:rsidRPr="00636D3F" w14:paraId="71D8AAD5" w14:textId="77777777" w:rsidTr="008E73D4">
              <w:trPr>
                <w:trHeight w:val="3"/>
              </w:trPr>
              <w:tc>
                <w:tcPr>
                  <w:tcW w:w="8309" w:type="dxa"/>
                  <w:gridSpan w:val="3"/>
                  <w:tcBorders>
                    <w:bottom w:val="single" w:sz="4" w:space="0" w:color="4472C4" w:themeColor="accent1"/>
                  </w:tcBorders>
                </w:tcPr>
                <w:p w14:paraId="4A28BF93" w14:textId="77777777" w:rsidR="006C2EDE" w:rsidRDefault="006C2EDE" w:rsidP="006C2EDE">
                  <w:pPr>
                    <w:jc w:val="center"/>
                    <w:rPr>
                      <w:b/>
                      <w:bCs/>
                      <w:sz w:val="48"/>
                      <w:szCs w:val="48"/>
                      <w:lang w:val="vi-VN"/>
                    </w:rPr>
                  </w:pPr>
                  <w:r w:rsidRPr="00636D3F">
                    <w:rPr>
                      <w:b/>
                      <w:bCs/>
                      <w:sz w:val="48"/>
                      <w:szCs w:val="48"/>
                      <w:lang w:val="vi-VN"/>
                    </w:rPr>
                    <w:t>Project</w:t>
                  </w:r>
                  <w:r>
                    <w:rPr>
                      <w:b/>
                      <w:bCs/>
                      <w:sz w:val="48"/>
                      <w:szCs w:val="48"/>
                      <w:lang w:val="vi-VN"/>
                    </w:rPr>
                    <w:t xml:space="preserve"> T</w:t>
                  </w:r>
                  <w:r w:rsidRPr="00636D3F">
                    <w:rPr>
                      <w:b/>
                      <w:bCs/>
                      <w:sz w:val="48"/>
                      <w:szCs w:val="48"/>
                      <w:lang w:val="vi-VN"/>
                    </w:rPr>
                    <w:t>itle: “</w:t>
                  </w:r>
                  <w:r>
                    <w:rPr>
                      <w:b/>
                      <w:bCs/>
                      <w:sz w:val="48"/>
                      <w:szCs w:val="48"/>
                    </w:rPr>
                    <w:t>English For You</w:t>
                  </w:r>
                  <w:r w:rsidRPr="00636D3F">
                    <w:rPr>
                      <w:b/>
                      <w:bCs/>
                      <w:sz w:val="48"/>
                      <w:szCs w:val="48"/>
                      <w:lang w:val="vi-VN"/>
                    </w:rPr>
                    <w:t>”</w:t>
                  </w:r>
                </w:p>
                <w:p w14:paraId="184A34CF" w14:textId="77777777" w:rsidR="006C2EDE" w:rsidRPr="00035131" w:rsidRDefault="006C2EDE" w:rsidP="006C2EDE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6C2EDE" w:rsidRPr="00636D3F" w14:paraId="305B3D91" w14:textId="77777777" w:rsidTr="008E73D4">
              <w:trPr>
                <w:trHeight w:val="5"/>
              </w:trPr>
              <w:tc>
                <w:tcPr>
                  <w:tcW w:w="8309" w:type="dxa"/>
                  <w:gridSpan w:val="3"/>
                  <w:tcBorders>
                    <w:top w:val="single" w:sz="4" w:space="0" w:color="4472C4" w:themeColor="accent1"/>
                  </w:tcBorders>
                </w:tcPr>
                <w:p w14:paraId="201EB214" w14:textId="77777777" w:rsidR="006C2EDE" w:rsidRPr="00035131" w:rsidRDefault="006C2EDE" w:rsidP="006C2EDE">
                  <w:pPr>
                    <w:jc w:val="center"/>
                    <w:rPr>
                      <w:b/>
                      <w:bCs/>
                      <w:sz w:val="20"/>
                      <w:szCs w:val="20"/>
                      <w:lang w:val="vi-VN"/>
                    </w:rPr>
                  </w:pPr>
                </w:p>
                <w:p w14:paraId="54A2771D" w14:textId="3658797B" w:rsidR="006C2EDE" w:rsidRPr="00E9654E" w:rsidRDefault="00E9654E" w:rsidP="006C2EDE">
                  <w:pPr>
                    <w:jc w:val="center"/>
                    <w:rPr>
                      <w:b/>
                      <w:bCs/>
                      <w:sz w:val="48"/>
                      <w:szCs w:val="48"/>
                    </w:rPr>
                  </w:pPr>
                  <w:r>
                    <w:rPr>
                      <w:b/>
                      <w:bCs/>
                      <w:sz w:val="48"/>
                      <w:szCs w:val="48"/>
                    </w:rPr>
                    <w:t xml:space="preserve">TEST PLAN </w:t>
                  </w:r>
                  <w:r w:rsidR="00C36986">
                    <w:rPr>
                      <w:b/>
                      <w:bCs/>
                      <w:sz w:val="48"/>
                      <w:szCs w:val="48"/>
                    </w:rPr>
                    <w:t>SPRINT 3</w:t>
                  </w:r>
                </w:p>
                <w:p w14:paraId="77C0892B" w14:textId="77777777" w:rsidR="006C2EDE" w:rsidRPr="00636D3F" w:rsidRDefault="006C2EDE" w:rsidP="006C2EDE">
                  <w:pPr>
                    <w:jc w:val="center"/>
                    <w:rPr>
                      <w:b/>
                      <w:bCs/>
                      <w:sz w:val="48"/>
                      <w:szCs w:val="48"/>
                      <w:lang w:val="vi-VN"/>
                    </w:rPr>
                  </w:pPr>
                </w:p>
              </w:tc>
            </w:tr>
            <w:tr w:rsidR="006C2EDE" w:rsidRPr="00636D3F" w14:paraId="6B54A4D7" w14:textId="77777777" w:rsidTr="008E73D4">
              <w:trPr>
                <w:trHeight w:val="1"/>
              </w:trPr>
              <w:tc>
                <w:tcPr>
                  <w:tcW w:w="2590" w:type="dxa"/>
                </w:tcPr>
                <w:p w14:paraId="3755C2C3" w14:textId="77777777" w:rsidR="006C2EDE" w:rsidRPr="00636D3F" w:rsidRDefault="006C2EDE" w:rsidP="006C2EDE">
                  <w:pPr>
                    <w:jc w:val="center"/>
                    <w:rPr>
                      <w:b/>
                      <w:bCs/>
                      <w:sz w:val="48"/>
                      <w:szCs w:val="48"/>
                      <w:lang w:val="vi-VN"/>
                    </w:rPr>
                  </w:pPr>
                </w:p>
              </w:tc>
              <w:tc>
                <w:tcPr>
                  <w:tcW w:w="1310" w:type="dxa"/>
                </w:tcPr>
                <w:p w14:paraId="701D7992" w14:textId="77777777" w:rsidR="006C2EDE" w:rsidRPr="000D1205" w:rsidRDefault="006C2EDE" w:rsidP="006C2EDE">
                  <w:pPr>
                    <w:spacing w:line="276" w:lineRule="auto"/>
                    <w:rPr>
                      <w:b/>
                      <w:bCs/>
                      <w:sz w:val="32"/>
                      <w:szCs w:val="32"/>
                      <w:lang w:val="vi-VN"/>
                    </w:rPr>
                  </w:pPr>
                  <w:r w:rsidRPr="000D1205">
                    <w:rPr>
                      <w:b/>
                      <w:bCs/>
                      <w:sz w:val="32"/>
                      <w:szCs w:val="32"/>
                      <w:lang w:val="vi-VN"/>
                    </w:rPr>
                    <w:t>Code</w:t>
                  </w:r>
                </w:p>
                <w:p w14:paraId="35CDC1DD" w14:textId="77777777" w:rsidR="006C2EDE" w:rsidRPr="000D1205" w:rsidRDefault="006C2EDE" w:rsidP="006C2EDE">
                  <w:pPr>
                    <w:spacing w:line="276" w:lineRule="auto"/>
                    <w:rPr>
                      <w:b/>
                      <w:bCs/>
                      <w:sz w:val="32"/>
                      <w:szCs w:val="32"/>
                      <w:lang w:val="vi-VN"/>
                    </w:rPr>
                  </w:pPr>
                  <w:r w:rsidRPr="000D1205">
                    <w:rPr>
                      <w:b/>
                      <w:bCs/>
                      <w:sz w:val="32"/>
                      <w:szCs w:val="32"/>
                      <w:lang w:val="vi-VN"/>
                    </w:rPr>
                    <w:t>Version</w:t>
                  </w:r>
                </w:p>
                <w:p w14:paraId="3192FD73" w14:textId="77777777" w:rsidR="006C2EDE" w:rsidRPr="000D1205" w:rsidRDefault="006C2EDE" w:rsidP="006C2EDE">
                  <w:pPr>
                    <w:spacing w:line="276" w:lineRule="auto"/>
                    <w:rPr>
                      <w:b/>
                      <w:bCs/>
                      <w:sz w:val="32"/>
                      <w:szCs w:val="32"/>
                      <w:lang w:val="vi-VN"/>
                    </w:rPr>
                  </w:pPr>
                  <w:r w:rsidRPr="000D1205">
                    <w:rPr>
                      <w:b/>
                      <w:bCs/>
                      <w:sz w:val="32"/>
                      <w:szCs w:val="32"/>
                      <w:lang w:val="vi-VN"/>
                    </w:rPr>
                    <w:t>Date</w:t>
                  </w:r>
                </w:p>
              </w:tc>
              <w:tc>
                <w:tcPr>
                  <w:tcW w:w="4410" w:type="dxa"/>
                </w:tcPr>
                <w:p w14:paraId="6F11E729" w14:textId="77777777" w:rsidR="006C2EDE" w:rsidRPr="000D1205" w:rsidRDefault="006C2EDE" w:rsidP="006C2EDE">
                  <w:pPr>
                    <w:spacing w:line="276" w:lineRule="auto"/>
                    <w:rPr>
                      <w:bCs/>
                      <w:sz w:val="32"/>
                      <w:szCs w:val="32"/>
                    </w:rPr>
                  </w:pPr>
                  <w:r w:rsidRPr="000D1205">
                    <w:rPr>
                      <w:b/>
                      <w:bCs/>
                      <w:sz w:val="32"/>
                      <w:szCs w:val="32"/>
                      <w:lang w:val="vi-VN"/>
                    </w:rPr>
                    <w:t>:</w:t>
                  </w:r>
                  <w:r w:rsidRPr="000D1205">
                    <w:rPr>
                      <w:bCs/>
                      <w:sz w:val="32"/>
                      <w:szCs w:val="32"/>
                      <w:lang w:val="vi-VN"/>
                    </w:rPr>
                    <w:t xml:space="preserve">  </w:t>
                  </w:r>
                  <w:r w:rsidRPr="000D1205">
                    <w:rPr>
                      <w:bCs/>
                      <w:sz w:val="32"/>
                      <w:szCs w:val="32"/>
                    </w:rPr>
                    <w:t>E4U</w:t>
                  </w:r>
                </w:p>
                <w:p w14:paraId="1CDE0D8D" w14:textId="77777777" w:rsidR="006C2EDE" w:rsidRPr="004C238C" w:rsidRDefault="006C2EDE" w:rsidP="006C2EDE">
                  <w:pPr>
                    <w:spacing w:line="276" w:lineRule="auto"/>
                    <w:rPr>
                      <w:bCs/>
                      <w:sz w:val="32"/>
                      <w:szCs w:val="32"/>
                    </w:rPr>
                  </w:pPr>
                  <w:r w:rsidRPr="000D1205">
                    <w:rPr>
                      <w:b/>
                      <w:bCs/>
                      <w:sz w:val="32"/>
                      <w:szCs w:val="32"/>
                      <w:lang w:val="vi-VN"/>
                    </w:rPr>
                    <w:t xml:space="preserve">: </w:t>
                  </w:r>
                  <w:r w:rsidRPr="000D1205">
                    <w:rPr>
                      <w:bCs/>
                      <w:sz w:val="32"/>
                      <w:szCs w:val="32"/>
                      <w:lang w:val="vi-VN"/>
                    </w:rPr>
                    <w:t xml:space="preserve"> </w:t>
                  </w:r>
                  <w:r>
                    <w:rPr>
                      <w:bCs/>
                      <w:sz w:val="32"/>
                      <w:szCs w:val="32"/>
                      <w:lang w:val="vi-VN"/>
                    </w:rPr>
                    <w:t>1.</w:t>
                  </w:r>
                  <w:r>
                    <w:rPr>
                      <w:bCs/>
                      <w:sz w:val="32"/>
                      <w:szCs w:val="32"/>
                    </w:rPr>
                    <w:t>0</w:t>
                  </w:r>
                </w:p>
                <w:p w14:paraId="0DBAA53B" w14:textId="3DC6D04B" w:rsidR="006C2EDE" w:rsidRDefault="006C2EDE" w:rsidP="006C2EDE">
                  <w:pPr>
                    <w:spacing w:line="276" w:lineRule="auto"/>
                    <w:rPr>
                      <w:bCs/>
                      <w:sz w:val="32"/>
                      <w:szCs w:val="32"/>
                    </w:rPr>
                  </w:pPr>
                  <w:r w:rsidRPr="000D1205">
                    <w:rPr>
                      <w:b/>
                      <w:bCs/>
                      <w:sz w:val="32"/>
                      <w:szCs w:val="32"/>
                      <w:lang w:val="vi-VN"/>
                    </w:rPr>
                    <w:t xml:space="preserve">: </w:t>
                  </w:r>
                  <w:r w:rsidRPr="000D1205">
                    <w:rPr>
                      <w:bCs/>
                      <w:sz w:val="32"/>
                      <w:szCs w:val="32"/>
                      <w:lang w:val="vi-VN"/>
                    </w:rPr>
                    <w:t xml:space="preserve"> </w:t>
                  </w:r>
                  <w:r w:rsidR="00C36986">
                    <w:rPr>
                      <w:bCs/>
                      <w:sz w:val="32"/>
                      <w:szCs w:val="32"/>
                    </w:rPr>
                    <w:t>0</w:t>
                  </w:r>
                  <w:r w:rsidR="00021D91">
                    <w:rPr>
                      <w:bCs/>
                      <w:sz w:val="32"/>
                      <w:szCs w:val="32"/>
                    </w:rPr>
                    <w:t>3</w:t>
                  </w:r>
                  <w:r w:rsidRPr="000D1205">
                    <w:rPr>
                      <w:bCs/>
                      <w:sz w:val="32"/>
                      <w:szCs w:val="32"/>
                      <w:lang w:val="vi-VN"/>
                    </w:rPr>
                    <w:t xml:space="preserve"> - </w:t>
                  </w:r>
                  <w:r w:rsidR="00C36986">
                    <w:rPr>
                      <w:bCs/>
                      <w:sz w:val="32"/>
                      <w:szCs w:val="32"/>
                    </w:rPr>
                    <w:t>Dec</w:t>
                  </w:r>
                  <w:r w:rsidRPr="000D1205">
                    <w:rPr>
                      <w:bCs/>
                      <w:sz w:val="32"/>
                      <w:szCs w:val="32"/>
                      <w:lang w:val="vi-VN"/>
                    </w:rPr>
                    <w:t xml:space="preserve"> </w:t>
                  </w:r>
                  <w:r>
                    <w:rPr>
                      <w:bCs/>
                      <w:sz w:val="32"/>
                      <w:szCs w:val="32"/>
                      <w:lang w:val="vi-VN"/>
                    </w:rPr>
                    <w:t>–</w:t>
                  </w:r>
                  <w:r w:rsidRPr="000D1205">
                    <w:rPr>
                      <w:bCs/>
                      <w:sz w:val="32"/>
                      <w:szCs w:val="32"/>
                      <w:lang w:val="vi-VN"/>
                    </w:rPr>
                    <w:t xml:space="preserve"> 201</w:t>
                  </w:r>
                  <w:r w:rsidRPr="000D1205">
                    <w:rPr>
                      <w:bCs/>
                      <w:sz w:val="32"/>
                      <w:szCs w:val="32"/>
                    </w:rPr>
                    <w:t>8</w:t>
                  </w:r>
                </w:p>
                <w:p w14:paraId="4C617517" w14:textId="77777777" w:rsidR="006C2EDE" w:rsidRDefault="006C2EDE" w:rsidP="006C2EDE">
                  <w:pPr>
                    <w:spacing w:line="276" w:lineRule="auto"/>
                    <w:rPr>
                      <w:bCs/>
                      <w:sz w:val="32"/>
                      <w:szCs w:val="32"/>
                    </w:rPr>
                  </w:pPr>
                </w:p>
                <w:p w14:paraId="51D5D716" w14:textId="77777777" w:rsidR="006C2EDE" w:rsidRDefault="006C2EDE" w:rsidP="006C2EDE">
                  <w:pPr>
                    <w:spacing w:line="276" w:lineRule="auto"/>
                    <w:rPr>
                      <w:bCs/>
                      <w:sz w:val="32"/>
                      <w:szCs w:val="32"/>
                    </w:rPr>
                  </w:pPr>
                </w:p>
                <w:p w14:paraId="13A937C5" w14:textId="77777777" w:rsidR="006C2EDE" w:rsidRDefault="006C2EDE" w:rsidP="006C2EDE">
                  <w:pPr>
                    <w:spacing w:line="276" w:lineRule="auto"/>
                    <w:rPr>
                      <w:bCs/>
                      <w:sz w:val="32"/>
                      <w:szCs w:val="32"/>
                    </w:rPr>
                  </w:pPr>
                </w:p>
                <w:p w14:paraId="5DCD2CB3" w14:textId="77777777" w:rsidR="006C2EDE" w:rsidRDefault="006C2EDE" w:rsidP="006C2EDE">
                  <w:pPr>
                    <w:spacing w:line="276" w:lineRule="auto"/>
                    <w:rPr>
                      <w:bCs/>
                      <w:sz w:val="32"/>
                      <w:szCs w:val="32"/>
                    </w:rPr>
                  </w:pPr>
                </w:p>
                <w:p w14:paraId="2338A858" w14:textId="77777777" w:rsidR="006C2EDE" w:rsidRDefault="006C2EDE" w:rsidP="006C2EDE">
                  <w:pPr>
                    <w:spacing w:line="276" w:lineRule="auto"/>
                    <w:rPr>
                      <w:bCs/>
                      <w:sz w:val="32"/>
                      <w:szCs w:val="32"/>
                    </w:rPr>
                  </w:pPr>
                </w:p>
                <w:p w14:paraId="4F9EFF3A" w14:textId="77777777" w:rsidR="006C2EDE" w:rsidRDefault="006C2EDE" w:rsidP="006C2EDE">
                  <w:pPr>
                    <w:spacing w:line="276" w:lineRule="auto"/>
                    <w:ind w:left="-843" w:firstLine="843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Fantastic Team:</w:t>
                  </w:r>
                </w:p>
                <w:p w14:paraId="21B223F2" w14:textId="77777777" w:rsidR="006C2EDE" w:rsidRPr="00E815A6" w:rsidRDefault="006C2EDE" w:rsidP="006C2EDE">
                  <w:pPr>
                    <w:spacing w:line="276" w:lineRule="auto"/>
                    <w:rPr>
                      <w:sz w:val="28"/>
                      <w:szCs w:val="28"/>
                    </w:rPr>
                  </w:pPr>
                  <w:r w:rsidRPr="00E815A6">
                    <w:rPr>
                      <w:sz w:val="28"/>
                      <w:szCs w:val="28"/>
                    </w:rPr>
                    <w:t>Tran Nguyen Huu Nghia</w:t>
                  </w:r>
                </w:p>
                <w:p w14:paraId="4A19C684" w14:textId="77777777" w:rsidR="006C2EDE" w:rsidRPr="00E815A6" w:rsidRDefault="006C2EDE" w:rsidP="006C2EDE">
                  <w:pPr>
                    <w:spacing w:line="276" w:lineRule="auto"/>
                    <w:rPr>
                      <w:sz w:val="28"/>
                      <w:szCs w:val="28"/>
                    </w:rPr>
                  </w:pPr>
                  <w:r w:rsidRPr="00E815A6">
                    <w:rPr>
                      <w:sz w:val="28"/>
                      <w:szCs w:val="28"/>
                    </w:rPr>
                    <w:t>Dinh Tran Anh Truc</w:t>
                  </w:r>
                </w:p>
                <w:p w14:paraId="59E19A5B" w14:textId="77777777" w:rsidR="006C2EDE" w:rsidRPr="00E815A6" w:rsidRDefault="006C2EDE" w:rsidP="006C2EDE">
                  <w:pPr>
                    <w:spacing w:line="276" w:lineRule="auto"/>
                    <w:rPr>
                      <w:sz w:val="28"/>
                      <w:szCs w:val="28"/>
                    </w:rPr>
                  </w:pPr>
                  <w:r w:rsidRPr="00E815A6">
                    <w:rPr>
                      <w:sz w:val="28"/>
                      <w:szCs w:val="28"/>
                    </w:rPr>
                    <w:t>Doan Nu Thuc Oanh</w:t>
                  </w:r>
                </w:p>
                <w:p w14:paraId="3EEB7E2F" w14:textId="77777777" w:rsidR="006C2EDE" w:rsidRPr="000D1205" w:rsidRDefault="006C2EDE" w:rsidP="006C2EDE">
                  <w:pPr>
                    <w:spacing w:line="276" w:lineRule="auto"/>
                    <w:rPr>
                      <w:bCs/>
                      <w:sz w:val="32"/>
                      <w:szCs w:val="32"/>
                    </w:rPr>
                  </w:pPr>
                  <w:r w:rsidRPr="00E815A6">
                    <w:rPr>
                      <w:sz w:val="28"/>
                      <w:szCs w:val="28"/>
                    </w:rPr>
                    <w:t>Do Van Truong</w:t>
                  </w:r>
                </w:p>
              </w:tc>
            </w:tr>
          </w:tbl>
          <w:p w14:paraId="600A7C39" w14:textId="77777777" w:rsidR="00FA2D2E" w:rsidRPr="008E73D4" w:rsidRDefault="00FA2D2E" w:rsidP="006C2ED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FA2D2E" w:rsidRPr="00636D3F" w14:paraId="1B08925B" w14:textId="77777777" w:rsidTr="008E73D4">
        <w:trPr>
          <w:trHeight w:val="2"/>
        </w:trPr>
        <w:tc>
          <w:tcPr>
            <w:tcW w:w="8524" w:type="dxa"/>
            <w:gridSpan w:val="3"/>
          </w:tcPr>
          <w:p w14:paraId="4C0FF3CB" w14:textId="3B69D721" w:rsidR="00FA2D2E" w:rsidRPr="00035131" w:rsidRDefault="00FA2D2E" w:rsidP="006C2EDE">
            <w:pPr>
              <w:jc w:val="center"/>
              <w:rPr>
                <w:b/>
                <w:sz w:val="52"/>
                <w:szCs w:val="52"/>
              </w:rPr>
            </w:pPr>
          </w:p>
        </w:tc>
      </w:tr>
      <w:tr w:rsidR="00FA2D2E" w:rsidRPr="00636D3F" w14:paraId="70C34A24" w14:textId="77777777" w:rsidTr="008E73D4">
        <w:tc>
          <w:tcPr>
            <w:tcW w:w="8524" w:type="dxa"/>
            <w:gridSpan w:val="3"/>
            <w:tcBorders>
              <w:bottom w:val="single" w:sz="4" w:space="0" w:color="4472C4" w:themeColor="accent1"/>
            </w:tcBorders>
          </w:tcPr>
          <w:p w14:paraId="5C6D863A" w14:textId="77777777" w:rsidR="00FA2D2E" w:rsidRPr="00035131" w:rsidRDefault="00FA2D2E" w:rsidP="006C2ED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FA2D2E" w:rsidRPr="00636D3F" w14:paraId="19BD02CB" w14:textId="77777777" w:rsidTr="008E73D4">
        <w:trPr>
          <w:trHeight w:val="2"/>
        </w:trPr>
        <w:tc>
          <w:tcPr>
            <w:tcW w:w="8524" w:type="dxa"/>
            <w:gridSpan w:val="3"/>
            <w:tcBorders>
              <w:top w:val="single" w:sz="4" w:space="0" w:color="4472C4" w:themeColor="accent1"/>
            </w:tcBorders>
          </w:tcPr>
          <w:p w14:paraId="590E6EC9" w14:textId="77777777" w:rsidR="00FA2D2E" w:rsidRPr="00636D3F" w:rsidRDefault="00FA2D2E" w:rsidP="006C2EDE">
            <w:pPr>
              <w:jc w:val="center"/>
              <w:rPr>
                <w:b/>
                <w:bCs/>
                <w:sz w:val="48"/>
                <w:szCs w:val="48"/>
                <w:lang w:val="vi-VN"/>
              </w:rPr>
            </w:pPr>
          </w:p>
        </w:tc>
      </w:tr>
      <w:tr w:rsidR="00FA2D2E" w:rsidRPr="00636D3F" w14:paraId="6792132D" w14:textId="77777777" w:rsidTr="008E73D4">
        <w:trPr>
          <w:trHeight w:val="1"/>
        </w:trPr>
        <w:tc>
          <w:tcPr>
            <w:tcW w:w="3048" w:type="dxa"/>
          </w:tcPr>
          <w:p w14:paraId="0320DD32" w14:textId="77777777" w:rsidR="00FA2D2E" w:rsidRPr="00636D3F" w:rsidRDefault="00FA2D2E" w:rsidP="006C2EDE">
            <w:pPr>
              <w:jc w:val="center"/>
              <w:rPr>
                <w:b/>
                <w:bCs/>
                <w:sz w:val="48"/>
                <w:szCs w:val="48"/>
                <w:lang w:val="vi-VN"/>
              </w:rPr>
            </w:pPr>
          </w:p>
        </w:tc>
        <w:tc>
          <w:tcPr>
            <w:tcW w:w="1214" w:type="dxa"/>
          </w:tcPr>
          <w:p w14:paraId="744DB376" w14:textId="4455AA52" w:rsidR="00FA2D2E" w:rsidRPr="00035131" w:rsidRDefault="00FA2D2E" w:rsidP="006C2EDE">
            <w:pPr>
              <w:spacing w:line="276" w:lineRule="auto"/>
              <w:rPr>
                <w:b/>
                <w:bCs/>
                <w:lang w:val="vi-VN"/>
              </w:rPr>
            </w:pPr>
          </w:p>
        </w:tc>
        <w:tc>
          <w:tcPr>
            <w:tcW w:w="4262" w:type="dxa"/>
          </w:tcPr>
          <w:p w14:paraId="60F6651E" w14:textId="666ED105" w:rsidR="00FA2D2E" w:rsidRPr="00D8508C" w:rsidRDefault="00FA2D2E" w:rsidP="006C2EDE">
            <w:pPr>
              <w:spacing w:line="276" w:lineRule="auto"/>
              <w:rPr>
                <w:bCs/>
              </w:rPr>
            </w:pPr>
          </w:p>
        </w:tc>
      </w:tr>
      <w:tr w:rsidR="00FA2D2E" w:rsidRPr="00636D3F" w14:paraId="75F98DD6" w14:textId="77777777" w:rsidTr="008E73D4">
        <w:trPr>
          <w:trHeight w:val="35"/>
        </w:trPr>
        <w:tc>
          <w:tcPr>
            <w:tcW w:w="8524" w:type="dxa"/>
            <w:gridSpan w:val="3"/>
            <w:vAlign w:val="bottom"/>
          </w:tcPr>
          <w:p w14:paraId="3459D97E" w14:textId="2573EF25" w:rsidR="00FA2D2E" w:rsidRPr="00636D3F" w:rsidRDefault="00FA2D2E" w:rsidP="006C2EDE">
            <w:pPr>
              <w:spacing w:line="276" w:lineRule="auto"/>
              <w:jc w:val="center"/>
              <w:rPr>
                <w:b/>
                <w:bCs/>
                <w:sz w:val="48"/>
                <w:szCs w:val="48"/>
                <w:lang w:val="vi-VN"/>
              </w:rPr>
            </w:pPr>
          </w:p>
        </w:tc>
      </w:tr>
    </w:tbl>
    <w:p w14:paraId="30CD002A" w14:textId="1FF31E59" w:rsidR="00FA2D2E" w:rsidRPr="008E73D4" w:rsidRDefault="008E73D4" w:rsidP="00210E1D">
      <w:pPr>
        <w:suppressAutoHyphens w:val="0"/>
        <w:spacing w:line="259" w:lineRule="auto"/>
        <w:rPr>
          <w:b/>
          <w:sz w:val="28"/>
          <w:szCs w:val="28"/>
        </w:rPr>
      </w:pPr>
      <w:r w:rsidRPr="008E73D4">
        <w:rPr>
          <w:b/>
          <w:sz w:val="28"/>
          <w:szCs w:val="28"/>
        </w:rPr>
        <w:t>PROJECT ÌNORMATION</w:t>
      </w:r>
    </w:p>
    <w:tbl>
      <w:tblPr>
        <w:tblW w:w="0" w:type="auto"/>
        <w:jc w:val="righ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1"/>
        <w:gridCol w:w="2721"/>
        <w:gridCol w:w="10"/>
        <w:gridCol w:w="3644"/>
        <w:gridCol w:w="12"/>
        <w:gridCol w:w="1636"/>
      </w:tblGrid>
      <w:tr w:rsidR="008E73D4" w:rsidRPr="007F3D24" w14:paraId="4B06AEB9" w14:textId="77777777" w:rsidTr="00210E1D">
        <w:trPr>
          <w:trHeight w:hRule="exact" w:val="45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F614CD9" w14:textId="77777777" w:rsidR="008E73D4" w:rsidRPr="007F3D24" w:rsidRDefault="008E73D4" w:rsidP="00210E1D">
            <w:pPr>
              <w:spacing w:line="280" w:lineRule="exact"/>
              <w:ind w:left="145"/>
              <w:jc w:val="both"/>
            </w:pPr>
            <w:r w:rsidRPr="007F3D24">
              <w:rPr>
                <w:b/>
              </w:rPr>
              <w:t>Project</w:t>
            </w:r>
            <w:r w:rsidRPr="007F3D24">
              <w:rPr>
                <w:b/>
                <w:spacing w:val="-8"/>
              </w:rPr>
              <w:t xml:space="preserve"> </w:t>
            </w:r>
            <w:r w:rsidRPr="007F3D24">
              <w:rPr>
                <w:b/>
              </w:rPr>
              <w:t>acr</w:t>
            </w:r>
            <w:r w:rsidRPr="007F3D24">
              <w:rPr>
                <w:b/>
                <w:spacing w:val="3"/>
              </w:rPr>
              <w:t>o</w:t>
            </w:r>
            <w:r w:rsidRPr="007F3D24">
              <w:rPr>
                <w:b/>
              </w:rPr>
              <w:t>n</w:t>
            </w:r>
            <w:r w:rsidRPr="007F3D24">
              <w:rPr>
                <w:b/>
                <w:spacing w:val="2"/>
              </w:rPr>
              <w:t>y</w:t>
            </w:r>
            <w:r w:rsidRPr="007F3D24">
              <w:rPr>
                <w:b/>
              </w:rPr>
              <w:t>m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2CE2FA5" w14:textId="77777777" w:rsidR="008E73D4" w:rsidRPr="007F3D24" w:rsidRDefault="008E73D4" w:rsidP="00210E1D">
            <w:pPr>
              <w:spacing w:line="280" w:lineRule="exact"/>
              <w:ind w:left="102"/>
              <w:jc w:val="both"/>
            </w:pPr>
            <w:r>
              <w:t>E</w:t>
            </w:r>
            <w:r w:rsidRPr="00DF080B">
              <w:t>ng4you</w:t>
            </w:r>
          </w:p>
        </w:tc>
      </w:tr>
      <w:tr w:rsidR="008E73D4" w:rsidRPr="007F3D24" w14:paraId="340BF300" w14:textId="77777777" w:rsidTr="00210E1D">
        <w:trPr>
          <w:trHeight w:hRule="exact" w:val="45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A69CA9E" w14:textId="77777777" w:rsidR="008E73D4" w:rsidRPr="007F3D24" w:rsidRDefault="008E73D4" w:rsidP="00210E1D">
            <w:pPr>
              <w:spacing w:line="280" w:lineRule="exact"/>
              <w:ind w:left="333"/>
              <w:jc w:val="both"/>
            </w:pPr>
            <w:r w:rsidRPr="007F3D24">
              <w:rPr>
                <w:b/>
              </w:rPr>
              <w:t>Project</w:t>
            </w:r>
            <w:r w:rsidRPr="007F3D24">
              <w:rPr>
                <w:b/>
                <w:spacing w:val="-8"/>
              </w:rPr>
              <w:t xml:space="preserve"> </w:t>
            </w:r>
            <w:r w:rsidRPr="007F3D24">
              <w:rPr>
                <w:b/>
              </w:rPr>
              <w:t>Titt</w:t>
            </w:r>
            <w:r w:rsidRPr="007F3D24">
              <w:rPr>
                <w:b/>
                <w:spacing w:val="2"/>
              </w:rPr>
              <w:t>l</w:t>
            </w:r>
            <w:r w:rsidRPr="007F3D24">
              <w:rPr>
                <w:b/>
              </w:rPr>
              <w:t>e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center"/>
          </w:tcPr>
          <w:p w14:paraId="278F0051" w14:textId="77777777" w:rsidR="008E73D4" w:rsidRPr="007F3D24" w:rsidRDefault="008E73D4" w:rsidP="00210E1D">
            <w:pPr>
              <w:spacing w:line="280" w:lineRule="exact"/>
              <w:ind w:left="102"/>
              <w:jc w:val="both"/>
            </w:pPr>
            <w:r>
              <w:t>[E4U] English For You</w:t>
            </w:r>
          </w:p>
        </w:tc>
      </w:tr>
      <w:tr w:rsidR="008E73D4" w:rsidRPr="007F3D24" w14:paraId="03F18EC8" w14:textId="77777777" w:rsidTr="00210E1D">
        <w:trPr>
          <w:trHeight w:hRule="exact" w:val="540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9761D18" w14:textId="77777777" w:rsidR="008E73D4" w:rsidRPr="007F3D24" w:rsidRDefault="008E73D4" w:rsidP="00210E1D">
            <w:pPr>
              <w:spacing w:line="280" w:lineRule="exact"/>
              <w:ind w:left="501"/>
              <w:jc w:val="both"/>
            </w:pPr>
            <w:r w:rsidRPr="007F3D24">
              <w:rPr>
                <w:b/>
              </w:rPr>
              <w:t>Start</w:t>
            </w:r>
            <w:r w:rsidRPr="007F3D24">
              <w:rPr>
                <w:b/>
                <w:spacing w:val="-6"/>
              </w:rPr>
              <w:t xml:space="preserve"> </w:t>
            </w:r>
            <w:r w:rsidRPr="007F3D24">
              <w:rPr>
                <w:b/>
              </w:rPr>
              <w:t>Date</w:t>
            </w:r>
          </w:p>
        </w:tc>
        <w:tc>
          <w:tcPr>
            <w:tcW w:w="27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346F03E" w14:textId="77777777" w:rsidR="008E73D4" w:rsidRPr="007F3D24" w:rsidRDefault="008E73D4" w:rsidP="00210E1D">
            <w:pPr>
              <w:spacing w:line="280" w:lineRule="exact"/>
              <w:ind w:left="664"/>
              <w:jc w:val="both"/>
            </w:pPr>
            <w:r w:rsidRPr="007F3D24">
              <w:rPr>
                <w:spacing w:val="-3"/>
              </w:rPr>
              <w:t xml:space="preserve"> </w:t>
            </w:r>
            <w:r w:rsidRPr="007F3D24">
              <w:t>Aug</w:t>
            </w:r>
            <w:r>
              <w:t xml:space="preserve"> 15</w:t>
            </w:r>
            <w:r w:rsidRPr="007F3D24">
              <w:t>,</w:t>
            </w:r>
            <w:r w:rsidRPr="007F3D24">
              <w:rPr>
                <w:spacing w:val="-4"/>
              </w:rPr>
              <w:t xml:space="preserve"> </w:t>
            </w:r>
            <w:r w:rsidRPr="007F3D24">
              <w:t>2</w:t>
            </w:r>
            <w:r w:rsidRPr="007F3D24">
              <w:rPr>
                <w:spacing w:val="2"/>
              </w:rPr>
              <w:t>0</w:t>
            </w:r>
            <w:r>
              <w:t>18</w:t>
            </w:r>
          </w:p>
        </w:tc>
        <w:tc>
          <w:tcPr>
            <w:tcW w:w="36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37B6226" w14:textId="77777777" w:rsidR="008E73D4" w:rsidRPr="007F3D24" w:rsidRDefault="008E73D4" w:rsidP="00210E1D">
            <w:pPr>
              <w:spacing w:line="280" w:lineRule="exact"/>
              <w:ind w:left="1232" w:right="1235"/>
              <w:jc w:val="both"/>
            </w:pPr>
            <w:r w:rsidRPr="007F3D24">
              <w:rPr>
                <w:b/>
              </w:rPr>
              <w:t>End</w:t>
            </w:r>
            <w:r w:rsidRPr="007F3D24">
              <w:rPr>
                <w:b/>
                <w:spacing w:val="-5"/>
              </w:rPr>
              <w:t xml:space="preserve"> </w:t>
            </w:r>
            <w:r w:rsidRPr="007F3D24">
              <w:rPr>
                <w:b/>
                <w:w w:val="99"/>
              </w:rPr>
              <w:t>Date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F712DAA" w14:textId="77777777" w:rsidR="008E73D4" w:rsidRPr="007F3D24" w:rsidRDefault="008E73D4" w:rsidP="00210E1D">
            <w:pPr>
              <w:spacing w:line="280" w:lineRule="exact"/>
              <w:ind w:left="124"/>
              <w:jc w:val="both"/>
            </w:pPr>
            <w:r w:rsidRPr="007F3D24">
              <w:rPr>
                <w:spacing w:val="-3"/>
              </w:rPr>
              <w:t xml:space="preserve"> </w:t>
            </w:r>
            <w:r>
              <w:rPr>
                <w:spacing w:val="-3"/>
              </w:rPr>
              <w:t>Dec 5</w:t>
            </w:r>
            <w:r w:rsidRPr="007F3D24">
              <w:rPr>
                <w:spacing w:val="-3"/>
              </w:rPr>
              <w:t>,</w:t>
            </w:r>
            <w:r w:rsidRPr="007F3D24">
              <w:rPr>
                <w:spacing w:val="-4"/>
              </w:rPr>
              <w:t xml:space="preserve"> </w:t>
            </w:r>
            <w:r w:rsidRPr="007F3D24">
              <w:t>2</w:t>
            </w:r>
            <w:r w:rsidRPr="007F3D24">
              <w:rPr>
                <w:spacing w:val="2"/>
              </w:rPr>
              <w:t>0</w:t>
            </w:r>
            <w:r w:rsidRPr="007F3D24">
              <w:t>1</w:t>
            </w:r>
            <w:r>
              <w:t>8</w:t>
            </w:r>
          </w:p>
        </w:tc>
      </w:tr>
      <w:tr w:rsidR="008E73D4" w:rsidRPr="007F3D24" w14:paraId="063371E4" w14:textId="77777777" w:rsidTr="00210E1D">
        <w:trPr>
          <w:trHeight w:hRule="exact" w:val="45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FF2EB9" w14:textId="77777777" w:rsidR="008E73D4" w:rsidRPr="007F3D24" w:rsidRDefault="008E73D4" w:rsidP="00210E1D">
            <w:pPr>
              <w:spacing w:line="280" w:lineRule="exact"/>
              <w:ind w:left="174"/>
              <w:jc w:val="both"/>
            </w:pPr>
            <w:r w:rsidRPr="007F3D24">
              <w:rPr>
                <w:b/>
              </w:rPr>
              <w:t>Lead</w:t>
            </w:r>
            <w:r w:rsidRPr="007F3D24">
              <w:rPr>
                <w:b/>
                <w:spacing w:val="-6"/>
              </w:rPr>
              <w:t xml:space="preserve"> </w:t>
            </w:r>
            <w:r w:rsidRPr="007F3D24">
              <w:rPr>
                <w:b/>
              </w:rPr>
              <w:t>In</w:t>
            </w:r>
            <w:r w:rsidRPr="007F3D24">
              <w:rPr>
                <w:b/>
                <w:spacing w:val="2"/>
              </w:rPr>
              <w:t>s</w:t>
            </w:r>
            <w:r w:rsidRPr="007F3D24">
              <w:rPr>
                <w:b/>
              </w:rPr>
              <w:t>tituti</w:t>
            </w:r>
            <w:r w:rsidRPr="007F3D24">
              <w:rPr>
                <w:b/>
                <w:spacing w:val="2"/>
              </w:rPr>
              <w:t>o</w:t>
            </w:r>
            <w:r w:rsidRPr="007F3D24">
              <w:rPr>
                <w:b/>
              </w:rPr>
              <w:t>n</w:t>
            </w:r>
          </w:p>
        </w:tc>
        <w:tc>
          <w:tcPr>
            <w:tcW w:w="8100" w:type="dxa"/>
            <w:gridSpan w:val="5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CB06585" w14:textId="77777777" w:rsidR="008E73D4" w:rsidRPr="007F3D24" w:rsidRDefault="008E73D4" w:rsidP="00210E1D">
            <w:pPr>
              <w:spacing w:line="280" w:lineRule="exact"/>
              <w:ind w:left="102"/>
              <w:jc w:val="both"/>
            </w:pPr>
            <w:r w:rsidRPr="007F3D24">
              <w:t>Internation</w:t>
            </w:r>
            <w:r w:rsidRPr="007F3D24">
              <w:rPr>
                <w:spacing w:val="2"/>
              </w:rPr>
              <w:t>a</w:t>
            </w:r>
            <w:r w:rsidRPr="007F3D24">
              <w:t>l</w:t>
            </w:r>
            <w:r w:rsidRPr="007F3D24">
              <w:rPr>
                <w:spacing w:val="-13"/>
              </w:rPr>
              <w:t xml:space="preserve"> </w:t>
            </w:r>
            <w:r w:rsidRPr="007F3D24">
              <w:t>Scho</w:t>
            </w:r>
            <w:r w:rsidRPr="007F3D24">
              <w:rPr>
                <w:spacing w:val="2"/>
              </w:rPr>
              <w:t>o</w:t>
            </w:r>
            <w:r w:rsidRPr="007F3D24">
              <w:t>l,</w:t>
            </w:r>
            <w:r w:rsidRPr="007F3D24">
              <w:rPr>
                <w:spacing w:val="-8"/>
              </w:rPr>
              <w:t xml:space="preserve"> </w:t>
            </w:r>
            <w:r w:rsidRPr="007F3D24">
              <w:rPr>
                <w:spacing w:val="2"/>
              </w:rPr>
              <w:t>Du</w:t>
            </w:r>
            <w:r w:rsidRPr="007F3D24">
              <w:t>y</w:t>
            </w:r>
            <w:r w:rsidRPr="007F3D24">
              <w:rPr>
                <w:spacing w:val="-7"/>
              </w:rPr>
              <w:t xml:space="preserve"> </w:t>
            </w:r>
            <w:r w:rsidRPr="007F3D24">
              <w:t>Tan</w:t>
            </w:r>
            <w:r w:rsidRPr="007F3D24">
              <w:rPr>
                <w:spacing w:val="-4"/>
              </w:rPr>
              <w:t xml:space="preserve"> </w:t>
            </w:r>
            <w:r w:rsidRPr="007F3D24">
              <w:t>Un</w:t>
            </w:r>
            <w:r w:rsidRPr="007F3D24">
              <w:rPr>
                <w:spacing w:val="2"/>
              </w:rPr>
              <w:t>i</w:t>
            </w:r>
            <w:r w:rsidRPr="007F3D24">
              <w:t>versi</w:t>
            </w:r>
            <w:r w:rsidRPr="007F3D24">
              <w:rPr>
                <w:spacing w:val="4"/>
              </w:rPr>
              <w:t>t</w:t>
            </w:r>
            <w:r w:rsidRPr="007F3D24">
              <w:t>y</w:t>
            </w:r>
          </w:p>
        </w:tc>
      </w:tr>
      <w:tr w:rsidR="008E73D4" w:rsidRPr="007F3D24" w14:paraId="7A6D251C" w14:textId="77777777" w:rsidTr="00210E1D">
        <w:trPr>
          <w:trHeight w:hRule="exact" w:val="945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EA4F1BF" w14:textId="77777777" w:rsidR="008E73D4" w:rsidRPr="007F3D24" w:rsidRDefault="008E73D4" w:rsidP="00210E1D">
            <w:pPr>
              <w:spacing w:line="280" w:lineRule="exact"/>
              <w:ind w:left="217"/>
              <w:jc w:val="both"/>
            </w:pPr>
            <w:r w:rsidRPr="007F3D24">
              <w:rPr>
                <w:b/>
              </w:rPr>
              <w:t>Project</w:t>
            </w:r>
            <w:r w:rsidRPr="007F3D24">
              <w:rPr>
                <w:b/>
                <w:spacing w:val="-8"/>
              </w:rPr>
              <w:t xml:space="preserve"> </w:t>
            </w:r>
            <w:r w:rsidRPr="007F3D24">
              <w:rPr>
                <w:b/>
              </w:rPr>
              <w:t>Me</w:t>
            </w:r>
            <w:r w:rsidRPr="007F3D24">
              <w:rPr>
                <w:b/>
                <w:spacing w:val="3"/>
              </w:rPr>
              <w:t>n</w:t>
            </w:r>
            <w:r w:rsidRPr="007F3D24">
              <w:rPr>
                <w:b/>
              </w:rPr>
              <w:t>tor</w:t>
            </w:r>
            <w:r>
              <w:rPr>
                <w:b/>
              </w:rPr>
              <w:t xml:space="preserve"> </w:t>
            </w:r>
            <w:r w:rsidRPr="007F3D24">
              <w:rPr>
                <w:b/>
              </w:rPr>
              <w:t>&amp;</w:t>
            </w:r>
            <w:r w:rsidRPr="007F3D24">
              <w:rPr>
                <w:b/>
                <w:spacing w:val="-2"/>
              </w:rPr>
              <w:t xml:space="preserve"> </w:t>
            </w:r>
            <w:r w:rsidRPr="007F3D24">
              <w:rPr>
                <w:b/>
              </w:rPr>
              <w:t>contact</w:t>
            </w:r>
            <w:r w:rsidRPr="007F3D24">
              <w:rPr>
                <w:b/>
                <w:spacing w:val="-6"/>
              </w:rPr>
              <w:t xml:space="preserve"> </w:t>
            </w:r>
            <w:r w:rsidRPr="007F3D24">
              <w:rPr>
                <w:b/>
              </w:rPr>
              <w:t>details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8DB15E3" w14:textId="77777777" w:rsidR="008E73D4" w:rsidRDefault="008E73D4" w:rsidP="00210E1D">
            <w:pPr>
              <w:spacing w:line="280" w:lineRule="exact"/>
              <w:ind w:left="102"/>
              <w:jc w:val="both"/>
            </w:pPr>
            <w:r>
              <w:t>Mr. Vu Truong Tien</w:t>
            </w:r>
          </w:p>
          <w:p w14:paraId="27E375B7" w14:textId="77777777" w:rsidR="008E73D4" w:rsidRDefault="008E73D4" w:rsidP="00210E1D">
            <w:pPr>
              <w:spacing w:line="280" w:lineRule="exact"/>
              <w:ind w:left="102"/>
              <w:jc w:val="both"/>
            </w:pPr>
            <w:r>
              <w:t xml:space="preserve">Email: </w:t>
            </w:r>
            <w:r>
              <w:rPr>
                <w:rStyle w:val="Hyperlink"/>
              </w:rPr>
              <w:t>vudalat@yahoo.com</w:t>
            </w:r>
          </w:p>
          <w:p w14:paraId="5C27B58F" w14:textId="77777777" w:rsidR="008E73D4" w:rsidRPr="007F3D24" w:rsidRDefault="008E73D4" w:rsidP="00210E1D">
            <w:pPr>
              <w:spacing w:line="280" w:lineRule="exact"/>
              <w:ind w:left="102"/>
              <w:jc w:val="both"/>
            </w:pPr>
            <w:r>
              <w:t>Tel:  0914083188</w:t>
            </w:r>
          </w:p>
        </w:tc>
      </w:tr>
      <w:tr w:rsidR="008E73D4" w:rsidRPr="007F3D24" w14:paraId="710C3AB8" w14:textId="77777777" w:rsidTr="00210E1D">
        <w:trPr>
          <w:trHeight w:hRule="exact" w:val="113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8358E2B" w14:textId="77777777" w:rsidR="008E73D4" w:rsidRPr="007F3D24" w:rsidRDefault="008E73D4" w:rsidP="00210E1D">
            <w:pPr>
              <w:spacing w:line="280" w:lineRule="exact"/>
              <w:ind w:left="217"/>
              <w:jc w:val="both"/>
              <w:rPr>
                <w:b/>
              </w:rPr>
            </w:pPr>
            <w:r w:rsidRPr="007F3D24">
              <w:rPr>
                <w:b/>
                <w:bCs/>
              </w:rPr>
              <w:t>Scrum Master</w:t>
            </w:r>
            <w:r w:rsidRPr="007F3D24">
              <w:rPr>
                <w:b/>
              </w:rPr>
              <w:t xml:space="preserve"> &amp;</w:t>
            </w:r>
            <w:r w:rsidRPr="007F3D24">
              <w:rPr>
                <w:b/>
                <w:spacing w:val="-2"/>
              </w:rPr>
              <w:t xml:space="preserve"> </w:t>
            </w:r>
            <w:r w:rsidRPr="007F3D24">
              <w:rPr>
                <w:b/>
              </w:rPr>
              <w:t>contact</w:t>
            </w:r>
            <w:r w:rsidRPr="007F3D24">
              <w:rPr>
                <w:b/>
                <w:spacing w:val="-6"/>
              </w:rPr>
              <w:t xml:space="preserve"> </w:t>
            </w:r>
            <w:r w:rsidRPr="007F3D24">
              <w:rPr>
                <w:b/>
              </w:rPr>
              <w:t>details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99BF025" w14:textId="77777777" w:rsidR="008E73D4" w:rsidRDefault="008E73D4" w:rsidP="00210E1D">
            <w:pPr>
              <w:spacing w:line="280" w:lineRule="exact"/>
              <w:ind w:left="102"/>
              <w:jc w:val="both"/>
            </w:pPr>
            <w:r>
              <w:t>Nghia ,Tran Nguyen Huu</w:t>
            </w:r>
          </w:p>
          <w:p w14:paraId="7E58A430" w14:textId="77777777" w:rsidR="008E73D4" w:rsidRDefault="008E73D4" w:rsidP="00210E1D">
            <w:pPr>
              <w:spacing w:line="280" w:lineRule="exact"/>
              <w:ind w:left="102"/>
              <w:jc w:val="both"/>
            </w:pPr>
            <w:r>
              <w:t xml:space="preserve">Email: </w:t>
            </w:r>
            <w:r>
              <w:rPr>
                <w:rStyle w:val="Hyperlink"/>
              </w:rPr>
              <w:t>trannguyenhuunghia97@gmail.com</w:t>
            </w:r>
          </w:p>
          <w:p w14:paraId="299FC318" w14:textId="77777777" w:rsidR="008E73D4" w:rsidRPr="007F3D24" w:rsidRDefault="008E73D4" w:rsidP="00210E1D">
            <w:pPr>
              <w:spacing w:line="280" w:lineRule="exact"/>
              <w:ind w:left="102"/>
              <w:jc w:val="both"/>
            </w:pPr>
            <w:r>
              <w:t>Tel: 0934848229</w:t>
            </w:r>
          </w:p>
        </w:tc>
      </w:tr>
      <w:tr w:rsidR="008E73D4" w:rsidRPr="007F3D24" w14:paraId="4921BCCE" w14:textId="77777777" w:rsidTr="00210E1D">
        <w:trPr>
          <w:trHeight w:hRule="exact" w:val="454"/>
          <w:jc w:val="right"/>
        </w:trPr>
        <w:tc>
          <w:tcPr>
            <w:tcW w:w="243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vAlign w:val="center"/>
          </w:tcPr>
          <w:p w14:paraId="7D359E39" w14:textId="77777777" w:rsidR="008E73D4" w:rsidRPr="007F3D24" w:rsidRDefault="008E73D4" w:rsidP="00210E1D">
            <w:pPr>
              <w:spacing w:line="280" w:lineRule="exact"/>
              <w:ind w:left="210"/>
              <w:jc w:val="both"/>
            </w:pPr>
            <w:r w:rsidRPr="007F3D24">
              <w:rPr>
                <w:b/>
              </w:rPr>
              <w:t>Te</w:t>
            </w:r>
            <w:r w:rsidRPr="007F3D24">
              <w:rPr>
                <w:b/>
                <w:spacing w:val="2"/>
              </w:rPr>
              <w:t>a</w:t>
            </w:r>
            <w:r w:rsidRPr="007F3D24">
              <w:rPr>
                <w:b/>
              </w:rPr>
              <w:t>m</w:t>
            </w:r>
            <w:r w:rsidRPr="007F3D24">
              <w:rPr>
                <w:b/>
                <w:spacing w:val="-6"/>
              </w:rPr>
              <w:t xml:space="preserve"> </w:t>
            </w:r>
            <w:r w:rsidRPr="007F3D24">
              <w:rPr>
                <w:b/>
                <w:spacing w:val="-2"/>
              </w:rPr>
              <w:t>m</w:t>
            </w:r>
            <w:r w:rsidRPr="007F3D24">
              <w:rPr>
                <w:b/>
                <w:spacing w:val="2"/>
              </w:rPr>
              <w:t>e</w:t>
            </w:r>
            <w:r w:rsidRPr="007F3D24">
              <w:rPr>
                <w:b/>
              </w:rPr>
              <w:t>mbers</w:t>
            </w: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D03FACE" w14:textId="77777777" w:rsidR="008E73D4" w:rsidRPr="001876FB" w:rsidRDefault="008E73D4" w:rsidP="00210E1D">
            <w:pPr>
              <w:spacing w:line="280" w:lineRule="exact"/>
              <w:ind w:left="995" w:right="997"/>
              <w:jc w:val="both"/>
              <w:rPr>
                <w:b/>
              </w:rPr>
            </w:pPr>
            <w:r w:rsidRPr="001876FB">
              <w:rPr>
                <w:b/>
                <w:w w:val="99"/>
              </w:rPr>
              <w:t>N</w:t>
            </w:r>
            <w:r w:rsidRPr="001876FB">
              <w:rPr>
                <w:b/>
                <w:spacing w:val="2"/>
                <w:w w:val="99"/>
              </w:rPr>
              <w:t>a</w:t>
            </w:r>
            <w:r w:rsidRPr="001876FB">
              <w:rPr>
                <w:b/>
                <w:spacing w:val="-2"/>
                <w:w w:val="99"/>
              </w:rPr>
              <w:t>m</w:t>
            </w:r>
            <w:r w:rsidRPr="001876FB">
              <w:rPr>
                <w:b/>
                <w:w w:val="99"/>
              </w:rPr>
              <w:t>e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CB95B51" w14:textId="77777777" w:rsidR="008E73D4" w:rsidRPr="001876FB" w:rsidRDefault="008E73D4" w:rsidP="00210E1D">
            <w:pPr>
              <w:spacing w:line="280" w:lineRule="exact"/>
              <w:ind w:right="1448"/>
              <w:jc w:val="center"/>
              <w:rPr>
                <w:b/>
              </w:rPr>
            </w:pPr>
            <w:r>
              <w:rPr>
                <w:b/>
                <w:w w:val="99"/>
              </w:rPr>
              <w:t xml:space="preserve">          Email</w:t>
            </w:r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DF13241" w14:textId="77777777" w:rsidR="008E73D4" w:rsidRPr="001876FB" w:rsidRDefault="008E73D4" w:rsidP="00210E1D">
            <w:pPr>
              <w:spacing w:line="280" w:lineRule="exact"/>
              <w:ind w:left="590" w:right="593"/>
              <w:jc w:val="both"/>
              <w:rPr>
                <w:b/>
              </w:rPr>
            </w:pPr>
            <w:r w:rsidRPr="001876FB">
              <w:rPr>
                <w:b/>
                <w:w w:val="99"/>
              </w:rPr>
              <w:t>Tel</w:t>
            </w:r>
          </w:p>
        </w:tc>
      </w:tr>
      <w:tr w:rsidR="008E73D4" w:rsidRPr="007F3D24" w14:paraId="43C10932" w14:textId="77777777" w:rsidTr="00210E1D">
        <w:trPr>
          <w:trHeight w:hRule="exact" w:val="566"/>
          <w:jc w:val="right"/>
        </w:trPr>
        <w:tc>
          <w:tcPr>
            <w:tcW w:w="2430" w:type="dxa"/>
            <w:vMerge/>
            <w:tcBorders>
              <w:left w:val="single" w:sz="5" w:space="0" w:color="000000"/>
              <w:right w:val="single" w:sz="5" w:space="0" w:color="000000"/>
            </w:tcBorders>
            <w:vAlign w:val="center"/>
          </w:tcPr>
          <w:p w14:paraId="2E5518D5" w14:textId="77777777" w:rsidR="008E73D4" w:rsidRPr="007F3D24" w:rsidRDefault="008E73D4" w:rsidP="00210E1D">
            <w:pPr>
              <w:jc w:val="both"/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1A66FBC" w14:textId="77777777" w:rsidR="008E73D4" w:rsidRPr="007F3D24" w:rsidRDefault="008E73D4" w:rsidP="00210E1D">
            <w:pPr>
              <w:jc w:val="both"/>
              <w:rPr>
                <w:bCs/>
              </w:rPr>
            </w:pPr>
            <w:r>
              <w:rPr>
                <w:bCs/>
              </w:rPr>
              <w:t>Truong, Do Van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919364C" w14:textId="77777777" w:rsidR="008E73D4" w:rsidRPr="007F3D24" w:rsidRDefault="00084799" w:rsidP="00210E1D">
            <w:pPr>
              <w:jc w:val="both"/>
            </w:pPr>
            <w:hyperlink r:id="rId9" w:history="1">
              <w:r w:rsidR="008E73D4" w:rsidRPr="0041286D">
                <w:rPr>
                  <w:rStyle w:val="Hyperlink"/>
                </w:rPr>
                <w:t>Truongdtct1230@gmail.com</w:t>
              </w:r>
            </w:hyperlink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744C187" w14:textId="77777777" w:rsidR="008E73D4" w:rsidRPr="007F3D24" w:rsidRDefault="008E73D4" w:rsidP="00210E1D">
            <w:pPr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01674275453</w:t>
            </w:r>
          </w:p>
        </w:tc>
      </w:tr>
      <w:tr w:rsidR="008E73D4" w:rsidRPr="007F3D24" w14:paraId="308D3109" w14:textId="77777777" w:rsidTr="00210E1D">
        <w:trPr>
          <w:trHeight w:hRule="exact" w:val="559"/>
          <w:jc w:val="right"/>
        </w:trPr>
        <w:tc>
          <w:tcPr>
            <w:tcW w:w="2430" w:type="dxa"/>
            <w:vMerge/>
            <w:tcBorders>
              <w:left w:val="single" w:sz="5" w:space="0" w:color="000000"/>
              <w:right w:val="single" w:sz="5" w:space="0" w:color="000000"/>
            </w:tcBorders>
            <w:vAlign w:val="center"/>
          </w:tcPr>
          <w:p w14:paraId="5F8AA2FF" w14:textId="77777777" w:rsidR="008E73D4" w:rsidRPr="007F3D24" w:rsidRDefault="008E73D4" w:rsidP="00210E1D">
            <w:pPr>
              <w:jc w:val="both"/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9BF6B0" w14:textId="77777777" w:rsidR="008E73D4" w:rsidRPr="007F3D24" w:rsidRDefault="008E73D4" w:rsidP="00210E1D">
            <w:pPr>
              <w:jc w:val="both"/>
              <w:rPr>
                <w:bCs/>
              </w:rPr>
            </w:pPr>
            <w:r>
              <w:rPr>
                <w:bCs/>
              </w:rPr>
              <w:t>Oanh, Doan Nu Thuc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E53A6E9" w14:textId="77777777" w:rsidR="008E73D4" w:rsidRPr="007F3D24" w:rsidRDefault="00084799" w:rsidP="00210E1D">
            <w:pPr>
              <w:jc w:val="both"/>
            </w:pPr>
            <w:hyperlink r:id="rId10" w:history="1">
              <w:r w:rsidR="008E73D4" w:rsidRPr="0041286D">
                <w:rPr>
                  <w:rStyle w:val="Hyperlink"/>
                </w:rPr>
                <w:t>Doannuthucoanh0410@gmail.com</w:t>
              </w:r>
            </w:hyperlink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A3724D6" w14:textId="77777777" w:rsidR="008E73D4" w:rsidRPr="007F3D24" w:rsidRDefault="008E73D4" w:rsidP="00210E1D">
            <w:pPr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01674552075</w:t>
            </w:r>
          </w:p>
        </w:tc>
      </w:tr>
      <w:tr w:rsidR="008E73D4" w:rsidRPr="007F3D24" w14:paraId="16243371" w14:textId="77777777" w:rsidTr="00210E1D">
        <w:trPr>
          <w:trHeight w:hRule="exact" w:val="559"/>
          <w:jc w:val="right"/>
        </w:trPr>
        <w:tc>
          <w:tcPr>
            <w:tcW w:w="243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39EF386" w14:textId="77777777" w:rsidR="008E73D4" w:rsidRPr="007F3D24" w:rsidRDefault="008E73D4" w:rsidP="00210E1D">
            <w:pPr>
              <w:jc w:val="both"/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3F11991" w14:textId="77777777" w:rsidR="008E73D4" w:rsidRPr="007F3D24" w:rsidRDefault="008E73D4" w:rsidP="00210E1D">
            <w:pPr>
              <w:jc w:val="both"/>
              <w:rPr>
                <w:bCs/>
              </w:rPr>
            </w:pPr>
            <w:r>
              <w:rPr>
                <w:bCs/>
              </w:rPr>
              <w:t>Truc, Dinh Tran Anh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36ED13B" w14:textId="77777777" w:rsidR="008E73D4" w:rsidRPr="007F3D24" w:rsidRDefault="00084799" w:rsidP="00210E1D">
            <w:pPr>
              <w:jc w:val="both"/>
            </w:pPr>
            <w:hyperlink r:id="rId11" w:history="1">
              <w:r w:rsidR="008E73D4" w:rsidRPr="0041286D">
                <w:rPr>
                  <w:rStyle w:val="Hyperlink"/>
                </w:rPr>
                <w:t>Anhtruc2091997@gmail.com</w:t>
              </w:r>
            </w:hyperlink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D5D7A28" w14:textId="77777777" w:rsidR="008E73D4" w:rsidRPr="007F3D24" w:rsidRDefault="008E73D4" w:rsidP="00210E1D">
            <w:pPr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0947360347</w:t>
            </w:r>
          </w:p>
        </w:tc>
      </w:tr>
    </w:tbl>
    <w:p w14:paraId="3C8CC4A9" w14:textId="77777777" w:rsidR="008E73D4" w:rsidRDefault="008E73D4" w:rsidP="00FA2D2E">
      <w:pPr>
        <w:tabs>
          <w:tab w:val="left" w:pos="8580"/>
        </w:tabs>
      </w:pPr>
    </w:p>
    <w:p w14:paraId="20D04223" w14:textId="10289FFA" w:rsidR="00FA2D2E" w:rsidRPr="008E73D4" w:rsidRDefault="00FA2D2E" w:rsidP="008E73D4">
      <w:pPr>
        <w:suppressAutoHyphens w:val="0"/>
        <w:spacing w:line="259" w:lineRule="auto"/>
      </w:pPr>
      <w:r>
        <w:br w:type="page"/>
      </w:r>
    </w:p>
    <w:tbl>
      <w:tblPr>
        <w:tblW w:w="10080" w:type="dxa"/>
        <w:jc w:val="center"/>
        <w:tblBorders>
          <w:bottom w:val="single" w:sz="4" w:space="0" w:color="00000A"/>
          <w:insideH w:val="single" w:sz="4" w:space="0" w:color="00000A"/>
        </w:tblBorders>
        <w:tblCellMar>
          <w:left w:w="113" w:type="dxa"/>
        </w:tblCellMar>
        <w:tblLook w:val="0000" w:firstRow="0" w:lastRow="0" w:firstColumn="0" w:lastColumn="0" w:noHBand="0" w:noVBand="0"/>
      </w:tblPr>
      <w:tblGrid>
        <w:gridCol w:w="2092"/>
        <w:gridCol w:w="2430"/>
        <w:gridCol w:w="1436"/>
        <w:gridCol w:w="4122"/>
      </w:tblGrid>
      <w:tr w:rsidR="008E73D4" w:rsidRPr="00FF473E" w14:paraId="1CE19F0A" w14:textId="77777777" w:rsidTr="00210E1D">
        <w:trPr>
          <w:jc w:val="center"/>
        </w:trPr>
        <w:tc>
          <w:tcPr>
            <w:tcW w:w="10080" w:type="dxa"/>
            <w:gridSpan w:val="4"/>
            <w:tcBorders>
              <w:bottom w:val="single" w:sz="4" w:space="0" w:color="00000A"/>
            </w:tcBorders>
            <w:shd w:val="clear" w:color="auto" w:fill="auto"/>
          </w:tcPr>
          <w:p w14:paraId="1E4D772C" w14:textId="77777777" w:rsidR="008E73D4" w:rsidRPr="00FF473E" w:rsidRDefault="008E73D4" w:rsidP="00210E1D">
            <w:pPr>
              <w:pageBreakBefore/>
              <w:spacing w:after="0" w:line="240" w:lineRule="auto"/>
              <w:jc w:val="center"/>
            </w:pPr>
            <w:r w:rsidRPr="00FF473E">
              <w:rPr>
                <w:b/>
                <w:sz w:val="32"/>
                <w:szCs w:val="32"/>
              </w:rPr>
              <w:lastRenderedPageBreak/>
              <w:t>DOCUMENT NAME</w:t>
            </w:r>
          </w:p>
        </w:tc>
      </w:tr>
      <w:tr w:rsidR="008E73D4" w:rsidRPr="00FF473E" w14:paraId="2CA9CE6A" w14:textId="77777777" w:rsidTr="00210E1D">
        <w:trPr>
          <w:jc w:val="center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</w:tcPr>
          <w:p w14:paraId="169F041F" w14:textId="77777777" w:rsidR="008E73D4" w:rsidRPr="00FF473E" w:rsidRDefault="008E73D4" w:rsidP="00210E1D">
            <w:pPr>
              <w:spacing w:after="0" w:line="240" w:lineRule="auto"/>
            </w:pPr>
            <w:r w:rsidRPr="00FF473E">
              <w:rPr>
                <w:b/>
              </w:rPr>
              <w:t>Document Title</w:t>
            </w:r>
          </w:p>
        </w:tc>
        <w:tc>
          <w:tcPr>
            <w:tcW w:w="798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</w:tcPr>
          <w:p w14:paraId="6D6DE9A8" w14:textId="77777777" w:rsidR="008E73D4" w:rsidRPr="00FF473E" w:rsidRDefault="008E73D4" w:rsidP="00210E1D">
            <w:pPr>
              <w:spacing w:after="0" w:line="240" w:lineRule="auto"/>
            </w:pPr>
            <w:r>
              <w:t>Product Backlog Document</w:t>
            </w:r>
          </w:p>
        </w:tc>
      </w:tr>
      <w:tr w:rsidR="008E73D4" w:rsidRPr="00FF473E" w14:paraId="50FD3C6E" w14:textId="77777777" w:rsidTr="00210E1D">
        <w:trPr>
          <w:jc w:val="center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</w:tcPr>
          <w:p w14:paraId="09608011" w14:textId="77777777" w:rsidR="008E73D4" w:rsidRPr="00FF473E" w:rsidRDefault="008E73D4" w:rsidP="00210E1D">
            <w:pPr>
              <w:spacing w:after="0" w:line="240" w:lineRule="auto"/>
            </w:pPr>
            <w:r w:rsidRPr="00FF473E">
              <w:rPr>
                <w:b/>
              </w:rPr>
              <w:t>Author(s)</w:t>
            </w:r>
          </w:p>
        </w:tc>
        <w:tc>
          <w:tcPr>
            <w:tcW w:w="798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</w:tcPr>
          <w:p w14:paraId="561DD18F" w14:textId="77777777" w:rsidR="008E73D4" w:rsidRPr="009E5F5E" w:rsidRDefault="008E73D4" w:rsidP="00210E1D">
            <w:pPr>
              <w:spacing w:after="0" w:line="240" w:lineRule="auto"/>
              <w:rPr>
                <w:lang w:val="vi-VN"/>
              </w:rPr>
            </w:pPr>
          </w:p>
        </w:tc>
      </w:tr>
      <w:tr w:rsidR="008E73D4" w:rsidRPr="00FF473E" w14:paraId="0743083B" w14:textId="77777777" w:rsidTr="00210E1D">
        <w:trPr>
          <w:jc w:val="center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</w:tcPr>
          <w:p w14:paraId="1E042DDE" w14:textId="77777777" w:rsidR="008E73D4" w:rsidRPr="00FF473E" w:rsidRDefault="008E73D4" w:rsidP="00210E1D">
            <w:pPr>
              <w:spacing w:after="0" w:line="240" w:lineRule="auto"/>
              <w:rPr>
                <w:b/>
                <w:bCs/>
              </w:rPr>
            </w:pPr>
            <w:r w:rsidRPr="00FF473E">
              <w:rPr>
                <w:b/>
              </w:rPr>
              <w:t>Role</w:t>
            </w:r>
          </w:p>
        </w:tc>
        <w:tc>
          <w:tcPr>
            <w:tcW w:w="798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</w:tcPr>
          <w:p w14:paraId="21605253" w14:textId="77777777" w:rsidR="008E73D4" w:rsidRPr="008C241A" w:rsidRDefault="008E73D4" w:rsidP="00210E1D">
            <w:pPr>
              <w:spacing w:after="0" w:line="240" w:lineRule="auto"/>
              <w:rPr>
                <w:lang w:val="vi-VN"/>
              </w:rPr>
            </w:pPr>
            <w:r>
              <w:rPr>
                <w:lang w:val="vi-VN"/>
              </w:rPr>
              <w:t xml:space="preserve">Product Owner, </w:t>
            </w:r>
            <w:r w:rsidRPr="00FF473E">
              <w:t>Team Member</w:t>
            </w:r>
            <w:r>
              <w:rPr>
                <w:lang w:val="vi-VN"/>
              </w:rPr>
              <w:t>,</w:t>
            </w:r>
            <w:r w:rsidRPr="00FF473E">
              <w:t xml:space="preserve"> Scrum Master</w:t>
            </w:r>
          </w:p>
        </w:tc>
      </w:tr>
      <w:tr w:rsidR="008E73D4" w:rsidRPr="00FF473E" w14:paraId="0710F6D8" w14:textId="77777777" w:rsidTr="00210E1D">
        <w:trPr>
          <w:jc w:val="center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</w:tcPr>
          <w:p w14:paraId="319F7D40" w14:textId="77777777" w:rsidR="008E73D4" w:rsidRPr="00FF473E" w:rsidRDefault="008E73D4" w:rsidP="00210E1D">
            <w:pPr>
              <w:spacing w:after="0" w:line="240" w:lineRule="auto"/>
            </w:pPr>
            <w:r w:rsidRPr="00FF473E">
              <w:rPr>
                <w:b/>
              </w:rPr>
              <w:t>Date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</w:tcPr>
          <w:p w14:paraId="4E94D478" w14:textId="5EF7A08F" w:rsidR="008E73D4" w:rsidRPr="008C241A" w:rsidRDefault="00A7442C" w:rsidP="00A7442C">
            <w:pPr>
              <w:spacing w:after="0" w:line="240" w:lineRule="auto"/>
              <w:rPr>
                <w:lang w:val="vi-VN"/>
              </w:rPr>
            </w:pPr>
            <w:r>
              <w:rPr>
                <w:rFonts w:eastAsia="MS Mincho"/>
                <w:lang w:eastAsia="en-US"/>
              </w:rPr>
              <w:t>03</w:t>
            </w:r>
            <w:r w:rsidR="008E73D4">
              <w:rPr>
                <w:rFonts w:eastAsia="MS Mincho"/>
                <w:lang w:eastAsia="en-US"/>
              </w:rPr>
              <w:t xml:space="preserve"> – </w:t>
            </w:r>
            <w:r>
              <w:rPr>
                <w:rFonts w:eastAsia="MS Mincho"/>
                <w:lang w:eastAsia="en-US"/>
              </w:rPr>
              <w:t>Nov</w:t>
            </w:r>
            <w:r w:rsidR="008E73D4">
              <w:rPr>
                <w:rFonts w:eastAsia="MS Mincho"/>
                <w:lang w:eastAsia="en-US"/>
              </w:rPr>
              <w:t xml:space="preserve"> – 2018</w:t>
            </w:r>
          </w:p>
        </w:tc>
        <w:tc>
          <w:tcPr>
            <w:tcW w:w="1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</w:tcPr>
          <w:p w14:paraId="3EA7DFBA" w14:textId="77777777" w:rsidR="008E73D4" w:rsidRPr="00FF473E" w:rsidRDefault="008E73D4" w:rsidP="00210E1D">
            <w:pPr>
              <w:spacing w:after="0" w:line="240" w:lineRule="auto"/>
            </w:pPr>
            <w:r w:rsidRPr="00FF473E">
              <w:rPr>
                <w:b/>
              </w:rPr>
              <w:t>File name:</w:t>
            </w:r>
          </w:p>
        </w:tc>
        <w:tc>
          <w:tcPr>
            <w:tcW w:w="4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</w:tcPr>
          <w:p w14:paraId="493EBE22" w14:textId="77777777" w:rsidR="008E73D4" w:rsidRPr="008C241A" w:rsidRDefault="008E73D4" w:rsidP="00210E1D">
            <w:pPr>
              <w:spacing w:after="0" w:line="240" w:lineRule="auto"/>
              <w:rPr>
                <w:bCs/>
                <w:lang w:val="vi-VN"/>
              </w:rPr>
            </w:pPr>
            <w:r>
              <w:rPr>
                <w:lang w:val="vi-VN"/>
              </w:rPr>
              <w:t>ProductBacklog</w:t>
            </w:r>
            <w:r>
              <w:t>_Ver.1.0</w:t>
            </w:r>
          </w:p>
        </w:tc>
      </w:tr>
      <w:tr w:rsidR="008E73D4" w:rsidRPr="00FF473E" w14:paraId="5C6DB8E8" w14:textId="77777777" w:rsidTr="00210E1D">
        <w:trPr>
          <w:jc w:val="center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</w:tcPr>
          <w:p w14:paraId="30DA83CD" w14:textId="77777777" w:rsidR="008E73D4" w:rsidRPr="00FF473E" w:rsidRDefault="008E73D4" w:rsidP="00210E1D">
            <w:pPr>
              <w:spacing w:after="0" w:line="240" w:lineRule="auto"/>
              <w:rPr>
                <w:b/>
                <w:bCs/>
              </w:rPr>
            </w:pPr>
            <w:r w:rsidRPr="00FF473E">
              <w:rPr>
                <w:b/>
              </w:rPr>
              <w:t>URL</w:t>
            </w:r>
          </w:p>
        </w:tc>
        <w:tc>
          <w:tcPr>
            <w:tcW w:w="798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</w:tcPr>
          <w:p w14:paraId="49FF2650" w14:textId="77777777" w:rsidR="008E73D4" w:rsidRPr="00FF473E" w:rsidRDefault="008E73D4" w:rsidP="00210E1D">
            <w:pPr>
              <w:spacing w:after="0" w:line="240" w:lineRule="auto"/>
              <w:rPr>
                <w:bCs/>
              </w:rPr>
            </w:pPr>
          </w:p>
        </w:tc>
      </w:tr>
      <w:tr w:rsidR="008E73D4" w:rsidRPr="00FF473E" w14:paraId="7C22923F" w14:textId="77777777" w:rsidTr="00210E1D">
        <w:trPr>
          <w:jc w:val="center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</w:tcPr>
          <w:p w14:paraId="785B810F" w14:textId="77777777" w:rsidR="008E73D4" w:rsidRPr="00FF473E" w:rsidRDefault="008E73D4" w:rsidP="00210E1D">
            <w:pPr>
              <w:spacing w:after="0" w:line="240" w:lineRule="auto"/>
              <w:rPr>
                <w:b/>
                <w:bCs/>
              </w:rPr>
            </w:pPr>
            <w:r w:rsidRPr="00FF473E">
              <w:rPr>
                <w:b/>
              </w:rPr>
              <w:t>Access</w:t>
            </w:r>
          </w:p>
        </w:tc>
        <w:tc>
          <w:tcPr>
            <w:tcW w:w="798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</w:tcPr>
          <w:p w14:paraId="6973020D" w14:textId="77777777" w:rsidR="008E73D4" w:rsidRPr="00FF473E" w:rsidRDefault="008E73D4" w:rsidP="00210E1D">
            <w:pPr>
              <w:spacing w:after="0" w:line="240" w:lineRule="auto"/>
              <w:rPr>
                <w:bCs/>
              </w:rPr>
            </w:pPr>
          </w:p>
        </w:tc>
      </w:tr>
    </w:tbl>
    <w:p w14:paraId="7085FCE6" w14:textId="77777777" w:rsidR="00FA2D2E" w:rsidRDefault="00FA2D2E" w:rsidP="00FA2D2E">
      <w:pPr>
        <w:rPr>
          <w:b/>
          <w:bCs/>
        </w:rPr>
      </w:pPr>
    </w:p>
    <w:p w14:paraId="38647CAC" w14:textId="77777777" w:rsidR="008E73D4" w:rsidRDefault="008E73D4" w:rsidP="00FA2D2E">
      <w:pPr>
        <w:rPr>
          <w:b/>
          <w:bCs/>
        </w:rPr>
      </w:pPr>
    </w:p>
    <w:tbl>
      <w:tblPr>
        <w:tblW w:w="10080" w:type="dxa"/>
        <w:jc w:val="center"/>
        <w:tblBorders>
          <w:bottom w:val="single" w:sz="4" w:space="0" w:color="00000A"/>
          <w:insideH w:val="single" w:sz="4" w:space="0" w:color="00000A"/>
        </w:tblBorders>
        <w:tblCellMar>
          <w:left w:w="113" w:type="dxa"/>
        </w:tblCellMar>
        <w:tblLook w:val="0000" w:firstRow="0" w:lastRow="0" w:firstColumn="0" w:lastColumn="0" w:noHBand="0" w:noVBand="0"/>
      </w:tblPr>
      <w:tblGrid>
        <w:gridCol w:w="1193"/>
        <w:gridCol w:w="2970"/>
        <w:gridCol w:w="1981"/>
        <w:gridCol w:w="3936"/>
      </w:tblGrid>
      <w:tr w:rsidR="008E73D4" w:rsidRPr="00FF473E" w14:paraId="05CB09BE" w14:textId="77777777" w:rsidTr="00210E1D">
        <w:trPr>
          <w:jc w:val="center"/>
        </w:trPr>
        <w:tc>
          <w:tcPr>
            <w:tcW w:w="10080" w:type="dxa"/>
            <w:gridSpan w:val="4"/>
            <w:tcBorders>
              <w:bottom w:val="single" w:sz="4" w:space="0" w:color="00000A"/>
            </w:tcBorders>
            <w:shd w:val="clear" w:color="auto" w:fill="auto"/>
          </w:tcPr>
          <w:p w14:paraId="2FE52BB8" w14:textId="77777777" w:rsidR="008E73D4" w:rsidRPr="00FF473E" w:rsidRDefault="008E73D4" w:rsidP="00210E1D">
            <w:pPr>
              <w:spacing w:after="0" w:line="240" w:lineRule="auto"/>
              <w:jc w:val="center"/>
            </w:pPr>
            <w:r w:rsidRPr="00FF473E">
              <w:rPr>
                <w:b/>
                <w:sz w:val="32"/>
                <w:szCs w:val="32"/>
              </w:rPr>
              <w:t>REVISION HISTORY</w:t>
            </w:r>
          </w:p>
        </w:tc>
      </w:tr>
      <w:tr w:rsidR="008E73D4" w:rsidRPr="00FF473E" w14:paraId="4F5BC4BB" w14:textId="77777777" w:rsidTr="00210E1D">
        <w:trPr>
          <w:jc w:val="center"/>
        </w:trPr>
        <w:tc>
          <w:tcPr>
            <w:tcW w:w="1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</w:tcPr>
          <w:p w14:paraId="5941649C" w14:textId="77777777" w:rsidR="008E73D4" w:rsidRPr="00FF473E" w:rsidRDefault="008E73D4" w:rsidP="00210E1D">
            <w:pPr>
              <w:spacing w:after="0" w:line="240" w:lineRule="auto"/>
            </w:pPr>
            <w:r w:rsidRPr="00FF473E">
              <w:rPr>
                <w:b/>
              </w:rPr>
              <w:t>Version</w:t>
            </w:r>
          </w:p>
        </w:tc>
        <w:tc>
          <w:tcPr>
            <w:tcW w:w="2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</w:tcPr>
          <w:p w14:paraId="3CBDA36B" w14:textId="77777777" w:rsidR="008E73D4" w:rsidRPr="00FF473E" w:rsidRDefault="008E73D4" w:rsidP="00210E1D">
            <w:pPr>
              <w:spacing w:after="0" w:line="240" w:lineRule="auto"/>
            </w:pPr>
            <w:r w:rsidRPr="00FF473E">
              <w:rPr>
                <w:b/>
              </w:rPr>
              <w:t>Person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</w:tcPr>
          <w:p w14:paraId="5233052E" w14:textId="77777777" w:rsidR="008E73D4" w:rsidRPr="00FF473E" w:rsidRDefault="008E73D4" w:rsidP="00210E1D">
            <w:pPr>
              <w:spacing w:after="0" w:line="240" w:lineRule="auto"/>
            </w:pPr>
            <w:r w:rsidRPr="00FF473E">
              <w:rPr>
                <w:b/>
              </w:rPr>
              <w:t>Date</w:t>
            </w:r>
          </w:p>
        </w:tc>
        <w:tc>
          <w:tcPr>
            <w:tcW w:w="3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</w:tcPr>
          <w:p w14:paraId="0A5A903A" w14:textId="77777777" w:rsidR="008E73D4" w:rsidRPr="00FF473E" w:rsidRDefault="008E73D4" w:rsidP="00210E1D">
            <w:pPr>
              <w:spacing w:after="0" w:line="240" w:lineRule="auto"/>
            </w:pPr>
            <w:r w:rsidRPr="00FF473E">
              <w:rPr>
                <w:b/>
              </w:rPr>
              <w:t>Description</w:t>
            </w:r>
          </w:p>
        </w:tc>
      </w:tr>
      <w:tr w:rsidR="008E73D4" w:rsidRPr="00FF473E" w14:paraId="07495E69" w14:textId="77777777" w:rsidTr="00210E1D">
        <w:trPr>
          <w:jc w:val="center"/>
        </w:trPr>
        <w:tc>
          <w:tcPr>
            <w:tcW w:w="1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</w:tcPr>
          <w:p w14:paraId="0E97149A" w14:textId="77777777" w:rsidR="008E73D4" w:rsidRPr="00FF473E" w:rsidRDefault="008E73D4" w:rsidP="00210E1D">
            <w:pPr>
              <w:spacing w:after="0" w:line="240" w:lineRule="auto"/>
              <w:rPr>
                <w:bCs/>
              </w:rPr>
            </w:pPr>
            <w:r w:rsidRPr="00FF473E">
              <w:t>1.0</w:t>
            </w:r>
          </w:p>
        </w:tc>
        <w:tc>
          <w:tcPr>
            <w:tcW w:w="2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</w:tcPr>
          <w:p w14:paraId="54FE032E" w14:textId="26C725FE" w:rsidR="008E73D4" w:rsidRPr="00A7442C" w:rsidRDefault="00A7442C" w:rsidP="00210E1D">
            <w:pPr>
              <w:spacing w:after="0" w:line="240" w:lineRule="auto"/>
            </w:pPr>
            <w:r>
              <w:t>Doan Nu Thuc Oanh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</w:tcPr>
          <w:p w14:paraId="2FCCCE22" w14:textId="162DE06B" w:rsidR="008E73D4" w:rsidRPr="00FF473E" w:rsidRDefault="00A7442C" w:rsidP="00210E1D">
            <w:pPr>
              <w:spacing w:after="0" w:line="240" w:lineRule="auto"/>
            </w:pPr>
            <w:r>
              <w:rPr>
                <w:rFonts w:eastAsia="MS Mincho"/>
                <w:lang w:eastAsia="en-US"/>
              </w:rPr>
              <w:t>03</w:t>
            </w:r>
            <w:r w:rsidR="008E73D4">
              <w:rPr>
                <w:rFonts w:eastAsia="MS Mincho"/>
                <w:lang w:eastAsia="en-US"/>
              </w:rPr>
              <w:t xml:space="preserve"> – </w:t>
            </w:r>
            <w:r>
              <w:rPr>
                <w:rFonts w:eastAsia="MS Mincho"/>
                <w:lang w:eastAsia="en-US"/>
              </w:rPr>
              <w:t>Nov</w:t>
            </w:r>
            <w:r w:rsidR="008E73D4">
              <w:rPr>
                <w:rFonts w:eastAsia="MS Mincho"/>
                <w:lang w:eastAsia="en-US"/>
              </w:rPr>
              <w:t xml:space="preserve"> – 2018</w:t>
            </w:r>
          </w:p>
        </w:tc>
        <w:tc>
          <w:tcPr>
            <w:tcW w:w="3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</w:tcPr>
          <w:p w14:paraId="5F0CC0B2" w14:textId="77777777" w:rsidR="008E73D4" w:rsidRPr="00FF473E" w:rsidRDefault="008E73D4" w:rsidP="00210E1D">
            <w:pPr>
              <w:spacing w:after="0" w:line="240" w:lineRule="auto"/>
              <w:rPr>
                <w:bCs/>
              </w:rPr>
            </w:pPr>
            <w:r w:rsidRPr="00FF473E">
              <w:t>Draft for comment</w:t>
            </w:r>
          </w:p>
        </w:tc>
      </w:tr>
      <w:tr w:rsidR="008E73D4" w:rsidRPr="00FF473E" w14:paraId="50145596" w14:textId="77777777" w:rsidTr="00210E1D">
        <w:trPr>
          <w:jc w:val="center"/>
        </w:trPr>
        <w:tc>
          <w:tcPr>
            <w:tcW w:w="1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</w:tcPr>
          <w:p w14:paraId="24B78B48" w14:textId="0B2DBAB3" w:rsidR="008E73D4" w:rsidRPr="00BF4882" w:rsidRDefault="008E73D4" w:rsidP="00210E1D">
            <w:pPr>
              <w:spacing w:after="0" w:line="240" w:lineRule="auto"/>
              <w:rPr>
                <w:lang w:val="vi-VN"/>
              </w:rPr>
            </w:pPr>
          </w:p>
        </w:tc>
        <w:tc>
          <w:tcPr>
            <w:tcW w:w="2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</w:tcPr>
          <w:p w14:paraId="30671848" w14:textId="77777777" w:rsidR="008E73D4" w:rsidRPr="009E5F5E" w:rsidRDefault="008E73D4" w:rsidP="00210E1D">
            <w:pPr>
              <w:spacing w:after="0" w:line="240" w:lineRule="auto"/>
              <w:rPr>
                <w:lang w:val="vi-VN"/>
              </w:rPr>
            </w:pP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</w:tcPr>
          <w:p w14:paraId="7E1B54CC" w14:textId="5F59981F" w:rsidR="008E73D4" w:rsidRPr="000D1205" w:rsidRDefault="008E73D4" w:rsidP="00210E1D">
            <w:pPr>
              <w:spacing w:after="0" w:line="240" w:lineRule="auto"/>
              <w:rPr>
                <w:rFonts w:eastAsia="MS Mincho"/>
                <w:lang w:eastAsia="en-US"/>
              </w:rPr>
            </w:pPr>
          </w:p>
        </w:tc>
        <w:tc>
          <w:tcPr>
            <w:tcW w:w="3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</w:tcPr>
          <w:p w14:paraId="799123B8" w14:textId="7D632399" w:rsidR="008E73D4" w:rsidRPr="00BF4882" w:rsidRDefault="008E73D4" w:rsidP="00210E1D">
            <w:pPr>
              <w:spacing w:after="0" w:line="240" w:lineRule="auto"/>
              <w:rPr>
                <w:lang w:val="vi-VN"/>
              </w:rPr>
            </w:pPr>
          </w:p>
        </w:tc>
      </w:tr>
    </w:tbl>
    <w:p w14:paraId="020FB6D1" w14:textId="77777777" w:rsidR="008E73D4" w:rsidRPr="00FF473E" w:rsidRDefault="008E73D4" w:rsidP="00FA2D2E">
      <w:pPr>
        <w:rPr>
          <w:b/>
          <w:bCs/>
        </w:rPr>
      </w:pPr>
    </w:p>
    <w:p w14:paraId="64488E00" w14:textId="77777777" w:rsidR="008C241A" w:rsidRDefault="008C241A" w:rsidP="00FA2D2E">
      <w:pPr>
        <w:tabs>
          <w:tab w:val="left" w:pos="8580"/>
        </w:tabs>
      </w:pPr>
    </w:p>
    <w:p w14:paraId="4E7C7CBA" w14:textId="77777777" w:rsidR="008C241A" w:rsidRDefault="008C241A">
      <w:pPr>
        <w:suppressAutoHyphens w:val="0"/>
        <w:spacing w:line="259" w:lineRule="auto"/>
      </w:pPr>
      <w:r>
        <w:br w:type="page"/>
      </w:r>
    </w:p>
    <w:tbl>
      <w:tblPr>
        <w:tblStyle w:val="TableGrid"/>
        <w:tblW w:w="10065" w:type="dxa"/>
        <w:jc w:val="center"/>
        <w:tblCellMar>
          <w:left w:w="168" w:type="dxa"/>
        </w:tblCellMar>
        <w:tblLook w:val="04A0" w:firstRow="1" w:lastRow="0" w:firstColumn="1" w:lastColumn="0" w:noHBand="0" w:noVBand="1"/>
      </w:tblPr>
      <w:tblGrid>
        <w:gridCol w:w="2357"/>
        <w:gridCol w:w="3516"/>
        <w:gridCol w:w="1535"/>
        <w:gridCol w:w="2657"/>
      </w:tblGrid>
      <w:tr w:rsidR="008E73D4" w:rsidRPr="00FF473E" w14:paraId="0B57B92B" w14:textId="77777777" w:rsidTr="00210E1D">
        <w:trPr>
          <w:jc w:val="center"/>
        </w:trPr>
        <w:tc>
          <w:tcPr>
            <w:tcW w:w="10065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</w:tcPr>
          <w:p w14:paraId="39F39579" w14:textId="77777777" w:rsidR="008E73D4" w:rsidRPr="00FF473E" w:rsidRDefault="008E73D4" w:rsidP="00210E1D">
            <w:pPr>
              <w:pageBreakBefore/>
              <w:jc w:val="center"/>
              <w:rPr>
                <w:b/>
                <w:bCs/>
                <w:sz w:val="32"/>
                <w:szCs w:val="32"/>
              </w:rPr>
            </w:pPr>
            <w:r w:rsidRPr="00FF473E">
              <w:rPr>
                <w:b/>
                <w:sz w:val="32"/>
                <w:szCs w:val="32"/>
              </w:rPr>
              <w:lastRenderedPageBreak/>
              <w:t>Document Approval</w:t>
            </w:r>
          </w:p>
          <w:p w14:paraId="50BA04D1" w14:textId="77777777" w:rsidR="008E73D4" w:rsidRPr="00FF473E" w:rsidRDefault="008E73D4" w:rsidP="00210E1D">
            <w:pPr>
              <w:jc w:val="center"/>
              <w:rPr>
                <w:bCs/>
              </w:rPr>
            </w:pPr>
            <w:r w:rsidRPr="00FF473E">
              <w:t>The following signatures are required for approval of this document</w:t>
            </w:r>
          </w:p>
        </w:tc>
      </w:tr>
      <w:tr w:rsidR="008E73D4" w:rsidRPr="00FF473E" w14:paraId="7174469C" w14:textId="77777777" w:rsidTr="00210E1D">
        <w:trPr>
          <w:trHeight w:val="566"/>
          <w:jc w:val="center"/>
        </w:trPr>
        <w:tc>
          <w:tcPr>
            <w:tcW w:w="2357" w:type="dxa"/>
            <w:vMerge w:val="restart"/>
            <w:shd w:val="clear" w:color="auto" w:fill="auto"/>
            <w:tcMar>
              <w:left w:w="53" w:type="dxa"/>
            </w:tcMar>
            <w:vAlign w:val="center"/>
          </w:tcPr>
          <w:p w14:paraId="3F676809" w14:textId="77777777" w:rsidR="008E73D4" w:rsidRPr="00FF473E" w:rsidRDefault="008E73D4" w:rsidP="00210E1D">
            <w:pPr>
              <w:rPr>
                <w:b/>
                <w:bCs/>
              </w:rPr>
            </w:pPr>
            <w:r w:rsidRPr="00FF473E">
              <w:rPr>
                <w:b/>
              </w:rPr>
              <w:t>Mentor</w:t>
            </w:r>
          </w:p>
        </w:tc>
        <w:tc>
          <w:tcPr>
            <w:tcW w:w="3516" w:type="dxa"/>
            <w:vMerge w:val="restart"/>
            <w:shd w:val="clear" w:color="auto" w:fill="auto"/>
            <w:tcMar>
              <w:left w:w="53" w:type="dxa"/>
            </w:tcMar>
            <w:vAlign w:val="center"/>
          </w:tcPr>
          <w:p w14:paraId="7D0EEAB2" w14:textId="77777777" w:rsidR="008E73D4" w:rsidRPr="000D1205" w:rsidRDefault="008E73D4" w:rsidP="00210E1D">
            <w:r>
              <w:t>Mr. Truong Tien Vu</w:t>
            </w:r>
          </w:p>
        </w:tc>
        <w:tc>
          <w:tcPr>
            <w:tcW w:w="1535" w:type="dxa"/>
            <w:shd w:val="clear" w:color="auto" w:fill="auto"/>
            <w:tcMar>
              <w:left w:w="53" w:type="dxa"/>
            </w:tcMar>
            <w:vAlign w:val="center"/>
          </w:tcPr>
          <w:p w14:paraId="404EAF2B" w14:textId="77777777" w:rsidR="008E73D4" w:rsidRPr="00FF473E" w:rsidRDefault="008E73D4" w:rsidP="00210E1D">
            <w:pPr>
              <w:rPr>
                <w:bCs/>
              </w:rPr>
            </w:pPr>
            <w:r w:rsidRPr="00FF473E">
              <w:rPr>
                <w:b/>
              </w:rPr>
              <w:t>Signature:</w:t>
            </w:r>
          </w:p>
        </w:tc>
        <w:tc>
          <w:tcPr>
            <w:tcW w:w="2657" w:type="dxa"/>
            <w:shd w:val="clear" w:color="auto" w:fill="auto"/>
            <w:tcMar>
              <w:left w:w="53" w:type="dxa"/>
            </w:tcMar>
            <w:vAlign w:val="center"/>
          </w:tcPr>
          <w:p w14:paraId="25A2CBE1" w14:textId="77777777" w:rsidR="008E73D4" w:rsidRPr="00FF473E" w:rsidRDefault="008E73D4" w:rsidP="00210E1D">
            <w:pPr>
              <w:rPr>
                <w:bCs/>
              </w:rPr>
            </w:pPr>
          </w:p>
        </w:tc>
      </w:tr>
      <w:tr w:rsidR="008E73D4" w:rsidRPr="00FF473E" w14:paraId="0FFAD72C" w14:textId="77777777" w:rsidTr="00210E1D">
        <w:trPr>
          <w:trHeight w:val="356"/>
          <w:jc w:val="center"/>
        </w:trPr>
        <w:tc>
          <w:tcPr>
            <w:tcW w:w="2357" w:type="dxa"/>
            <w:vMerge/>
            <w:shd w:val="clear" w:color="auto" w:fill="auto"/>
            <w:tcMar>
              <w:left w:w="53" w:type="dxa"/>
            </w:tcMar>
            <w:vAlign w:val="center"/>
          </w:tcPr>
          <w:p w14:paraId="14C5C0A4" w14:textId="77777777" w:rsidR="008E73D4" w:rsidRPr="00FF473E" w:rsidRDefault="008E73D4" w:rsidP="00210E1D">
            <w:pPr>
              <w:rPr>
                <w:bCs/>
              </w:rPr>
            </w:pPr>
          </w:p>
        </w:tc>
        <w:tc>
          <w:tcPr>
            <w:tcW w:w="3516" w:type="dxa"/>
            <w:vMerge/>
            <w:shd w:val="clear" w:color="auto" w:fill="auto"/>
            <w:tcMar>
              <w:left w:w="53" w:type="dxa"/>
            </w:tcMar>
            <w:vAlign w:val="center"/>
          </w:tcPr>
          <w:p w14:paraId="017C11B3" w14:textId="77777777" w:rsidR="008E73D4" w:rsidRPr="009E5F5E" w:rsidRDefault="008E73D4" w:rsidP="00210E1D">
            <w:pPr>
              <w:rPr>
                <w:bCs/>
                <w:lang w:val="vi-VN"/>
              </w:rPr>
            </w:pPr>
          </w:p>
        </w:tc>
        <w:tc>
          <w:tcPr>
            <w:tcW w:w="1535" w:type="dxa"/>
            <w:shd w:val="clear" w:color="auto" w:fill="auto"/>
            <w:tcMar>
              <w:left w:w="53" w:type="dxa"/>
            </w:tcMar>
            <w:vAlign w:val="center"/>
          </w:tcPr>
          <w:p w14:paraId="0FBFA366" w14:textId="77777777" w:rsidR="008E73D4" w:rsidRPr="00FF473E" w:rsidRDefault="008E73D4" w:rsidP="00210E1D">
            <w:pPr>
              <w:rPr>
                <w:bCs/>
              </w:rPr>
            </w:pPr>
            <w:r w:rsidRPr="00FF473E">
              <w:rPr>
                <w:b/>
              </w:rPr>
              <w:t>Date:</w:t>
            </w:r>
          </w:p>
        </w:tc>
        <w:tc>
          <w:tcPr>
            <w:tcW w:w="2657" w:type="dxa"/>
            <w:shd w:val="clear" w:color="auto" w:fill="auto"/>
            <w:tcMar>
              <w:left w:w="53" w:type="dxa"/>
            </w:tcMar>
            <w:vAlign w:val="center"/>
          </w:tcPr>
          <w:p w14:paraId="45EC2957" w14:textId="77777777" w:rsidR="008E73D4" w:rsidRPr="00FF473E" w:rsidRDefault="008E73D4" w:rsidP="00210E1D">
            <w:pPr>
              <w:rPr>
                <w:bCs/>
              </w:rPr>
            </w:pPr>
          </w:p>
        </w:tc>
      </w:tr>
      <w:tr w:rsidR="008E73D4" w:rsidRPr="00FF473E" w14:paraId="1908E538" w14:textId="77777777" w:rsidTr="00210E1D">
        <w:trPr>
          <w:trHeight w:val="629"/>
          <w:jc w:val="center"/>
        </w:trPr>
        <w:tc>
          <w:tcPr>
            <w:tcW w:w="2357" w:type="dxa"/>
            <w:vMerge w:val="restart"/>
            <w:shd w:val="clear" w:color="auto" w:fill="auto"/>
            <w:tcMar>
              <w:left w:w="53" w:type="dxa"/>
            </w:tcMar>
            <w:vAlign w:val="center"/>
          </w:tcPr>
          <w:p w14:paraId="251D65B6" w14:textId="77777777" w:rsidR="008E73D4" w:rsidRPr="00FF473E" w:rsidRDefault="008E73D4" w:rsidP="00210E1D">
            <w:pPr>
              <w:rPr>
                <w:bCs/>
              </w:rPr>
            </w:pPr>
            <w:bookmarkStart w:id="0" w:name="_Hlk481746242"/>
            <w:r w:rsidRPr="00FF473E">
              <w:rPr>
                <w:b/>
              </w:rPr>
              <w:t>Product owner</w:t>
            </w:r>
          </w:p>
        </w:tc>
        <w:tc>
          <w:tcPr>
            <w:tcW w:w="3516" w:type="dxa"/>
            <w:vMerge w:val="restart"/>
            <w:shd w:val="clear" w:color="auto" w:fill="auto"/>
            <w:tcMar>
              <w:left w:w="53" w:type="dxa"/>
            </w:tcMar>
            <w:vAlign w:val="center"/>
          </w:tcPr>
          <w:p w14:paraId="73D3CFD4" w14:textId="77777777" w:rsidR="008E73D4" w:rsidRPr="000D1205" w:rsidRDefault="008E73D4" w:rsidP="00210E1D">
            <w:pPr>
              <w:rPr>
                <w:bCs/>
              </w:rPr>
            </w:pPr>
            <w:r>
              <w:rPr>
                <w:bCs/>
              </w:rPr>
              <w:t>Do Van Truong</w:t>
            </w:r>
          </w:p>
        </w:tc>
        <w:tc>
          <w:tcPr>
            <w:tcW w:w="1535" w:type="dxa"/>
            <w:shd w:val="clear" w:color="auto" w:fill="auto"/>
            <w:tcMar>
              <w:left w:w="53" w:type="dxa"/>
            </w:tcMar>
            <w:vAlign w:val="center"/>
          </w:tcPr>
          <w:p w14:paraId="1FD8FA9E" w14:textId="77777777" w:rsidR="008E73D4" w:rsidRPr="00FF473E" w:rsidRDefault="008E73D4" w:rsidP="00210E1D">
            <w:pPr>
              <w:rPr>
                <w:bCs/>
              </w:rPr>
            </w:pPr>
            <w:r w:rsidRPr="00FF473E">
              <w:rPr>
                <w:b/>
              </w:rPr>
              <w:t>Signature:</w:t>
            </w:r>
          </w:p>
        </w:tc>
        <w:tc>
          <w:tcPr>
            <w:tcW w:w="2657" w:type="dxa"/>
            <w:shd w:val="clear" w:color="auto" w:fill="auto"/>
            <w:tcMar>
              <w:left w:w="53" w:type="dxa"/>
            </w:tcMar>
            <w:vAlign w:val="center"/>
          </w:tcPr>
          <w:p w14:paraId="621349F3" w14:textId="77777777" w:rsidR="008E73D4" w:rsidRPr="00FF473E" w:rsidRDefault="008E73D4" w:rsidP="00210E1D">
            <w:pPr>
              <w:rPr>
                <w:bCs/>
              </w:rPr>
            </w:pPr>
          </w:p>
        </w:tc>
      </w:tr>
      <w:tr w:rsidR="008E73D4" w:rsidRPr="00FF473E" w14:paraId="5C602FB1" w14:textId="77777777" w:rsidTr="00210E1D">
        <w:trPr>
          <w:trHeight w:val="620"/>
          <w:jc w:val="center"/>
        </w:trPr>
        <w:tc>
          <w:tcPr>
            <w:tcW w:w="2357" w:type="dxa"/>
            <w:vMerge/>
            <w:shd w:val="clear" w:color="auto" w:fill="auto"/>
            <w:tcMar>
              <w:left w:w="53" w:type="dxa"/>
            </w:tcMar>
            <w:vAlign w:val="center"/>
          </w:tcPr>
          <w:p w14:paraId="054E4514" w14:textId="77777777" w:rsidR="008E73D4" w:rsidRPr="00FF473E" w:rsidRDefault="008E73D4" w:rsidP="00210E1D">
            <w:pPr>
              <w:rPr>
                <w:bCs/>
              </w:rPr>
            </w:pPr>
          </w:p>
        </w:tc>
        <w:tc>
          <w:tcPr>
            <w:tcW w:w="3516" w:type="dxa"/>
            <w:vMerge/>
            <w:shd w:val="clear" w:color="auto" w:fill="auto"/>
            <w:tcMar>
              <w:left w:w="53" w:type="dxa"/>
            </w:tcMar>
            <w:vAlign w:val="center"/>
          </w:tcPr>
          <w:p w14:paraId="26BCB86E" w14:textId="77777777" w:rsidR="008E73D4" w:rsidRPr="009E5F5E" w:rsidRDefault="008E73D4" w:rsidP="00210E1D">
            <w:pPr>
              <w:rPr>
                <w:bCs/>
                <w:lang w:val="vi-VN"/>
              </w:rPr>
            </w:pPr>
          </w:p>
        </w:tc>
        <w:tc>
          <w:tcPr>
            <w:tcW w:w="1535" w:type="dxa"/>
            <w:shd w:val="clear" w:color="auto" w:fill="auto"/>
            <w:tcMar>
              <w:left w:w="53" w:type="dxa"/>
            </w:tcMar>
            <w:vAlign w:val="center"/>
          </w:tcPr>
          <w:p w14:paraId="30FC153A" w14:textId="77777777" w:rsidR="008E73D4" w:rsidRPr="00FF473E" w:rsidRDefault="008E73D4" w:rsidP="00210E1D">
            <w:pPr>
              <w:rPr>
                <w:bCs/>
              </w:rPr>
            </w:pPr>
            <w:r w:rsidRPr="00FF473E">
              <w:rPr>
                <w:b/>
              </w:rPr>
              <w:t>Date:</w:t>
            </w:r>
          </w:p>
        </w:tc>
        <w:tc>
          <w:tcPr>
            <w:tcW w:w="2657" w:type="dxa"/>
            <w:shd w:val="clear" w:color="auto" w:fill="auto"/>
            <w:tcMar>
              <w:left w:w="53" w:type="dxa"/>
            </w:tcMar>
            <w:vAlign w:val="center"/>
          </w:tcPr>
          <w:p w14:paraId="51C70D90" w14:textId="77777777" w:rsidR="008E73D4" w:rsidRPr="00FF473E" w:rsidRDefault="008E73D4" w:rsidP="00210E1D">
            <w:pPr>
              <w:rPr>
                <w:bCs/>
              </w:rPr>
            </w:pPr>
          </w:p>
        </w:tc>
      </w:tr>
      <w:bookmarkEnd w:id="0"/>
      <w:tr w:rsidR="008E73D4" w:rsidRPr="00FF473E" w14:paraId="2E75ED35" w14:textId="77777777" w:rsidTr="00210E1D">
        <w:trPr>
          <w:trHeight w:val="611"/>
          <w:jc w:val="center"/>
        </w:trPr>
        <w:tc>
          <w:tcPr>
            <w:tcW w:w="2357" w:type="dxa"/>
            <w:vMerge w:val="restart"/>
            <w:shd w:val="clear" w:color="auto" w:fill="auto"/>
            <w:tcMar>
              <w:left w:w="53" w:type="dxa"/>
            </w:tcMar>
            <w:vAlign w:val="center"/>
          </w:tcPr>
          <w:p w14:paraId="71128618" w14:textId="77777777" w:rsidR="008E73D4" w:rsidRPr="00FF473E" w:rsidRDefault="008E73D4" w:rsidP="00210E1D">
            <w:pPr>
              <w:rPr>
                <w:b/>
                <w:bCs/>
              </w:rPr>
            </w:pPr>
            <w:r w:rsidRPr="00FF473E">
              <w:rPr>
                <w:b/>
              </w:rPr>
              <w:t>Scrum master</w:t>
            </w:r>
          </w:p>
        </w:tc>
        <w:tc>
          <w:tcPr>
            <w:tcW w:w="3516" w:type="dxa"/>
            <w:vMerge w:val="restart"/>
            <w:shd w:val="clear" w:color="auto" w:fill="auto"/>
            <w:tcMar>
              <w:left w:w="53" w:type="dxa"/>
            </w:tcMar>
            <w:vAlign w:val="center"/>
          </w:tcPr>
          <w:p w14:paraId="6EAF3D07" w14:textId="77777777" w:rsidR="008E73D4" w:rsidRPr="000D1205" w:rsidRDefault="008E73D4" w:rsidP="00210E1D">
            <w:pPr>
              <w:rPr>
                <w:bCs/>
              </w:rPr>
            </w:pPr>
            <w:r>
              <w:t>Nguyen Tran Huu Nghia</w:t>
            </w:r>
          </w:p>
        </w:tc>
        <w:tc>
          <w:tcPr>
            <w:tcW w:w="1535" w:type="dxa"/>
            <w:shd w:val="clear" w:color="auto" w:fill="auto"/>
            <w:tcMar>
              <w:left w:w="53" w:type="dxa"/>
            </w:tcMar>
            <w:vAlign w:val="center"/>
          </w:tcPr>
          <w:p w14:paraId="53C52E8D" w14:textId="77777777" w:rsidR="008E73D4" w:rsidRPr="00FF473E" w:rsidRDefault="008E73D4" w:rsidP="00210E1D">
            <w:pPr>
              <w:rPr>
                <w:bCs/>
              </w:rPr>
            </w:pPr>
            <w:r w:rsidRPr="00FF473E">
              <w:rPr>
                <w:b/>
              </w:rPr>
              <w:t>Signature:</w:t>
            </w:r>
          </w:p>
        </w:tc>
        <w:tc>
          <w:tcPr>
            <w:tcW w:w="2657" w:type="dxa"/>
            <w:shd w:val="clear" w:color="auto" w:fill="auto"/>
            <w:tcMar>
              <w:left w:w="53" w:type="dxa"/>
            </w:tcMar>
            <w:vAlign w:val="center"/>
          </w:tcPr>
          <w:p w14:paraId="4E97BE8C" w14:textId="77777777" w:rsidR="008E73D4" w:rsidRPr="00FF473E" w:rsidRDefault="008E73D4" w:rsidP="00210E1D">
            <w:pPr>
              <w:rPr>
                <w:bCs/>
              </w:rPr>
            </w:pPr>
          </w:p>
        </w:tc>
      </w:tr>
      <w:tr w:rsidR="008E73D4" w:rsidRPr="00FF473E" w14:paraId="60676E9C" w14:textId="77777777" w:rsidTr="00210E1D">
        <w:trPr>
          <w:trHeight w:val="629"/>
          <w:jc w:val="center"/>
        </w:trPr>
        <w:tc>
          <w:tcPr>
            <w:tcW w:w="2357" w:type="dxa"/>
            <w:vMerge/>
            <w:shd w:val="clear" w:color="auto" w:fill="auto"/>
            <w:tcMar>
              <w:left w:w="53" w:type="dxa"/>
            </w:tcMar>
            <w:vAlign w:val="center"/>
          </w:tcPr>
          <w:p w14:paraId="7D19D6C1" w14:textId="77777777" w:rsidR="008E73D4" w:rsidRPr="00FF473E" w:rsidRDefault="008E73D4" w:rsidP="00210E1D">
            <w:pPr>
              <w:rPr>
                <w:bCs/>
              </w:rPr>
            </w:pPr>
          </w:p>
        </w:tc>
        <w:tc>
          <w:tcPr>
            <w:tcW w:w="3516" w:type="dxa"/>
            <w:vMerge/>
            <w:shd w:val="clear" w:color="auto" w:fill="auto"/>
            <w:tcMar>
              <w:left w:w="53" w:type="dxa"/>
            </w:tcMar>
            <w:vAlign w:val="center"/>
          </w:tcPr>
          <w:p w14:paraId="63509569" w14:textId="77777777" w:rsidR="008E73D4" w:rsidRPr="009E5F5E" w:rsidRDefault="008E73D4" w:rsidP="00210E1D">
            <w:pPr>
              <w:rPr>
                <w:bCs/>
                <w:lang w:val="vi-VN"/>
              </w:rPr>
            </w:pPr>
          </w:p>
        </w:tc>
        <w:tc>
          <w:tcPr>
            <w:tcW w:w="1535" w:type="dxa"/>
            <w:shd w:val="clear" w:color="auto" w:fill="auto"/>
            <w:tcMar>
              <w:left w:w="53" w:type="dxa"/>
            </w:tcMar>
            <w:vAlign w:val="center"/>
          </w:tcPr>
          <w:p w14:paraId="2580BB2E" w14:textId="77777777" w:rsidR="008E73D4" w:rsidRPr="00FF473E" w:rsidRDefault="008E73D4" w:rsidP="00210E1D">
            <w:pPr>
              <w:rPr>
                <w:bCs/>
              </w:rPr>
            </w:pPr>
            <w:r w:rsidRPr="00FF473E">
              <w:rPr>
                <w:b/>
              </w:rPr>
              <w:t>Date:</w:t>
            </w:r>
          </w:p>
        </w:tc>
        <w:tc>
          <w:tcPr>
            <w:tcW w:w="2657" w:type="dxa"/>
            <w:shd w:val="clear" w:color="auto" w:fill="auto"/>
            <w:tcMar>
              <w:left w:w="53" w:type="dxa"/>
            </w:tcMar>
            <w:vAlign w:val="center"/>
          </w:tcPr>
          <w:p w14:paraId="5699ABFA" w14:textId="77777777" w:rsidR="008E73D4" w:rsidRPr="00FF473E" w:rsidRDefault="008E73D4" w:rsidP="00210E1D">
            <w:pPr>
              <w:rPr>
                <w:bCs/>
              </w:rPr>
            </w:pPr>
          </w:p>
        </w:tc>
      </w:tr>
      <w:tr w:rsidR="008E73D4" w:rsidRPr="00FF473E" w14:paraId="59AE1188" w14:textId="77777777" w:rsidTr="00210E1D">
        <w:trPr>
          <w:trHeight w:val="620"/>
          <w:jc w:val="center"/>
        </w:trPr>
        <w:tc>
          <w:tcPr>
            <w:tcW w:w="2357" w:type="dxa"/>
            <w:vMerge w:val="restart"/>
            <w:shd w:val="clear" w:color="auto" w:fill="auto"/>
            <w:tcMar>
              <w:left w:w="53" w:type="dxa"/>
            </w:tcMar>
            <w:vAlign w:val="center"/>
          </w:tcPr>
          <w:p w14:paraId="7B0B39E0" w14:textId="77777777" w:rsidR="008E73D4" w:rsidRPr="00FF473E" w:rsidRDefault="008E73D4" w:rsidP="00210E1D">
            <w:pPr>
              <w:rPr>
                <w:b/>
                <w:bCs/>
              </w:rPr>
            </w:pPr>
            <w:r w:rsidRPr="00FF473E">
              <w:rPr>
                <w:b/>
              </w:rPr>
              <w:t>Team member(s)</w:t>
            </w:r>
          </w:p>
        </w:tc>
        <w:tc>
          <w:tcPr>
            <w:tcW w:w="3516" w:type="dxa"/>
            <w:vMerge w:val="restart"/>
            <w:shd w:val="clear" w:color="auto" w:fill="auto"/>
            <w:tcMar>
              <w:left w:w="53" w:type="dxa"/>
            </w:tcMar>
            <w:vAlign w:val="center"/>
          </w:tcPr>
          <w:p w14:paraId="78B83318" w14:textId="77777777" w:rsidR="008E73D4" w:rsidRPr="009E5F5E" w:rsidRDefault="008E73D4" w:rsidP="00210E1D">
            <w:pPr>
              <w:rPr>
                <w:lang w:val="vi-VN"/>
              </w:rPr>
            </w:pPr>
            <w:r>
              <w:rPr>
                <w:bCs/>
              </w:rPr>
              <w:t>Do Van Truong</w:t>
            </w:r>
          </w:p>
        </w:tc>
        <w:tc>
          <w:tcPr>
            <w:tcW w:w="1535" w:type="dxa"/>
            <w:shd w:val="clear" w:color="auto" w:fill="auto"/>
            <w:tcMar>
              <w:left w:w="53" w:type="dxa"/>
            </w:tcMar>
            <w:vAlign w:val="center"/>
          </w:tcPr>
          <w:p w14:paraId="4D8D0F23" w14:textId="77777777" w:rsidR="008E73D4" w:rsidRPr="00FF473E" w:rsidRDefault="008E73D4" w:rsidP="00210E1D">
            <w:pPr>
              <w:rPr>
                <w:bCs/>
              </w:rPr>
            </w:pPr>
            <w:r w:rsidRPr="00FF473E">
              <w:rPr>
                <w:b/>
              </w:rPr>
              <w:t>Signature:</w:t>
            </w:r>
          </w:p>
        </w:tc>
        <w:tc>
          <w:tcPr>
            <w:tcW w:w="2657" w:type="dxa"/>
            <w:shd w:val="clear" w:color="auto" w:fill="auto"/>
            <w:tcMar>
              <w:left w:w="53" w:type="dxa"/>
            </w:tcMar>
            <w:vAlign w:val="center"/>
          </w:tcPr>
          <w:p w14:paraId="378A8F73" w14:textId="77777777" w:rsidR="008E73D4" w:rsidRPr="00FF473E" w:rsidRDefault="008E73D4" w:rsidP="00210E1D">
            <w:pPr>
              <w:rPr>
                <w:bCs/>
              </w:rPr>
            </w:pPr>
          </w:p>
        </w:tc>
      </w:tr>
      <w:tr w:rsidR="008E73D4" w:rsidRPr="00FF473E" w14:paraId="52BB2826" w14:textId="77777777" w:rsidTr="00210E1D">
        <w:trPr>
          <w:trHeight w:val="611"/>
          <w:jc w:val="center"/>
        </w:trPr>
        <w:tc>
          <w:tcPr>
            <w:tcW w:w="2357" w:type="dxa"/>
            <w:vMerge/>
            <w:shd w:val="clear" w:color="auto" w:fill="auto"/>
            <w:tcMar>
              <w:left w:w="53" w:type="dxa"/>
            </w:tcMar>
            <w:vAlign w:val="center"/>
          </w:tcPr>
          <w:p w14:paraId="05E377AF" w14:textId="77777777" w:rsidR="008E73D4" w:rsidRPr="00FF473E" w:rsidRDefault="008E73D4" w:rsidP="00210E1D">
            <w:pPr>
              <w:rPr>
                <w:bCs/>
              </w:rPr>
            </w:pPr>
          </w:p>
        </w:tc>
        <w:tc>
          <w:tcPr>
            <w:tcW w:w="3516" w:type="dxa"/>
            <w:vMerge/>
            <w:shd w:val="clear" w:color="auto" w:fill="auto"/>
            <w:tcMar>
              <w:left w:w="53" w:type="dxa"/>
            </w:tcMar>
            <w:vAlign w:val="center"/>
          </w:tcPr>
          <w:p w14:paraId="02732FEC" w14:textId="77777777" w:rsidR="008E73D4" w:rsidRPr="009E5F5E" w:rsidRDefault="008E73D4" w:rsidP="00210E1D">
            <w:pPr>
              <w:rPr>
                <w:bCs/>
                <w:lang w:val="vi-VN"/>
              </w:rPr>
            </w:pPr>
          </w:p>
        </w:tc>
        <w:tc>
          <w:tcPr>
            <w:tcW w:w="1535" w:type="dxa"/>
            <w:shd w:val="clear" w:color="auto" w:fill="auto"/>
            <w:tcMar>
              <w:left w:w="53" w:type="dxa"/>
            </w:tcMar>
            <w:vAlign w:val="center"/>
          </w:tcPr>
          <w:p w14:paraId="18021ED1" w14:textId="77777777" w:rsidR="008E73D4" w:rsidRPr="00FF473E" w:rsidRDefault="008E73D4" w:rsidP="00210E1D">
            <w:pPr>
              <w:rPr>
                <w:bCs/>
              </w:rPr>
            </w:pPr>
            <w:r w:rsidRPr="00FF473E">
              <w:rPr>
                <w:b/>
              </w:rPr>
              <w:t>Date:</w:t>
            </w:r>
          </w:p>
        </w:tc>
        <w:tc>
          <w:tcPr>
            <w:tcW w:w="2657" w:type="dxa"/>
            <w:shd w:val="clear" w:color="auto" w:fill="auto"/>
            <w:tcMar>
              <w:left w:w="53" w:type="dxa"/>
            </w:tcMar>
            <w:vAlign w:val="center"/>
          </w:tcPr>
          <w:p w14:paraId="2465069B" w14:textId="77777777" w:rsidR="008E73D4" w:rsidRPr="00FF473E" w:rsidRDefault="008E73D4" w:rsidP="00210E1D">
            <w:pPr>
              <w:rPr>
                <w:bCs/>
              </w:rPr>
            </w:pPr>
          </w:p>
        </w:tc>
      </w:tr>
      <w:tr w:rsidR="008E73D4" w:rsidRPr="00FF473E" w14:paraId="728369A6" w14:textId="77777777" w:rsidTr="00210E1D">
        <w:trPr>
          <w:trHeight w:val="629"/>
          <w:jc w:val="center"/>
        </w:trPr>
        <w:tc>
          <w:tcPr>
            <w:tcW w:w="2357" w:type="dxa"/>
            <w:vMerge/>
            <w:shd w:val="clear" w:color="auto" w:fill="auto"/>
            <w:tcMar>
              <w:left w:w="53" w:type="dxa"/>
            </w:tcMar>
            <w:vAlign w:val="center"/>
          </w:tcPr>
          <w:p w14:paraId="71000A5A" w14:textId="77777777" w:rsidR="008E73D4" w:rsidRPr="00FF473E" w:rsidRDefault="008E73D4" w:rsidP="00210E1D">
            <w:pPr>
              <w:rPr>
                <w:bCs/>
              </w:rPr>
            </w:pPr>
          </w:p>
        </w:tc>
        <w:tc>
          <w:tcPr>
            <w:tcW w:w="3516" w:type="dxa"/>
            <w:vMerge w:val="restart"/>
            <w:shd w:val="clear" w:color="auto" w:fill="auto"/>
            <w:tcMar>
              <w:left w:w="53" w:type="dxa"/>
            </w:tcMar>
            <w:vAlign w:val="center"/>
          </w:tcPr>
          <w:p w14:paraId="299A02A7" w14:textId="77777777" w:rsidR="008E73D4" w:rsidRPr="000D1205" w:rsidRDefault="008E73D4" w:rsidP="00210E1D">
            <w:r>
              <w:t>Dinh Tran Anh Truc</w:t>
            </w:r>
          </w:p>
        </w:tc>
        <w:tc>
          <w:tcPr>
            <w:tcW w:w="1535" w:type="dxa"/>
            <w:shd w:val="clear" w:color="auto" w:fill="auto"/>
            <w:tcMar>
              <w:left w:w="53" w:type="dxa"/>
            </w:tcMar>
            <w:vAlign w:val="center"/>
          </w:tcPr>
          <w:p w14:paraId="14647FFC" w14:textId="77777777" w:rsidR="008E73D4" w:rsidRPr="00FF473E" w:rsidRDefault="008E73D4" w:rsidP="00210E1D">
            <w:pPr>
              <w:rPr>
                <w:bCs/>
              </w:rPr>
            </w:pPr>
            <w:r w:rsidRPr="00FF473E">
              <w:rPr>
                <w:b/>
              </w:rPr>
              <w:t>Signature:</w:t>
            </w:r>
          </w:p>
        </w:tc>
        <w:tc>
          <w:tcPr>
            <w:tcW w:w="2657" w:type="dxa"/>
            <w:shd w:val="clear" w:color="auto" w:fill="auto"/>
            <w:tcMar>
              <w:left w:w="53" w:type="dxa"/>
            </w:tcMar>
            <w:vAlign w:val="center"/>
          </w:tcPr>
          <w:p w14:paraId="6E8EACAD" w14:textId="77777777" w:rsidR="008E73D4" w:rsidRPr="00FF473E" w:rsidRDefault="008E73D4" w:rsidP="00210E1D">
            <w:pPr>
              <w:rPr>
                <w:bCs/>
              </w:rPr>
            </w:pPr>
          </w:p>
        </w:tc>
      </w:tr>
      <w:tr w:rsidR="008E73D4" w:rsidRPr="00FF473E" w14:paraId="631F00F0" w14:textId="77777777" w:rsidTr="00210E1D">
        <w:trPr>
          <w:trHeight w:val="620"/>
          <w:jc w:val="center"/>
        </w:trPr>
        <w:tc>
          <w:tcPr>
            <w:tcW w:w="2357" w:type="dxa"/>
            <w:vMerge/>
            <w:shd w:val="clear" w:color="auto" w:fill="auto"/>
            <w:tcMar>
              <w:left w:w="53" w:type="dxa"/>
            </w:tcMar>
            <w:vAlign w:val="center"/>
          </w:tcPr>
          <w:p w14:paraId="3678E870" w14:textId="77777777" w:rsidR="008E73D4" w:rsidRPr="00FF473E" w:rsidRDefault="008E73D4" w:rsidP="00210E1D">
            <w:pPr>
              <w:rPr>
                <w:bCs/>
              </w:rPr>
            </w:pPr>
          </w:p>
        </w:tc>
        <w:tc>
          <w:tcPr>
            <w:tcW w:w="3516" w:type="dxa"/>
            <w:vMerge/>
            <w:shd w:val="clear" w:color="auto" w:fill="auto"/>
            <w:tcMar>
              <w:left w:w="53" w:type="dxa"/>
            </w:tcMar>
            <w:vAlign w:val="center"/>
          </w:tcPr>
          <w:p w14:paraId="5779D027" w14:textId="77777777" w:rsidR="008E73D4" w:rsidRPr="009E5F5E" w:rsidRDefault="008E73D4" w:rsidP="00210E1D">
            <w:pPr>
              <w:rPr>
                <w:bCs/>
                <w:lang w:val="vi-VN"/>
              </w:rPr>
            </w:pPr>
          </w:p>
        </w:tc>
        <w:tc>
          <w:tcPr>
            <w:tcW w:w="1535" w:type="dxa"/>
            <w:shd w:val="clear" w:color="auto" w:fill="auto"/>
            <w:tcMar>
              <w:left w:w="53" w:type="dxa"/>
            </w:tcMar>
            <w:vAlign w:val="center"/>
          </w:tcPr>
          <w:p w14:paraId="77333C3C" w14:textId="77777777" w:rsidR="008E73D4" w:rsidRPr="00FF473E" w:rsidRDefault="008E73D4" w:rsidP="00210E1D">
            <w:pPr>
              <w:rPr>
                <w:bCs/>
              </w:rPr>
            </w:pPr>
            <w:r w:rsidRPr="00FF473E">
              <w:rPr>
                <w:b/>
              </w:rPr>
              <w:t>Date:</w:t>
            </w:r>
          </w:p>
        </w:tc>
        <w:tc>
          <w:tcPr>
            <w:tcW w:w="2657" w:type="dxa"/>
            <w:shd w:val="clear" w:color="auto" w:fill="auto"/>
            <w:tcMar>
              <w:left w:w="53" w:type="dxa"/>
            </w:tcMar>
            <w:vAlign w:val="center"/>
          </w:tcPr>
          <w:p w14:paraId="039AC25C" w14:textId="77777777" w:rsidR="008E73D4" w:rsidRPr="00FF473E" w:rsidRDefault="008E73D4" w:rsidP="00210E1D">
            <w:pPr>
              <w:rPr>
                <w:bCs/>
              </w:rPr>
            </w:pPr>
          </w:p>
        </w:tc>
      </w:tr>
      <w:tr w:rsidR="008E73D4" w:rsidRPr="00FF473E" w14:paraId="7A327578" w14:textId="77777777" w:rsidTr="00210E1D">
        <w:trPr>
          <w:trHeight w:val="620"/>
          <w:jc w:val="center"/>
        </w:trPr>
        <w:tc>
          <w:tcPr>
            <w:tcW w:w="2357" w:type="dxa"/>
            <w:vMerge/>
            <w:shd w:val="clear" w:color="auto" w:fill="auto"/>
            <w:tcMar>
              <w:left w:w="53" w:type="dxa"/>
            </w:tcMar>
            <w:vAlign w:val="center"/>
          </w:tcPr>
          <w:p w14:paraId="3773D5E6" w14:textId="77777777" w:rsidR="008E73D4" w:rsidRPr="00FF473E" w:rsidRDefault="008E73D4" w:rsidP="00210E1D">
            <w:pPr>
              <w:rPr>
                <w:bCs/>
              </w:rPr>
            </w:pPr>
          </w:p>
        </w:tc>
        <w:tc>
          <w:tcPr>
            <w:tcW w:w="3516" w:type="dxa"/>
            <w:vMerge w:val="restart"/>
            <w:shd w:val="clear" w:color="auto" w:fill="auto"/>
            <w:tcMar>
              <w:left w:w="53" w:type="dxa"/>
            </w:tcMar>
            <w:vAlign w:val="center"/>
          </w:tcPr>
          <w:p w14:paraId="71E1A2CE" w14:textId="77777777" w:rsidR="008E73D4" w:rsidRPr="000D1205" w:rsidRDefault="008E73D4" w:rsidP="00210E1D">
            <w:pPr>
              <w:rPr>
                <w:bCs/>
              </w:rPr>
            </w:pPr>
            <w:r>
              <w:rPr>
                <w:bCs/>
              </w:rPr>
              <w:t>Doan Nu Thuc Oanh</w:t>
            </w:r>
          </w:p>
        </w:tc>
        <w:tc>
          <w:tcPr>
            <w:tcW w:w="1535" w:type="dxa"/>
            <w:shd w:val="clear" w:color="auto" w:fill="auto"/>
            <w:tcMar>
              <w:left w:w="53" w:type="dxa"/>
            </w:tcMar>
            <w:vAlign w:val="center"/>
          </w:tcPr>
          <w:p w14:paraId="782FB943" w14:textId="77777777" w:rsidR="008E73D4" w:rsidRPr="00FF473E" w:rsidRDefault="008E73D4" w:rsidP="00210E1D">
            <w:pPr>
              <w:rPr>
                <w:b/>
              </w:rPr>
            </w:pPr>
            <w:r w:rsidRPr="00FF473E">
              <w:rPr>
                <w:b/>
              </w:rPr>
              <w:t>Signature:</w:t>
            </w:r>
          </w:p>
        </w:tc>
        <w:tc>
          <w:tcPr>
            <w:tcW w:w="2657" w:type="dxa"/>
            <w:shd w:val="clear" w:color="auto" w:fill="auto"/>
            <w:tcMar>
              <w:left w:w="53" w:type="dxa"/>
            </w:tcMar>
            <w:vAlign w:val="center"/>
          </w:tcPr>
          <w:p w14:paraId="59E325EA" w14:textId="77777777" w:rsidR="008E73D4" w:rsidRPr="00FF473E" w:rsidRDefault="008E73D4" w:rsidP="00210E1D">
            <w:pPr>
              <w:rPr>
                <w:bCs/>
              </w:rPr>
            </w:pPr>
          </w:p>
        </w:tc>
      </w:tr>
      <w:tr w:rsidR="008E73D4" w:rsidRPr="00FF473E" w14:paraId="26D024CB" w14:textId="77777777" w:rsidTr="00210E1D">
        <w:trPr>
          <w:trHeight w:val="620"/>
          <w:jc w:val="center"/>
        </w:trPr>
        <w:tc>
          <w:tcPr>
            <w:tcW w:w="2357" w:type="dxa"/>
            <w:vMerge/>
            <w:shd w:val="clear" w:color="auto" w:fill="auto"/>
            <w:tcMar>
              <w:left w:w="53" w:type="dxa"/>
            </w:tcMar>
            <w:vAlign w:val="center"/>
          </w:tcPr>
          <w:p w14:paraId="7CD17945" w14:textId="77777777" w:rsidR="008E73D4" w:rsidRPr="00FF473E" w:rsidRDefault="008E73D4" w:rsidP="00210E1D">
            <w:pPr>
              <w:rPr>
                <w:bCs/>
              </w:rPr>
            </w:pPr>
          </w:p>
        </w:tc>
        <w:tc>
          <w:tcPr>
            <w:tcW w:w="3516" w:type="dxa"/>
            <w:vMerge/>
            <w:shd w:val="clear" w:color="auto" w:fill="auto"/>
            <w:tcMar>
              <w:left w:w="53" w:type="dxa"/>
            </w:tcMar>
            <w:vAlign w:val="center"/>
          </w:tcPr>
          <w:p w14:paraId="0B2655DD" w14:textId="77777777" w:rsidR="008E73D4" w:rsidRPr="00FF473E" w:rsidRDefault="008E73D4" w:rsidP="00210E1D">
            <w:pPr>
              <w:rPr>
                <w:bCs/>
              </w:rPr>
            </w:pPr>
          </w:p>
        </w:tc>
        <w:tc>
          <w:tcPr>
            <w:tcW w:w="1535" w:type="dxa"/>
            <w:shd w:val="clear" w:color="auto" w:fill="auto"/>
            <w:tcMar>
              <w:left w:w="53" w:type="dxa"/>
            </w:tcMar>
            <w:vAlign w:val="center"/>
          </w:tcPr>
          <w:p w14:paraId="58B8B442" w14:textId="77777777" w:rsidR="008E73D4" w:rsidRPr="00FF473E" w:rsidRDefault="008E73D4" w:rsidP="00210E1D">
            <w:pPr>
              <w:rPr>
                <w:b/>
              </w:rPr>
            </w:pPr>
            <w:r w:rsidRPr="00FF473E">
              <w:rPr>
                <w:b/>
              </w:rPr>
              <w:t>Date:</w:t>
            </w:r>
          </w:p>
        </w:tc>
        <w:tc>
          <w:tcPr>
            <w:tcW w:w="2657" w:type="dxa"/>
            <w:shd w:val="clear" w:color="auto" w:fill="auto"/>
            <w:tcMar>
              <w:left w:w="53" w:type="dxa"/>
            </w:tcMar>
            <w:vAlign w:val="center"/>
          </w:tcPr>
          <w:p w14:paraId="40E831ED" w14:textId="77777777" w:rsidR="008E73D4" w:rsidRPr="00FF473E" w:rsidRDefault="008E73D4" w:rsidP="00210E1D">
            <w:pPr>
              <w:rPr>
                <w:bCs/>
              </w:rPr>
            </w:pPr>
          </w:p>
        </w:tc>
      </w:tr>
    </w:tbl>
    <w:p w14:paraId="3CB7A7A0" w14:textId="77777777" w:rsidR="008C241A" w:rsidRDefault="008C241A" w:rsidP="00FA2D2E">
      <w:pPr>
        <w:tabs>
          <w:tab w:val="left" w:pos="8580"/>
        </w:tabs>
      </w:pPr>
    </w:p>
    <w:p w14:paraId="6CA66FE7" w14:textId="77777777" w:rsidR="008C241A" w:rsidRDefault="008C241A">
      <w:pPr>
        <w:suppressAutoHyphens w:val="0"/>
        <w:spacing w:line="259" w:lineRule="auto"/>
      </w:pPr>
      <w:r>
        <w:br w:type="page"/>
      </w:r>
    </w:p>
    <w:p w14:paraId="481FD566" w14:textId="77777777" w:rsidR="008C241A" w:rsidRPr="00B8269C" w:rsidRDefault="008C241A" w:rsidP="008C241A">
      <w:pPr>
        <w:jc w:val="center"/>
        <w:rPr>
          <w:rStyle w:val="IndexLink"/>
          <w:b/>
          <w:bCs/>
          <w:color w:val="4472C4" w:themeColor="accent1"/>
          <w:lang w:val="vi-VN"/>
        </w:rPr>
      </w:pPr>
      <w:r w:rsidRPr="00B8269C">
        <w:rPr>
          <w:b/>
          <w:color w:val="4472C4" w:themeColor="accent1"/>
          <w:lang w:val="vi-VN"/>
        </w:rPr>
        <w:lastRenderedPageBreak/>
        <w:t>CONTENTS</w:t>
      </w:r>
    </w:p>
    <w:p w14:paraId="6B0C69AB" w14:textId="77777777" w:rsidR="008E73D4" w:rsidRDefault="008C241A">
      <w:pPr>
        <w:pStyle w:val="TOC1"/>
        <w:tabs>
          <w:tab w:val="left" w:pos="560"/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1960995" w:history="1">
        <w:r w:rsidR="008E73D4" w:rsidRPr="00274808">
          <w:rPr>
            <w:rStyle w:val="Hyperlink"/>
            <w:noProof/>
          </w:rPr>
          <w:t>1.</w:t>
        </w:r>
        <w:r w:rsidR="008E73D4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n-US"/>
          </w:rPr>
          <w:tab/>
        </w:r>
        <w:r w:rsidR="008E73D4" w:rsidRPr="00274808">
          <w:rPr>
            <w:rStyle w:val="Hyperlink"/>
            <w:noProof/>
          </w:rPr>
          <w:t>Introduction</w:t>
        </w:r>
        <w:r w:rsidR="008E73D4">
          <w:rPr>
            <w:noProof/>
            <w:webHidden/>
          </w:rPr>
          <w:tab/>
        </w:r>
        <w:r w:rsidR="008E73D4">
          <w:rPr>
            <w:noProof/>
            <w:webHidden/>
          </w:rPr>
          <w:fldChar w:fldCharType="begin"/>
        </w:r>
        <w:r w:rsidR="008E73D4">
          <w:rPr>
            <w:noProof/>
            <w:webHidden/>
          </w:rPr>
          <w:instrText xml:space="preserve"> PAGEREF _Toc531960995 \h </w:instrText>
        </w:r>
        <w:r w:rsidR="008E73D4">
          <w:rPr>
            <w:noProof/>
            <w:webHidden/>
          </w:rPr>
        </w:r>
        <w:r w:rsidR="008E73D4">
          <w:rPr>
            <w:noProof/>
            <w:webHidden/>
          </w:rPr>
          <w:fldChar w:fldCharType="separate"/>
        </w:r>
        <w:r w:rsidR="008E73D4">
          <w:rPr>
            <w:noProof/>
            <w:webHidden/>
          </w:rPr>
          <w:t>7</w:t>
        </w:r>
        <w:r w:rsidR="008E73D4">
          <w:rPr>
            <w:noProof/>
            <w:webHidden/>
          </w:rPr>
          <w:fldChar w:fldCharType="end"/>
        </w:r>
      </w:hyperlink>
    </w:p>
    <w:p w14:paraId="563EAE78" w14:textId="77777777" w:rsidR="008E73D4" w:rsidRDefault="00084799">
      <w:pPr>
        <w:pStyle w:val="TOC2"/>
        <w:tabs>
          <w:tab w:val="left" w:pos="1100"/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hyperlink w:anchor="_Toc531960996" w:history="1">
        <w:r w:rsidR="008E73D4" w:rsidRPr="00274808">
          <w:rPr>
            <w:rStyle w:val="Hyperlink"/>
            <w:b/>
            <w:noProof/>
          </w:rPr>
          <w:t>1.1.</w:t>
        </w:r>
        <w:r w:rsidR="008E73D4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n-US"/>
          </w:rPr>
          <w:tab/>
        </w:r>
        <w:r w:rsidR="008E73D4" w:rsidRPr="00274808">
          <w:rPr>
            <w:rStyle w:val="Hyperlink"/>
            <w:b/>
            <w:noProof/>
          </w:rPr>
          <w:t>Purpose</w:t>
        </w:r>
        <w:r w:rsidR="008E73D4">
          <w:rPr>
            <w:noProof/>
            <w:webHidden/>
          </w:rPr>
          <w:tab/>
        </w:r>
        <w:r w:rsidR="008E73D4">
          <w:rPr>
            <w:noProof/>
            <w:webHidden/>
          </w:rPr>
          <w:fldChar w:fldCharType="begin"/>
        </w:r>
        <w:r w:rsidR="008E73D4">
          <w:rPr>
            <w:noProof/>
            <w:webHidden/>
          </w:rPr>
          <w:instrText xml:space="preserve"> PAGEREF _Toc531960996 \h </w:instrText>
        </w:r>
        <w:r w:rsidR="008E73D4">
          <w:rPr>
            <w:noProof/>
            <w:webHidden/>
          </w:rPr>
        </w:r>
        <w:r w:rsidR="008E73D4">
          <w:rPr>
            <w:noProof/>
            <w:webHidden/>
          </w:rPr>
          <w:fldChar w:fldCharType="separate"/>
        </w:r>
        <w:r w:rsidR="008E73D4">
          <w:rPr>
            <w:noProof/>
            <w:webHidden/>
          </w:rPr>
          <w:t>7</w:t>
        </w:r>
        <w:r w:rsidR="008E73D4">
          <w:rPr>
            <w:noProof/>
            <w:webHidden/>
          </w:rPr>
          <w:fldChar w:fldCharType="end"/>
        </w:r>
      </w:hyperlink>
    </w:p>
    <w:p w14:paraId="3DB81A45" w14:textId="77777777" w:rsidR="008E73D4" w:rsidRDefault="00084799">
      <w:pPr>
        <w:pStyle w:val="TOC2"/>
        <w:tabs>
          <w:tab w:val="left" w:pos="1100"/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hyperlink w:anchor="_Toc531960997" w:history="1">
        <w:r w:rsidR="008E73D4" w:rsidRPr="00274808">
          <w:rPr>
            <w:rStyle w:val="Hyperlink"/>
            <w:b/>
            <w:noProof/>
          </w:rPr>
          <w:t>1.2.</w:t>
        </w:r>
        <w:r w:rsidR="008E73D4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n-US"/>
          </w:rPr>
          <w:tab/>
        </w:r>
        <w:r w:rsidR="008E73D4" w:rsidRPr="00274808">
          <w:rPr>
            <w:rStyle w:val="Hyperlink"/>
            <w:b/>
            <w:noProof/>
          </w:rPr>
          <w:t>Scope</w:t>
        </w:r>
        <w:r w:rsidR="008E73D4">
          <w:rPr>
            <w:noProof/>
            <w:webHidden/>
          </w:rPr>
          <w:tab/>
        </w:r>
        <w:r w:rsidR="008E73D4">
          <w:rPr>
            <w:noProof/>
            <w:webHidden/>
          </w:rPr>
          <w:fldChar w:fldCharType="begin"/>
        </w:r>
        <w:r w:rsidR="008E73D4">
          <w:rPr>
            <w:noProof/>
            <w:webHidden/>
          </w:rPr>
          <w:instrText xml:space="preserve"> PAGEREF _Toc531960997 \h </w:instrText>
        </w:r>
        <w:r w:rsidR="008E73D4">
          <w:rPr>
            <w:noProof/>
            <w:webHidden/>
          </w:rPr>
        </w:r>
        <w:r w:rsidR="008E73D4">
          <w:rPr>
            <w:noProof/>
            <w:webHidden/>
          </w:rPr>
          <w:fldChar w:fldCharType="separate"/>
        </w:r>
        <w:r w:rsidR="008E73D4">
          <w:rPr>
            <w:noProof/>
            <w:webHidden/>
          </w:rPr>
          <w:t>7</w:t>
        </w:r>
        <w:r w:rsidR="008E73D4">
          <w:rPr>
            <w:noProof/>
            <w:webHidden/>
          </w:rPr>
          <w:fldChar w:fldCharType="end"/>
        </w:r>
      </w:hyperlink>
    </w:p>
    <w:p w14:paraId="5AD49963" w14:textId="77777777" w:rsidR="008E73D4" w:rsidRDefault="00084799">
      <w:pPr>
        <w:pStyle w:val="TOC2"/>
        <w:tabs>
          <w:tab w:val="left" w:pos="1100"/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hyperlink w:anchor="_Toc531960998" w:history="1">
        <w:r w:rsidR="008E73D4" w:rsidRPr="00274808">
          <w:rPr>
            <w:rStyle w:val="Hyperlink"/>
            <w:b/>
            <w:noProof/>
          </w:rPr>
          <w:t>1.3.</w:t>
        </w:r>
        <w:r w:rsidR="008E73D4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n-US"/>
          </w:rPr>
          <w:tab/>
        </w:r>
        <w:r w:rsidR="008E73D4" w:rsidRPr="00274808">
          <w:rPr>
            <w:rStyle w:val="Hyperlink"/>
            <w:b/>
            <w:noProof/>
          </w:rPr>
          <w:t>Out of Scope</w:t>
        </w:r>
        <w:r w:rsidR="008E73D4">
          <w:rPr>
            <w:noProof/>
            <w:webHidden/>
          </w:rPr>
          <w:tab/>
        </w:r>
        <w:r w:rsidR="008E73D4">
          <w:rPr>
            <w:noProof/>
            <w:webHidden/>
          </w:rPr>
          <w:fldChar w:fldCharType="begin"/>
        </w:r>
        <w:r w:rsidR="008E73D4">
          <w:rPr>
            <w:noProof/>
            <w:webHidden/>
          </w:rPr>
          <w:instrText xml:space="preserve"> PAGEREF _Toc531960998 \h </w:instrText>
        </w:r>
        <w:r w:rsidR="008E73D4">
          <w:rPr>
            <w:noProof/>
            <w:webHidden/>
          </w:rPr>
        </w:r>
        <w:r w:rsidR="008E73D4">
          <w:rPr>
            <w:noProof/>
            <w:webHidden/>
          </w:rPr>
          <w:fldChar w:fldCharType="separate"/>
        </w:r>
        <w:r w:rsidR="008E73D4">
          <w:rPr>
            <w:noProof/>
            <w:webHidden/>
          </w:rPr>
          <w:t>7</w:t>
        </w:r>
        <w:r w:rsidR="008E73D4">
          <w:rPr>
            <w:noProof/>
            <w:webHidden/>
          </w:rPr>
          <w:fldChar w:fldCharType="end"/>
        </w:r>
      </w:hyperlink>
    </w:p>
    <w:p w14:paraId="290D6061" w14:textId="77777777" w:rsidR="008E73D4" w:rsidRDefault="00084799">
      <w:pPr>
        <w:pStyle w:val="TOC2"/>
        <w:tabs>
          <w:tab w:val="left" w:pos="1100"/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hyperlink w:anchor="_Toc531960999" w:history="1">
        <w:r w:rsidR="008E73D4" w:rsidRPr="00274808">
          <w:rPr>
            <w:rStyle w:val="Hyperlink"/>
            <w:b/>
            <w:noProof/>
          </w:rPr>
          <w:t>1.4.</w:t>
        </w:r>
        <w:r w:rsidR="008E73D4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n-US"/>
          </w:rPr>
          <w:tab/>
        </w:r>
        <w:r w:rsidR="008E73D4" w:rsidRPr="00274808">
          <w:rPr>
            <w:rStyle w:val="Hyperlink"/>
            <w:b/>
            <w:noProof/>
          </w:rPr>
          <w:t>Document Terminology and Acronyms:</w:t>
        </w:r>
        <w:r w:rsidR="008E73D4">
          <w:rPr>
            <w:noProof/>
            <w:webHidden/>
          </w:rPr>
          <w:tab/>
        </w:r>
        <w:r w:rsidR="008E73D4">
          <w:rPr>
            <w:noProof/>
            <w:webHidden/>
          </w:rPr>
          <w:fldChar w:fldCharType="begin"/>
        </w:r>
        <w:r w:rsidR="008E73D4">
          <w:rPr>
            <w:noProof/>
            <w:webHidden/>
          </w:rPr>
          <w:instrText xml:space="preserve"> PAGEREF _Toc531960999 \h </w:instrText>
        </w:r>
        <w:r w:rsidR="008E73D4">
          <w:rPr>
            <w:noProof/>
            <w:webHidden/>
          </w:rPr>
        </w:r>
        <w:r w:rsidR="008E73D4">
          <w:rPr>
            <w:noProof/>
            <w:webHidden/>
          </w:rPr>
          <w:fldChar w:fldCharType="separate"/>
        </w:r>
        <w:r w:rsidR="008E73D4">
          <w:rPr>
            <w:noProof/>
            <w:webHidden/>
          </w:rPr>
          <w:t>7</w:t>
        </w:r>
        <w:r w:rsidR="008E73D4">
          <w:rPr>
            <w:noProof/>
            <w:webHidden/>
          </w:rPr>
          <w:fldChar w:fldCharType="end"/>
        </w:r>
      </w:hyperlink>
    </w:p>
    <w:p w14:paraId="013734EC" w14:textId="77777777" w:rsidR="008E73D4" w:rsidRDefault="00084799">
      <w:pPr>
        <w:pStyle w:val="TOC2"/>
        <w:tabs>
          <w:tab w:val="left" w:pos="1100"/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hyperlink w:anchor="_Toc531961000" w:history="1">
        <w:r w:rsidR="008E73D4" w:rsidRPr="00274808">
          <w:rPr>
            <w:rStyle w:val="Hyperlink"/>
            <w:b/>
            <w:noProof/>
          </w:rPr>
          <w:t>1.5.</w:t>
        </w:r>
        <w:r w:rsidR="008E73D4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n-US"/>
          </w:rPr>
          <w:tab/>
        </w:r>
        <w:r w:rsidR="008E73D4" w:rsidRPr="00274808">
          <w:rPr>
            <w:rStyle w:val="Hyperlink"/>
            <w:b/>
            <w:noProof/>
          </w:rPr>
          <w:t>References</w:t>
        </w:r>
        <w:r w:rsidR="008E73D4">
          <w:rPr>
            <w:noProof/>
            <w:webHidden/>
          </w:rPr>
          <w:tab/>
        </w:r>
        <w:r w:rsidR="008E73D4">
          <w:rPr>
            <w:noProof/>
            <w:webHidden/>
          </w:rPr>
          <w:fldChar w:fldCharType="begin"/>
        </w:r>
        <w:r w:rsidR="008E73D4">
          <w:rPr>
            <w:noProof/>
            <w:webHidden/>
          </w:rPr>
          <w:instrText xml:space="preserve"> PAGEREF _Toc531961000 \h </w:instrText>
        </w:r>
        <w:r w:rsidR="008E73D4">
          <w:rPr>
            <w:noProof/>
            <w:webHidden/>
          </w:rPr>
        </w:r>
        <w:r w:rsidR="008E73D4">
          <w:rPr>
            <w:noProof/>
            <w:webHidden/>
          </w:rPr>
          <w:fldChar w:fldCharType="separate"/>
        </w:r>
        <w:r w:rsidR="008E73D4">
          <w:rPr>
            <w:noProof/>
            <w:webHidden/>
          </w:rPr>
          <w:t>7</w:t>
        </w:r>
        <w:r w:rsidR="008E73D4">
          <w:rPr>
            <w:noProof/>
            <w:webHidden/>
          </w:rPr>
          <w:fldChar w:fldCharType="end"/>
        </w:r>
      </w:hyperlink>
    </w:p>
    <w:p w14:paraId="3DF5E061" w14:textId="77777777" w:rsidR="008E73D4" w:rsidRDefault="00084799">
      <w:pPr>
        <w:pStyle w:val="TOC1"/>
        <w:tabs>
          <w:tab w:val="left" w:pos="560"/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hyperlink w:anchor="_Toc531961001" w:history="1">
        <w:r w:rsidR="008E73D4" w:rsidRPr="00274808">
          <w:rPr>
            <w:rStyle w:val="Hyperlink"/>
            <w:noProof/>
          </w:rPr>
          <w:t>2.</w:t>
        </w:r>
        <w:r w:rsidR="008E73D4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n-US"/>
          </w:rPr>
          <w:tab/>
        </w:r>
        <w:r w:rsidR="008E73D4" w:rsidRPr="00274808">
          <w:rPr>
            <w:rStyle w:val="Hyperlink"/>
            <w:noProof/>
          </w:rPr>
          <w:t>Target Test Areas</w:t>
        </w:r>
        <w:r w:rsidR="008E73D4">
          <w:rPr>
            <w:noProof/>
            <w:webHidden/>
          </w:rPr>
          <w:tab/>
        </w:r>
        <w:r w:rsidR="008E73D4">
          <w:rPr>
            <w:noProof/>
            <w:webHidden/>
          </w:rPr>
          <w:fldChar w:fldCharType="begin"/>
        </w:r>
        <w:r w:rsidR="008E73D4">
          <w:rPr>
            <w:noProof/>
            <w:webHidden/>
          </w:rPr>
          <w:instrText xml:space="preserve"> PAGEREF _Toc531961001 \h </w:instrText>
        </w:r>
        <w:r w:rsidR="008E73D4">
          <w:rPr>
            <w:noProof/>
            <w:webHidden/>
          </w:rPr>
        </w:r>
        <w:r w:rsidR="008E73D4">
          <w:rPr>
            <w:noProof/>
            <w:webHidden/>
          </w:rPr>
          <w:fldChar w:fldCharType="separate"/>
        </w:r>
        <w:r w:rsidR="008E73D4">
          <w:rPr>
            <w:noProof/>
            <w:webHidden/>
          </w:rPr>
          <w:t>7</w:t>
        </w:r>
        <w:r w:rsidR="008E73D4">
          <w:rPr>
            <w:noProof/>
            <w:webHidden/>
          </w:rPr>
          <w:fldChar w:fldCharType="end"/>
        </w:r>
      </w:hyperlink>
    </w:p>
    <w:p w14:paraId="1CADCE3F" w14:textId="77777777" w:rsidR="008E73D4" w:rsidRDefault="00084799">
      <w:pPr>
        <w:pStyle w:val="TOC1"/>
        <w:tabs>
          <w:tab w:val="left" w:pos="560"/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hyperlink w:anchor="_Toc531961002" w:history="1">
        <w:r w:rsidR="008E73D4" w:rsidRPr="00274808">
          <w:rPr>
            <w:rStyle w:val="Hyperlink"/>
            <w:noProof/>
          </w:rPr>
          <w:t>3.</w:t>
        </w:r>
        <w:r w:rsidR="008E73D4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n-US"/>
          </w:rPr>
          <w:tab/>
        </w:r>
        <w:r w:rsidR="008E73D4" w:rsidRPr="00274808">
          <w:rPr>
            <w:rStyle w:val="Hyperlink"/>
            <w:noProof/>
          </w:rPr>
          <w:t>Test Specification</w:t>
        </w:r>
        <w:r w:rsidR="008E73D4">
          <w:rPr>
            <w:noProof/>
            <w:webHidden/>
          </w:rPr>
          <w:tab/>
        </w:r>
        <w:r w:rsidR="008E73D4">
          <w:rPr>
            <w:noProof/>
            <w:webHidden/>
          </w:rPr>
          <w:fldChar w:fldCharType="begin"/>
        </w:r>
        <w:r w:rsidR="008E73D4">
          <w:rPr>
            <w:noProof/>
            <w:webHidden/>
          </w:rPr>
          <w:instrText xml:space="preserve"> PAGEREF _Toc531961002 \h </w:instrText>
        </w:r>
        <w:r w:rsidR="008E73D4">
          <w:rPr>
            <w:noProof/>
            <w:webHidden/>
          </w:rPr>
        </w:r>
        <w:r w:rsidR="008E73D4">
          <w:rPr>
            <w:noProof/>
            <w:webHidden/>
          </w:rPr>
          <w:fldChar w:fldCharType="separate"/>
        </w:r>
        <w:r w:rsidR="008E73D4">
          <w:rPr>
            <w:noProof/>
            <w:webHidden/>
          </w:rPr>
          <w:t>7</w:t>
        </w:r>
        <w:r w:rsidR="008E73D4">
          <w:rPr>
            <w:noProof/>
            <w:webHidden/>
          </w:rPr>
          <w:fldChar w:fldCharType="end"/>
        </w:r>
      </w:hyperlink>
    </w:p>
    <w:p w14:paraId="52CE0022" w14:textId="77777777" w:rsidR="008E73D4" w:rsidRDefault="00084799">
      <w:pPr>
        <w:pStyle w:val="TOC2"/>
        <w:tabs>
          <w:tab w:val="left" w:pos="1100"/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hyperlink w:anchor="_Toc531961003" w:history="1">
        <w:r w:rsidR="008E73D4" w:rsidRPr="00274808">
          <w:rPr>
            <w:rStyle w:val="Hyperlink"/>
            <w:b/>
            <w:noProof/>
          </w:rPr>
          <w:t>3.1.</w:t>
        </w:r>
        <w:r w:rsidR="008E73D4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n-US"/>
          </w:rPr>
          <w:tab/>
        </w:r>
        <w:r w:rsidR="008E73D4" w:rsidRPr="00274808">
          <w:rPr>
            <w:rStyle w:val="Hyperlink"/>
            <w:b/>
            <w:noProof/>
          </w:rPr>
          <w:t>Features to be tested:</w:t>
        </w:r>
        <w:r w:rsidR="008E73D4">
          <w:rPr>
            <w:noProof/>
            <w:webHidden/>
          </w:rPr>
          <w:tab/>
        </w:r>
        <w:r w:rsidR="008E73D4">
          <w:rPr>
            <w:noProof/>
            <w:webHidden/>
          </w:rPr>
          <w:fldChar w:fldCharType="begin"/>
        </w:r>
        <w:r w:rsidR="008E73D4">
          <w:rPr>
            <w:noProof/>
            <w:webHidden/>
          </w:rPr>
          <w:instrText xml:space="preserve"> PAGEREF _Toc531961003 \h </w:instrText>
        </w:r>
        <w:r w:rsidR="008E73D4">
          <w:rPr>
            <w:noProof/>
            <w:webHidden/>
          </w:rPr>
        </w:r>
        <w:r w:rsidR="008E73D4">
          <w:rPr>
            <w:noProof/>
            <w:webHidden/>
          </w:rPr>
          <w:fldChar w:fldCharType="separate"/>
        </w:r>
        <w:r w:rsidR="008E73D4">
          <w:rPr>
            <w:noProof/>
            <w:webHidden/>
          </w:rPr>
          <w:t>7</w:t>
        </w:r>
        <w:r w:rsidR="008E73D4">
          <w:rPr>
            <w:noProof/>
            <w:webHidden/>
          </w:rPr>
          <w:fldChar w:fldCharType="end"/>
        </w:r>
      </w:hyperlink>
    </w:p>
    <w:p w14:paraId="43E7E980" w14:textId="77777777" w:rsidR="008E73D4" w:rsidRDefault="00084799">
      <w:pPr>
        <w:pStyle w:val="TOC2"/>
        <w:tabs>
          <w:tab w:val="left" w:pos="1100"/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hyperlink w:anchor="_Toc531961004" w:history="1">
        <w:r w:rsidR="008E73D4" w:rsidRPr="00274808">
          <w:rPr>
            <w:rStyle w:val="Hyperlink"/>
            <w:b/>
            <w:noProof/>
          </w:rPr>
          <w:t>3.2.</w:t>
        </w:r>
        <w:r w:rsidR="008E73D4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n-US"/>
          </w:rPr>
          <w:tab/>
        </w:r>
        <w:r w:rsidR="008E73D4" w:rsidRPr="00274808">
          <w:rPr>
            <w:rStyle w:val="Hyperlink"/>
            <w:b/>
            <w:noProof/>
          </w:rPr>
          <w:t>Feature not to be tested:</w:t>
        </w:r>
        <w:r w:rsidR="008E73D4">
          <w:rPr>
            <w:noProof/>
            <w:webHidden/>
          </w:rPr>
          <w:tab/>
        </w:r>
        <w:r w:rsidR="008E73D4">
          <w:rPr>
            <w:noProof/>
            <w:webHidden/>
          </w:rPr>
          <w:fldChar w:fldCharType="begin"/>
        </w:r>
        <w:r w:rsidR="008E73D4">
          <w:rPr>
            <w:noProof/>
            <w:webHidden/>
          </w:rPr>
          <w:instrText xml:space="preserve"> PAGEREF _Toc531961004 \h </w:instrText>
        </w:r>
        <w:r w:rsidR="008E73D4">
          <w:rPr>
            <w:noProof/>
            <w:webHidden/>
          </w:rPr>
        </w:r>
        <w:r w:rsidR="008E73D4">
          <w:rPr>
            <w:noProof/>
            <w:webHidden/>
          </w:rPr>
          <w:fldChar w:fldCharType="separate"/>
        </w:r>
        <w:r w:rsidR="008E73D4">
          <w:rPr>
            <w:noProof/>
            <w:webHidden/>
          </w:rPr>
          <w:t>8</w:t>
        </w:r>
        <w:r w:rsidR="008E73D4">
          <w:rPr>
            <w:noProof/>
            <w:webHidden/>
          </w:rPr>
          <w:fldChar w:fldCharType="end"/>
        </w:r>
      </w:hyperlink>
    </w:p>
    <w:p w14:paraId="32F5A27A" w14:textId="77777777" w:rsidR="008E73D4" w:rsidRDefault="00084799">
      <w:pPr>
        <w:pStyle w:val="TOC2"/>
        <w:tabs>
          <w:tab w:val="left" w:pos="1100"/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hyperlink w:anchor="_Toc531961005" w:history="1">
        <w:r w:rsidR="008E73D4" w:rsidRPr="00274808">
          <w:rPr>
            <w:rStyle w:val="Hyperlink"/>
            <w:b/>
            <w:noProof/>
          </w:rPr>
          <w:t>3.3.</w:t>
        </w:r>
        <w:r w:rsidR="008E73D4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n-US"/>
          </w:rPr>
          <w:tab/>
        </w:r>
        <w:r w:rsidR="008E73D4" w:rsidRPr="00274808">
          <w:rPr>
            <w:rStyle w:val="Hyperlink"/>
            <w:b/>
            <w:noProof/>
          </w:rPr>
          <w:t>Test Deliverables:</w:t>
        </w:r>
        <w:r w:rsidR="008E73D4">
          <w:rPr>
            <w:noProof/>
            <w:webHidden/>
          </w:rPr>
          <w:tab/>
        </w:r>
        <w:r w:rsidR="008E73D4">
          <w:rPr>
            <w:noProof/>
            <w:webHidden/>
          </w:rPr>
          <w:fldChar w:fldCharType="begin"/>
        </w:r>
        <w:r w:rsidR="008E73D4">
          <w:rPr>
            <w:noProof/>
            <w:webHidden/>
          </w:rPr>
          <w:instrText xml:space="preserve"> PAGEREF _Toc531961005 \h </w:instrText>
        </w:r>
        <w:r w:rsidR="008E73D4">
          <w:rPr>
            <w:noProof/>
            <w:webHidden/>
          </w:rPr>
        </w:r>
        <w:r w:rsidR="008E73D4">
          <w:rPr>
            <w:noProof/>
            <w:webHidden/>
          </w:rPr>
          <w:fldChar w:fldCharType="separate"/>
        </w:r>
        <w:r w:rsidR="008E73D4">
          <w:rPr>
            <w:noProof/>
            <w:webHidden/>
          </w:rPr>
          <w:t>8</w:t>
        </w:r>
        <w:r w:rsidR="008E73D4">
          <w:rPr>
            <w:noProof/>
            <w:webHidden/>
          </w:rPr>
          <w:fldChar w:fldCharType="end"/>
        </w:r>
      </w:hyperlink>
    </w:p>
    <w:p w14:paraId="1466E708" w14:textId="77777777" w:rsidR="008E73D4" w:rsidRDefault="00084799">
      <w:pPr>
        <w:pStyle w:val="TOC1"/>
        <w:tabs>
          <w:tab w:val="left" w:pos="560"/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hyperlink w:anchor="_Toc531961006" w:history="1">
        <w:r w:rsidR="008E73D4" w:rsidRPr="00274808">
          <w:rPr>
            <w:rStyle w:val="Hyperlink"/>
            <w:noProof/>
          </w:rPr>
          <w:t>4.</w:t>
        </w:r>
        <w:r w:rsidR="008E73D4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n-US"/>
          </w:rPr>
          <w:tab/>
        </w:r>
        <w:r w:rsidR="008E73D4" w:rsidRPr="00274808">
          <w:rPr>
            <w:rStyle w:val="Hyperlink"/>
            <w:noProof/>
          </w:rPr>
          <w:t>Test Schedule</w:t>
        </w:r>
        <w:r w:rsidR="008E73D4">
          <w:rPr>
            <w:noProof/>
            <w:webHidden/>
          </w:rPr>
          <w:tab/>
        </w:r>
        <w:r w:rsidR="008E73D4">
          <w:rPr>
            <w:noProof/>
            <w:webHidden/>
          </w:rPr>
          <w:fldChar w:fldCharType="begin"/>
        </w:r>
        <w:r w:rsidR="008E73D4">
          <w:rPr>
            <w:noProof/>
            <w:webHidden/>
          </w:rPr>
          <w:instrText xml:space="preserve"> PAGEREF _Toc531961006 \h </w:instrText>
        </w:r>
        <w:r w:rsidR="008E73D4">
          <w:rPr>
            <w:noProof/>
            <w:webHidden/>
          </w:rPr>
        </w:r>
        <w:r w:rsidR="008E73D4">
          <w:rPr>
            <w:noProof/>
            <w:webHidden/>
          </w:rPr>
          <w:fldChar w:fldCharType="separate"/>
        </w:r>
        <w:r w:rsidR="008E73D4">
          <w:rPr>
            <w:noProof/>
            <w:webHidden/>
          </w:rPr>
          <w:t>8</w:t>
        </w:r>
        <w:r w:rsidR="008E73D4">
          <w:rPr>
            <w:noProof/>
            <w:webHidden/>
          </w:rPr>
          <w:fldChar w:fldCharType="end"/>
        </w:r>
      </w:hyperlink>
    </w:p>
    <w:p w14:paraId="4AB9E709" w14:textId="77777777" w:rsidR="008E73D4" w:rsidRDefault="00084799">
      <w:pPr>
        <w:pStyle w:val="TOC1"/>
        <w:tabs>
          <w:tab w:val="left" w:pos="560"/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hyperlink w:anchor="_Toc531961007" w:history="1">
        <w:r w:rsidR="008E73D4" w:rsidRPr="00274808">
          <w:rPr>
            <w:rStyle w:val="Hyperlink"/>
            <w:noProof/>
          </w:rPr>
          <w:t>5.</w:t>
        </w:r>
        <w:r w:rsidR="008E73D4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n-US"/>
          </w:rPr>
          <w:tab/>
        </w:r>
        <w:r w:rsidR="008E73D4" w:rsidRPr="00274808">
          <w:rPr>
            <w:rStyle w:val="Hyperlink"/>
            <w:noProof/>
          </w:rPr>
          <w:t>Test Cycle Entry and Exit Criteria</w:t>
        </w:r>
        <w:r w:rsidR="008E73D4">
          <w:rPr>
            <w:noProof/>
            <w:webHidden/>
          </w:rPr>
          <w:tab/>
        </w:r>
        <w:r w:rsidR="008E73D4">
          <w:rPr>
            <w:noProof/>
            <w:webHidden/>
          </w:rPr>
          <w:fldChar w:fldCharType="begin"/>
        </w:r>
        <w:r w:rsidR="008E73D4">
          <w:rPr>
            <w:noProof/>
            <w:webHidden/>
          </w:rPr>
          <w:instrText xml:space="preserve"> PAGEREF _Toc531961007 \h </w:instrText>
        </w:r>
        <w:r w:rsidR="008E73D4">
          <w:rPr>
            <w:noProof/>
            <w:webHidden/>
          </w:rPr>
        </w:r>
        <w:r w:rsidR="008E73D4">
          <w:rPr>
            <w:noProof/>
            <w:webHidden/>
          </w:rPr>
          <w:fldChar w:fldCharType="separate"/>
        </w:r>
        <w:r w:rsidR="008E73D4">
          <w:rPr>
            <w:noProof/>
            <w:webHidden/>
          </w:rPr>
          <w:t>10</w:t>
        </w:r>
        <w:r w:rsidR="008E73D4">
          <w:rPr>
            <w:noProof/>
            <w:webHidden/>
          </w:rPr>
          <w:fldChar w:fldCharType="end"/>
        </w:r>
      </w:hyperlink>
    </w:p>
    <w:p w14:paraId="58E128E6" w14:textId="77777777" w:rsidR="008E73D4" w:rsidRDefault="00084799">
      <w:pPr>
        <w:pStyle w:val="TOC2"/>
        <w:tabs>
          <w:tab w:val="left" w:pos="1100"/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hyperlink w:anchor="_Toc531961008" w:history="1">
        <w:r w:rsidR="008E73D4" w:rsidRPr="00274808">
          <w:rPr>
            <w:rStyle w:val="Hyperlink"/>
            <w:b/>
            <w:noProof/>
          </w:rPr>
          <w:t>5.1.</w:t>
        </w:r>
        <w:r w:rsidR="008E73D4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n-US"/>
          </w:rPr>
          <w:tab/>
        </w:r>
        <w:r w:rsidR="008E73D4" w:rsidRPr="00274808">
          <w:rPr>
            <w:rStyle w:val="Hyperlink"/>
            <w:b/>
            <w:noProof/>
          </w:rPr>
          <w:t>Entry Criteria</w:t>
        </w:r>
        <w:r w:rsidR="008E73D4">
          <w:rPr>
            <w:noProof/>
            <w:webHidden/>
          </w:rPr>
          <w:tab/>
        </w:r>
        <w:r w:rsidR="008E73D4">
          <w:rPr>
            <w:noProof/>
            <w:webHidden/>
          </w:rPr>
          <w:fldChar w:fldCharType="begin"/>
        </w:r>
        <w:r w:rsidR="008E73D4">
          <w:rPr>
            <w:noProof/>
            <w:webHidden/>
          </w:rPr>
          <w:instrText xml:space="preserve"> PAGEREF _Toc531961008 \h </w:instrText>
        </w:r>
        <w:r w:rsidR="008E73D4">
          <w:rPr>
            <w:noProof/>
            <w:webHidden/>
          </w:rPr>
        </w:r>
        <w:r w:rsidR="008E73D4">
          <w:rPr>
            <w:noProof/>
            <w:webHidden/>
          </w:rPr>
          <w:fldChar w:fldCharType="separate"/>
        </w:r>
        <w:r w:rsidR="008E73D4">
          <w:rPr>
            <w:noProof/>
            <w:webHidden/>
          </w:rPr>
          <w:t>10</w:t>
        </w:r>
        <w:r w:rsidR="008E73D4">
          <w:rPr>
            <w:noProof/>
            <w:webHidden/>
          </w:rPr>
          <w:fldChar w:fldCharType="end"/>
        </w:r>
      </w:hyperlink>
    </w:p>
    <w:p w14:paraId="50EAD738" w14:textId="77777777" w:rsidR="008E73D4" w:rsidRDefault="00084799">
      <w:pPr>
        <w:pStyle w:val="TOC2"/>
        <w:tabs>
          <w:tab w:val="left" w:pos="1100"/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hyperlink w:anchor="_Toc531961009" w:history="1">
        <w:r w:rsidR="008E73D4" w:rsidRPr="00274808">
          <w:rPr>
            <w:rStyle w:val="Hyperlink"/>
            <w:b/>
            <w:noProof/>
          </w:rPr>
          <w:t>5.2.</w:t>
        </w:r>
        <w:r w:rsidR="008E73D4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n-US"/>
          </w:rPr>
          <w:tab/>
        </w:r>
        <w:r w:rsidR="008E73D4" w:rsidRPr="00274808">
          <w:rPr>
            <w:rStyle w:val="Hyperlink"/>
            <w:b/>
            <w:noProof/>
          </w:rPr>
          <w:t>Exit Criteria</w:t>
        </w:r>
        <w:r w:rsidR="008E73D4">
          <w:rPr>
            <w:noProof/>
            <w:webHidden/>
          </w:rPr>
          <w:tab/>
        </w:r>
        <w:r w:rsidR="008E73D4">
          <w:rPr>
            <w:noProof/>
            <w:webHidden/>
          </w:rPr>
          <w:fldChar w:fldCharType="begin"/>
        </w:r>
        <w:r w:rsidR="008E73D4">
          <w:rPr>
            <w:noProof/>
            <w:webHidden/>
          </w:rPr>
          <w:instrText xml:space="preserve"> PAGEREF _Toc531961009 \h </w:instrText>
        </w:r>
        <w:r w:rsidR="008E73D4">
          <w:rPr>
            <w:noProof/>
            <w:webHidden/>
          </w:rPr>
        </w:r>
        <w:r w:rsidR="008E73D4">
          <w:rPr>
            <w:noProof/>
            <w:webHidden/>
          </w:rPr>
          <w:fldChar w:fldCharType="separate"/>
        </w:r>
        <w:r w:rsidR="008E73D4">
          <w:rPr>
            <w:noProof/>
            <w:webHidden/>
          </w:rPr>
          <w:t>10</w:t>
        </w:r>
        <w:r w:rsidR="008E73D4">
          <w:rPr>
            <w:noProof/>
            <w:webHidden/>
          </w:rPr>
          <w:fldChar w:fldCharType="end"/>
        </w:r>
      </w:hyperlink>
    </w:p>
    <w:p w14:paraId="5C4F6D1D" w14:textId="77777777" w:rsidR="008E73D4" w:rsidRDefault="00084799">
      <w:pPr>
        <w:pStyle w:val="TOC1"/>
        <w:tabs>
          <w:tab w:val="left" w:pos="560"/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hyperlink w:anchor="_Toc531961010" w:history="1">
        <w:r w:rsidR="008E73D4" w:rsidRPr="00274808">
          <w:rPr>
            <w:rStyle w:val="Hyperlink"/>
            <w:noProof/>
          </w:rPr>
          <w:t>6.</w:t>
        </w:r>
        <w:r w:rsidR="008E73D4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n-US"/>
          </w:rPr>
          <w:tab/>
        </w:r>
        <w:r w:rsidR="008E73D4" w:rsidRPr="00274808">
          <w:rPr>
            <w:rStyle w:val="Hyperlink"/>
            <w:noProof/>
          </w:rPr>
          <w:t>Environmental Needs</w:t>
        </w:r>
        <w:r w:rsidR="008E73D4">
          <w:rPr>
            <w:noProof/>
            <w:webHidden/>
          </w:rPr>
          <w:tab/>
        </w:r>
        <w:r w:rsidR="008E73D4">
          <w:rPr>
            <w:noProof/>
            <w:webHidden/>
          </w:rPr>
          <w:fldChar w:fldCharType="begin"/>
        </w:r>
        <w:r w:rsidR="008E73D4">
          <w:rPr>
            <w:noProof/>
            <w:webHidden/>
          </w:rPr>
          <w:instrText xml:space="preserve"> PAGEREF _Toc531961010 \h </w:instrText>
        </w:r>
        <w:r w:rsidR="008E73D4">
          <w:rPr>
            <w:noProof/>
            <w:webHidden/>
          </w:rPr>
        </w:r>
        <w:r w:rsidR="008E73D4">
          <w:rPr>
            <w:noProof/>
            <w:webHidden/>
          </w:rPr>
          <w:fldChar w:fldCharType="separate"/>
        </w:r>
        <w:r w:rsidR="008E73D4">
          <w:rPr>
            <w:noProof/>
            <w:webHidden/>
          </w:rPr>
          <w:t>10</w:t>
        </w:r>
        <w:r w:rsidR="008E73D4">
          <w:rPr>
            <w:noProof/>
            <w:webHidden/>
          </w:rPr>
          <w:fldChar w:fldCharType="end"/>
        </w:r>
      </w:hyperlink>
    </w:p>
    <w:p w14:paraId="6E19CF58" w14:textId="77777777" w:rsidR="008E73D4" w:rsidRDefault="00084799">
      <w:pPr>
        <w:pStyle w:val="TOC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hyperlink w:anchor="_Toc531961011" w:history="1">
        <w:r w:rsidR="008E73D4" w:rsidRPr="00274808">
          <w:rPr>
            <w:rStyle w:val="Hyperlink"/>
            <w:noProof/>
          </w:rPr>
          <w:t>Hardware and Software</w:t>
        </w:r>
        <w:r w:rsidR="008E73D4">
          <w:rPr>
            <w:noProof/>
            <w:webHidden/>
          </w:rPr>
          <w:tab/>
        </w:r>
        <w:r w:rsidR="008E73D4">
          <w:rPr>
            <w:noProof/>
            <w:webHidden/>
          </w:rPr>
          <w:fldChar w:fldCharType="begin"/>
        </w:r>
        <w:r w:rsidR="008E73D4">
          <w:rPr>
            <w:noProof/>
            <w:webHidden/>
          </w:rPr>
          <w:instrText xml:space="preserve"> PAGEREF _Toc531961011 \h </w:instrText>
        </w:r>
        <w:r w:rsidR="008E73D4">
          <w:rPr>
            <w:noProof/>
            <w:webHidden/>
          </w:rPr>
        </w:r>
        <w:r w:rsidR="008E73D4">
          <w:rPr>
            <w:noProof/>
            <w:webHidden/>
          </w:rPr>
          <w:fldChar w:fldCharType="separate"/>
        </w:r>
        <w:r w:rsidR="008E73D4">
          <w:rPr>
            <w:noProof/>
            <w:webHidden/>
          </w:rPr>
          <w:t>10</w:t>
        </w:r>
        <w:r w:rsidR="008E73D4">
          <w:rPr>
            <w:noProof/>
            <w:webHidden/>
          </w:rPr>
          <w:fldChar w:fldCharType="end"/>
        </w:r>
      </w:hyperlink>
    </w:p>
    <w:p w14:paraId="6F344CB1" w14:textId="77777777" w:rsidR="008E73D4" w:rsidRDefault="00084799">
      <w:pPr>
        <w:pStyle w:val="TOC1"/>
        <w:tabs>
          <w:tab w:val="left" w:pos="560"/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hyperlink w:anchor="_Toc531961012" w:history="1">
        <w:r w:rsidR="008E73D4" w:rsidRPr="00274808">
          <w:rPr>
            <w:rStyle w:val="Hyperlink"/>
            <w:noProof/>
          </w:rPr>
          <w:t>7.</w:t>
        </w:r>
        <w:r w:rsidR="008E73D4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n-US"/>
          </w:rPr>
          <w:tab/>
        </w:r>
        <w:r w:rsidR="008E73D4" w:rsidRPr="00274808">
          <w:rPr>
            <w:rStyle w:val="Hyperlink"/>
            <w:noProof/>
          </w:rPr>
          <w:t>Roles and Responsibilities</w:t>
        </w:r>
        <w:r w:rsidR="008E73D4">
          <w:rPr>
            <w:noProof/>
            <w:webHidden/>
          </w:rPr>
          <w:tab/>
        </w:r>
        <w:r w:rsidR="008E73D4">
          <w:rPr>
            <w:noProof/>
            <w:webHidden/>
          </w:rPr>
          <w:fldChar w:fldCharType="begin"/>
        </w:r>
        <w:r w:rsidR="008E73D4">
          <w:rPr>
            <w:noProof/>
            <w:webHidden/>
          </w:rPr>
          <w:instrText xml:space="preserve"> PAGEREF _Toc531961012 \h </w:instrText>
        </w:r>
        <w:r w:rsidR="008E73D4">
          <w:rPr>
            <w:noProof/>
            <w:webHidden/>
          </w:rPr>
        </w:r>
        <w:r w:rsidR="008E73D4">
          <w:rPr>
            <w:noProof/>
            <w:webHidden/>
          </w:rPr>
          <w:fldChar w:fldCharType="separate"/>
        </w:r>
        <w:r w:rsidR="008E73D4">
          <w:rPr>
            <w:noProof/>
            <w:webHidden/>
          </w:rPr>
          <w:t>10</w:t>
        </w:r>
        <w:r w:rsidR="008E73D4">
          <w:rPr>
            <w:noProof/>
            <w:webHidden/>
          </w:rPr>
          <w:fldChar w:fldCharType="end"/>
        </w:r>
      </w:hyperlink>
    </w:p>
    <w:p w14:paraId="7C8C0FCE" w14:textId="35F2285E" w:rsidR="008C241A" w:rsidRDefault="008C241A" w:rsidP="008C241A">
      <w:pPr>
        <w:tabs>
          <w:tab w:val="left" w:pos="8580"/>
        </w:tabs>
      </w:pPr>
      <w:r>
        <w:fldChar w:fldCharType="end"/>
      </w:r>
    </w:p>
    <w:p w14:paraId="24474108" w14:textId="77777777" w:rsidR="008C241A" w:rsidRDefault="008C241A">
      <w:pPr>
        <w:suppressAutoHyphens w:val="0"/>
        <w:spacing w:line="259" w:lineRule="auto"/>
      </w:pPr>
      <w:r>
        <w:br w:type="page"/>
      </w:r>
    </w:p>
    <w:p w14:paraId="6A1B061A" w14:textId="77777777" w:rsidR="00D8508C" w:rsidRPr="00301618" w:rsidRDefault="00D8508C" w:rsidP="00D8508C">
      <w:pPr>
        <w:pStyle w:val="Heading1"/>
        <w:keepLines w:val="0"/>
        <w:pageBreakBefore/>
        <w:numPr>
          <w:ilvl w:val="0"/>
          <w:numId w:val="5"/>
        </w:numPr>
        <w:suppressAutoHyphens/>
        <w:spacing w:before="0" w:line="240" w:lineRule="auto"/>
        <w:ind w:left="360"/>
        <w:rPr>
          <w:rFonts w:ascii="Times New Roman" w:hAnsi="Times New Roman" w:cs="Times New Roman"/>
          <w:color w:val="000000" w:themeColor="text1"/>
        </w:rPr>
      </w:pPr>
      <w:bookmarkStart w:id="1" w:name="_Toc450569445"/>
      <w:bookmarkStart w:id="2" w:name="_Toc450690951"/>
      <w:bookmarkStart w:id="3" w:name="_Toc468204705"/>
      <w:bookmarkStart w:id="4" w:name="_Toc494405056"/>
      <w:bookmarkStart w:id="5" w:name="_Toc531960995"/>
      <w:r w:rsidRPr="00301618">
        <w:rPr>
          <w:rFonts w:ascii="Times New Roman" w:hAnsi="Times New Roman" w:cs="Times New Roman"/>
          <w:color w:val="000000" w:themeColor="text1"/>
        </w:rPr>
        <w:lastRenderedPageBreak/>
        <w:t>Introduction</w:t>
      </w:r>
      <w:bookmarkEnd w:id="1"/>
      <w:bookmarkEnd w:id="2"/>
      <w:bookmarkEnd w:id="3"/>
      <w:bookmarkEnd w:id="4"/>
      <w:bookmarkEnd w:id="5"/>
    </w:p>
    <w:p w14:paraId="29C60184" w14:textId="77777777" w:rsidR="00D8508C" w:rsidRPr="002E1C9A" w:rsidRDefault="00D8508C" w:rsidP="00D8508C">
      <w:pPr>
        <w:pStyle w:val="Heading2"/>
        <w:keepLines w:val="0"/>
        <w:numPr>
          <w:ilvl w:val="1"/>
          <w:numId w:val="5"/>
        </w:numPr>
        <w:suppressAutoHyphens/>
        <w:spacing w:before="0" w:line="240" w:lineRule="auto"/>
        <w:ind w:left="851" w:hanging="491"/>
        <w:rPr>
          <w:rFonts w:ascii="Times New Roman" w:hAnsi="Times New Roman" w:cs="Times New Roman"/>
          <w:b/>
          <w:i/>
          <w:color w:val="000000" w:themeColor="text1"/>
        </w:rPr>
      </w:pPr>
      <w:r w:rsidRPr="002E1C9A">
        <w:rPr>
          <w:rFonts w:ascii="Times New Roman" w:hAnsi="Times New Roman" w:cs="Times New Roman"/>
          <w:b/>
          <w:color w:val="000000" w:themeColor="text1"/>
        </w:rPr>
        <w:t xml:space="preserve"> </w:t>
      </w:r>
      <w:bookmarkStart w:id="6" w:name="_Toc450569446"/>
      <w:bookmarkStart w:id="7" w:name="_Toc450690952"/>
      <w:bookmarkStart w:id="8" w:name="_Toc468204706"/>
      <w:bookmarkStart w:id="9" w:name="_Toc494405057"/>
      <w:bookmarkStart w:id="10" w:name="_Toc531960996"/>
      <w:r w:rsidRPr="002E1C9A">
        <w:rPr>
          <w:rFonts w:ascii="Times New Roman" w:hAnsi="Times New Roman" w:cs="Times New Roman"/>
          <w:b/>
          <w:color w:val="000000" w:themeColor="text1"/>
        </w:rPr>
        <w:t>Purpose</w:t>
      </w:r>
      <w:bookmarkEnd w:id="6"/>
      <w:bookmarkEnd w:id="7"/>
      <w:bookmarkEnd w:id="8"/>
      <w:bookmarkEnd w:id="9"/>
      <w:bookmarkEnd w:id="10"/>
    </w:p>
    <w:p w14:paraId="2C34F846" w14:textId="77777777" w:rsidR="00D8508C" w:rsidRPr="002E1C9A" w:rsidRDefault="00D8508C" w:rsidP="00D8508C">
      <w:pPr>
        <w:pStyle w:val="BodyText"/>
        <w:keepLines w:val="0"/>
        <w:spacing w:after="0" w:line="240" w:lineRule="auto"/>
        <w:ind w:left="720"/>
        <w:jc w:val="both"/>
        <w:rPr>
          <w:color w:val="000000" w:themeColor="text1"/>
        </w:rPr>
      </w:pPr>
      <w:r w:rsidRPr="002E1C9A">
        <w:rPr>
          <w:color w:val="000000" w:themeColor="text1"/>
          <w:lang w:val="en-US"/>
        </w:rPr>
        <w:t>The purpose of the Test Plan is to define, schedule and monitor the test execution. It</w:t>
      </w:r>
      <w:r w:rsidRPr="002E1C9A">
        <w:rPr>
          <w:color w:val="000000" w:themeColor="text1"/>
        </w:rPr>
        <w:t xml:space="preserve"> supports the following objectives: </w:t>
      </w:r>
    </w:p>
    <w:p w14:paraId="07256EAC" w14:textId="77777777" w:rsidR="00D8508C" w:rsidRPr="002E1C9A" w:rsidRDefault="00D8508C" w:rsidP="00D8508C">
      <w:pPr>
        <w:numPr>
          <w:ilvl w:val="0"/>
          <w:numId w:val="2"/>
        </w:numPr>
        <w:spacing w:after="0" w:line="240" w:lineRule="auto"/>
        <w:ind w:left="1440" w:right="60"/>
        <w:jc w:val="both"/>
        <w:rPr>
          <w:color w:val="000000" w:themeColor="text1"/>
        </w:rPr>
      </w:pPr>
      <w:r w:rsidRPr="002E1C9A">
        <w:rPr>
          <w:color w:val="000000" w:themeColor="text1"/>
        </w:rPr>
        <w:t xml:space="preserve">Provide </w:t>
      </w:r>
      <w:r w:rsidRPr="00B23F20">
        <w:rPr>
          <w:color w:val="000000" w:themeColor="text1"/>
          <w:lang w:val="vi-VN"/>
        </w:rPr>
        <w:t>a high level</w:t>
      </w:r>
      <w:r w:rsidRPr="002E1C9A">
        <w:rPr>
          <w:color w:val="000000" w:themeColor="text1"/>
        </w:rPr>
        <w:t xml:space="preserve"> list of the major target test functions.</w:t>
      </w:r>
    </w:p>
    <w:p w14:paraId="42137CC6" w14:textId="77777777" w:rsidR="00D8508C" w:rsidRPr="002E1C9A" w:rsidRDefault="00D8508C" w:rsidP="00D8508C">
      <w:pPr>
        <w:numPr>
          <w:ilvl w:val="0"/>
          <w:numId w:val="2"/>
        </w:numPr>
        <w:spacing w:after="0" w:line="240" w:lineRule="auto"/>
        <w:ind w:left="1440" w:right="60"/>
        <w:jc w:val="both"/>
        <w:rPr>
          <w:color w:val="000000" w:themeColor="text1"/>
        </w:rPr>
      </w:pPr>
      <w:r w:rsidRPr="002E1C9A">
        <w:rPr>
          <w:color w:val="000000" w:themeColor="text1"/>
        </w:rPr>
        <w:t xml:space="preserve">List the Requirements for Test. </w:t>
      </w:r>
    </w:p>
    <w:p w14:paraId="00A68BEE" w14:textId="77777777" w:rsidR="00D8508C" w:rsidRPr="002E1C9A" w:rsidRDefault="00D8508C" w:rsidP="00D8508C">
      <w:pPr>
        <w:numPr>
          <w:ilvl w:val="0"/>
          <w:numId w:val="2"/>
        </w:numPr>
        <w:spacing w:after="0" w:line="240" w:lineRule="auto"/>
        <w:ind w:left="1440" w:right="60"/>
        <w:jc w:val="both"/>
        <w:rPr>
          <w:color w:val="000000" w:themeColor="text1"/>
        </w:rPr>
      </w:pPr>
      <w:r w:rsidRPr="002E1C9A">
        <w:rPr>
          <w:color w:val="000000" w:themeColor="text1"/>
        </w:rPr>
        <w:t>Describe the testing strategies to be employed on each target test functions.</w:t>
      </w:r>
    </w:p>
    <w:p w14:paraId="1052CE54" w14:textId="77777777" w:rsidR="00D8508C" w:rsidRPr="002E1C9A" w:rsidRDefault="00D8508C" w:rsidP="00D8508C">
      <w:pPr>
        <w:numPr>
          <w:ilvl w:val="0"/>
          <w:numId w:val="2"/>
        </w:numPr>
        <w:spacing w:after="0" w:line="240" w:lineRule="auto"/>
        <w:ind w:left="1440" w:right="60"/>
        <w:jc w:val="both"/>
        <w:rPr>
          <w:color w:val="000000" w:themeColor="text1"/>
        </w:rPr>
      </w:pPr>
      <w:r w:rsidRPr="002E1C9A">
        <w:rPr>
          <w:color w:val="000000" w:themeColor="text1"/>
        </w:rPr>
        <w:t>Identify the required resources and schedule the Test execution.</w:t>
      </w:r>
    </w:p>
    <w:p w14:paraId="53C22E14" w14:textId="77777777" w:rsidR="00D8508C" w:rsidRPr="002E1C9A" w:rsidRDefault="00D8508C" w:rsidP="00D8508C">
      <w:pPr>
        <w:spacing w:after="0" w:line="240" w:lineRule="auto"/>
        <w:ind w:left="1440" w:right="60"/>
        <w:jc w:val="both"/>
        <w:rPr>
          <w:color w:val="000000" w:themeColor="text1"/>
        </w:rPr>
      </w:pPr>
    </w:p>
    <w:p w14:paraId="5B6E9822" w14:textId="77777777" w:rsidR="00D8508C" w:rsidRPr="0027771E" w:rsidRDefault="00D8508C" w:rsidP="00D8508C">
      <w:pPr>
        <w:pStyle w:val="Heading2"/>
        <w:keepLines w:val="0"/>
        <w:numPr>
          <w:ilvl w:val="1"/>
          <w:numId w:val="5"/>
        </w:numPr>
        <w:suppressAutoHyphens/>
        <w:spacing w:before="0" w:line="240" w:lineRule="auto"/>
        <w:ind w:left="851" w:hanging="491"/>
        <w:rPr>
          <w:rFonts w:ascii="Times New Roman" w:hAnsi="Times New Roman" w:cs="Times New Roman"/>
          <w:b/>
          <w:i/>
          <w:color w:val="000000" w:themeColor="text1"/>
        </w:rPr>
      </w:pPr>
      <w:r w:rsidRPr="0027771E">
        <w:rPr>
          <w:rFonts w:ascii="Times New Roman" w:hAnsi="Times New Roman" w:cs="Times New Roman"/>
          <w:b/>
          <w:color w:val="000000" w:themeColor="text1"/>
        </w:rPr>
        <w:t xml:space="preserve"> </w:t>
      </w:r>
      <w:bookmarkStart w:id="11" w:name="_Toc450569447"/>
      <w:bookmarkStart w:id="12" w:name="_Toc450690953"/>
      <w:bookmarkStart w:id="13" w:name="_Toc468204707"/>
      <w:bookmarkStart w:id="14" w:name="_Toc494405058"/>
      <w:bookmarkStart w:id="15" w:name="_Toc531960997"/>
      <w:r w:rsidRPr="0027771E">
        <w:rPr>
          <w:rFonts w:ascii="Times New Roman" w:hAnsi="Times New Roman" w:cs="Times New Roman"/>
          <w:b/>
          <w:color w:val="000000" w:themeColor="text1"/>
        </w:rPr>
        <w:t>Scope</w:t>
      </w:r>
      <w:bookmarkEnd w:id="11"/>
      <w:bookmarkEnd w:id="12"/>
      <w:bookmarkEnd w:id="13"/>
      <w:bookmarkEnd w:id="14"/>
      <w:bookmarkEnd w:id="15"/>
    </w:p>
    <w:p w14:paraId="3CCF30DC" w14:textId="49AE3DAF" w:rsidR="00D8508C" w:rsidRPr="002E1C9A" w:rsidRDefault="00D8508C" w:rsidP="00D8508C">
      <w:pPr>
        <w:pStyle w:val="BodyText"/>
        <w:keepLines w:val="0"/>
        <w:spacing w:after="0" w:line="240" w:lineRule="auto"/>
        <w:ind w:left="851" w:hanging="11"/>
        <w:jc w:val="both"/>
        <w:rPr>
          <w:iCs/>
          <w:color w:val="000000" w:themeColor="text1"/>
        </w:rPr>
      </w:pPr>
      <w:r>
        <w:rPr>
          <w:color w:val="000000" w:themeColor="text1"/>
          <w:lang w:val="vi-VN"/>
        </w:rPr>
        <w:t xml:space="preserve"> </w:t>
      </w:r>
      <w:r w:rsidRPr="002E1C9A">
        <w:rPr>
          <w:color w:val="000000" w:themeColor="text1"/>
          <w:lang w:val="en-US"/>
        </w:rPr>
        <w:t xml:space="preserve">This Test Plan is for release TEST PLAN FOR </w:t>
      </w:r>
      <w:r>
        <w:rPr>
          <w:color w:val="000000" w:themeColor="text1"/>
          <w:lang w:val="en-US"/>
        </w:rPr>
        <w:t>CAREER GUIDANCE</w:t>
      </w:r>
    </w:p>
    <w:p w14:paraId="73923FF6" w14:textId="77777777" w:rsidR="00D8508C" w:rsidRPr="002E1C9A" w:rsidRDefault="00D8508C" w:rsidP="00D8508C">
      <w:pPr>
        <w:pStyle w:val="SGBodyText3"/>
        <w:spacing w:after="0"/>
        <w:ind w:left="851"/>
        <w:jc w:val="both"/>
        <w:rPr>
          <w:color w:val="000000" w:themeColor="text1"/>
          <w:sz w:val="26"/>
          <w:szCs w:val="26"/>
        </w:rPr>
      </w:pPr>
      <w:r w:rsidRPr="002E1C9A">
        <w:rPr>
          <w:iCs/>
          <w:color w:val="000000" w:themeColor="text1"/>
          <w:sz w:val="26"/>
          <w:szCs w:val="26"/>
        </w:rPr>
        <w:t xml:space="preserve">The </w:t>
      </w:r>
      <w:r w:rsidRPr="002E1C9A">
        <w:rPr>
          <w:color w:val="000000" w:themeColor="text1"/>
          <w:sz w:val="26"/>
          <w:szCs w:val="26"/>
        </w:rPr>
        <w:t>Test Plan</w:t>
      </w:r>
      <w:r w:rsidRPr="002E1C9A">
        <w:rPr>
          <w:iCs/>
          <w:color w:val="000000" w:themeColor="text1"/>
          <w:sz w:val="26"/>
          <w:szCs w:val="26"/>
        </w:rPr>
        <w:t xml:space="preserve"> defines the </w:t>
      </w:r>
      <w:r>
        <w:rPr>
          <w:iCs/>
          <w:color w:val="000000" w:themeColor="text1"/>
          <w:sz w:val="26"/>
          <w:szCs w:val="26"/>
        </w:rPr>
        <w:t xml:space="preserve">unit, system testing approach. </w:t>
      </w:r>
      <w:r w:rsidRPr="002E1C9A">
        <w:rPr>
          <w:iCs/>
          <w:color w:val="000000" w:themeColor="text1"/>
          <w:sz w:val="26"/>
          <w:szCs w:val="26"/>
        </w:rPr>
        <w:t>The test scope includes the following:</w:t>
      </w:r>
    </w:p>
    <w:p w14:paraId="728A16D2" w14:textId="3FF126C8" w:rsidR="00D8508C" w:rsidRPr="006C2EDE" w:rsidRDefault="00D8508C" w:rsidP="006C2EDE">
      <w:pPr>
        <w:pStyle w:val="BodyText"/>
        <w:keepLines w:val="0"/>
        <w:numPr>
          <w:ilvl w:val="0"/>
          <w:numId w:val="3"/>
        </w:numPr>
        <w:spacing w:after="0" w:line="240" w:lineRule="auto"/>
        <w:jc w:val="both"/>
        <w:rPr>
          <w:color w:val="000000" w:themeColor="text1"/>
        </w:rPr>
      </w:pPr>
      <w:r w:rsidRPr="002E1C9A">
        <w:rPr>
          <w:color w:val="000000" w:themeColor="text1"/>
        </w:rPr>
        <w:t>Testing of all functions, application performance and use cases requirements listed in the Product Backlog document.</w:t>
      </w:r>
    </w:p>
    <w:p w14:paraId="369A652F" w14:textId="77777777" w:rsidR="00D8508C" w:rsidRPr="0093545C" w:rsidRDefault="00D8508C" w:rsidP="00D8508C">
      <w:pPr>
        <w:pStyle w:val="Heading2"/>
        <w:keepLines w:val="0"/>
        <w:numPr>
          <w:ilvl w:val="1"/>
          <w:numId w:val="5"/>
        </w:numPr>
        <w:suppressAutoHyphens/>
        <w:spacing w:before="0" w:line="240" w:lineRule="auto"/>
        <w:ind w:left="851" w:hanging="491"/>
        <w:rPr>
          <w:rFonts w:ascii="Times New Roman" w:hAnsi="Times New Roman" w:cs="Times New Roman"/>
          <w:b/>
          <w:i/>
          <w:color w:val="000000" w:themeColor="text1"/>
        </w:rPr>
      </w:pPr>
      <w:r w:rsidRPr="0093545C">
        <w:rPr>
          <w:rFonts w:ascii="Times New Roman" w:hAnsi="Times New Roman" w:cs="Times New Roman"/>
          <w:b/>
          <w:color w:val="000000" w:themeColor="text1"/>
        </w:rPr>
        <w:t xml:space="preserve"> </w:t>
      </w:r>
      <w:bookmarkStart w:id="16" w:name="_Toc450569448"/>
      <w:bookmarkStart w:id="17" w:name="_Toc450690954"/>
      <w:bookmarkStart w:id="18" w:name="_Toc468204708"/>
      <w:bookmarkStart w:id="19" w:name="_Toc494405059"/>
      <w:bookmarkStart w:id="20" w:name="_Toc531960998"/>
      <w:r w:rsidRPr="0093545C">
        <w:rPr>
          <w:rFonts w:ascii="Times New Roman" w:hAnsi="Times New Roman" w:cs="Times New Roman"/>
          <w:b/>
          <w:color w:val="000000" w:themeColor="text1"/>
        </w:rPr>
        <w:t>Out of Scope</w:t>
      </w:r>
      <w:bookmarkEnd w:id="16"/>
      <w:bookmarkEnd w:id="17"/>
      <w:bookmarkEnd w:id="18"/>
      <w:bookmarkEnd w:id="19"/>
      <w:bookmarkEnd w:id="20"/>
    </w:p>
    <w:p w14:paraId="5C288F51" w14:textId="69A9D78D" w:rsidR="00D8508C" w:rsidRPr="002E1C9A" w:rsidRDefault="00D8508C" w:rsidP="00D8508C">
      <w:pPr>
        <w:spacing w:after="0" w:line="240" w:lineRule="auto"/>
        <w:ind w:left="720"/>
        <w:jc w:val="both"/>
        <w:rPr>
          <w:color w:val="000000" w:themeColor="text1"/>
        </w:rPr>
      </w:pPr>
      <w:r w:rsidRPr="002E1C9A">
        <w:rPr>
          <w:color w:val="000000" w:themeColor="text1"/>
        </w:rPr>
        <w:t xml:space="preserve">The following are considered out of scope for </w:t>
      </w:r>
      <w:r w:rsidR="006C2EDE">
        <w:rPr>
          <w:iCs/>
          <w:color w:val="000000" w:themeColor="text1"/>
        </w:rPr>
        <w:t>E4U</w:t>
      </w:r>
      <w:r w:rsidRPr="002E1C9A">
        <w:rPr>
          <w:color w:val="000000" w:themeColor="text1"/>
        </w:rPr>
        <w:t xml:space="preserve"> Test Plan and testing scope:</w:t>
      </w:r>
    </w:p>
    <w:p w14:paraId="1B0F0F10" w14:textId="77777777" w:rsidR="00D8508C" w:rsidRPr="002E1C9A" w:rsidRDefault="00D8508C" w:rsidP="00D8508C">
      <w:pPr>
        <w:numPr>
          <w:ilvl w:val="0"/>
          <w:numId w:val="4"/>
        </w:numPr>
        <w:tabs>
          <w:tab w:val="left" w:pos="1080"/>
        </w:tabs>
        <w:spacing w:after="0" w:line="240" w:lineRule="auto"/>
        <w:jc w:val="both"/>
        <w:rPr>
          <w:color w:val="000000" w:themeColor="text1"/>
        </w:rPr>
      </w:pPr>
      <w:r w:rsidRPr="002E1C9A">
        <w:rPr>
          <w:color w:val="000000" w:themeColor="text1"/>
        </w:rPr>
        <w:t xml:space="preserve">Functional requirements testing for </w:t>
      </w:r>
      <w:r w:rsidRPr="002E1C9A">
        <w:rPr>
          <w:iCs/>
          <w:color w:val="000000" w:themeColor="text1"/>
        </w:rPr>
        <w:t>Business Information Management System</w:t>
      </w:r>
      <w:r w:rsidRPr="002E1C9A">
        <w:rPr>
          <w:color w:val="000000" w:themeColor="text1"/>
        </w:rPr>
        <w:t xml:space="preserve"> Platform.</w:t>
      </w:r>
    </w:p>
    <w:p w14:paraId="2BC19D39" w14:textId="77777777" w:rsidR="00D8508C" w:rsidRPr="002E1C9A" w:rsidRDefault="00D8508C" w:rsidP="00D8508C">
      <w:pPr>
        <w:numPr>
          <w:ilvl w:val="0"/>
          <w:numId w:val="4"/>
        </w:numPr>
        <w:tabs>
          <w:tab w:val="left" w:pos="1080"/>
        </w:tabs>
        <w:spacing w:after="0" w:line="240" w:lineRule="auto"/>
        <w:jc w:val="both"/>
        <w:rPr>
          <w:i/>
          <w:iCs/>
          <w:color w:val="000000" w:themeColor="text1"/>
        </w:rPr>
      </w:pPr>
      <w:r w:rsidRPr="002E1C9A">
        <w:rPr>
          <w:color w:val="000000" w:themeColor="text1"/>
        </w:rPr>
        <w:t xml:space="preserve">Security testing for </w:t>
      </w:r>
      <w:r w:rsidRPr="002E1C9A">
        <w:rPr>
          <w:iCs/>
          <w:color w:val="000000" w:themeColor="text1"/>
        </w:rPr>
        <w:t>Business Information Management System.</w:t>
      </w:r>
    </w:p>
    <w:p w14:paraId="3DB96754" w14:textId="77777777" w:rsidR="00D8508C" w:rsidRPr="002E1C9A" w:rsidRDefault="00D8508C" w:rsidP="00D8508C">
      <w:pPr>
        <w:tabs>
          <w:tab w:val="left" w:pos="1080"/>
        </w:tabs>
        <w:spacing w:after="0" w:line="240" w:lineRule="auto"/>
        <w:ind w:left="1440"/>
        <w:rPr>
          <w:i/>
          <w:iCs/>
          <w:color w:val="000000" w:themeColor="text1"/>
        </w:rPr>
      </w:pPr>
    </w:p>
    <w:p w14:paraId="0CBDD045" w14:textId="77777777" w:rsidR="00D8508C" w:rsidRPr="003E2265" w:rsidRDefault="00D8508C" w:rsidP="00D8508C">
      <w:pPr>
        <w:pStyle w:val="Heading2"/>
        <w:keepLines w:val="0"/>
        <w:numPr>
          <w:ilvl w:val="1"/>
          <w:numId w:val="5"/>
        </w:numPr>
        <w:suppressAutoHyphens/>
        <w:spacing w:before="0" w:line="240" w:lineRule="auto"/>
        <w:ind w:left="993" w:hanging="633"/>
        <w:rPr>
          <w:rFonts w:ascii="Times New Roman" w:hAnsi="Times New Roman" w:cs="Times New Roman"/>
          <w:b/>
          <w:i/>
          <w:color w:val="000000" w:themeColor="text1"/>
        </w:rPr>
      </w:pPr>
      <w:bookmarkStart w:id="21" w:name="_Toc450569449"/>
      <w:bookmarkStart w:id="22" w:name="_Toc450690955"/>
      <w:bookmarkStart w:id="23" w:name="_Toc468204709"/>
      <w:bookmarkStart w:id="24" w:name="_Toc494405060"/>
      <w:bookmarkStart w:id="25" w:name="_Toc531960999"/>
      <w:r w:rsidRPr="003E2265">
        <w:rPr>
          <w:rFonts w:ascii="Times New Roman" w:hAnsi="Times New Roman" w:cs="Times New Roman"/>
          <w:b/>
          <w:color w:val="000000" w:themeColor="text1"/>
        </w:rPr>
        <w:t>Document Terminology and Acronyms:</w:t>
      </w:r>
      <w:bookmarkEnd w:id="21"/>
      <w:bookmarkEnd w:id="22"/>
      <w:bookmarkEnd w:id="23"/>
      <w:bookmarkEnd w:id="24"/>
      <w:bookmarkEnd w:id="25"/>
    </w:p>
    <w:tbl>
      <w:tblPr>
        <w:tblStyle w:val="ListTable3-Accent31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350"/>
        <w:gridCol w:w="2520"/>
        <w:gridCol w:w="4657"/>
      </w:tblGrid>
      <w:tr w:rsidR="00D8508C" w:rsidRPr="002E1C9A" w14:paraId="36797E61" w14:textId="77777777" w:rsidTr="006C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68EB96DE" w14:textId="77777777" w:rsidR="00D8508C" w:rsidRPr="002E1C9A" w:rsidRDefault="00D8508C" w:rsidP="006C2EDE">
            <w:pPr>
              <w:pStyle w:val="CommentText"/>
              <w:snapToGrid w:val="0"/>
              <w:jc w:val="center"/>
              <w:rPr>
                <w:color w:val="000000" w:themeColor="text1"/>
                <w:sz w:val="26"/>
                <w:szCs w:val="26"/>
              </w:rPr>
            </w:pPr>
            <w:r w:rsidRPr="002E1C9A">
              <w:rPr>
                <w:b/>
                <w:bCs/>
                <w:i w:val="0"/>
                <w:color w:val="000000" w:themeColor="text1"/>
                <w:sz w:val="26"/>
                <w:szCs w:val="26"/>
              </w:rPr>
              <w:t>ID.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3107BE82" w14:textId="77777777" w:rsidR="00D8508C" w:rsidRPr="002E1C9A" w:rsidRDefault="00D8508C" w:rsidP="006C2EDE">
            <w:pPr>
              <w:pStyle w:val="CommentText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 w:rsidRPr="002E1C9A">
              <w:rPr>
                <w:b/>
                <w:bCs/>
                <w:i w:val="0"/>
                <w:color w:val="000000" w:themeColor="text1"/>
                <w:sz w:val="26"/>
                <w:szCs w:val="26"/>
              </w:rPr>
              <w:t>Item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1243E5F" w14:textId="77777777" w:rsidR="00D8508C" w:rsidRPr="002E1C9A" w:rsidRDefault="00D8508C" w:rsidP="006C2EDE">
            <w:pPr>
              <w:pStyle w:val="CommentText"/>
              <w:snapToGrid w:val="0"/>
              <w:jc w:val="center"/>
              <w:rPr>
                <w:color w:val="000000" w:themeColor="text1"/>
                <w:sz w:val="26"/>
                <w:szCs w:val="26"/>
              </w:rPr>
            </w:pPr>
            <w:r w:rsidRPr="002E1C9A">
              <w:rPr>
                <w:b/>
                <w:bCs/>
                <w:i w:val="0"/>
                <w:color w:val="000000" w:themeColor="text1"/>
                <w:sz w:val="26"/>
                <w:szCs w:val="26"/>
              </w:rPr>
              <w:t>Description</w:t>
            </w:r>
          </w:p>
        </w:tc>
      </w:tr>
      <w:tr w:rsidR="00D8508C" w:rsidRPr="002E1C9A" w14:paraId="54778685" w14:textId="77777777" w:rsidTr="006C2EDE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  <w:tcBorders>
              <w:top w:val="single" w:sz="4" w:space="0" w:color="auto"/>
            </w:tcBorders>
          </w:tcPr>
          <w:p w14:paraId="6DF22E18" w14:textId="77777777" w:rsidR="00D8508C" w:rsidRPr="002E1C9A" w:rsidRDefault="00D8508C" w:rsidP="006C2EDE">
            <w:pPr>
              <w:pStyle w:val="CommentText"/>
              <w:snapToGrid w:val="0"/>
              <w:rPr>
                <w:color w:val="000000" w:themeColor="text1"/>
                <w:sz w:val="26"/>
                <w:szCs w:val="26"/>
              </w:rPr>
            </w:pPr>
            <w:r w:rsidRPr="002E1C9A">
              <w:rPr>
                <w:i w:val="0"/>
                <w:color w:val="000000" w:themeColor="text1"/>
                <w:sz w:val="26"/>
                <w:szCs w:val="26"/>
              </w:rPr>
              <w:t>TA01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14:paraId="7EDF4D45" w14:textId="48BD8772" w:rsidR="00D8508C" w:rsidRPr="002E1C9A" w:rsidRDefault="006C2EDE" w:rsidP="006C2ED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E4U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57" w:type="dxa"/>
            <w:tcBorders>
              <w:top w:val="single" w:sz="4" w:space="0" w:color="auto"/>
            </w:tcBorders>
          </w:tcPr>
          <w:p w14:paraId="57A44853" w14:textId="7DAE8196" w:rsidR="00D8508C" w:rsidRPr="002E1C9A" w:rsidRDefault="006C2EDE" w:rsidP="006C2EDE">
            <w:pPr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English For You</w:t>
            </w:r>
          </w:p>
        </w:tc>
      </w:tr>
    </w:tbl>
    <w:p w14:paraId="08708B84" w14:textId="77777777" w:rsidR="00D8508C" w:rsidRPr="002E1C9A" w:rsidRDefault="00D8508C" w:rsidP="00D8508C">
      <w:pPr>
        <w:rPr>
          <w:color w:val="000000" w:themeColor="text1"/>
        </w:rPr>
      </w:pPr>
    </w:p>
    <w:p w14:paraId="60A4E958" w14:textId="77777777" w:rsidR="00D8508C" w:rsidRPr="00B27E60" w:rsidRDefault="00D8508C" w:rsidP="00D8508C">
      <w:pPr>
        <w:pStyle w:val="Heading2"/>
        <w:keepLines w:val="0"/>
        <w:numPr>
          <w:ilvl w:val="1"/>
          <w:numId w:val="5"/>
        </w:numPr>
        <w:suppressAutoHyphens/>
        <w:spacing w:before="0" w:line="240" w:lineRule="auto"/>
        <w:ind w:left="851" w:hanging="491"/>
        <w:rPr>
          <w:rFonts w:ascii="Times New Roman" w:hAnsi="Times New Roman" w:cs="Times New Roman"/>
          <w:b/>
          <w:i/>
          <w:color w:val="000000" w:themeColor="text1"/>
        </w:rPr>
      </w:pPr>
      <w:r w:rsidRPr="00B27E60">
        <w:rPr>
          <w:rFonts w:ascii="Times New Roman" w:hAnsi="Times New Roman" w:cs="Times New Roman"/>
          <w:b/>
          <w:color w:val="000000" w:themeColor="text1"/>
        </w:rPr>
        <w:t xml:space="preserve"> </w:t>
      </w:r>
      <w:bookmarkStart w:id="26" w:name="_Toc450569450"/>
      <w:bookmarkStart w:id="27" w:name="_Toc450690956"/>
      <w:bookmarkStart w:id="28" w:name="_Toc468204710"/>
      <w:bookmarkStart w:id="29" w:name="_Toc494405061"/>
      <w:bookmarkStart w:id="30" w:name="_Toc531961000"/>
      <w:r w:rsidRPr="00B27E60">
        <w:rPr>
          <w:rFonts w:ascii="Times New Roman" w:hAnsi="Times New Roman" w:cs="Times New Roman"/>
          <w:b/>
          <w:color w:val="000000" w:themeColor="text1"/>
        </w:rPr>
        <w:t>References</w:t>
      </w:r>
      <w:bookmarkEnd w:id="26"/>
      <w:bookmarkEnd w:id="27"/>
      <w:bookmarkEnd w:id="28"/>
      <w:bookmarkEnd w:id="29"/>
      <w:bookmarkEnd w:id="30"/>
    </w:p>
    <w:p w14:paraId="3198BD1F" w14:textId="77777777" w:rsidR="00D8508C" w:rsidRPr="002E1C9A" w:rsidRDefault="00D8508C" w:rsidP="00D8508C">
      <w:pPr>
        <w:pStyle w:val="SGBodyText3"/>
        <w:spacing w:after="0"/>
        <w:ind w:left="0"/>
        <w:rPr>
          <w:color w:val="000000" w:themeColor="text1"/>
          <w:sz w:val="26"/>
          <w:szCs w:val="26"/>
        </w:rPr>
      </w:pPr>
      <w:r w:rsidRPr="002E1C9A">
        <w:rPr>
          <w:color w:val="000000" w:themeColor="text1"/>
          <w:sz w:val="26"/>
          <w:szCs w:val="26"/>
        </w:rPr>
        <w:tab/>
      </w:r>
      <w:r w:rsidRPr="002E1C9A">
        <w:rPr>
          <w:color w:val="000000" w:themeColor="text1"/>
          <w:sz w:val="26"/>
          <w:szCs w:val="26"/>
        </w:rPr>
        <w:tab/>
        <w:t>Applicable references are:</w:t>
      </w:r>
    </w:p>
    <w:p w14:paraId="4B9C142B" w14:textId="7E05325F" w:rsidR="00D8508C" w:rsidRPr="002E1C9A" w:rsidRDefault="006C2EDE" w:rsidP="00D8508C">
      <w:pPr>
        <w:numPr>
          <w:ilvl w:val="0"/>
          <w:numId w:val="2"/>
        </w:numPr>
        <w:tabs>
          <w:tab w:val="left" w:pos="1080"/>
        </w:tabs>
        <w:spacing w:after="0" w:line="240" w:lineRule="auto"/>
        <w:ind w:left="2069" w:right="89"/>
        <w:rPr>
          <w:color w:val="000000" w:themeColor="text1"/>
        </w:rPr>
      </w:pPr>
      <w:r>
        <w:rPr>
          <w:color w:val="000000" w:themeColor="text1"/>
        </w:rPr>
        <w:t>E4U</w:t>
      </w:r>
      <w:r w:rsidR="00D8508C">
        <w:rPr>
          <w:color w:val="000000" w:themeColor="text1"/>
          <w:lang w:val="vi-VN"/>
        </w:rPr>
        <w:t>_</w:t>
      </w:r>
      <w:r w:rsidR="00D8508C" w:rsidRPr="002E1C9A">
        <w:rPr>
          <w:color w:val="000000" w:themeColor="text1"/>
        </w:rPr>
        <w:t>Proposal</w:t>
      </w:r>
      <w:r w:rsidR="00D8508C">
        <w:rPr>
          <w:color w:val="000000" w:themeColor="text1"/>
          <w:lang w:val="vi-VN"/>
        </w:rPr>
        <w:t>_Ver.1.</w:t>
      </w:r>
      <w:r w:rsidR="00D8508C">
        <w:rPr>
          <w:color w:val="000000" w:themeColor="text1"/>
        </w:rPr>
        <w:t>0</w:t>
      </w:r>
    </w:p>
    <w:p w14:paraId="3DBEA185" w14:textId="4942672E" w:rsidR="00D8508C" w:rsidRPr="002E1C9A" w:rsidRDefault="006C2EDE" w:rsidP="00D8508C">
      <w:pPr>
        <w:numPr>
          <w:ilvl w:val="0"/>
          <w:numId w:val="2"/>
        </w:numPr>
        <w:tabs>
          <w:tab w:val="left" w:pos="1080"/>
        </w:tabs>
        <w:spacing w:after="0" w:line="240" w:lineRule="auto"/>
        <w:ind w:left="2069" w:right="89"/>
        <w:rPr>
          <w:color w:val="000000" w:themeColor="text1"/>
        </w:rPr>
      </w:pPr>
      <w:r>
        <w:rPr>
          <w:color w:val="000000" w:themeColor="text1"/>
        </w:rPr>
        <w:t>E4U</w:t>
      </w:r>
      <w:r w:rsidR="00D8508C">
        <w:rPr>
          <w:color w:val="000000" w:themeColor="text1"/>
          <w:lang w:val="vi-VN"/>
        </w:rPr>
        <w:t>_</w:t>
      </w:r>
      <w:r w:rsidR="00D8508C" w:rsidRPr="00B23F20">
        <w:rPr>
          <w:color w:val="000000" w:themeColor="text1"/>
          <w:lang w:val="vi-VN"/>
        </w:rPr>
        <w:t>UserStory</w:t>
      </w:r>
      <w:r w:rsidR="00D8508C">
        <w:rPr>
          <w:color w:val="000000" w:themeColor="text1"/>
          <w:lang w:val="vi-VN"/>
        </w:rPr>
        <w:t>_Ver.1.</w:t>
      </w:r>
      <w:r w:rsidR="00D8508C">
        <w:rPr>
          <w:color w:val="000000" w:themeColor="text1"/>
        </w:rPr>
        <w:t>0</w:t>
      </w:r>
    </w:p>
    <w:p w14:paraId="5547345F" w14:textId="137D23EF" w:rsidR="00D8508C" w:rsidRPr="002E1C9A" w:rsidRDefault="006C2EDE" w:rsidP="00D8508C">
      <w:pPr>
        <w:numPr>
          <w:ilvl w:val="0"/>
          <w:numId w:val="2"/>
        </w:numPr>
        <w:tabs>
          <w:tab w:val="left" w:pos="1080"/>
        </w:tabs>
        <w:spacing w:after="0" w:line="240" w:lineRule="auto"/>
        <w:ind w:left="2069" w:right="89"/>
        <w:rPr>
          <w:color w:val="000000" w:themeColor="text1"/>
        </w:rPr>
      </w:pPr>
      <w:r>
        <w:rPr>
          <w:color w:val="000000" w:themeColor="text1"/>
        </w:rPr>
        <w:t>E4U</w:t>
      </w:r>
      <w:r w:rsidR="00D8508C">
        <w:rPr>
          <w:color w:val="000000" w:themeColor="text1"/>
        </w:rPr>
        <w:t>_Product</w:t>
      </w:r>
      <w:r w:rsidR="00D8508C" w:rsidRPr="002E1C9A">
        <w:rPr>
          <w:color w:val="000000" w:themeColor="text1"/>
        </w:rPr>
        <w:t>Back</w:t>
      </w:r>
      <w:r w:rsidR="00D8508C">
        <w:rPr>
          <w:color w:val="000000" w:themeColor="text1"/>
        </w:rPr>
        <w:t>log_Ver.1.0</w:t>
      </w:r>
    </w:p>
    <w:p w14:paraId="27B0FE2D" w14:textId="243BDD37" w:rsidR="00D8508C" w:rsidRDefault="006C2EDE" w:rsidP="00D8508C">
      <w:pPr>
        <w:numPr>
          <w:ilvl w:val="0"/>
          <w:numId w:val="2"/>
        </w:numPr>
        <w:tabs>
          <w:tab w:val="left" w:pos="1080"/>
        </w:tabs>
        <w:spacing w:after="0" w:line="240" w:lineRule="auto"/>
        <w:ind w:left="2069" w:right="89"/>
        <w:rPr>
          <w:color w:val="000000" w:themeColor="text1"/>
        </w:rPr>
      </w:pPr>
      <w:r>
        <w:rPr>
          <w:color w:val="000000" w:themeColor="text1"/>
        </w:rPr>
        <w:t>E4U_ProjectPlan_Ver.1.2</w:t>
      </w:r>
    </w:p>
    <w:p w14:paraId="4C13B9C5" w14:textId="77777777" w:rsidR="00D8508C" w:rsidRPr="002E1C9A" w:rsidRDefault="00D8508C" w:rsidP="00D8508C">
      <w:pPr>
        <w:tabs>
          <w:tab w:val="left" w:pos="1080"/>
        </w:tabs>
        <w:spacing w:after="0" w:line="240" w:lineRule="auto"/>
        <w:ind w:left="2069" w:right="89"/>
        <w:rPr>
          <w:color w:val="000000" w:themeColor="text1"/>
        </w:rPr>
      </w:pPr>
    </w:p>
    <w:p w14:paraId="2BCAA7F7" w14:textId="77777777" w:rsidR="00D8508C" w:rsidRPr="00301618" w:rsidRDefault="00D8508C" w:rsidP="00D8508C">
      <w:pPr>
        <w:pStyle w:val="Heading1"/>
        <w:keepLines w:val="0"/>
        <w:numPr>
          <w:ilvl w:val="0"/>
          <w:numId w:val="5"/>
        </w:numPr>
        <w:suppressAutoHyphens/>
        <w:spacing w:before="0" w:line="240" w:lineRule="auto"/>
        <w:ind w:left="360"/>
        <w:rPr>
          <w:rFonts w:ascii="Times New Roman" w:hAnsi="Times New Roman" w:cs="Times New Roman"/>
          <w:color w:val="000000" w:themeColor="text1"/>
        </w:rPr>
      </w:pPr>
      <w:bookmarkStart w:id="31" w:name="_Toc450569453"/>
      <w:bookmarkStart w:id="32" w:name="_Toc450690957"/>
      <w:bookmarkStart w:id="33" w:name="_Toc468204711"/>
      <w:bookmarkStart w:id="34" w:name="_Toc494405062"/>
      <w:bookmarkStart w:id="35" w:name="_Toc531961001"/>
      <w:r w:rsidRPr="00301618">
        <w:rPr>
          <w:rFonts w:ascii="Times New Roman" w:hAnsi="Times New Roman" w:cs="Times New Roman"/>
          <w:color w:val="000000" w:themeColor="text1"/>
        </w:rPr>
        <w:t>Target Test Areas</w:t>
      </w:r>
      <w:bookmarkEnd w:id="31"/>
      <w:bookmarkEnd w:id="32"/>
      <w:bookmarkEnd w:id="33"/>
      <w:bookmarkEnd w:id="34"/>
      <w:bookmarkEnd w:id="35"/>
    </w:p>
    <w:p w14:paraId="189A69B4" w14:textId="77777777" w:rsidR="00D8508C" w:rsidRPr="002E1C9A" w:rsidRDefault="00D8508C" w:rsidP="00D8508C">
      <w:pPr>
        <w:numPr>
          <w:ilvl w:val="0"/>
          <w:numId w:val="6"/>
        </w:numPr>
        <w:tabs>
          <w:tab w:val="left" w:pos="990"/>
        </w:tabs>
        <w:spacing w:after="0" w:line="240" w:lineRule="auto"/>
        <w:ind w:right="60"/>
        <w:rPr>
          <w:color w:val="000000" w:themeColor="text1"/>
        </w:rPr>
      </w:pPr>
      <w:r w:rsidRPr="002E1C9A">
        <w:rPr>
          <w:color w:val="000000" w:themeColor="text1"/>
        </w:rPr>
        <w:t>GUI Testing</w:t>
      </w:r>
    </w:p>
    <w:p w14:paraId="76D5CFFD" w14:textId="77777777" w:rsidR="00D8508C" w:rsidRPr="002E1C9A" w:rsidRDefault="00D8508C" w:rsidP="00D8508C">
      <w:pPr>
        <w:numPr>
          <w:ilvl w:val="0"/>
          <w:numId w:val="6"/>
        </w:numPr>
        <w:tabs>
          <w:tab w:val="left" w:pos="990"/>
        </w:tabs>
        <w:spacing w:after="0" w:line="240" w:lineRule="auto"/>
        <w:ind w:right="60"/>
        <w:rPr>
          <w:color w:val="000000" w:themeColor="text1"/>
        </w:rPr>
      </w:pPr>
      <w:r w:rsidRPr="002E1C9A">
        <w:rPr>
          <w:color w:val="000000" w:themeColor="text1"/>
        </w:rPr>
        <w:t>Functional Testing</w:t>
      </w:r>
    </w:p>
    <w:p w14:paraId="0399268F" w14:textId="77777777" w:rsidR="00D8508C" w:rsidRPr="002E1C9A" w:rsidRDefault="00D8508C" w:rsidP="00D8508C">
      <w:pPr>
        <w:numPr>
          <w:ilvl w:val="0"/>
          <w:numId w:val="6"/>
        </w:numPr>
        <w:tabs>
          <w:tab w:val="left" w:pos="990"/>
        </w:tabs>
        <w:spacing w:after="0" w:line="240" w:lineRule="auto"/>
        <w:ind w:right="60"/>
        <w:rPr>
          <w:color w:val="000000" w:themeColor="text1"/>
        </w:rPr>
      </w:pPr>
      <w:r w:rsidRPr="002E1C9A">
        <w:rPr>
          <w:color w:val="000000" w:themeColor="text1"/>
        </w:rPr>
        <w:t>System Testing</w:t>
      </w:r>
    </w:p>
    <w:p w14:paraId="2568E2FD" w14:textId="77777777" w:rsidR="00D8508C" w:rsidRDefault="00D8508C" w:rsidP="00D8508C">
      <w:pPr>
        <w:numPr>
          <w:ilvl w:val="0"/>
          <w:numId w:val="6"/>
        </w:numPr>
        <w:tabs>
          <w:tab w:val="left" w:pos="990"/>
        </w:tabs>
        <w:spacing w:after="0" w:line="240" w:lineRule="auto"/>
        <w:ind w:right="60"/>
        <w:rPr>
          <w:color w:val="000000" w:themeColor="text1"/>
        </w:rPr>
      </w:pPr>
      <w:r w:rsidRPr="002E1C9A">
        <w:rPr>
          <w:color w:val="000000" w:themeColor="text1"/>
        </w:rPr>
        <w:t>Acceptance Testing</w:t>
      </w:r>
    </w:p>
    <w:p w14:paraId="43D8CFBD" w14:textId="77777777" w:rsidR="00D8508C" w:rsidRPr="002E1C9A" w:rsidRDefault="00D8508C" w:rsidP="00D8508C">
      <w:pPr>
        <w:tabs>
          <w:tab w:val="left" w:pos="990"/>
        </w:tabs>
        <w:spacing w:after="0" w:line="240" w:lineRule="auto"/>
        <w:ind w:left="1080" w:right="60"/>
        <w:rPr>
          <w:color w:val="000000" w:themeColor="text1"/>
        </w:rPr>
      </w:pPr>
    </w:p>
    <w:p w14:paraId="6FA6589A" w14:textId="77777777" w:rsidR="00D8508C" w:rsidRPr="00301618" w:rsidRDefault="00D8508C" w:rsidP="00D8508C">
      <w:pPr>
        <w:pStyle w:val="Heading1"/>
        <w:keepLines w:val="0"/>
        <w:numPr>
          <w:ilvl w:val="0"/>
          <w:numId w:val="5"/>
        </w:numPr>
        <w:suppressAutoHyphens/>
        <w:spacing w:before="0" w:line="240" w:lineRule="auto"/>
        <w:ind w:left="360"/>
        <w:rPr>
          <w:rFonts w:ascii="Times New Roman" w:hAnsi="Times New Roman" w:cs="Times New Roman"/>
          <w:color w:val="000000" w:themeColor="text1"/>
        </w:rPr>
      </w:pPr>
      <w:bookmarkStart w:id="36" w:name="_Toc450569454"/>
      <w:bookmarkStart w:id="37" w:name="_Toc450690958"/>
      <w:bookmarkStart w:id="38" w:name="_Toc468204712"/>
      <w:bookmarkStart w:id="39" w:name="_Toc494405063"/>
      <w:bookmarkStart w:id="40" w:name="_Toc531961002"/>
      <w:r w:rsidRPr="00301618">
        <w:rPr>
          <w:rFonts w:ascii="Times New Roman" w:hAnsi="Times New Roman" w:cs="Times New Roman"/>
          <w:color w:val="000000" w:themeColor="text1"/>
        </w:rPr>
        <w:t>Test Specification</w:t>
      </w:r>
      <w:bookmarkEnd w:id="36"/>
      <w:bookmarkEnd w:id="37"/>
      <w:bookmarkEnd w:id="38"/>
      <w:bookmarkEnd w:id="39"/>
      <w:bookmarkEnd w:id="40"/>
    </w:p>
    <w:p w14:paraId="5BA20F12" w14:textId="182A8963" w:rsidR="00D8508C" w:rsidRDefault="00D8508C" w:rsidP="00D8508C">
      <w:pPr>
        <w:pStyle w:val="Heading2"/>
        <w:keepLines w:val="0"/>
        <w:numPr>
          <w:ilvl w:val="1"/>
          <w:numId w:val="5"/>
        </w:numPr>
        <w:suppressAutoHyphens/>
        <w:spacing w:before="0" w:line="240" w:lineRule="auto"/>
        <w:ind w:left="851" w:hanging="491"/>
        <w:rPr>
          <w:rFonts w:ascii="Times New Roman" w:hAnsi="Times New Roman" w:cs="Times New Roman"/>
          <w:b/>
          <w:color w:val="000000" w:themeColor="text1"/>
        </w:rPr>
      </w:pPr>
      <w:r w:rsidRPr="00B27E60">
        <w:rPr>
          <w:rFonts w:ascii="Times New Roman" w:hAnsi="Times New Roman" w:cs="Times New Roman"/>
          <w:b/>
          <w:color w:val="000000" w:themeColor="text1"/>
        </w:rPr>
        <w:t xml:space="preserve"> </w:t>
      </w:r>
      <w:bookmarkStart w:id="41" w:name="_Toc450569455"/>
      <w:bookmarkStart w:id="42" w:name="_Toc450690959"/>
      <w:bookmarkStart w:id="43" w:name="_Toc468204713"/>
      <w:bookmarkStart w:id="44" w:name="_Toc494405064"/>
      <w:bookmarkStart w:id="45" w:name="_Toc531961003"/>
      <w:r w:rsidRPr="00B27E60">
        <w:rPr>
          <w:rFonts w:ascii="Times New Roman" w:hAnsi="Times New Roman" w:cs="Times New Roman"/>
          <w:b/>
          <w:color w:val="000000" w:themeColor="text1"/>
        </w:rPr>
        <w:t>Features to be tested:</w:t>
      </w:r>
      <w:bookmarkEnd w:id="41"/>
      <w:bookmarkEnd w:id="42"/>
      <w:bookmarkEnd w:id="43"/>
      <w:bookmarkEnd w:id="44"/>
      <w:bookmarkEnd w:id="45"/>
    </w:p>
    <w:p w14:paraId="32E54FDE" w14:textId="34CDA5BF" w:rsidR="00210E1D" w:rsidRDefault="00210E1D" w:rsidP="00210E1D">
      <w:pPr>
        <w:ind w:left="720"/>
      </w:pPr>
      <w:r>
        <w:t>-Login</w:t>
      </w:r>
    </w:p>
    <w:p w14:paraId="505C6701" w14:textId="330B851B" w:rsidR="00210E1D" w:rsidRDefault="00210E1D" w:rsidP="00210E1D">
      <w:pPr>
        <w:ind w:left="720"/>
      </w:pPr>
      <w:r>
        <w:lastRenderedPageBreak/>
        <w:t>-Logout</w:t>
      </w:r>
    </w:p>
    <w:p w14:paraId="5BFE1993" w14:textId="0BD9A0AB" w:rsidR="00210E1D" w:rsidRDefault="00210E1D" w:rsidP="00210E1D">
      <w:r>
        <w:tab/>
        <w:t>-Start Game</w:t>
      </w:r>
    </w:p>
    <w:p w14:paraId="36F567AF" w14:textId="31B29C43" w:rsidR="00210E1D" w:rsidRDefault="00210E1D" w:rsidP="00210E1D">
      <w:r>
        <w:tab/>
        <w:t>- Connect players</w:t>
      </w:r>
    </w:p>
    <w:p w14:paraId="6059886A" w14:textId="6F58C4B8" w:rsidR="00210E1D" w:rsidRDefault="00210E1D" w:rsidP="00210E1D">
      <w:r>
        <w:tab/>
        <w:t>-Suggest keywords</w:t>
      </w:r>
    </w:p>
    <w:p w14:paraId="161AE499" w14:textId="7A371A68" w:rsidR="00210E1D" w:rsidRDefault="00210E1D" w:rsidP="00210E1D">
      <w:r>
        <w:tab/>
        <w:t>-Select keywords</w:t>
      </w:r>
    </w:p>
    <w:p w14:paraId="0BF4433A" w14:textId="2CE2A12E" w:rsidR="00210E1D" w:rsidRDefault="00210E1D" w:rsidP="00210E1D">
      <w:r>
        <w:tab/>
        <w:t>-View game information</w:t>
      </w:r>
    </w:p>
    <w:p w14:paraId="0D4E297F" w14:textId="1D7F66C5" w:rsidR="00210E1D" w:rsidRDefault="00210E1D" w:rsidP="00210E1D">
      <w:r>
        <w:tab/>
        <w:t>-View game result</w:t>
      </w:r>
    </w:p>
    <w:p w14:paraId="3B964279" w14:textId="31BAE7C8" w:rsidR="00210E1D" w:rsidRDefault="00210E1D" w:rsidP="00210E1D">
      <w:r>
        <w:tab/>
        <w:t>- Explain</w:t>
      </w:r>
    </w:p>
    <w:p w14:paraId="6A5AB806" w14:textId="673786C4" w:rsidR="00210E1D" w:rsidRDefault="00210E1D" w:rsidP="00210E1D">
      <w:r>
        <w:tab/>
        <w:t>-Answer</w:t>
      </w:r>
    </w:p>
    <w:p w14:paraId="38D60E34" w14:textId="606AEB9D" w:rsidR="00210E1D" w:rsidRPr="00210E1D" w:rsidRDefault="00210E1D" w:rsidP="00210E1D">
      <w:r>
        <w:tab/>
      </w:r>
    </w:p>
    <w:p w14:paraId="7AE19A46" w14:textId="77777777" w:rsidR="00D8508C" w:rsidRPr="00B27E60" w:rsidRDefault="00D8508C" w:rsidP="00D8508C">
      <w:pPr>
        <w:pStyle w:val="Heading2"/>
        <w:keepLines w:val="0"/>
        <w:numPr>
          <w:ilvl w:val="1"/>
          <w:numId w:val="5"/>
        </w:numPr>
        <w:suppressAutoHyphens/>
        <w:spacing w:before="0" w:line="240" w:lineRule="auto"/>
        <w:ind w:left="851" w:hanging="491"/>
        <w:rPr>
          <w:rFonts w:ascii="Times New Roman" w:hAnsi="Times New Roman" w:cs="Times New Roman"/>
          <w:b/>
          <w:i/>
          <w:color w:val="000000" w:themeColor="text1"/>
        </w:rPr>
      </w:pPr>
      <w:bookmarkStart w:id="46" w:name="_Toc450569456"/>
      <w:bookmarkStart w:id="47" w:name="_Toc450690960"/>
      <w:bookmarkStart w:id="48" w:name="_Toc468204714"/>
      <w:bookmarkStart w:id="49" w:name="_Toc494405065"/>
      <w:bookmarkStart w:id="50" w:name="_Toc531961004"/>
      <w:r w:rsidRPr="00B27E60">
        <w:rPr>
          <w:rFonts w:ascii="Times New Roman" w:hAnsi="Times New Roman" w:cs="Times New Roman"/>
          <w:b/>
          <w:color w:val="000000" w:themeColor="text1"/>
        </w:rPr>
        <w:t>Feature not to be tested:</w:t>
      </w:r>
      <w:bookmarkEnd w:id="46"/>
      <w:bookmarkEnd w:id="47"/>
      <w:bookmarkEnd w:id="48"/>
      <w:bookmarkEnd w:id="49"/>
      <w:bookmarkEnd w:id="50"/>
    </w:p>
    <w:p w14:paraId="3BE85B7A" w14:textId="77777777" w:rsidR="00D8508C" w:rsidRPr="002E1C9A" w:rsidRDefault="00D8508C" w:rsidP="00D8508C">
      <w:pPr>
        <w:pStyle w:val="SGBodyText3"/>
        <w:tabs>
          <w:tab w:val="left" w:pos="1170"/>
        </w:tabs>
        <w:spacing w:after="0"/>
        <w:ind w:left="0"/>
        <w:rPr>
          <w:color w:val="000000" w:themeColor="text1"/>
          <w:sz w:val="26"/>
          <w:szCs w:val="26"/>
        </w:rPr>
      </w:pPr>
      <w:r w:rsidRPr="002E1C9A">
        <w:rPr>
          <w:bCs/>
          <w:color w:val="000000" w:themeColor="text1"/>
          <w:sz w:val="26"/>
          <w:szCs w:val="26"/>
        </w:rPr>
        <w:tab/>
        <w:t>Not Applicable as all features will be tested.</w:t>
      </w:r>
    </w:p>
    <w:p w14:paraId="5C0A2E76" w14:textId="77777777" w:rsidR="00D8508C" w:rsidRPr="00B27E60" w:rsidRDefault="00D8508C" w:rsidP="00D8508C">
      <w:pPr>
        <w:spacing w:after="0" w:line="240" w:lineRule="auto"/>
        <w:rPr>
          <w:b/>
          <w:i/>
          <w:color w:val="000000" w:themeColor="text1"/>
        </w:rPr>
      </w:pPr>
    </w:p>
    <w:p w14:paraId="0DA5483A" w14:textId="77777777" w:rsidR="00D8508C" w:rsidRPr="00B27E60" w:rsidRDefault="00D8508C" w:rsidP="00D8508C">
      <w:pPr>
        <w:pStyle w:val="Heading2"/>
        <w:keepLines w:val="0"/>
        <w:numPr>
          <w:ilvl w:val="1"/>
          <w:numId w:val="5"/>
        </w:numPr>
        <w:suppressAutoHyphens/>
        <w:spacing w:before="0" w:line="240" w:lineRule="auto"/>
        <w:ind w:left="851" w:hanging="491"/>
        <w:rPr>
          <w:rFonts w:ascii="Times New Roman" w:hAnsi="Times New Roman" w:cs="Times New Roman"/>
          <w:b/>
          <w:color w:val="000000" w:themeColor="text1"/>
        </w:rPr>
      </w:pPr>
      <w:bookmarkStart w:id="51" w:name="_Toc450569457"/>
      <w:bookmarkStart w:id="52" w:name="_Toc450690961"/>
      <w:bookmarkStart w:id="53" w:name="_Toc468204715"/>
      <w:bookmarkStart w:id="54" w:name="_Toc494405066"/>
      <w:bookmarkStart w:id="55" w:name="_Toc531961005"/>
      <w:r w:rsidRPr="00B27E60">
        <w:rPr>
          <w:rFonts w:ascii="Times New Roman" w:hAnsi="Times New Roman" w:cs="Times New Roman"/>
          <w:b/>
          <w:color w:val="000000" w:themeColor="text1"/>
        </w:rPr>
        <w:t>Test Deliverables:</w:t>
      </w:r>
      <w:bookmarkEnd w:id="51"/>
      <w:bookmarkEnd w:id="52"/>
      <w:bookmarkEnd w:id="53"/>
      <w:bookmarkEnd w:id="54"/>
      <w:bookmarkEnd w:id="55"/>
    </w:p>
    <w:p w14:paraId="18D08701" w14:textId="77777777" w:rsidR="00D8508C" w:rsidRPr="002E1C9A" w:rsidRDefault="00D8508C" w:rsidP="00D8508C">
      <w:pPr>
        <w:pStyle w:val="SGBodyText3"/>
        <w:numPr>
          <w:ilvl w:val="0"/>
          <w:numId w:val="1"/>
        </w:numPr>
        <w:tabs>
          <w:tab w:val="left" w:pos="1170"/>
        </w:tabs>
        <w:spacing w:after="0"/>
        <w:rPr>
          <w:color w:val="000000" w:themeColor="text1"/>
          <w:sz w:val="26"/>
          <w:szCs w:val="26"/>
        </w:rPr>
      </w:pPr>
      <w:r w:rsidRPr="002E1C9A">
        <w:rPr>
          <w:color w:val="000000" w:themeColor="text1"/>
          <w:sz w:val="26"/>
          <w:szCs w:val="26"/>
        </w:rPr>
        <w:t>Test Plan Document.</w:t>
      </w:r>
    </w:p>
    <w:p w14:paraId="12D7F21B" w14:textId="77777777" w:rsidR="00D8508C" w:rsidRPr="002E1C9A" w:rsidRDefault="00D8508C" w:rsidP="00D8508C">
      <w:pPr>
        <w:pStyle w:val="SGBodyText3"/>
        <w:numPr>
          <w:ilvl w:val="0"/>
          <w:numId w:val="1"/>
        </w:numPr>
        <w:tabs>
          <w:tab w:val="left" w:pos="1170"/>
        </w:tabs>
        <w:spacing w:after="0"/>
        <w:rPr>
          <w:color w:val="000000" w:themeColor="text1"/>
          <w:sz w:val="26"/>
          <w:szCs w:val="26"/>
        </w:rPr>
      </w:pPr>
      <w:r w:rsidRPr="002E1C9A">
        <w:rPr>
          <w:color w:val="000000" w:themeColor="text1"/>
          <w:sz w:val="26"/>
          <w:szCs w:val="26"/>
        </w:rPr>
        <w:t>Test Case Document.</w:t>
      </w:r>
    </w:p>
    <w:p w14:paraId="33622B55" w14:textId="77777777" w:rsidR="00D8508C" w:rsidRDefault="00D8508C" w:rsidP="00D8508C">
      <w:pPr>
        <w:pStyle w:val="SGBodyText3"/>
        <w:tabs>
          <w:tab w:val="left" w:pos="1170"/>
        </w:tabs>
        <w:spacing w:after="0"/>
        <w:ind w:left="1440"/>
        <w:rPr>
          <w:color w:val="000000" w:themeColor="text1"/>
          <w:sz w:val="26"/>
          <w:szCs w:val="26"/>
        </w:rPr>
      </w:pPr>
    </w:p>
    <w:p w14:paraId="23F8396B" w14:textId="12DFD19C" w:rsidR="00301618" w:rsidRPr="00301618" w:rsidRDefault="00D8508C" w:rsidP="00301618">
      <w:pPr>
        <w:pStyle w:val="Heading1"/>
        <w:keepLines w:val="0"/>
        <w:numPr>
          <w:ilvl w:val="0"/>
          <w:numId w:val="5"/>
        </w:numPr>
        <w:suppressAutoHyphens/>
        <w:spacing w:before="0" w:after="240" w:line="240" w:lineRule="auto"/>
        <w:ind w:left="360"/>
        <w:rPr>
          <w:rFonts w:ascii="Times New Roman" w:hAnsi="Times New Roman" w:cs="Times New Roman"/>
          <w:color w:val="000000" w:themeColor="text1"/>
        </w:rPr>
      </w:pPr>
      <w:bookmarkStart w:id="56" w:name="_Toc450569458"/>
      <w:bookmarkStart w:id="57" w:name="_Toc450690962"/>
      <w:bookmarkStart w:id="58" w:name="_Toc468203186"/>
      <w:bookmarkStart w:id="59" w:name="_Toc494405067"/>
      <w:bookmarkStart w:id="60" w:name="_Toc531961006"/>
      <w:r w:rsidRPr="00301618">
        <w:rPr>
          <w:rFonts w:ascii="Times New Roman" w:hAnsi="Times New Roman" w:cs="Times New Roman"/>
          <w:color w:val="000000" w:themeColor="text1"/>
        </w:rPr>
        <w:t>Test Schedule</w:t>
      </w:r>
      <w:bookmarkEnd w:id="56"/>
      <w:bookmarkEnd w:id="57"/>
      <w:bookmarkEnd w:id="58"/>
      <w:bookmarkEnd w:id="59"/>
      <w:bookmarkEnd w:id="60"/>
    </w:p>
    <w:tbl>
      <w:tblPr>
        <w:tblW w:w="9992" w:type="dxa"/>
        <w:tblInd w:w="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0"/>
        <w:gridCol w:w="3500"/>
        <w:gridCol w:w="1094"/>
        <w:gridCol w:w="1519"/>
        <w:gridCol w:w="1433"/>
        <w:gridCol w:w="1906"/>
      </w:tblGrid>
      <w:tr w:rsidR="00AC633F" w14:paraId="3A449182" w14:textId="77777777" w:rsidTr="00084799">
        <w:tc>
          <w:tcPr>
            <w:tcW w:w="5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7FAA6C9D" w14:textId="77777777" w:rsidR="00AC633F" w:rsidRDefault="00AC633F" w:rsidP="00084799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No.</w:t>
            </w:r>
          </w:p>
        </w:tc>
        <w:tc>
          <w:tcPr>
            <w:tcW w:w="3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4815D1EC" w14:textId="77777777" w:rsidR="00AC633F" w:rsidRDefault="00AC633F" w:rsidP="00084799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Task Name</w:t>
            </w:r>
          </w:p>
        </w:tc>
        <w:tc>
          <w:tcPr>
            <w:tcW w:w="1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08233390" w14:textId="77777777" w:rsidR="00AC633F" w:rsidRDefault="00AC633F" w:rsidP="00084799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Duration (Hour)</w:t>
            </w:r>
          </w:p>
        </w:tc>
        <w:tc>
          <w:tcPr>
            <w:tcW w:w="15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497DD335" w14:textId="77777777" w:rsidR="00AC633F" w:rsidRDefault="00AC633F" w:rsidP="00084799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Start</w:t>
            </w:r>
          </w:p>
        </w:tc>
        <w:tc>
          <w:tcPr>
            <w:tcW w:w="1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7B1C856C" w14:textId="77777777" w:rsidR="00AC633F" w:rsidRDefault="00AC633F" w:rsidP="00084799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Finish</w:t>
            </w:r>
          </w:p>
        </w:tc>
        <w:tc>
          <w:tcPr>
            <w:tcW w:w="1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DDDDD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10377307" w14:textId="77777777" w:rsidR="00AC633F" w:rsidRDefault="00AC633F" w:rsidP="00084799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Resources</w:t>
            </w:r>
          </w:p>
        </w:tc>
      </w:tr>
      <w:tr w:rsidR="00AC633F" w14:paraId="29ED346C" w14:textId="77777777" w:rsidTr="00084799">
        <w:tc>
          <w:tcPr>
            <w:tcW w:w="5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738F0A61" w14:textId="77777777" w:rsidR="00AC633F" w:rsidRDefault="00AC633F" w:rsidP="00084799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1</w:t>
            </w:r>
          </w:p>
        </w:tc>
        <w:tc>
          <w:tcPr>
            <w:tcW w:w="3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518E297E" w14:textId="2A8647D4" w:rsidR="00AC633F" w:rsidRDefault="00AC633F" w:rsidP="00084799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Sprint 3</w:t>
            </w:r>
          </w:p>
        </w:tc>
        <w:tc>
          <w:tcPr>
            <w:tcW w:w="1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55DAA329" w14:textId="77777777" w:rsidR="00AC633F" w:rsidRDefault="00AC633F" w:rsidP="00084799">
            <w:pPr>
              <w:pStyle w:val="TableContents"/>
              <w:snapToGrid w:val="0"/>
              <w:jc w:val="center"/>
              <w:rPr>
                <w:rFonts w:ascii="Arial" w:hAnsi="Arial"/>
              </w:rPr>
            </w:pPr>
          </w:p>
        </w:tc>
        <w:tc>
          <w:tcPr>
            <w:tcW w:w="15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3FB2344F" w14:textId="77777777" w:rsidR="00AC633F" w:rsidRDefault="00AC633F" w:rsidP="00084799">
            <w:pPr>
              <w:pStyle w:val="TableContents"/>
              <w:snapToGrid w:val="0"/>
              <w:jc w:val="center"/>
              <w:rPr>
                <w:rFonts w:ascii="Arial" w:hAnsi="Arial"/>
              </w:rPr>
            </w:pPr>
          </w:p>
        </w:tc>
        <w:tc>
          <w:tcPr>
            <w:tcW w:w="1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328DA16D" w14:textId="77777777" w:rsidR="00AC633F" w:rsidRDefault="00AC633F" w:rsidP="00084799">
            <w:pPr>
              <w:pStyle w:val="TableContents"/>
              <w:snapToGrid w:val="0"/>
              <w:jc w:val="center"/>
              <w:rPr>
                <w:rFonts w:ascii="Arial" w:hAnsi="Arial"/>
              </w:rPr>
            </w:pPr>
          </w:p>
        </w:tc>
        <w:tc>
          <w:tcPr>
            <w:tcW w:w="1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7E76AD8F" w14:textId="77777777" w:rsidR="00AC633F" w:rsidRDefault="00AC633F" w:rsidP="00084799">
            <w:pPr>
              <w:pStyle w:val="TableContents"/>
              <w:snapToGrid w:val="0"/>
              <w:jc w:val="center"/>
              <w:rPr>
                <w:rFonts w:ascii="Arial" w:hAnsi="Arial"/>
              </w:rPr>
            </w:pPr>
          </w:p>
        </w:tc>
      </w:tr>
      <w:tr w:rsidR="00AC633F" w14:paraId="647A194E" w14:textId="77777777" w:rsidTr="00084799">
        <w:tc>
          <w:tcPr>
            <w:tcW w:w="5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0C00D540" w14:textId="77777777" w:rsidR="00AC633F" w:rsidRDefault="00AC633F" w:rsidP="00084799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1.1</w:t>
            </w:r>
          </w:p>
        </w:tc>
        <w:tc>
          <w:tcPr>
            <w:tcW w:w="3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1701ACB4" w14:textId="370B13A4" w:rsidR="00AC633F" w:rsidRDefault="00AC633F" w:rsidP="00084799">
            <w:pPr>
              <w:pStyle w:val="Standard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Create Test Plan document for Sprint 3</w:t>
            </w:r>
          </w:p>
          <w:p w14:paraId="364B2E90" w14:textId="77777777" w:rsidR="00AC633F" w:rsidRDefault="00AC633F" w:rsidP="00084799">
            <w:pPr>
              <w:pStyle w:val="Standard"/>
              <w:rPr>
                <w:rFonts w:ascii="Arial" w:hAnsi="Arial"/>
              </w:rPr>
            </w:pPr>
          </w:p>
        </w:tc>
        <w:tc>
          <w:tcPr>
            <w:tcW w:w="1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7D46147D" w14:textId="77777777" w:rsidR="00AC633F" w:rsidRDefault="00AC633F" w:rsidP="00084799">
            <w:pPr>
              <w:pStyle w:val="TableContents"/>
              <w:ind w:right="8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15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048CF8DF" w14:textId="06EC178C" w:rsidR="00AC633F" w:rsidRDefault="00AC633F" w:rsidP="00AC633F">
            <w:pPr>
              <w:pStyle w:val="Standard"/>
              <w:rPr>
                <w:rFonts w:ascii="Arial" w:hAnsi="Arial"/>
                <w:color w:val="000000"/>
                <w:szCs w:val="26"/>
              </w:rPr>
            </w:pPr>
            <w:r>
              <w:rPr>
                <w:rFonts w:ascii="Arial" w:hAnsi="Arial"/>
                <w:color w:val="000000"/>
                <w:szCs w:val="26"/>
              </w:rPr>
              <w:t>11/3/2017</w:t>
            </w:r>
          </w:p>
        </w:tc>
        <w:tc>
          <w:tcPr>
            <w:tcW w:w="1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2F34476C" w14:textId="2CD57F0D" w:rsidR="00AC633F" w:rsidRDefault="00AC633F" w:rsidP="00AC633F">
            <w:pPr>
              <w:pStyle w:val="Standard"/>
              <w:rPr>
                <w:rFonts w:ascii="Arial" w:hAnsi="Arial"/>
                <w:color w:val="000000"/>
                <w:szCs w:val="26"/>
              </w:rPr>
            </w:pPr>
            <w:r>
              <w:rPr>
                <w:rFonts w:ascii="Arial" w:hAnsi="Arial"/>
                <w:color w:val="000000"/>
                <w:szCs w:val="26"/>
              </w:rPr>
              <w:t>11/4/2018</w:t>
            </w:r>
          </w:p>
        </w:tc>
        <w:tc>
          <w:tcPr>
            <w:tcW w:w="1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03A4CDDC" w14:textId="4ED54DAC" w:rsidR="00AC633F" w:rsidRDefault="00AC633F" w:rsidP="00084799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Doan Nu Thuc Oanh</w:t>
            </w:r>
          </w:p>
        </w:tc>
      </w:tr>
      <w:tr w:rsidR="00AC633F" w14:paraId="6D20AB27" w14:textId="77777777" w:rsidTr="00084799">
        <w:tc>
          <w:tcPr>
            <w:tcW w:w="5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3B29C1DE" w14:textId="77777777" w:rsidR="00AC633F" w:rsidRDefault="00AC633F" w:rsidP="00084799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1.2</w:t>
            </w:r>
          </w:p>
        </w:tc>
        <w:tc>
          <w:tcPr>
            <w:tcW w:w="3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4BFF3724" w14:textId="77777777" w:rsidR="00AC633F" w:rsidRDefault="00AC633F" w:rsidP="00084799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Design Test Case</w:t>
            </w:r>
          </w:p>
        </w:tc>
        <w:tc>
          <w:tcPr>
            <w:tcW w:w="1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18F34396" w14:textId="77777777" w:rsidR="00AC633F" w:rsidRDefault="00AC633F" w:rsidP="00084799">
            <w:pPr>
              <w:pStyle w:val="TableContents"/>
              <w:snapToGrid w:val="0"/>
              <w:ind w:right="89"/>
              <w:jc w:val="center"/>
              <w:rPr>
                <w:rFonts w:ascii="Arial" w:hAnsi="Arial"/>
              </w:rPr>
            </w:pPr>
          </w:p>
        </w:tc>
        <w:tc>
          <w:tcPr>
            <w:tcW w:w="15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47748D5C" w14:textId="77777777" w:rsidR="00AC633F" w:rsidRDefault="00AC633F" w:rsidP="00084799">
            <w:pPr>
              <w:pStyle w:val="TableContents"/>
              <w:snapToGrid w:val="0"/>
              <w:rPr>
                <w:rFonts w:ascii="Arial" w:hAnsi="Arial"/>
              </w:rPr>
            </w:pPr>
          </w:p>
        </w:tc>
        <w:tc>
          <w:tcPr>
            <w:tcW w:w="1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5D5FE148" w14:textId="77777777" w:rsidR="00AC633F" w:rsidRDefault="00AC633F" w:rsidP="00084799">
            <w:pPr>
              <w:pStyle w:val="TableContents"/>
              <w:snapToGrid w:val="0"/>
              <w:rPr>
                <w:rFonts w:ascii="Arial" w:hAnsi="Arial"/>
              </w:rPr>
            </w:pPr>
          </w:p>
        </w:tc>
        <w:tc>
          <w:tcPr>
            <w:tcW w:w="1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42525F59" w14:textId="77777777" w:rsidR="00AC633F" w:rsidRDefault="00AC633F" w:rsidP="00084799">
            <w:pPr>
              <w:pStyle w:val="TableContents"/>
              <w:snapToGrid w:val="0"/>
              <w:jc w:val="center"/>
              <w:rPr>
                <w:rFonts w:ascii="Arial" w:hAnsi="Arial"/>
              </w:rPr>
            </w:pPr>
          </w:p>
        </w:tc>
      </w:tr>
      <w:tr w:rsidR="00AC633F" w14:paraId="115546E3" w14:textId="77777777" w:rsidTr="00084799">
        <w:tc>
          <w:tcPr>
            <w:tcW w:w="54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1952DE7F" w14:textId="77777777" w:rsidR="00AC633F" w:rsidRDefault="00AC633F" w:rsidP="00084799">
            <w:pPr>
              <w:pStyle w:val="TableContents"/>
              <w:snapToGrid w:val="0"/>
              <w:jc w:val="center"/>
              <w:rPr>
                <w:rFonts w:ascii="Arial" w:hAnsi="Arial"/>
              </w:rPr>
            </w:pPr>
          </w:p>
        </w:tc>
        <w:tc>
          <w:tcPr>
            <w:tcW w:w="3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1B2E7432" w14:textId="0EBCD837" w:rsidR="00AC633F" w:rsidRDefault="00084799" w:rsidP="00084799">
            <w:pPr>
              <w:pStyle w:val="TableContents"/>
              <w:rPr>
                <w:rFonts w:ascii="Arial" w:hAnsi="Arial"/>
              </w:rPr>
            </w:pPr>
            <w:r w:rsidRPr="00084799">
              <w:rPr>
                <w:rFonts w:ascii="Arial" w:hAnsi="Arial"/>
              </w:rPr>
              <w:t>Design test case for Login</w:t>
            </w:r>
          </w:p>
        </w:tc>
        <w:tc>
          <w:tcPr>
            <w:tcW w:w="1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602C75A2" w14:textId="11CCC0D6" w:rsidR="00AC633F" w:rsidRDefault="00084799" w:rsidP="00084799">
            <w:pPr>
              <w:pStyle w:val="TableContents"/>
              <w:ind w:right="8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15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24A9AF08" w14:textId="1C08A72D" w:rsidR="00AC633F" w:rsidRDefault="00AC633F" w:rsidP="00084799">
            <w:pPr>
              <w:pStyle w:val="Standard"/>
              <w:rPr>
                <w:rFonts w:ascii="Arial" w:hAnsi="Arial"/>
                <w:color w:val="000000"/>
                <w:szCs w:val="26"/>
              </w:rPr>
            </w:pPr>
            <w:r>
              <w:rPr>
                <w:rFonts w:ascii="Arial" w:hAnsi="Arial"/>
                <w:color w:val="000000"/>
                <w:szCs w:val="26"/>
              </w:rPr>
              <w:t>1</w:t>
            </w:r>
            <w:r w:rsidR="00084799">
              <w:rPr>
                <w:rFonts w:ascii="Arial" w:hAnsi="Arial"/>
                <w:color w:val="000000"/>
                <w:szCs w:val="26"/>
              </w:rPr>
              <w:t>1</w:t>
            </w:r>
            <w:r>
              <w:rPr>
                <w:rFonts w:ascii="Arial" w:hAnsi="Arial"/>
                <w:color w:val="000000"/>
                <w:szCs w:val="26"/>
              </w:rPr>
              <w:t>/</w:t>
            </w:r>
            <w:r w:rsidR="00084799">
              <w:rPr>
                <w:rFonts w:ascii="Arial" w:hAnsi="Arial"/>
                <w:color w:val="000000"/>
                <w:szCs w:val="26"/>
              </w:rPr>
              <w:t>4</w:t>
            </w:r>
            <w:r>
              <w:rPr>
                <w:rFonts w:ascii="Arial" w:hAnsi="Arial"/>
                <w:color w:val="000000"/>
                <w:szCs w:val="26"/>
              </w:rPr>
              <w:t>/201</w:t>
            </w:r>
            <w:r w:rsidR="00084799">
              <w:rPr>
                <w:rFonts w:ascii="Arial" w:hAnsi="Arial"/>
                <w:color w:val="000000"/>
                <w:szCs w:val="26"/>
              </w:rPr>
              <w:t>8</w:t>
            </w:r>
          </w:p>
        </w:tc>
        <w:tc>
          <w:tcPr>
            <w:tcW w:w="1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1CAC7DF5" w14:textId="38E357B5" w:rsidR="00AC633F" w:rsidRDefault="00084799" w:rsidP="00084799">
            <w:pPr>
              <w:pStyle w:val="Standard"/>
              <w:rPr>
                <w:rFonts w:ascii="Arial" w:hAnsi="Arial"/>
                <w:color w:val="000000"/>
                <w:szCs w:val="26"/>
              </w:rPr>
            </w:pPr>
            <w:r>
              <w:rPr>
                <w:rFonts w:ascii="Arial" w:hAnsi="Arial"/>
                <w:color w:val="000000"/>
                <w:szCs w:val="26"/>
              </w:rPr>
              <w:t>11/5</w:t>
            </w:r>
            <w:r w:rsidR="00AC633F">
              <w:rPr>
                <w:rFonts w:ascii="Arial" w:hAnsi="Arial"/>
                <w:color w:val="000000"/>
                <w:szCs w:val="26"/>
              </w:rPr>
              <w:t>/201</w:t>
            </w:r>
            <w:r>
              <w:rPr>
                <w:rFonts w:ascii="Arial" w:hAnsi="Arial"/>
                <w:color w:val="000000"/>
                <w:szCs w:val="26"/>
              </w:rPr>
              <w:t>8</w:t>
            </w:r>
          </w:p>
        </w:tc>
        <w:tc>
          <w:tcPr>
            <w:tcW w:w="1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6FC27026" w14:textId="2989CC15" w:rsidR="00AC633F" w:rsidRDefault="00084799" w:rsidP="00084799">
            <w:pPr>
              <w:pStyle w:val="Standard"/>
              <w:jc w:val="center"/>
              <w:rPr>
                <w:rFonts w:ascii="Arial" w:hAnsi="Arial"/>
              </w:rPr>
            </w:pPr>
            <w:r w:rsidRPr="00084799">
              <w:rPr>
                <w:rFonts w:ascii="Arial" w:hAnsi="Arial"/>
                <w:color w:val="000000"/>
              </w:rPr>
              <w:t>Doan Nu Thuc Oanh</w:t>
            </w:r>
          </w:p>
        </w:tc>
      </w:tr>
      <w:tr w:rsidR="00AC633F" w14:paraId="07D3D1DF" w14:textId="77777777" w:rsidTr="00084799">
        <w:tc>
          <w:tcPr>
            <w:tcW w:w="54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0F8D274B" w14:textId="77777777" w:rsidR="00AC633F" w:rsidRDefault="00AC633F" w:rsidP="00084799"/>
        </w:tc>
        <w:tc>
          <w:tcPr>
            <w:tcW w:w="3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35291DE5" w14:textId="59A6F764" w:rsidR="00AC633F" w:rsidRDefault="00084799" w:rsidP="00084799">
            <w:pPr>
              <w:pStyle w:val="TableContents"/>
              <w:rPr>
                <w:rFonts w:ascii="Arial" w:hAnsi="Arial"/>
              </w:rPr>
            </w:pPr>
            <w:r w:rsidRPr="00084799">
              <w:rPr>
                <w:rFonts w:ascii="Arial" w:hAnsi="Arial"/>
              </w:rPr>
              <w:t>Design test case for Logout</w:t>
            </w:r>
          </w:p>
        </w:tc>
        <w:tc>
          <w:tcPr>
            <w:tcW w:w="1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056CB622" w14:textId="364EB181" w:rsidR="00AC633F" w:rsidRDefault="00084799" w:rsidP="00084799">
            <w:pPr>
              <w:pStyle w:val="TableContents"/>
              <w:ind w:right="8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15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3693E4F5" w14:textId="09AD69D8" w:rsidR="00AC633F" w:rsidRDefault="00AC633F" w:rsidP="00084799">
            <w:pPr>
              <w:pStyle w:val="Standard"/>
              <w:rPr>
                <w:rFonts w:ascii="Arial" w:hAnsi="Arial"/>
                <w:color w:val="000000"/>
                <w:szCs w:val="26"/>
              </w:rPr>
            </w:pPr>
            <w:r>
              <w:rPr>
                <w:rFonts w:ascii="Arial" w:hAnsi="Arial"/>
                <w:color w:val="000000"/>
                <w:szCs w:val="26"/>
              </w:rPr>
              <w:t>1</w:t>
            </w:r>
            <w:r w:rsidR="00084799">
              <w:rPr>
                <w:rFonts w:ascii="Arial" w:hAnsi="Arial"/>
                <w:color w:val="000000"/>
                <w:szCs w:val="26"/>
              </w:rPr>
              <w:t>1</w:t>
            </w:r>
            <w:r>
              <w:rPr>
                <w:rFonts w:ascii="Arial" w:hAnsi="Arial"/>
                <w:color w:val="000000"/>
                <w:szCs w:val="26"/>
              </w:rPr>
              <w:t>/</w:t>
            </w:r>
            <w:r w:rsidR="00084799">
              <w:rPr>
                <w:rFonts w:ascii="Arial" w:hAnsi="Arial"/>
                <w:color w:val="000000"/>
                <w:szCs w:val="26"/>
              </w:rPr>
              <w:t>5</w:t>
            </w:r>
            <w:r>
              <w:rPr>
                <w:rFonts w:ascii="Arial" w:hAnsi="Arial"/>
                <w:color w:val="000000"/>
                <w:szCs w:val="26"/>
              </w:rPr>
              <w:t>/201</w:t>
            </w:r>
            <w:r w:rsidR="00084799">
              <w:rPr>
                <w:rFonts w:ascii="Arial" w:hAnsi="Arial"/>
                <w:color w:val="000000"/>
                <w:szCs w:val="26"/>
              </w:rPr>
              <w:t>8</w:t>
            </w:r>
          </w:p>
        </w:tc>
        <w:tc>
          <w:tcPr>
            <w:tcW w:w="1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62C36418" w14:textId="142A61FA" w:rsidR="00AC633F" w:rsidRDefault="00AC633F" w:rsidP="00084799">
            <w:pPr>
              <w:pStyle w:val="Standard"/>
              <w:rPr>
                <w:rFonts w:ascii="Arial" w:hAnsi="Arial"/>
                <w:color w:val="000000"/>
                <w:szCs w:val="26"/>
              </w:rPr>
            </w:pPr>
            <w:r>
              <w:rPr>
                <w:rFonts w:ascii="Arial" w:hAnsi="Arial"/>
                <w:color w:val="000000"/>
                <w:szCs w:val="26"/>
              </w:rPr>
              <w:t>1</w:t>
            </w:r>
            <w:r w:rsidR="00084799">
              <w:rPr>
                <w:rFonts w:ascii="Arial" w:hAnsi="Arial"/>
                <w:color w:val="000000"/>
                <w:szCs w:val="26"/>
              </w:rPr>
              <w:t>1</w:t>
            </w:r>
            <w:r>
              <w:rPr>
                <w:rFonts w:ascii="Arial" w:hAnsi="Arial"/>
                <w:color w:val="000000"/>
                <w:szCs w:val="26"/>
              </w:rPr>
              <w:t>/</w:t>
            </w:r>
            <w:r w:rsidR="00084799">
              <w:rPr>
                <w:rFonts w:ascii="Arial" w:hAnsi="Arial"/>
                <w:color w:val="000000"/>
                <w:szCs w:val="26"/>
              </w:rPr>
              <w:t>6</w:t>
            </w:r>
            <w:r>
              <w:rPr>
                <w:rFonts w:ascii="Arial" w:hAnsi="Arial"/>
                <w:color w:val="000000"/>
                <w:szCs w:val="26"/>
              </w:rPr>
              <w:t>/201</w:t>
            </w:r>
            <w:r w:rsidR="00084799">
              <w:rPr>
                <w:rFonts w:ascii="Arial" w:hAnsi="Arial"/>
                <w:color w:val="000000"/>
                <w:szCs w:val="26"/>
              </w:rPr>
              <w:t>8</w:t>
            </w:r>
          </w:p>
        </w:tc>
        <w:tc>
          <w:tcPr>
            <w:tcW w:w="1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6BB1B6FB" w14:textId="77777777" w:rsidR="00084799" w:rsidRDefault="00084799" w:rsidP="00084799">
            <w:pPr>
              <w:pStyle w:val="Standard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Dinh Tran Anh Truc</w:t>
            </w:r>
          </w:p>
          <w:p w14:paraId="491A0F90" w14:textId="77777777" w:rsidR="00AC633F" w:rsidRDefault="00AC633F" w:rsidP="00084799">
            <w:pPr>
              <w:pStyle w:val="Standard"/>
              <w:jc w:val="center"/>
              <w:rPr>
                <w:rFonts w:ascii="Arial" w:hAnsi="Arial"/>
              </w:rPr>
            </w:pPr>
          </w:p>
        </w:tc>
      </w:tr>
      <w:tr w:rsidR="00AC633F" w14:paraId="624EE5A0" w14:textId="77777777" w:rsidTr="00084799">
        <w:tc>
          <w:tcPr>
            <w:tcW w:w="54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64270138" w14:textId="77777777" w:rsidR="00AC633F" w:rsidRDefault="00AC633F" w:rsidP="00084799"/>
        </w:tc>
        <w:tc>
          <w:tcPr>
            <w:tcW w:w="3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4766BDCD" w14:textId="2130C951" w:rsidR="00AC633F" w:rsidRDefault="00084799" w:rsidP="00084799">
            <w:pPr>
              <w:pStyle w:val="TableContents"/>
              <w:rPr>
                <w:rFonts w:ascii="Arial" w:hAnsi="Arial"/>
              </w:rPr>
            </w:pPr>
            <w:r w:rsidRPr="00084799">
              <w:rPr>
                <w:rFonts w:ascii="Arial" w:hAnsi="Arial"/>
              </w:rPr>
              <w:t>Design test case for Play game</w:t>
            </w:r>
          </w:p>
        </w:tc>
        <w:tc>
          <w:tcPr>
            <w:tcW w:w="1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4B8C2FFF" w14:textId="72BAFE7A" w:rsidR="00AC633F" w:rsidRDefault="00084799" w:rsidP="00084799">
            <w:pPr>
              <w:pStyle w:val="TableContents"/>
              <w:ind w:right="8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15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5C1A3143" w14:textId="7AEF9FE8" w:rsidR="00AC633F" w:rsidRDefault="00084799" w:rsidP="00084799">
            <w:pPr>
              <w:pStyle w:val="Standard"/>
              <w:rPr>
                <w:rFonts w:ascii="Arial" w:hAnsi="Arial"/>
                <w:color w:val="000000"/>
                <w:szCs w:val="26"/>
              </w:rPr>
            </w:pPr>
            <w:r>
              <w:rPr>
                <w:rFonts w:ascii="Arial" w:hAnsi="Arial"/>
                <w:color w:val="000000"/>
                <w:szCs w:val="26"/>
              </w:rPr>
              <w:t>11/13/2018</w:t>
            </w:r>
          </w:p>
        </w:tc>
        <w:tc>
          <w:tcPr>
            <w:tcW w:w="1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73E0B931" w14:textId="575D58D2" w:rsidR="00AC633F" w:rsidRDefault="00084799" w:rsidP="00084799">
            <w:pPr>
              <w:pStyle w:val="Standard"/>
              <w:rPr>
                <w:rFonts w:ascii="Arial" w:hAnsi="Arial"/>
                <w:color w:val="000000"/>
                <w:szCs w:val="26"/>
              </w:rPr>
            </w:pPr>
            <w:r>
              <w:rPr>
                <w:rFonts w:ascii="Arial" w:hAnsi="Arial"/>
                <w:color w:val="000000"/>
                <w:szCs w:val="26"/>
              </w:rPr>
              <w:t>11/14/2018</w:t>
            </w:r>
          </w:p>
        </w:tc>
        <w:tc>
          <w:tcPr>
            <w:tcW w:w="1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0F2D958C" w14:textId="5323C002" w:rsidR="00AC633F" w:rsidRDefault="00084799" w:rsidP="00084799">
            <w:pPr>
              <w:pStyle w:val="Standard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Dinh Tran Anh Truc</w:t>
            </w:r>
          </w:p>
          <w:p w14:paraId="62CEE25D" w14:textId="77777777" w:rsidR="00AC633F" w:rsidRDefault="00AC633F" w:rsidP="00084799">
            <w:pPr>
              <w:pStyle w:val="Standard"/>
              <w:jc w:val="center"/>
              <w:rPr>
                <w:rFonts w:ascii="Arial" w:hAnsi="Arial"/>
                <w:color w:val="000000"/>
              </w:rPr>
            </w:pPr>
          </w:p>
          <w:p w14:paraId="35CF0711" w14:textId="77777777" w:rsidR="00AC633F" w:rsidRDefault="00AC633F" w:rsidP="00084799">
            <w:pPr>
              <w:pStyle w:val="Standard"/>
              <w:jc w:val="center"/>
              <w:rPr>
                <w:rFonts w:ascii="Arial" w:hAnsi="Arial"/>
                <w:color w:val="000000"/>
              </w:rPr>
            </w:pPr>
          </w:p>
        </w:tc>
      </w:tr>
      <w:tr w:rsidR="00AC633F" w14:paraId="2C4746AC" w14:textId="77777777" w:rsidTr="00084799">
        <w:tc>
          <w:tcPr>
            <w:tcW w:w="54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07CC0BC9" w14:textId="77777777" w:rsidR="00AC633F" w:rsidRDefault="00AC633F" w:rsidP="00084799"/>
        </w:tc>
        <w:tc>
          <w:tcPr>
            <w:tcW w:w="3500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39ECDDA2" w14:textId="4364B3EA" w:rsidR="00AC633F" w:rsidRDefault="00084799" w:rsidP="00084799">
            <w:pPr>
              <w:pStyle w:val="TableContents"/>
              <w:rPr>
                <w:rFonts w:ascii="Arial" w:hAnsi="Arial"/>
              </w:rPr>
            </w:pPr>
            <w:r w:rsidRPr="00084799">
              <w:rPr>
                <w:rFonts w:ascii="Arial" w:hAnsi="Arial"/>
              </w:rPr>
              <w:t>Design test case for view game informarion</w:t>
            </w:r>
          </w:p>
        </w:tc>
        <w:tc>
          <w:tcPr>
            <w:tcW w:w="1094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4EFF71DB" w14:textId="0A753EE6" w:rsidR="00AC633F" w:rsidRDefault="00084799" w:rsidP="00084799">
            <w:pPr>
              <w:pStyle w:val="TableContents"/>
              <w:snapToGrid w:val="0"/>
              <w:ind w:right="8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1519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38BFCEE0" w14:textId="14934028" w:rsidR="00AC633F" w:rsidRDefault="00084799" w:rsidP="00084799">
            <w:pPr>
              <w:pStyle w:val="Standard"/>
              <w:rPr>
                <w:rFonts w:ascii="Arial" w:hAnsi="Arial"/>
                <w:color w:val="000000"/>
                <w:szCs w:val="26"/>
              </w:rPr>
            </w:pPr>
            <w:r>
              <w:rPr>
                <w:rFonts w:ascii="Arial" w:hAnsi="Arial"/>
                <w:color w:val="000000"/>
                <w:szCs w:val="26"/>
              </w:rPr>
              <w:t>11</w:t>
            </w:r>
            <w:r w:rsidR="00AC633F">
              <w:rPr>
                <w:rFonts w:ascii="Arial" w:hAnsi="Arial"/>
                <w:color w:val="000000"/>
                <w:szCs w:val="26"/>
              </w:rPr>
              <w:t>/</w:t>
            </w:r>
            <w:r>
              <w:rPr>
                <w:rFonts w:ascii="Arial" w:hAnsi="Arial"/>
                <w:color w:val="000000"/>
                <w:szCs w:val="26"/>
              </w:rPr>
              <w:t>17/2018</w:t>
            </w:r>
          </w:p>
        </w:tc>
        <w:tc>
          <w:tcPr>
            <w:tcW w:w="1433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31704BEE" w14:textId="1A26240C" w:rsidR="00AC633F" w:rsidRDefault="00AC633F" w:rsidP="00084799">
            <w:pPr>
              <w:pStyle w:val="Standard"/>
              <w:rPr>
                <w:rFonts w:ascii="Arial" w:hAnsi="Arial"/>
                <w:color w:val="000000"/>
                <w:szCs w:val="26"/>
              </w:rPr>
            </w:pPr>
            <w:r>
              <w:rPr>
                <w:rFonts w:ascii="Arial" w:hAnsi="Arial"/>
                <w:color w:val="000000"/>
                <w:szCs w:val="26"/>
              </w:rPr>
              <w:t>1</w:t>
            </w:r>
            <w:r w:rsidR="00084799">
              <w:rPr>
                <w:rFonts w:ascii="Arial" w:hAnsi="Arial"/>
                <w:color w:val="000000"/>
                <w:szCs w:val="26"/>
              </w:rPr>
              <w:t>1/18/2018</w:t>
            </w:r>
          </w:p>
        </w:tc>
        <w:tc>
          <w:tcPr>
            <w:tcW w:w="1906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5B7B826C" w14:textId="4C92A0BD" w:rsidR="00AC633F" w:rsidRDefault="00084799" w:rsidP="00084799">
            <w:pPr>
              <w:pStyle w:val="Standard"/>
              <w:jc w:val="center"/>
              <w:rPr>
                <w:rFonts w:ascii="Arial" w:hAnsi="Arial"/>
                <w:color w:val="000000"/>
              </w:rPr>
            </w:pPr>
            <w:r w:rsidRPr="00084799">
              <w:rPr>
                <w:rFonts w:ascii="Arial" w:hAnsi="Arial"/>
                <w:color w:val="000000"/>
              </w:rPr>
              <w:t>Doan Nu Thuc Oanh</w:t>
            </w:r>
          </w:p>
        </w:tc>
      </w:tr>
      <w:tr w:rsidR="00AC633F" w14:paraId="177A11AC" w14:textId="77777777" w:rsidTr="00084799">
        <w:tc>
          <w:tcPr>
            <w:tcW w:w="54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456EFB5E" w14:textId="77777777" w:rsidR="00AC633F" w:rsidRDefault="00AC633F" w:rsidP="00084799"/>
        </w:tc>
        <w:tc>
          <w:tcPr>
            <w:tcW w:w="350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4DAE188B" w14:textId="59011542" w:rsidR="00AC633F" w:rsidRDefault="00084799" w:rsidP="00084799">
            <w:pPr>
              <w:pStyle w:val="Standard"/>
              <w:rPr>
                <w:rFonts w:ascii="Arial" w:hAnsi="Arial"/>
                <w:color w:val="000000"/>
              </w:rPr>
            </w:pPr>
            <w:r w:rsidRPr="00084799">
              <w:rPr>
                <w:rFonts w:ascii="Arial" w:hAnsi="Arial"/>
                <w:color w:val="000000"/>
              </w:rPr>
              <w:t>Design test case for view result</w:t>
            </w:r>
          </w:p>
        </w:tc>
        <w:tc>
          <w:tcPr>
            <w:tcW w:w="109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2AF06CB5" w14:textId="6CCF174A" w:rsidR="00AC633F" w:rsidRDefault="00084799" w:rsidP="00084799">
            <w:pPr>
              <w:pStyle w:val="TableContents"/>
              <w:snapToGrid w:val="0"/>
              <w:ind w:right="8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151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648717EB" w14:textId="63B6361F" w:rsidR="00AC633F" w:rsidRDefault="00893E6E" w:rsidP="00084799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11/20/2018</w:t>
            </w:r>
          </w:p>
        </w:tc>
        <w:tc>
          <w:tcPr>
            <w:tcW w:w="143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2DAD8D1B" w14:textId="2FD69FEB" w:rsidR="00AC633F" w:rsidRDefault="00AC633F" w:rsidP="00893E6E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  <w:r w:rsidR="00893E6E">
              <w:rPr>
                <w:rFonts w:ascii="Arial" w:hAnsi="Arial"/>
              </w:rPr>
              <w:t>1</w:t>
            </w:r>
            <w:r>
              <w:rPr>
                <w:rFonts w:ascii="Arial" w:hAnsi="Arial"/>
              </w:rPr>
              <w:t>/</w:t>
            </w:r>
            <w:r w:rsidR="00893E6E">
              <w:rPr>
                <w:rFonts w:ascii="Arial" w:hAnsi="Arial"/>
              </w:rPr>
              <w:t>21/2018</w:t>
            </w:r>
          </w:p>
        </w:tc>
        <w:tc>
          <w:tcPr>
            <w:tcW w:w="190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20EBF747" w14:textId="3BB93A65" w:rsidR="00AC633F" w:rsidRDefault="00084799" w:rsidP="00084799">
            <w:pPr>
              <w:pStyle w:val="Standard"/>
              <w:jc w:val="center"/>
              <w:rPr>
                <w:rFonts w:ascii="Arial" w:hAnsi="Arial"/>
              </w:rPr>
            </w:pPr>
            <w:r w:rsidRPr="00084799">
              <w:rPr>
                <w:rFonts w:ascii="Arial" w:hAnsi="Arial"/>
                <w:color w:val="000000"/>
              </w:rPr>
              <w:t>Doan Nu Thuc Oanh</w:t>
            </w:r>
          </w:p>
        </w:tc>
      </w:tr>
      <w:tr w:rsidR="00AC633F" w14:paraId="52B5D04A" w14:textId="77777777" w:rsidTr="00084799">
        <w:tc>
          <w:tcPr>
            <w:tcW w:w="54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4104B3C6" w14:textId="77777777" w:rsidR="00AC633F" w:rsidRDefault="00AC633F" w:rsidP="00084799"/>
        </w:tc>
        <w:tc>
          <w:tcPr>
            <w:tcW w:w="350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6C7186EC" w14:textId="507620D2" w:rsidR="00AC633F" w:rsidRDefault="00084799" w:rsidP="00084799">
            <w:pPr>
              <w:pStyle w:val="Standard"/>
              <w:rPr>
                <w:rFonts w:ascii="Arial" w:hAnsi="Arial"/>
                <w:color w:val="000000"/>
              </w:rPr>
            </w:pPr>
            <w:r w:rsidRPr="00084799">
              <w:rPr>
                <w:rFonts w:ascii="Arial" w:hAnsi="Arial"/>
                <w:color w:val="000000"/>
              </w:rPr>
              <w:t>Design test case for explain word</w:t>
            </w:r>
          </w:p>
        </w:tc>
        <w:tc>
          <w:tcPr>
            <w:tcW w:w="109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5A51FD53" w14:textId="56788B5D" w:rsidR="00AC633F" w:rsidRDefault="00084799" w:rsidP="00084799">
            <w:pPr>
              <w:pStyle w:val="TableContents"/>
              <w:snapToGrid w:val="0"/>
              <w:ind w:right="8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151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16704115" w14:textId="559790D7" w:rsidR="00AC633F" w:rsidRDefault="00893E6E" w:rsidP="00084799">
            <w:pPr>
              <w:pStyle w:val="Standard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11/25</w:t>
            </w:r>
            <w:r w:rsidR="00AC633F">
              <w:rPr>
                <w:rFonts w:ascii="Arial" w:hAnsi="Arial"/>
                <w:color w:val="000000"/>
              </w:rPr>
              <w:t>/201</w:t>
            </w:r>
            <w:r>
              <w:rPr>
                <w:rFonts w:ascii="Arial" w:hAnsi="Arial"/>
                <w:color w:val="000000"/>
              </w:rPr>
              <w:t>8</w:t>
            </w:r>
          </w:p>
          <w:p w14:paraId="6B7D73A1" w14:textId="77777777" w:rsidR="00AC633F" w:rsidRDefault="00AC633F" w:rsidP="00084799">
            <w:pPr>
              <w:pStyle w:val="Standard"/>
              <w:rPr>
                <w:rFonts w:ascii="Arial" w:hAnsi="Arial"/>
              </w:rPr>
            </w:pPr>
          </w:p>
        </w:tc>
        <w:tc>
          <w:tcPr>
            <w:tcW w:w="143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46C9DFC0" w14:textId="11A1C6B9" w:rsidR="00AC633F" w:rsidRDefault="00893E6E" w:rsidP="00084799">
            <w:pPr>
              <w:pStyle w:val="Standard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11/26</w:t>
            </w:r>
            <w:r w:rsidR="00AC633F">
              <w:rPr>
                <w:rFonts w:ascii="Arial" w:hAnsi="Arial"/>
                <w:color w:val="000000"/>
              </w:rPr>
              <w:t>/20</w:t>
            </w:r>
            <w:r>
              <w:rPr>
                <w:rFonts w:ascii="Arial" w:hAnsi="Arial"/>
                <w:color w:val="000000"/>
              </w:rPr>
              <w:t>18</w:t>
            </w:r>
          </w:p>
          <w:p w14:paraId="499990C1" w14:textId="77777777" w:rsidR="00AC633F" w:rsidRDefault="00AC633F" w:rsidP="00084799">
            <w:pPr>
              <w:pStyle w:val="Standard"/>
              <w:rPr>
                <w:rFonts w:ascii="Arial" w:hAnsi="Arial"/>
              </w:rPr>
            </w:pPr>
          </w:p>
        </w:tc>
        <w:tc>
          <w:tcPr>
            <w:tcW w:w="190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23532B4F" w14:textId="7193B4C2" w:rsidR="00AC633F" w:rsidRDefault="00084799" w:rsidP="00084799">
            <w:pPr>
              <w:pStyle w:val="Standard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Dinh Tran Anh Truc</w:t>
            </w:r>
          </w:p>
          <w:p w14:paraId="48B13E74" w14:textId="77777777" w:rsidR="00AC633F" w:rsidRDefault="00AC633F" w:rsidP="00084799">
            <w:pPr>
              <w:pStyle w:val="Standard"/>
              <w:jc w:val="center"/>
              <w:rPr>
                <w:rFonts w:ascii="Arial" w:hAnsi="Arial"/>
                <w:color w:val="000000"/>
              </w:rPr>
            </w:pPr>
          </w:p>
        </w:tc>
      </w:tr>
      <w:tr w:rsidR="00AC633F" w14:paraId="60F63650" w14:textId="77777777" w:rsidTr="00084799">
        <w:tc>
          <w:tcPr>
            <w:tcW w:w="54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24049328" w14:textId="77777777" w:rsidR="00AC633F" w:rsidRDefault="00AC633F" w:rsidP="00084799"/>
        </w:tc>
        <w:tc>
          <w:tcPr>
            <w:tcW w:w="350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5E8E2B10" w14:textId="1746D5BC" w:rsidR="00AC633F" w:rsidRDefault="00084799" w:rsidP="00084799">
            <w:pPr>
              <w:pStyle w:val="Standard"/>
              <w:rPr>
                <w:rFonts w:ascii="Arial" w:hAnsi="Arial"/>
                <w:color w:val="000000"/>
              </w:rPr>
            </w:pPr>
            <w:r w:rsidRPr="00084799">
              <w:rPr>
                <w:rFonts w:ascii="Arial" w:hAnsi="Arial"/>
                <w:color w:val="000000"/>
              </w:rPr>
              <w:t>Design test case for answer</w:t>
            </w:r>
          </w:p>
        </w:tc>
        <w:tc>
          <w:tcPr>
            <w:tcW w:w="109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0F16F43C" w14:textId="5951B669" w:rsidR="00AC633F" w:rsidRDefault="00084799" w:rsidP="00084799">
            <w:pPr>
              <w:pStyle w:val="TableContents"/>
              <w:snapToGrid w:val="0"/>
              <w:ind w:right="8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151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7EA45917" w14:textId="5D388070" w:rsidR="00AC633F" w:rsidRDefault="00893E6E" w:rsidP="00084799">
            <w:pPr>
              <w:pStyle w:val="Standard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11/28/2018</w:t>
            </w:r>
          </w:p>
          <w:p w14:paraId="01FAC983" w14:textId="77777777" w:rsidR="00AC633F" w:rsidRDefault="00AC633F" w:rsidP="00084799">
            <w:pPr>
              <w:pStyle w:val="Standard"/>
              <w:rPr>
                <w:rFonts w:ascii="Arial" w:hAnsi="Arial"/>
              </w:rPr>
            </w:pPr>
          </w:p>
        </w:tc>
        <w:tc>
          <w:tcPr>
            <w:tcW w:w="143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0D114756" w14:textId="06478BDC" w:rsidR="00AC633F" w:rsidRDefault="00893E6E" w:rsidP="00084799">
            <w:pPr>
              <w:pStyle w:val="Standard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11/29/2018</w:t>
            </w:r>
          </w:p>
          <w:p w14:paraId="6AEA702E" w14:textId="77777777" w:rsidR="00AC633F" w:rsidRDefault="00AC633F" w:rsidP="00084799">
            <w:pPr>
              <w:pStyle w:val="Standard"/>
              <w:rPr>
                <w:rFonts w:ascii="Arial" w:hAnsi="Arial"/>
              </w:rPr>
            </w:pPr>
          </w:p>
        </w:tc>
        <w:tc>
          <w:tcPr>
            <w:tcW w:w="190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78D00FAC" w14:textId="74633432" w:rsidR="00AC633F" w:rsidRDefault="00084799" w:rsidP="00084799">
            <w:pPr>
              <w:pStyle w:val="Standard"/>
              <w:jc w:val="center"/>
              <w:rPr>
                <w:rFonts w:ascii="Arial" w:hAnsi="Arial"/>
                <w:color w:val="000000"/>
              </w:rPr>
            </w:pPr>
            <w:r w:rsidRPr="00084799">
              <w:rPr>
                <w:rFonts w:ascii="Arial" w:hAnsi="Arial"/>
                <w:color w:val="000000"/>
              </w:rPr>
              <w:t>Doan Nu Thuc Oanh</w:t>
            </w:r>
          </w:p>
        </w:tc>
      </w:tr>
      <w:tr w:rsidR="00AC633F" w14:paraId="3BC5B594" w14:textId="77777777" w:rsidTr="00084799">
        <w:trPr>
          <w:trHeight w:val="276"/>
        </w:trPr>
        <w:tc>
          <w:tcPr>
            <w:tcW w:w="54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5D83420E" w14:textId="77777777" w:rsidR="00AC633F" w:rsidRDefault="00AC633F" w:rsidP="00084799"/>
        </w:tc>
        <w:tc>
          <w:tcPr>
            <w:tcW w:w="9452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9FD43" w14:textId="77777777" w:rsidR="00AC633F" w:rsidRDefault="00AC633F" w:rsidP="00084799">
            <w:pPr>
              <w:pStyle w:val="Standard"/>
              <w:rPr>
                <w:rFonts w:ascii="Arial" w:hAnsi="Arial"/>
              </w:rPr>
            </w:pPr>
          </w:p>
        </w:tc>
      </w:tr>
      <w:tr w:rsidR="00AC633F" w14:paraId="3F597DA1" w14:textId="77777777" w:rsidTr="00084799">
        <w:trPr>
          <w:trHeight w:val="276"/>
        </w:trPr>
        <w:tc>
          <w:tcPr>
            <w:tcW w:w="54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2AD3B81F" w14:textId="77777777" w:rsidR="00AC633F" w:rsidRDefault="00AC633F" w:rsidP="00084799"/>
        </w:tc>
        <w:tc>
          <w:tcPr>
            <w:tcW w:w="9452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4B506F" w14:textId="77777777" w:rsidR="00AC633F" w:rsidRDefault="00AC633F" w:rsidP="00084799">
            <w:pPr>
              <w:pStyle w:val="Standard"/>
              <w:rPr>
                <w:rFonts w:ascii="Arial" w:hAnsi="Arial"/>
              </w:rPr>
            </w:pPr>
          </w:p>
        </w:tc>
      </w:tr>
      <w:tr w:rsidR="00AC633F" w14:paraId="07370116" w14:textId="77777777" w:rsidTr="00084799">
        <w:trPr>
          <w:trHeight w:val="276"/>
        </w:trPr>
        <w:tc>
          <w:tcPr>
            <w:tcW w:w="54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67355204" w14:textId="77777777" w:rsidR="00AC633F" w:rsidRDefault="00AC633F" w:rsidP="00084799"/>
        </w:tc>
        <w:tc>
          <w:tcPr>
            <w:tcW w:w="9452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985D11" w14:textId="77777777" w:rsidR="00AC633F" w:rsidRDefault="00AC633F" w:rsidP="00084799">
            <w:pPr>
              <w:pStyle w:val="Standard"/>
              <w:rPr>
                <w:rFonts w:ascii="Arial" w:hAnsi="Arial"/>
              </w:rPr>
            </w:pPr>
          </w:p>
        </w:tc>
      </w:tr>
      <w:tr w:rsidR="00AC633F" w14:paraId="627032DF" w14:textId="77777777" w:rsidTr="00084799">
        <w:trPr>
          <w:trHeight w:val="383"/>
        </w:trPr>
        <w:tc>
          <w:tcPr>
            <w:tcW w:w="5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64316D66" w14:textId="77777777" w:rsidR="00AC633F" w:rsidRDefault="00AC633F" w:rsidP="00084799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1.3</w:t>
            </w:r>
          </w:p>
        </w:tc>
        <w:tc>
          <w:tcPr>
            <w:tcW w:w="3500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573EDC09" w14:textId="77777777" w:rsidR="00AC633F" w:rsidRDefault="00AC633F" w:rsidP="00084799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Testing</w:t>
            </w:r>
          </w:p>
        </w:tc>
        <w:tc>
          <w:tcPr>
            <w:tcW w:w="1094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218C3A62" w14:textId="77777777" w:rsidR="00AC633F" w:rsidRDefault="00AC633F" w:rsidP="00084799">
            <w:pPr>
              <w:pStyle w:val="TableContents"/>
              <w:snapToGrid w:val="0"/>
              <w:ind w:right="89"/>
              <w:jc w:val="center"/>
              <w:rPr>
                <w:rFonts w:ascii="Arial" w:hAnsi="Arial"/>
              </w:rPr>
            </w:pPr>
          </w:p>
        </w:tc>
        <w:tc>
          <w:tcPr>
            <w:tcW w:w="1519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1BA897C6" w14:textId="77777777" w:rsidR="00AC633F" w:rsidRDefault="00AC633F" w:rsidP="00084799">
            <w:pPr>
              <w:pStyle w:val="TableContents"/>
              <w:snapToGrid w:val="0"/>
              <w:jc w:val="center"/>
              <w:rPr>
                <w:rFonts w:ascii="Arial" w:hAnsi="Arial"/>
              </w:rPr>
            </w:pPr>
          </w:p>
        </w:tc>
        <w:tc>
          <w:tcPr>
            <w:tcW w:w="1433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2DD33610" w14:textId="77777777" w:rsidR="00AC633F" w:rsidRDefault="00AC633F" w:rsidP="00084799">
            <w:pPr>
              <w:pStyle w:val="TableContents"/>
              <w:snapToGrid w:val="0"/>
              <w:jc w:val="center"/>
              <w:rPr>
                <w:rFonts w:ascii="Arial" w:hAnsi="Arial"/>
              </w:rPr>
            </w:pPr>
          </w:p>
        </w:tc>
        <w:tc>
          <w:tcPr>
            <w:tcW w:w="1906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1ACDC0F5" w14:textId="77777777" w:rsidR="00AC633F" w:rsidRDefault="00AC633F" w:rsidP="00084799">
            <w:pPr>
              <w:pStyle w:val="TableContents"/>
              <w:jc w:val="center"/>
              <w:rPr>
                <w:rFonts w:ascii="Arial" w:hAnsi="Arial"/>
                <w:sz w:val="22"/>
              </w:rPr>
            </w:pPr>
          </w:p>
        </w:tc>
      </w:tr>
      <w:tr w:rsidR="00893E6E" w14:paraId="519B45E2" w14:textId="77777777" w:rsidTr="00084799">
        <w:tc>
          <w:tcPr>
            <w:tcW w:w="54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055C73E0" w14:textId="77777777" w:rsidR="00893E6E" w:rsidRDefault="00893E6E" w:rsidP="00893E6E">
            <w:pPr>
              <w:pStyle w:val="TableContents"/>
              <w:snapToGrid w:val="0"/>
              <w:jc w:val="center"/>
              <w:rPr>
                <w:rFonts w:ascii="Arial" w:hAnsi="Arial"/>
              </w:rPr>
            </w:pPr>
          </w:p>
        </w:tc>
        <w:tc>
          <w:tcPr>
            <w:tcW w:w="3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46D60A34" w14:textId="7A702F58" w:rsidR="00893E6E" w:rsidRDefault="00893E6E" w:rsidP="00893E6E">
            <w:pPr>
              <w:pStyle w:val="TableContents"/>
              <w:rPr>
                <w:rFonts w:ascii="Arial" w:hAnsi="Arial"/>
              </w:rPr>
            </w:pPr>
            <w:r w:rsidRPr="00084799">
              <w:rPr>
                <w:rFonts w:ascii="Arial" w:hAnsi="Arial"/>
              </w:rPr>
              <w:t>test for Login</w:t>
            </w:r>
          </w:p>
        </w:tc>
        <w:tc>
          <w:tcPr>
            <w:tcW w:w="1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1C523EB7" w14:textId="290E094B" w:rsidR="00893E6E" w:rsidRDefault="00893E6E" w:rsidP="00893E6E">
            <w:pPr>
              <w:pStyle w:val="TableContents"/>
              <w:ind w:right="8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15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1A3CB372" w14:textId="5332A8B4" w:rsidR="00893E6E" w:rsidRDefault="00893E6E" w:rsidP="00893E6E">
            <w:pPr>
              <w:pStyle w:val="Standard"/>
              <w:jc w:val="center"/>
              <w:rPr>
                <w:rFonts w:ascii="Arial" w:hAnsi="Arial"/>
                <w:color w:val="000000"/>
                <w:szCs w:val="26"/>
              </w:rPr>
            </w:pPr>
            <w:r>
              <w:rPr>
                <w:rFonts w:ascii="Arial" w:hAnsi="Arial"/>
                <w:color w:val="000000"/>
                <w:szCs w:val="26"/>
              </w:rPr>
              <w:t>11/4/2018</w:t>
            </w:r>
          </w:p>
        </w:tc>
        <w:tc>
          <w:tcPr>
            <w:tcW w:w="1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25BCE266" w14:textId="715A075D" w:rsidR="00893E6E" w:rsidRDefault="00893E6E" w:rsidP="00893E6E">
            <w:pPr>
              <w:pStyle w:val="Standard"/>
              <w:jc w:val="center"/>
              <w:rPr>
                <w:rFonts w:ascii="Arial" w:hAnsi="Arial"/>
                <w:color w:val="000000"/>
                <w:szCs w:val="26"/>
              </w:rPr>
            </w:pPr>
            <w:r>
              <w:rPr>
                <w:rFonts w:ascii="Arial" w:hAnsi="Arial"/>
                <w:color w:val="000000"/>
                <w:szCs w:val="26"/>
              </w:rPr>
              <w:t>11/5/2018</w:t>
            </w:r>
          </w:p>
        </w:tc>
        <w:tc>
          <w:tcPr>
            <w:tcW w:w="1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5A462F8E" w14:textId="2161A3E7" w:rsidR="00893E6E" w:rsidRDefault="00893E6E" w:rsidP="00893E6E">
            <w:pPr>
              <w:pStyle w:val="TableContents"/>
              <w:jc w:val="center"/>
              <w:rPr>
                <w:rFonts w:ascii="Arial" w:hAnsi="Arial" w:cs="Calibri"/>
                <w:color w:val="000000"/>
              </w:rPr>
            </w:pPr>
            <w:bookmarkStart w:id="61" w:name="__DdeLink__1634_794556473"/>
            <w:bookmarkEnd w:id="61"/>
            <w:r w:rsidRPr="00084799">
              <w:rPr>
                <w:rFonts w:ascii="Arial" w:hAnsi="Arial"/>
                <w:color w:val="000000"/>
              </w:rPr>
              <w:t>Doan Nu Thuc Oanh</w:t>
            </w:r>
          </w:p>
        </w:tc>
      </w:tr>
      <w:tr w:rsidR="00893E6E" w14:paraId="6F554CA4" w14:textId="77777777" w:rsidTr="00084799">
        <w:tc>
          <w:tcPr>
            <w:tcW w:w="54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4CD4CD23" w14:textId="77777777" w:rsidR="00893E6E" w:rsidRDefault="00893E6E" w:rsidP="00893E6E"/>
        </w:tc>
        <w:tc>
          <w:tcPr>
            <w:tcW w:w="3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1ACE8FFC" w14:textId="5A078DCD" w:rsidR="00893E6E" w:rsidRDefault="00893E6E" w:rsidP="00893E6E">
            <w:pPr>
              <w:pStyle w:val="TableContents"/>
              <w:rPr>
                <w:rFonts w:ascii="Arial" w:hAnsi="Arial"/>
              </w:rPr>
            </w:pPr>
            <w:r w:rsidRPr="00084799">
              <w:rPr>
                <w:rFonts w:ascii="Arial" w:hAnsi="Arial"/>
              </w:rPr>
              <w:t>test for Logout</w:t>
            </w:r>
          </w:p>
        </w:tc>
        <w:tc>
          <w:tcPr>
            <w:tcW w:w="1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017668FA" w14:textId="54E680B0" w:rsidR="00893E6E" w:rsidRDefault="00893E6E" w:rsidP="00893E6E">
            <w:pPr>
              <w:pStyle w:val="TableContents"/>
              <w:ind w:right="8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15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36A5FBAA" w14:textId="21C7E88B" w:rsidR="00893E6E" w:rsidRDefault="00893E6E" w:rsidP="00893E6E">
            <w:pPr>
              <w:pStyle w:val="Standard"/>
              <w:jc w:val="center"/>
              <w:rPr>
                <w:rFonts w:ascii="Arial" w:hAnsi="Arial"/>
                <w:color w:val="000000"/>
                <w:szCs w:val="26"/>
              </w:rPr>
            </w:pPr>
            <w:r>
              <w:rPr>
                <w:rFonts w:ascii="Arial" w:hAnsi="Arial"/>
                <w:color w:val="000000"/>
                <w:szCs w:val="26"/>
              </w:rPr>
              <w:t>11/5/2018</w:t>
            </w:r>
          </w:p>
        </w:tc>
        <w:tc>
          <w:tcPr>
            <w:tcW w:w="1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18B46F1F" w14:textId="26A41E3D" w:rsidR="00893E6E" w:rsidRDefault="00893E6E" w:rsidP="00893E6E">
            <w:pPr>
              <w:pStyle w:val="Standard"/>
              <w:jc w:val="center"/>
              <w:rPr>
                <w:rFonts w:ascii="Arial" w:hAnsi="Arial"/>
                <w:color w:val="000000"/>
                <w:szCs w:val="26"/>
              </w:rPr>
            </w:pPr>
            <w:r>
              <w:rPr>
                <w:rFonts w:ascii="Arial" w:hAnsi="Arial"/>
                <w:color w:val="000000"/>
                <w:szCs w:val="26"/>
              </w:rPr>
              <w:t>11/6/2018</w:t>
            </w:r>
          </w:p>
        </w:tc>
        <w:tc>
          <w:tcPr>
            <w:tcW w:w="1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189A475B" w14:textId="77777777" w:rsidR="00893E6E" w:rsidRDefault="00893E6E" w:rsidP="00893E6E">
            <w:pPr>
              <w:pStyle w:val="Standard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Dinh Tran Anh Truc</w:t>
            </w:r>
          </w:p>
          <w:p w14:paraId="5D17A657" w14:textId="0128E307" w:rsidR="00893E6E" w:rsidRDefault="00893E6E" w:rsidP="00893E6E">
            <w:pPr>
              <w:pStyle w:val="TableContents"/>
              <w:jc w:val="center"/>
              <w:rPr>
                <w:rFonts w:ascii="Arial" w:hAnsi="Arial" w:cs="Calibri"/>
                <w:color w:val="000000"/>
              </w:rPr>
            </w:pPr>
          </w:p>
        </w:tc>
      </w:tr>
      <w:tr w:rsidR="00893E6E" w14:paraId="78CFDFBF" w14:textId="77777777" w:rsidTr="00084799">
        <w:tc>
          <w:tcPr>
            <w:tcW w:w="54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366A2524" w14:textId="77777777" w:rsidR="00893E6E" w:rsidRDefault="00893E6E" w:rsidP="00893E6E"/>
        </w:tc>
        <w:tc>
          <w:tcPr>
            <w:tcW w:w="3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211FAFC5" w14:textId="3576660A" w:rsidR="00893E6E" w:rsidRDefault="00893E6E" w:rsidP="00893E6E">
            <w:pPr>
              <w:pStyle w:val="TableContents"/>
              <w:rPr>
                <w:rFonts w:ascii="Arial" w:hAnsi="Arial"/>
              </w:rPr>
            </w:pPr>
            <w:r w:rsidRPr="00084799">
              <w:rPr>
                <w:rFonts w:ascii="Arial" w:hAnsi="Arial"/>
              </w:rPr>
              <w:t>test for Play game</w:t>
            </w:r>
          </w:p>
        </w:tc>
        <w:tc>
          <w:tcPr>
            <w:tcW w:w="1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57A6DC4D" w14:textId="61B2713E" w:rsidR="00893E6E" w:rsidRDefault="00893E6E" w:rsidP="00893E6E">
            <w:pPr>
              <w:pStyle w:val="TableContents"/>
              <w:ind w:right="8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15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375E579B" w14:textId="7F3EB4D9" w:rsidR="00893E6E" w:rsidRDefault="00893E6E" w:rsidP="00893E6E">
            <w:pPr>
              <w:pStyle w:val="Standard"/>
              <w:jc w:val="center"/>
              <w:rPr>
                <w:rFonts w:ascii="Arial" w:hAnsi="Arial"/>
                <w:color w:val="000000"/>
                <w:szCs w:val="26"/>
              </w:rPr>
            </w:pPr>
            <w:r>
              <w:rPr>
                <w:rFonts w:ascii="Arial" w:hAnsi="Arial"/>
                <w:color w:val="000000"/>
                <w:szCs w:val="26"/>
              </w:rPr>
              <w:t>11/13/2018</w:t>
            </w:r>
          </w:p>
        </w:tc>
        <w:tc>
          <w:tcPr>
            <w:tcW w:w="1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3953A2C9" w14:textId="39D6E2A4" w:rsidR="00893E6E" w:rsidRDefault="00893E6E" w:rsidP="00893E6E">
            <w:pPr>
              <w:pStyle w:val="Standard"/>
              <w:jc w:val="center"/>
              <w:rPr>
                <w:rFonts w:ascii="Arial" w:hAnsi="Arial"/>
                <w:color w:val="000000"/>
                <w:szCs w:val="26"/>
              </w:rPr>
            </w:pPr>
            <w:r>
              <w:rPr>
                <w:rFonts w:ascii="Arial" w:hAnsi="Arial"/>
                <w:color w:val="000000"/>
                <w:szCs w:val="26"/>
              </w:rPr>
              <w:t>11/14/2018</w:t>
            </w:r>
          </w:p>
        </w:tc>
        <w:tc>
          <w:tcPr>
            <w:tcW w:w="1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30611D78" w14:textId="77777777" w:rsidR="00893E6E" w:rsidRDefault="00893E6E" w:rsidP="00893E6E">
            <w:pPr>
              <w:pStyle w:val="Standard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Dinh Tran Anh Truc</w:t>
            </w:r>
          </w:p>
          <w:p w14:paraId="18B4591E" w14:textId="77777777" w:rsidR="00893E6E" w:rsidRDefault="00893E6E" w:rsidP="00893E6E">
            <w:pPr>
              <w:pStyle w:val="Standard"/>
              <w:jc w:val="center"/>
              <w:rPr>
                <w:rFonts w:ascii="Arial" w:hAnsi="Arial"/>
                <w:color w:val="000000"/>
              </w:rPr>
            </w:pPr>
          </w:p>
          <w:p w14:paraId="5898CBD0" w14:textId="03C1798F" w:rsidR="00893E6E" w:rsidRDefault="00893E6E" w:rsidP="00893E6E">
            <w:pPr>
              <w:pStyle w:val="Standard"/>
              <w:jc w:val="center"/>
              <w:rPr>
                <w:rFonts w:ascii="Arial" w:hAnsi="Arial"/>
                <w:color w:val="000000"/>
              </w:rPr>
            </w:pPr>
          </w:p>
        </w:tc>
      </w:tr>
      <w:tr w:rsidR="00893E6E" w14:paraId="4F1D4C96" w14:textId="77777777" w:rsidTr="00084799">
        <w:tc>
          <w:tcPr>
            <w:tcW w:w="54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59C7A5E2" w14:textId="77777777" w:rsidR="00893E6E" w:rsidRDefault="00893E6E" w:rsidP="00893E6E"/>
        </w:tc>
        <w:tc>
          <w:tcPr>
            <w:tcW w:w="3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5B33C6E9" w14:textId="01E42B8F" w:rsidR="00893E6E" w:rsidRDefault="00893E6E" w:rsidP="00893E6E">
            <w:pPr>
              <w:pStyle w:val="TableContents"/>
              <w:rPr>
                <w:rFonts w:ascii="Arial" w:hAnsi="Arial"/>
              </w:rPr>
            </w:pPr>
            <w:r w:rsidRPr="00084799">
              <w:rPr>
                <w:rFonts w:ascii="Arial" w:hAnsi="Arial"/>
              </w:rPr>
              <w:t>test for view game informarion</w:t>
            </w:r>
          </w:p>
        </w:tc>
        <w:tc>
          <w:tcPr>
            <w:tcW w:w="1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6C62C37D" w14:textId="74585531" w:rsidR="00893E6E" w:rsidRDefault="00893E6E" w:rsidP="00893E6E">
            <w:pPr>
              <w:pStyle w:val="TableContents"/>
              <w:ind w:right="8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15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23F2935D" w14:textId="715A9002" w:rsidR="00893E6E" w:rsidRDefault="00893E6E" w:rsidP="00893E6E">
            <w:pPr>
              <w:pStyle w:val="Standard"/>
              <w:jc w:val="center"/>
              <w:rPr>
                <w:rFonts w:ascii="Arial" w:hAnsi="Arial"/>
                <w:color w:val="000000"/>
                <w:szCs w:val="26"/>
              </w:rPr>
            </w:pPr>
            <w:r>
              <w:rPr>
                <w:rFonts w:ascii="Arial" w:hAnsi="Arial"/>
                <w:color w:val="000000"/>
                <w:szCs w:val="26"/>
              </w:rPr>
              <w:t>11/17/2018</w:t>
            </w:r>
          </w:p>
        </w:tc>
        <w:tc>
          <w:tcPr>
            <w:tcW w:w="1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2C0C217D" w14:textId="319ECBE7" w:rsidR="00893E6E" w:rsidRDefault="00893E6E" w:rsidP="00893E6E">
            <w:pPr>
              <w:pStyle w:val="Standard"/>
              <w:jc w:val="center"/>
              <w:rPr>
                <w:rFonts w:ascii="Arial" w:hAnsi="Arial"/>
                <w:color w:val="000000"/>
                <w:szCs w:val="26"/>
              </w:rPr>
            </w:pPr>
            <w:r>
              <w:rPr>
                <w:rFonts w:ascii="Arial" w:hAnsi="Arial"/>
                <w:color w:val="000000"/>
                <w:szCs w:val="26"/>
              </w:rPr>
              <w:t>11/18/2018</w:t>
            </w:r>
          </w:p>
        </w:tc>
        <w:tc>
          <w:tcPr>
            <w:tcW w:w="1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686D95EB" w14:textId="2C932E2D" w:rsidR="00893E6E" w:rsidRDefault="00893E6E" w:rsidP="00893E6E">
            <w:pPr>
              <w:pStyle w:val="Standard"/>
              <w:jc w:val="center"/>
              <w:rPr>
                <w:rFonts w:ascii="Arial" w:hAnsi="Arial"/>
                <w:color w:val="000000"/>
              </w:rPr>
            </w:pPr>
            <w:r w:rsidRPr="00084799">
              <w:rPr>
                <w:rFonts w:ascii="Arial" w:hAnsi="Arial"/>
                <w:color w:val="000000"/>
              </w:rPr>
              <w:t>Doan Nu Thuc Oanh</w:t>
            </w:r>
          </w:p>
        </w:tc>
      </w:tr>
      <w:tr w:rsidR="00893E6E" w14:paraId="5061BAD8" w14:textId="77777777" w:rsidTr="00084799">
        <w:tc>
          <w:tcPr>
            <w:tcW w:w="54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320FE5C4" w14:textId="77777777" w:rsidR="00893E6E" w:rsidRDefault="00893E6E" w:rsidP="00893E6E"/>
        </w:tc>
        <w:tc>
          <w:tcPr>
            <w:tcW w:w="350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26EE70CA" w14:textId="2410168F" w:rsidR="00893E6E" w:rsidRDefault="00893E6E" w:rsidP="00893E6E">
            <w:pPr>
              <w:pStyle w:val="Standard"/>
              <w:rPr>
                <w:rFonts w:ascii="Arial" w:hAnsi="Arial"/>
                <w:color w:val="000000"/>
              </w:rPr>
            </w:pPr>
            <w:r w:rsidRPr="00084799">
              <w:rPr>
                <w:rFonts w:ascii="Arial" w:hAnsi="Arial"/>
                <w:color w:val="000000"/>
              </w:rPr>
              <w:t>test for view result</w:t>
            </w:r>
          </w:p>
        </w:tc>
        <w:tc>
          <w:tcPr>
            <w:tcW w:w="109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2469AE08" w14:textId="1367D04F" w:rsidR="00893E6E" w:rsidRDefault="00893E6E" w:rsidP="00893E6E">
            <w:pPr>
              <w:pStyle w:val="TableContents"/>
              <w:ind w:right="8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151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054628AD" w14:textId="2C3DB779" w:rsidR="00893E6E" w:rsidRDefault="00893E6E" w:rsidP="00893E6E">
            <w:pPr>
              <w:pStyle w:val="Standard"/>
              <w:jc w:val="center"/>
              <w:rPr>
                <w:rFonts w:ascii="Arial" w:hAnsi="Arial"/>
                <w:color w:val="000000"/>
                <w:szCs w:val="26"/>
              </w:rPr>
            </w:pPr>
            <w:r>
              <w:rPr>
                <w:rFonts w:ascii="Arial" w:hAnsi="Arial"/>
              </w:rPr>
              <w:t>11/20/2018</w:t>
            </w:r>
          </w:p>
        </w:tc>
        <w:tc>
          <w:tcPr>
            <w:tcW w:w="143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6F931810" w14:textId="6235F930" w:rsidR="00893E6E" w:rsidRDefault="00893E6E" w:rsidP="00893E6E">
            <w:pPr>
              <w:pStyle w:val="Standard"/>
              <w:jc w:val="center"/>
              <w:rPr>
                <w:rFonts w:ascii="Arial" w:hAnsi="Arial"/>
                <w:color w:val="000000"/>
                <w:szCs w:val="26"/>
              </w:rPr>
            </w:pPr>
            <w:r>
              <w:rPr>
                <w:rFonts w:ascii="Arial" w:hAnsi="Arial"/>
              </w:rPr>
              <w:t>11/21/2018</w:t>
            </w:r>
          </w:p>
        </w:tc>
        <w:tc>
          <w:tcPr>
            <w:tcW w:w="190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790F05E2" w14:textId="29B238E3" w:rsidR="00893E6E" w:rsidRDefault="00893E6E" w:rsidP="00893E6E">
            <w:pPr>
              <w:pStyle w:val="TableContents"/>
              <w:jc w:val="center"/>
              <w:rPr>
                <w:rFonts w:ascii="Arial" w:hAnsi="Arial" w:cs="Calibri"/>
                <w:color w:val="000000"/>
              </w:rPr>
            </w:pPr>
            <w:r w:rsidRPr="00084799">
              <w:rPr>
                <w:rFonts w:ascii="Arial" w:hAnsi="Arial"/>
                <w:color w:val="000000"/>
              </w:rPr>
              <w:t>Doan Nu Thuc Oanh</w:t>
            </w:r>
          </w:p>
        </w:tc>
      </w:tr>
      <w:tr w:rsidR="00893E6E" w14:paraId="5E9246FC" w14:textId="77777777" w:rsidTr="00084799">
        <w:tc>
          <w:tcPr>
            <w:tcW w:w="54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5049C12A" w14:textId="77777777" w:rsidR="00893E6E" w:rsidRDefault="00893E6E" w:rsidP="00893E6E"/>
        </w:tc>
        <w:tc>
          <w:tcPr>
            <w:tcW w:w="350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38845A26" w14:textId="42CE3200" w:rsidR="00893E6E" w:rsidRDefault="00893E6E" w:rsidP="00893E6E">
            <w:pPr>
              <w:pStyle w:val="Standard"/>
              <w:rPr>
                <w:rFonts w:ascii="Arial" w:hAnsi="Arial"/>
                <w:color w:val="000000"/>
              </w:rPr>
            </w:pPr>
            <w:r w:rsidRPr="00084799">
              <w:rPr>
                <w:rFonts w:ascii="Arial" w:hAnsi="Arial"/>
                <w:color w:val="000000"/>
              </w:rPr>
              <w:t>test for explain word</w:t>
            </w:r>
          </w:p>
        </w:tc>
        <w:tc>
          <w:tcPr>
            <w:tcW w:w="109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4883413D" w14:textId="27519D0F" w:rsidR="00893E6E" w:rsidRDefault="00893E6E" w:rsidP="00893E6E">
            <w:pPr>
              <w:pStyle w:val="TableContents"/>
              <w:ind w:right="8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151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7021E43C" w14:textId="77777777" w:rsidR="00893E6E" w:rsidRDefault="00893E6E" w:rsidP="00893E6E">
            <w:pPr>
              <w:pStyle w:val="Standard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11/25/2018</w:t>
            </w:r>
          </w:p>
          <w:p w14:paraId="6E6AAE67" w14:textId="01032151" w:rsidR="00893E6E" w:rsidRDefault="00893E6E" w:rsidP="00893E6E">
            <w:pPr>
              <w:pStyle w:val="Standard"/>
              <w:jc w:val="center"/>
              <w:rPr>
                <w:rFonts w:ascii="Arial" w:hAnsi="Arial"/>
                <w:color w:val="000000"/>
                <w:szCs w:val="26"/>
              </w:rPr>
            </w:pPr>
          </w:p>
        </w:tc>
        <w:tc>
          <w:tcPr>
            <w:tcW w:w="143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5E24AFF2" w14:textId="77777777" w:rsidR="00893E6E" w:rsidRDefault="00893E6E" w:rsidP="00893E6E">
            <w:pPr>
              <w:pStyle w:val="Standard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11/26/2018</w:t>
            </w:r>
          </w:p>
          <w:p w14:paraId="0DB19F2E" w14:textId="5F3DBA65" w:rsidR="00893E6E" w:rsidRDefault="00893E6E" w:rsidP="00893E6E">
            <w:pPr>
              <w:pStyle w:val="Standard"/>
              <w:jc w:val="center"/>
              <w:rPr>
                <w:rFonts w:ascii="Arial" w:hAnsi="Arial"/>
                <w:color w:val="000000"/>
                <w:szCs w:val="26"/>
              </w:rPr>
            </w:pPr>
          </w:p>
        </w:tc>
        <w:tc>
          <w:tcPr>
            <w:tcW w:w="190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5BE758E4" w14:textId="77777777" w:rsidR="00893E6E" w:rsidRDefault="00893E6E" w:rsidP="00893E6E">
            <w:pPr>
              <w:pStyle w:val="Standard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Dinh Tran Anh Truc</w:t>
            </w:r>
          </w:p>
          <w:p w14:paraId="723461A1" w14:textId="407ECF66" w:rsidR="00893E6E" w:rsidRDefault="00893E6E" w:rsidP="00893E6E">
            <w:pPr>
              <w:pStyle w:val="Standard"/>
              <w:jc w:val="center"/>
              <w:rPr>
                <w:rFonts w:ascii="Arial" w:hAnsi="Arial" w:cs="Calibri"/>
                <w:color w:val="000000"/>
              </w:rPr>
            </w:pPr>
          </w:p>
        </w:tc>
      </w:tr>
      <w:tr w:rsidR="00893E6E" w14:paraId="195AE35F" w14:textId="77777777" w:rsidTr="00084799">
        <w:tc>
          <w:tcPr>
            <w:tcW w:w="54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2CBA2829" w14:textId="77777777" w:rsidR="00893E6E" w:rsidRDefault="00893E6E" w:rsidP="00893E6E"/>
        </w:tc>
        <w:tc>
          <w:tcPr>
            <w:tcW w:w="350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25CB6A9F" w14:textId="1A834EC3" w:rsidR="00893E6E" w:rsidRDefault="00893E6E" w:rsidP="00893E6E">
            <w:pPr>
              <w:pStyle w:val="Standard"/>
              <w:rPr>
                <w:rFonts w:ascii="Arial" w:hAnsi="Arial"/>
              </w:rPr>
            </w:pPr>
            <w:r w:rsidRPr="00084799">
              <w:rPr>
                <w:rFonts w:ascii="Arial" w:hAnsi="Arial"/>
                <w:color w:val="000000"/>
              </w:rPr>
              <w:t>test case for answer</w:t>
            </w:r>
          </w:p>
        </w:tc>
        <w:tc>
          <w:tcPr>
            <w:tcW w:w="109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07C61A7A" w14:textId="6878592E" w:rsidR="00893E6E" w:rsidRDefault="00893E6E" w:rsidP="00893E6E">
            <w:pPr>
              <w:pStyle w:val="TableContents"/>
              <w:ind w:right="8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151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2C3B1A45" w14:textId="77777777" w:rsidR="00893E6E" w:rsidRDefault="00893E6E" w:rsidP="00893E6E">
            <w:pPr>
              <w:pStyle w:val="Standard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11/28/2018</w:t>
            </w:r>
          </w:p>
          <w:p w14:paraId="55F25D16" w14:textId="6C02386A" w:rsidR="00893E6E" w:rsidRDefault="00893E6E" w:rsidP="00893E6E">
            <w:pPr>
              <w:pStyle w:val="Standard"/>
              <w:jc w:val="center"/>
              <w:rPr>
                <w:rFonts w:ascii="Arial" w:hAnsi="Arial"/>
                <w:color w:val="000000"/>
                <w:szCs w:val="26"/>
              </w:rPr>
            </w:pPr>
          </w:p>
        </w:tc>
        <w:tc>
          <w:tcPr>
            <w:tcW w:w="143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2164A8DC" w14:textId="77777777" w:rsidR="00893E6E" w:rsidRDefault="00893E6E" w:rsidP="00893E6E">
            <w:pPr>
              <w:pStyle w:val="Standard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11/29/2018</w:t>
            </w:r>
          </w:p>
          <w:p w14:paraId="4DE9F99F" w14:textId="726B81EF" w:rsidR="00893E6E" w:rsidRDefault="00893E6E" w:rsidP="00893E6E">
            <w:pPr>
              <w:pStyle w:val="Standard"/>
              <w:jc w:val="center"/>
              <w:rPr>
                <w:rFonts w:ascii="Arial" w:hAnsi="Arial"/>
                <w:color w:val="000000"/>
                <w:szCs w:val="26"/>
              </w:rPr>
            </w:pPr>
          </w:p>
        </w:tc>
        <w:tc>
          <w:tcPr>
            <w:tcW w:w="190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241A206E" w14:textId="23A090A8" w:rsidR="00893E6E" w:rsidRDefault="00893E6E" w:rsidP="00893E6E">
            <w:pPr>
              <w:pStyle w:val="TableContents"/>
              <w:jc w:val="center"/>
              <w:rPr>
                <w:rFonts w:ascii="Arial" w:hAnsi="Arial"/>
                <w:color w:val="000000"/>
              </w:rPr>
            </w:pPr>
            <w:r w:rsidRPr="00084799">
              <w:rPr>
                <w:rFonts w:ascii="Arial" w:hAnsi="Arial"/>
                <w:color w:val="000000"/>
              </w:rPr>
              <w:t>Doan Nu Thuc Oanh</w:t>
            </w:r>
          </w:p>
        </w:tc>
      </w:tr>
      <w:tr w:rsidR="00AC633F" w14:paraId="009EE135" w14:textId="77777777" w:rsidTr="00084799">
        <w:trPr>
          <w:trHeight w:val="276"/>
        </w:trPr>
        <w:tc>
          <w:tcPr>
            <w:tcW w:w="54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2F66D75E" w14:textId="77777777" w:rsidR="00AC633F" w:rsidRDefault="00AC633F" w:rsidP="00084799"/>
        </w:tc>
        <w:tc>
          <w:tcPr>
            <w:tcW w:w="9452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6108E4" w14:textId="77777777" w:rsidR="00AC633F" w:rsidRDefault="00AC633F" w:rsidP="00084799">
            <w:pPr>
              <w:pStyle w:val="Standard"/>
              <w:rPr>
                <w:rFonts w:ascii="Arial" w:hAnsi="Arial"/>
              </w:rPr>
            </w:pPr>
          </w:p>
        </w:tc>
      </w:tr>
      <w:tr w:rsidR="00AC633F" w14:paraId="1E828F62" w14:textId="77777777" w:rsidTr="00084799">
        <w:trPr>
          <w:trHeight w:val="276"/>
        </w:trPr>
        <w:tc>
          <w:tcPr>
            <w:tcW w:w="54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6A326194" w14:textId="77777777" w:rsidR="00AC633F" w:rsidRDefault="00AC633F" w:rsidP="00084799"/>
        </w:tc>
        <w:tc>
          <w:tcPr>
            <w:tcW w:w="9452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D654DE" w14:textId="77777777" w:rsidR="00AC633F" w:rsidRDefault="00AC633F" w:rsidP="00084799">
            <w:pPr>
              <w:pStyle w:val="Standard"/>
              <w:rPr>
                <w:rFonts w:ascii="Arial" w:hAnsi="Arial"/>
              </w:rPr>
            </w:pPr>
          </w:p>
        </w:tc>
      </w:tr>
      <w:tr w:rsidR="00AC633F" w14:paraId="7DAF2C55" w14:textId="77777777" w:rsidTr="00084799">
        <w:trPr>
          <w:trHeight w:val="276"/>
        </w:trPr>
        <w:tc>
          <w:tcPr>
            <w:tcW w:w="54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11C36810" w14:textId="77777777" w:rsidR="00AC633F" w:rsidRDefault="00AC633F" w:rsidP="00084799"/>
        </w:tc>
        <w:tc>
          <w:tcPr>
            <w:tcW w:w="9452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D17C7A" w14:textId="77777777" w:rsidR="00AC633F" w:rsidRDefault="00AC633F" w:rsidP="00084799">
            <w:pPr>
              <w:pStyle w:val="Standard"/>
              <w:rPr>
                <w:rFonts w:ascii="Arial" w:hAnsi="Arial"/>
              </w:rPr>
            </w:pPr>
          </w:p>
          <w:p w14:paraId="79CB608D" w14:textId="77777777" w:rsidR="00893E6E" w:rsidRDefault="00893E6E" w:rsidP="00084799">
            <w:pPr>
              <w:pStyle w:val="Standard"/>
              <w:rPr>
                <w:rFonts w:ascii="Arial" w:hAnsi="Arial"/>
              </w:rPr>
            </w:pPr>
          </w:p>
          <w:p w14:paraId="0AE12BBA" w14:textId="77777777" w:rsidR="00893E6E" w:rsidRDefault="00893E6E" w:rsidP="00084799">
            <w:pPr>
              <w:pStyle w:val="Standard"/>
              <w:rPr>
                <w:rFonts w:ascii="Arial" w:hAnsi="Arial"/>
              </w:rPr>
            </w:pPr>
          </w:p>
          <w:p w14:paraId="6D8AD1AE" w14:textId="77777777" w:rsidR="00893E6E" w:rsidRDefault="00893E6E" w:rsidP="00084799">
            <w:pPr>
              <w:pStyle w:val="Standard"/>
              <w:rPr>
                <w:rFonts w:ascii="Arial" w:hAnsi="Arial"/>
              </w:rPr>
            </w:pPr>
          </w:p>
          <w:p w14:paraId="107BEFE7" w14:textId="24F531F9" w:rsidR="00893E6E" w:rsidRDefault="00893E6E" w:rsidP="00084799">
            <w:pPr>
              <w:pStyle w:val="Standard"/>
              <w:rPr>
                <w:rFonts w:ascii="Arial" w:hAnsi="Arial"/>
              </w:rPr>
            </w:pPr>
          </w:p>
        </w:tc>
      </w:tr>
      <w:tr w:rsidR="00AC633F" w14:paraId="2986EE8B" w14:textId="77777777" w:rsidTr="00084799">
        <w:tc>
          <w:tcPr>
            <w:tcW w:w="5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4444BAA8" w14:textId="77777777" w:rsidR="00AC633F" w:rsidRDefault="00AC633F" w:rsidP="00084799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1.4</w:t>
            </w:r>
          </w:p>
        </w:tc>
        <w:tc>
          <w:tcPr>
            <w:tcW w:w="3500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1BB98996" w14:textId="77777777" w:rsidR="00AC633F" w:rsidRDefault="00AC633F" w:rsidP="00084799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Re-testing</w:t>
            </w:r>
          </w:p>
        </w:tc>
        <w:tc>
          <w:tcPr>
            <w:tcW w:w="1094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37E00F11" w14:textId="77777777" w:rsidR="00AC633F" w:rsidRDefault="00AC633F" w:rsidP="00084799">
            <w:pPr>
              <w:pStyle w:val="TableContents"/>
              <w:snapToGrid w:val="0"/>
              <w:ind w:right="89"/>
              <w:jc w:val="center"/>
              <w:rPr>
                <w:rFonts w:ascii="Arial" w:hAnsi="Arial"/>
              </w:rPr>
            </w:pPr>
          </w:p>
        </w:tc>
        <w:tc>
          <w:tcPr>
            <w:tcW w:w="1519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29AED545" w14:textId="77777777" w:rsidR="00AC633F" w:rsidRDefault="00AC633F" w:rsidP="00084799">
            <w:pPr>
              <w:pStyle w:val="TableContents"/>
              <w:snapToGrid w:val="0"/>
              <w:jc w:val="center"/>
              <w:rPr>
                <w:rFonts w:ascii="Arial" w:hAnsi="Arial"/>
              </w:rPr>
            </w:pPr>
          </w:p>
        </w:tc>
        <w:tc>
          <w:tcPr>
            <w:tcW w:w="1433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33388698" w14:textId="77777777" w:rsidR="00AC633F" w:rsidRDefault="00AC633F" w:rsidP="00084799">
            <w:pPr>
              <w:pStyle w:val="TableContents"/>
              <w:snapToGrid w:val="0"/>
              <w:jc w:val="center"/>
              <w:rPr>
                <w:rFonts w:ascii="Arial" w:hAnsi="Arial"/>
              </w:rPr>
            </w:pPr>
          </w:p>
        </w:tc>
        <w:tc>
          <w:tcPr>
            <w:tcW w:w="1906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1A90367C" w14:textId="77777777" w:rsidR="00AC633F" w:rsidRDefault="00AC633F" w:rsidP="00084799">
            <w:pPr>
              <w:pStyle w:val="Standard"/>
              <w:spacing w:after="160"/>
              <w:jc w:val="center"/>
              <w:rPr>
                <w:rFonts w:ascii="Arial" w:hAnsi="Arial" w:cs="Calibri"/>
                <w:sz w:val="22"/>
                <w:szCs w:val="20"/>
              </w:rPr>
            </w:pPr>
          </w:p>
        </w:tc>
      </w:tr>
      <w:tr w:rsidR="00893E6E" w14:paraId="6BCCDB10" w14:textId="77777777" w:rsidTr="00084799">
        <w:tc>
          <w:tcPr>
            <w:tcW w:w="54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A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387A0684" w14:textId="77777777" w:rsidR="00893E6E" w:rsidRDefault="00893E6E" w:rsidP="00893E6E">
            <w:pPr>
              <w:pStyle w:val="TableContents"/>
              <w:snapToGrid w:val="0"/>
              <w:rPr>
                <w:rFonts w:ascii="Arial" w:hAnsi="Arial"/>
              </w:rPr>
            </w:pPr>
          </w:p>
        </w:tc>
        <w:tc>
          <w:tcPr>
            <w:tcW w:w="3500" w:type="dxa"/>
            <w:tcBorders>
              <w:top w:val="single" w:sz="2" w:space="0" w:color="000001"/>
              <w:left w:val="single" w:sz="4" w:space="0" w:color="00000A"/>
              <w:bottom w:val="single" w:sz="2" w:space="0" w:color="000001"/>
            </w:tcBorders>
            <w:shd w:val="clear" w:color="auto" w:fill="FFFFFF"/>
            <w:tcMar>
              <w:top w:w="55" w:type="dxa"/>
              <w:left w:w="30" w:type="dxa"/>
              <w:bottom w:w="55" w:type="dxa"/>
              <w:right w:w="55" w:type="dxa"/>
            </w:tcMar>
            <w:vAlign w:val="center"/>
          </w:tcPr>
          <w:p w14:paraId="3C58BC63" w14:textId="42711408" w:rsidR="00893E6E" w:rsidRDefault="00893E6E" w:rsidP="00893E6E">
            <w:pPr>
              <w:pStyle w:val="TableContents"/>
              <w:rPr>
                <w:rFonts w:ascii="Arial" w:hAnsi="Arial"/>
              </w:rPr>
            </w:pPr>
            <w:r w:rsidRPr="00084799">
              <w:rPr>
                <w:rFonts w:ascii="Arial" w:hAnsi="Arial"/>
              </w:rPr>
              <w:t>test for Login</w:t>
            </w:r>
          </w:p>
        </w:tc>
        <w:tc>
          <w:tcPr>
            <w:tcW w:w="1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333FF1EA" w14:textId="03061422" w:rsidR="00893E6E" w:rsidRDefault="00893E6E" w:rsidP="00893E6E">
            <w:pPr>
              <w:pStyle w:val="TableContents"/>
              <w:ind w:right="8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0,25</w:t>
            </w:r>
          </w:p>
        </w:tc>
        <w:tc>
          <w:tcPr>
            <w:tcW w:w="15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37307094" w14:textId="454BC278" w:rsidR="00893E6E" w:rsidRDefault="00893E6E" w:rsidP="00893E6E">
            <w:pPr>
              <w:pStyle w:val="Standard"/>
              <w:jc w:val="center"/>
              <w:rPr>
                <w:rFonts w:ascii="Arial" w:hAnsi="Arial"/>
                <w:color w:val="000000"/>
                <w:szCs w:val="26"/>
              </w:rPr>
            </w:pPr>
            <w:r>
              <w:rPr>
                <w:rFonts w:ascii="Arial" w:hAnsi="Arial"/>
                <w:color w:val="000000"/>
                <w:szCs w:val="26"/>
              </w:rPr>
              <w:t>11/30/2018</w:t>
            </w:r>
          </w:p>
        </w:tc>
        <w:tc>
          <w:tcPr>
            <w:tcW w:w="1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585BBE0C" w14:textId="21C5EB05" w:rsidR="00893E6E" w:rsidRDefault="00893E6E" w:rsidP="00893E6E">
            <w:pPr>
              <w:pStyle w:val="Standard"/>
              <w:jc w:val="center"/>
              <w:rPr>
                <w:rFonts w:ascii="Arial" w:hAnsi="Arial"/>
                <w:color w:val="000000"/>
                <w:szCs w:val="26"/>
              </w:rPr>
            </w:pPr>
            <w:r>
              <w:rPr>
                <w:rFonts w:ascii="Arial" w:hAnsi="Arial"/>
                <w:color w:val="000000"/>
                <w:szCs w:val="26"/>
              </w:rPr>
              <w:t>12/1/2018</w:t>
            </w:r>
          </w:p>
        </w:tc>
        <w:tc>
          <w:tcPr>
            <w:tcW w:w="1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5296BBDC" w14:textId="1AED1AC9" w:rsidR="00893E6E" w:rsidRDefault="00893E6E" w:rsidP="00893E6E">
            <w:pPr>
              <w:pStyle w:val="Standard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Team</w:t>
            </w:r>
          </w:p>
          <w:p w14:paraId="7BB1B72B" w14:textId="77777777" w:rsidR="00893E6E" w:rsidRDefault="00893E6E" w:rsidP="00893E6E">
            <w:pPr>
              <w:pStyle w:val="Standard"/>
              <w:jc w:val="center"/>
              <w:rPr>
                <w:rFonts w:ascii="Arial" w:hAnsi="Arial"/>
              </w:rPr>
            </w:pPr>
          </w:p>
        </w:tc>
      </w:tr>
      <w:tr w:rsidR="00893E6E" w14:paraId="17DA17FB" w14:textId="77777777" w:rsidTr="00084799">
        <w:tc>
          <w:tcPr>
            <w:tcW w:w="54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A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2CFCEB20" w14:textId="77777777" w:rsidR="00893E6E" w:rsidRDefault="00893E6E" w:rsidP="00893E6E"/>
        </w:tc>
        <w:tc>
          <w:tcPr>
            <w:tcW w:w="3500" w:type="dxa"/>
            <w:tcBorders>
              <w:top w:val="single" w:sz="2" w:space="0" w:color="000001"/>
              <w:left w:val="single" w:sz="4" w:space="0" w:color="00000A"/>
              <w:bottom w:val="single" w:sz="2" w:space="0" w:color="000001"/>
            </w:tcBorders>
            <w:shd w:val="clear" w:color="auto" w:fill="FFFFFF"/>
            <w:tcMar>
              <w:top w:w="55" w:type="dxa"/>
              <w:left w:w="30" w:type="dxa"/>
              <w:bottom w:w="55" w:type="dxa"/>
              <w:right w:w="55" w:type="dxa"/>
            </w:tcMar>
            <w:vAlign w:val="center"/>
          </w:tcPr>
          <w:p w14:paraId="7DD4FD44" w14:textId="18141B80" w:rsidR="00893E6E" w:rsidRDefault="00893E6E" w:rsidP="00893E6E">
            <w:pPr>
              <w:pStyle w:val="TableContents"/>
              <w:rPr>
                <w:rFonts w:ascii="Arial" w:hAnsi="Arial"/>
              </w:rPr>
            </w:pPr>
            <w:r w:rsidRPr="00084799">
              <w:rPr>
                <w:rFonts w:ascii="Arial" w:hAnsi="Arial"/>
              </w:rPr>
              <w:t>test for Logout</w:t>
            </w:r>
          </w:p>
        </w:tc>
        <w:tc>
          <w:tcPr>
            <w:tcW w:w="1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6F052751" w14:textId="4D7BE781" w:rsidR="00893E6E" w:rsidRDefault="00893E6E" w:rsidP="00893E6E">
            <w:pPr>
              <w:pStyle w:val="TableContents"/>
              <w:ind w:right="8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0,25</w:t>
            </w:r>
          </w:p>
        </w:tc>
        <w:tc>
          <w:tcPr>
            <w:tcW w:w="15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33C233F4" w14:textId="3A319ED1" w:rsidR="00893E6E" w:rsidRDefault="00893E6E" w:rsidP="00893E6E">
            <w:pPr>
              <w:pStyle w:val="Standard"/>
              <w:jc w:val="center"/>
              <w:rPr>
                <w:rFonts w:ascii="Arial" w:hAnsi="Arial"/>
                <w:color w:val="000000"/>
                <w:szCs w:val="26"/>
              </w:rPr>
            </w:pPr>
            <w:r>
              <w:rPr>
                <w:rFonts w:ascii="Arial" w:hAnsi="Arial"/>
                <w:color w:val="000000"/>
                <w:szCs w:val="26"/>
              </w:rPr>
              <w:t>11/30/2018</w:t>
            </w:r>
          </w:p>
        </w:tc>
        <w:tc>
          <w:tcPr>
            <w:tcW w:w="1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3C4FF647" w14:textId="396469B8" w:rsidR="00893E6E" w:rsidRDefault="00893E6E" w:rsidP="00893E6E">
            <w:pPr>
              <w:pStyle w:val="Standard"/>
              <w:jc w:val="center"/>
              <w:rPr>
                <w:rFonts w:ascii="Arial" w:hAnsi="Arial"/>
                <w:color w:val="000000"/>
                <w:szCs w:val="26"/>
              </w:rPr>
            </w:pPr>
            <w:r>
              <w:rPr>
                <w:rFonts w:ascii="Arial" w:hAnsi="Arial"/>
                <w:color w:val="000000"/>
                <w:szCs w:val="26"/>
              </w:rPr>
              <w:t>12/1/2018</w:t>
            </w:r>
          </w:p>
        </w:tc>
        <w:tc>
          <w:tcPr>
            <w:tcW w:w="1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3BEF074F" w14:textId="77777777" w:rsidR="00893E6E" w:rsidRDefault="00893E6E" w:rsidP="00893E6E">
            <w:pPr>
              <w:pStyle w:val="Standard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Team</w:t>
            </w:r>
          </w:p>
          <w:p w14:paraId="59406E73" w14:textId="77777777" w:rsidR="00893E6E" w:rsidRDefault="00893E6E" w:rsidP="00893E6E">
            <w:pPr>
              <w:pStyle w:val="Standard"/>
              <w:jc w:val="center"/>
              <w:rPr>
                <w:rFonts w:ascii="Arial" w:hAnsi="Arial"/>
              </w:rPr>
            </w:pPr>
          </w:p>
        </w:tc>
      </w:tr>
      <w:tr w:rsidR="00893E6E" w14:paraId="4B737B23" w14:textId="77777777" w:rsidTr="00084799">
        <w:tc>
          <w:tcPr>
            <w:tcW w:w="54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A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24D6C8BC" w14:textId="77777777" w:rsidR="00893E6E" w:rsidRDefault="00893E6E" w:rsidP="00893E6E"/>
        </w:tc>
        <w:tc>
          <w:tcPr>
            <w:tcW w:w="3500" w:type="dxa"/>
            <w:tcBorders>
              <w:top w:val="single" w:sz="2" w:space="0" w:color="000001"/>
              <w:left w:val="single" w:sz="4" w:space="0" w:color="00000A"/>
              <w:bottom w:val="single" w:sz="2" w:space="0" w:color="000001"/>
            </w:tcBorders>
            <w:shd w:val="clear" w:color="auto" w:fill="FFFFFF"/>
            <w:tcMar>
              <w:top w:w="55" w:type="dxa"/>
              <w:left w:w="30" w:type="dxa"/>
              <w:bottom w:w="55" w:type="dxa"/>
              <w:right w:w="55" w:type="dxa"/>
            </w:tcMar>
            <w:vAlign w:val="center"/>
          </w:tcPr>
          <w:p w14:paraId="5EDF91E3" w14:textId="1804800D" w:rsidR="00893E6E" w:rsidRDefault="00893E6E" w:rsidP="00893E6E">
            <w:pPr>
              <w:pStyle w:val="TableContents"/>
              <w:rPr>
                <w:rFonts w:ascii="Arial" w:hAnsi="Arial"/>
              </w:rPr>
            </w:pPr>
            <w:r w:rsidRPr="00084799">
              <w:rPr>
                <w:rFonts w:ascii="Arial" w:hAnsi="Arial"/>
              </w:rPr>
              <w:t>test for Play game</w:t>
            </w:r>
          </w:p>
        </w:tc>
        <w:tc>
          <w:tcPr>
            <w:tcW w:w="1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41EC9725" w14:textId="4E0406F6" w:rsidR="00893E6E" w:rsidRDefault="00893E6E" w:rsidP="00893E6E">
            <w:pPr>
              <w:pStyle w:val="TableContents"/>
              <w:ind w:right="8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0,5</w:t>
            </w:r>
          </w:p>
        </w:tc>
        <w:tc>
          <w:tcPr>
            <w:tcW w:w="15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2C6F2C93" w14:textId="09902870" w:rsidR="00893E6E" w:rsidRDefault="00893E6E" w:rsidP="00893E6E">
            <w:pPr>
              <w:pStyle w:val="Standard"/>
              <w:jc w:val="center"/>
              <w:rPr>
                <w:rFonts w:ascii="Arial" w:hAnsi="Arial"/>
                <w:color w:val="000000"/>
                <w:szCs w:val="26"/>
              </w:rPr>
            </w:pPr>
            <w:r>
              <w:rPr>
                <w:rFonts w:ascii="Arial" w:hAnsi="Arial"/>
                <w:color w:val="000000"/>
                <w:szCs w:val="26"/>
              </w:rPr>
              <w:t>11/30/2018</w:t>
            </w:r>
          </w:p>
        </w:tc>
        <w:tc>
          <w:tcPr>
            <w:tcW w:w="1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400DDDD7" w14:textId="1B33A497" w:rsidR="00893E6E" w:rsidRDefault="00893E6E" w:rsidP="00893E6E">
            <w:pPr>
              <w:pStyle w:val="Standard"/>
              <w:jc w:val="center"/>
              <w:rPr>
                <w:rFonts w:ascii="Arial" w:hAnsi="Arial"/>
                <w:color w:val="000000"/>
                <w:szCs w:val="26"/>
              </w:rPr>
            </w:pPr>
            <w:r>
              <w:rPr>
                <w:rFonts w:ascii="Arial" w:hAnsi="Arial"/>
                <w:color w:val="000000"/>
                <w:szCs w:val="26"/>
              </w:rPr>
              <w:t>12/1/2018</w:t>
            </w:r>
          </w:p>
        </w:tc>
        <w:tc>
          <w:tcPr>
            <w:tcW w:w="1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478F95B2" w14:textId="77777777" w:rsidR="00893E6E" w:rsidRDefault="00893E6E" w:rsidP="00893E6E">
            <w:pPr>
              <w:pStyle w:val="Standard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Team</w:t>
            </w:r>
          </w:p>
          <w:p w14:paraId="168357AF" w14:textId="77777777" w:rsidR="00893E6E" w:rsidRDefault="00893E6E" w:rsidP="00893E6E">
            <w:pPr>
              <w:pStyle w:val="Standard"/>
              <w:jc w:val="center"/>
              <w:rPr>
                <w:rFonts w:ascii="Arial" w:hAnsi="Arial"/>
                <w:color w:val="000000"/>
              </w:rPr>
            </w:pPr>
          </w:p>
          <w:p w14:paraId="47C77F82" w14:textId="77777777" w:rsidR="00893E6E" w:rsidRDefault="00893E6E" w:rsidP="00893E6E">
            <w:pPr>
              <w:pStyle w:val="Standard"/>
              <w:jc w:val="center"/>
              <w:rPr>
                <w:rFonts w:ascii="Arial" w:hAnsi="Arial"/>
                <w:color w:val="000000"/>
              </w:rPr>
            </w:pPr>
          </w:p>
        </w:tc>
      </w:tr>
      <w:tr w:rsidR="00893E6E" w14:paraId="02C16CE8" w14:textId="77777777" w:rsidTr="00084799">
        <w:tc>
          <w:tcPr>
            <w:tcW w:w="54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A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2847D08C" w14:textId="77777777" w:rsidR="00893E6E" w:rsidRDefault="00893E6E" w:rsidP="00893E6E"/>
        </w:tc>
        <w:tc>
          <w:tcPr>
            <w:tcW w:w="3500" w:type="dxa"/>
            <w:tcBorders>
              <w:top w:val="single" w:sz="2" w:space="0" w:color="000001"/>
              <w:left w:val="single" w:sz="4" w:space="0" w:color="00000A"/>
              <w:bottom w:val="single" w:sz="2" w:space="0" w:color="000001"/>
            </w:tcBorders>
            <w:shd w:val="clear" w:color="auto" w:fill="FFFFFF"/>
            <w:tcMar>
              <w:top w:w="55" w:type="dxa"/>
              <w:left w:w="30" w:type="dxa"/>
              <w:bottom w:w="55" w:type="dxa"/>
              <w:right w:w="55" w:type="dxa"/>
            </w:tcMar>
            <w:vAlign w:val="center"/>
          </w:tcPr>
          <w:p w14:paraId="661854BD" w14:textId="4E0436CE" w:rsidR="00893E6E" w:rsidRDefault="00893E6E" w:rsidP="00893E6E">
            <w:pPr>
              <w:pStyle w:val="TableContents"/>
              <w:rPr>
                <w:rFonts w:ascii="Arial" w:hAnsi="Arial"/>
              </w:rPr>
            </w:pPr>
            <w:r w:rsidRPr="00084799">
              <w:rPr>
                <w:rFonts w:ascii="Arial" w:hAnsi="Arial"/>
              </w:rPr>
              <w:t>test for view game informarion</w:t>
            </w:r>
          </w:p>
        </w:tc>
        <w:tc>
          <w:tcPr>
            <w:tcW w:w="1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4E77B43F" w14:textId="3C13E0CD" w:rsidR="00893E6E" w:rsidRDefault="00893E6E" w:rsidP="00893E6E">
            <w:pPr>
              <w:pStyle w:val="TableContents"/>
              <w:ind w:right="8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0,25</w:t>
            </w:r>
          </w:p>
        </w:tc>
        <w:tc>
          <w:tcPr>
            <w:tcW w:w="15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614AA9B4" w14:textId="671A7448" w:rsidR="00893E6E" w:rsidRDefault="00893E6E" w:rsidP="00893E6E">
            <w:pPr>
              <w:pStyle w:val="Standard"/>
              <w:jc w:val="center"/>
              <w:rPr>
                <w:rFonts w:ascii="Arial" w:hAnsi="Arial"/>
                <w:color w:val="000000"/>
                <w:szCs w:val="26"/>
              </w:rPr>
            </w:pPr>
            <w:bookmarkStart w:id="62" w:name="__DdeLink__1179_640342783"/>
            <w:bookmarkEnd w:id="62"/>
            <w:r>
              <w:rPr>
                <w:rFonts w:ascii="Arial" w:hAnsi="Arial"/>
                <w:color w:val="000000"/>
                <w:szCs w:val="26"/>
              </w:rPr>
              <w:t>11/30/2018</w:t>
            </w:r>
          </w:p>
        </w:tc>
        <w:tc>
          <w:tcPr>
            <w:tcW w:w="1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085D4FE9" w14:textId="7F3B9296" w:rsidR="00893E6E" w:rsidRDefault="00893E6E" w:rsidP="00893E6E">
            <w:pPr>
              <w:pStyle w:val="Standard"/>
              <w:jc w:val="center"/>
              <w:rPr>
                <w:rFonts w:ascii="Arial" w:hAnsi="Arial"/>
                <w:color w:val="000000"/>
                <w:szCs w:val="26"/>
              </w:rPr>
            </w:pPr>
            <w:r>
              <w:rPr>
                <w:rFonts w:ascii="Arial" w:hAnsi="Arial"/>
                <w:color w:val="000000"/>
                <w:szCs w:val="26"/>
              </w:rPr>
              <w:t>12/1/2018</w:t>
            </w:r>
          </w:p>
        </w:tc>
        <w:tc>
          <w:tcPr>
            <w:tcW w:w="1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495CF78D" w14:textId="77777777" w:rsidR="00893E6E" w:rsidRDefault="00893E6E" w:rsidP="00893E6E">
            <w:pPr>
              <w:pStyle w:val="Standard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Team</w:t>
            </w:r>
          </w:p>
          <w:p w14:paraId="7378F7A5" w14:textId="77777777" w:rsidR="00893E6E" w:rsidRDefault="00893E6E" w:rsidP="00893E6E">
            <w:pPr>
              <w:pStyle w:val="Standard"/>
              <w:jc w:val="center"/>
              <w:rPr>
                <w:rFonts w:ascii="Arial" w:hAnsi="Arial"/>
                <w:color w:val="000000"/>
              </w:rPr>
            </w:pPr>
          </w:p>
        </w:tc>
      </w:tr>
      <w:tr w:rsidR="00893E6E" w14:paraId="3F30D422" w14:textId="77777777" w:rsidTr="00084799">
        <w:tc>
          <w:tcPr>
            <w:tcW w:w="54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A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517BAC6A" w14:textId="77777777" w:rsidR="00893E6E" w:rsidRDefault="00893E6E" w:rsidP="00893E6E"/>
        </w:tc>
        <w:tc>
          <w:tcPr>
            <w:tcW w:w="3500" w:type="dxa"/>
            <w:tcBorders>
              <w:left w:val="single" w:sz="4" w:space="0" w:color="00000A"/>
              <w:bottom w:val="single" w:sz="2" w:space="0" w:color="000001"/>
            </w:tcBorders>
            <w:shd w:val="clear" w:color="auto" w:fill="FFFFFF"/>
            <w:tcMar>
              <w:top w:w="55" w:type="dxa"/>
              <w:left w:w="30" w:type="dxa"/>
              <w:bottom w:w="55" w:type="dxa"/>
              <w:right w:w="55" w:type="dxa"/>
            </w:tcMar>
            <w:vAlign w:val="center"/>
          </w:tcPr>
          <w:p w14:paraId="109237D4" w14:textId="2028A9A4" w:rsidR="00893E6E" w:rsidRDefault="00893E6E" w:rsidP="00893E6E">
            <w:pPr>
              <w:pStyle w:val="Standard"/>
              <w:rPr>
                <w:rFonts w:ascii="Arial" w:hAnsi="Arial"/>
                <w:color w:val="000000"/>
              </w:rPr>
            </w:pPr>
            <w:r w:rsidRPr="00084799">
              <w:rPr>
                <w:rFonts w:ascii="Arial" w:hAnsi="Arial"/>
                <w:color w:val="000000"/>
              </w:rPr>
              <w:t>test for view result</w:t>
            </w:r>
          </w:p>
        </w:tc>
        <w:tc>
          <w:tcPr>
            <w:tcW w:w="109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547477E9" w14:textId="554EEC38" w:rsidR="00893E6E" w:rsidRDefault="00893E6E" w:rsidP="00893E6E">
            <w:pPr>
              <w:pStyle w:val="TableContents"/>
              <w:ind w:right="8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0,25</w:t>
            </w:r>
          </w:p>
        </w:tc>
        <w:tc>
          <w:tcPr>
            <w:tcW w:w="151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132912D1" w14:textId="59047D40" w:rsidR="00893E6E" w:rsidRDefault="00893E6E" w:rsidP="00893E6E">
            <w:pPr>
              <w:pStyle w:val="Standard"/>
              <w:jc w:val="center"/>
              <w:rPr>
                <w:rFonts w:ascii="Arial" w:hAnsi="Arial"/>
                <w:color w:val="000000"/>
                <w:szCs w:val="26"/>
              </w:rPr>
            </w:pPr>
            <w:r>
              <w:rPr>
                <w:rFonts w:ascii="Arial" w:hAnsi="Arial"/>
                <w:color w:val="000000"/>
                <w:szCs w:val="26"/>
              </w:rPr>
              <w:t>11/30/2018</w:t>
            </w:r>
          </w:p>
        </w:tc>
        <w:tc>
          <w:tcPr>
            <w:tcW w:w="143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29C3A85B" w14:textId="430DE503" w:rsidR="00893E6E" w:rsidRDefault="00893E6E" w:rsidP="00893E6E">
            <w:pPr>
              <w:pStyle w:val="Standard"/>
              <w:jc w:val="center"/>
              <w:rPr>
                <w:rFonts w:ascii="Arial" w:hAnsi="Arial"/>
                <w:color w:val="000000"/>
                <w:szCs w:val="26"/>
              </w:rPr>
            </w:pPr>
            <w:r>
              <w:rPr>
                <w:rFonts w:ascii="Arial" w:hAnsi="Arial"/>
                <w:color w:val="000000"/>
                <w:szCs w:val="26"/>
              </w:rPr>
              <w:t>12/1/2018</w:t>
            </w:r>
          </w:p>
        </w:tc>
        <w:tc>
          <w:tcPr>
            <w:tcW w:w="190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7DDB2B96" w14:textId="77777777" w:rsidR="00893E6E" w:rsidRDefault="00893E6E" w:rsidP="00893E6E">
            <w:pPr>
              <w:pStyle w:val="Standard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Team</w:t>
            </w:r>
          </w:p>
          <w:p w14:paraId="73AFED55" w14:textId="77777777" w:rsidR="00893E6E" w:rsidRDefault="00893E6E" w:rsidP="00893E6E">
            <w:pPr>
              <w:pStyle w:val="Standard"/>
              <w:jc w:val="center"/>
              <w:rPr>
                <w:rFonts w:ascii="Arial" w:hAnsi="Arial"/>
              </w:rPr>
            </w:pPr>
          </w:p>
        </w:tc>
      </w:tr>
      <w:tr w:rsidR="00893E6E" w14:paraId="0D7E20F7" w14:textId="77777777" w:rsidTr="00084799">
        <w:tc>
          <w:tcPr>
            <w:tcW w:w="54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A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4F46F8BD" w14:textId="77777777" w:rsidR="00893E6E" w:rsidRDefault="00893E6E" w:rsidP="00893E6E"/>
        </w:tc>
        <w:tc>
          <w:tcPr>
            <w:tcW w:w="3500" w:type="dxa"/>
            <w:tcBorders>
              <w:left w:val="single" w:sz="4" w:space="0" w:color="00000A"/>
              <w:bottom w:val="single" w:sz="2" w:space="0" w:color="000001"/>
            </w:tcBorders>
            <w:shd w:val="clear" w:color="auto" w:fill="FFFFFF"/>
            <w:tcMar>
              <w:top w:w="55" w:type="dxa"/>
              <w:left w:w="30" w:type="dxa"/>
              <w:bottom w:w="55" w:type="dxa"/>
              <w:right w:w="55" w:type="dxa"/>
            </w:tcMar>
            <w:vAlign w:val="center"/>
          </w:tcPr>
          <w:p w14:paraId="70C14313" w14:textId="5D95D295" w:rsidR="00893E6E" w:rsidRDefault="00893E6E" w:rsidP="00893E6E">
            <w:pPr>
              <w:pStyle w:val="Standard"/>
              <w:rPr>
                <w:rFonts w:ascii="Arial" w:hAnsi="Arial"/>
                <w:color w:val="000000"/>
              </w:rPr>
            </w:pPr>
            <w:r w:rsidRPr="00084799">
              <w:rPr>
                <w:rFonts w:ascii="Arial" w:hAnsi="Arial"/>
                <w:color w:val="000000"/>
              </w:rPr>
              <w:t>test for explain word</w:t>
            </w:r>
          </w:p>
        </w:tc>
        <w:tc>
          <w:tcPr>
            <w:tcW w:w="109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413716A1" w14:textId="4CC943A3" w:rsidR="00893E6E" w:rsidRDefault="00893E6E" w:rsidP="00893E6E">
            <w:pPr>
              <w:pStyle w:val="TableContents"/>
              <w:ind w:right="8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0,25</w:t>
            </w:r>
          </w:p>
        </w:tc>
        <w:tc>
          <w:tcPr>
            <w:tcW w:w="151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796BF986" w14:textId="1804B097" w:rsidR="00893E6E" w:rsidRDefault="00893E6E" w:rsidP="00893E6E">
            <w:pPr>
              <w:pStyle w:val="Standard"/>
              <w:jc w:val="center"/>
              <w:rPr>
                <w:rFonts w:ascii="Arial" w:hAnsi="Arial"/>
                <w:color w:val="000000"/>
                <w:szCs w:val="26"/>
              </w:rPr>
            </w:pPr>
            <w:r>
              <w:rPr>
                <w:rFonts w:ascii="Arial" w:hAnsi="Arial"/>
                <w:color w:val="000000"/>
                <w:szCs w:val="26"/>
              </w:rPr>
              <w:t>11/30/2018</w:t>
            </w:r>
          </w:p>
        </w:tc>
        <w:tc>
          <w:tcPr>
            <w:tcW w:w="143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3E507E1E" w14:textId="5655EA70" w:rsidR="00893E6E" w:rsidRDefault="00893E6E" w:rsidP="00893E6E">
            <w:pPr>
              <w:pStyle w:val="Standard"/>
              <w:jc w:val="center"/>
              <w:rPr>
                <w:rFonts w:ascii="Arial" w:hAnsi="Arial"/>
                <w:color w:val="000000"/>
                <w:szCs w:val="26"/>
              </w:rPr>
            </w:pPr>
            <w:r>
              <w:rPr>
                <w:rFonts w:ascii="Arial" w:hAnsi="Arial"/>
                <w:color w:val="000000"/>
                <w:szCs w:val="26"/>
              </w:rPr>
              <w:t>12/1/2018</w:t>
            </w:r>
          </w:p>
        </w:tc>
        <w:tc>
          <w:tcPr>
            <w:tcW w:w="190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5B6E2290" w14:textId="77777777" w:rsidR="00893E6E" w:rsidRDefault="00893E6E" w:rsidP="00893E6E">
            <w:pPr>
              <w:pStyle w:val="Standard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Team</w:t>
            </w:r>
          </w:p>
          <w:p w14:paraId="6151783A" w14:textId="77777777" w:rsidR="00893E6E" w:rsidRDefault="00893E6E" w:rsidP="00893E6E">
            <w:pPr>
              <w:pStyle w:val="Standard"/>
              <w:jc w:val="center"/>
              <w:rPr>
                <w:rFonts w:ascii="Arial" w:hAnsi="Arial"/>
              </w:rPr>
            </w:pPr>
          </w:p>
        </w:tc>
      </w:tr>
      <w:tr w:rsidR="00893E6E" w14:paraId="2DBBF23A" w14:textId="77777777" w:rsidTr="00084799">
        <w:tc>
          <w:tcPr>
            <w:tcW w:w="54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A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3AC359AE" w14:textId="77777777" w:rsidR="00893E6E" w:rsidRDefault="00893E6E" w:rsidP="00893E6E"/>
        </w:tc>
        <w:tc>
          <w:tcPr>
            <w:tcW w:w="3500" w:type="dxa"/>
            <w:tcBorders>
              <w:left w:val="single" w:sz="4" w:space="0" w:color="00000A"/>
              <w:bottom w:val="single" w:sz="2" w:space="0" w:color="000001"/>
            </w:tcBorders>
            <w:shd w:val="clear" w:color="auto" w:fill="FFFFFF"/>
            <w:tcMar>
              <w:top w:w="55" w:type="dxa"/>
              <w:left w:w="30" w:type="dxa"/>
              <w:bottom w:w="55" w:type="dxa"/>
              <w:right w:w="55" w:type="dxa"/>
            </w:tcMar>
            <w:vAlign w:val="center"/>
          </w:tcPr>
          <w:p w14:paraId="735439A8" w14:textId="75A66781" w:rsidR="00893E6E" w:rsidRDefault="00893E6E" w:rsidP="00893E6E">
            <w:pPr>
              <w:pStyle w:val="Standard"/>
              <w:rPr>
                <w:rFonts w:ascii="Arial" w:hAnsi="Arial"/>
                <w:color w:val="000000"/>
              </w:rPr>
            </w:pPr>
            <w:r w:rsidRPr="00084799">
              <w:rPr>
                <w:rFonts w:ascii="Arial" w:hAnsi="Arial"/>
                <w:color w:val="000000"/>
              </w:rPr>
              <w:t>test case for answer</w:t>
            </w:r>
          </w:p>
        </w:tc>
        <w:tc>
          <w:tcPr>
            <w:tcW w:w="109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0134CCE2" w14:textId="0DC52F1A" w:rsidR="00893E6E" w:rsidRDefault="00893E6E" w:rsidP="00893E6E">
            <w:pPr>
              <w:pStyle w:val="TableContents"/>
              <w:ind w:right="8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0,25</w:t>
            </w:r>
          </w:p>
        </w:tc>
        <w:tc>
          <w:tcPr>
            <w:tcW w:w="151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61A4AE7A" w14:textId="0105229F" w:rsidR="00893E6E" w:rsidRDefault="00893E6E" w:rsidP="00893E6E">
            <w:pPr>
              <w:pStyle w:val="Standard"/>
              <w:jc w:val="center"/>
              <w:rPr>
                <w:rFonts w:ascii="Arial" w:hAnsi="Arial"/>
                <w:color w:val="000000"/>
                <w:szCs w:val="26"/>
              </w:rPr>
            </w:pPr>
            <w:r>
              <w:rPr>
                <w:rFonts w:ascii="Arial" w:hAnsi="Arial"/>
                <w:color w:val="000000"/>
                <w:szCs w:val="26"/>
              </w:rPr>
              <w:t>11/30/2018</w:t>
            </w:r>
          </w:p>
        </w:tc>
        <w:tc>
          <w:tcPr>
            <w:tcW w:w="143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05C656E4" w14:textId="575BC048" w:rsidR="00893E6E" w:rsidRDefault="00893E6E" w:rsidP="00893E6E">
            <w:pPr>
              <w:pStyle w:val="Standard"/>
              <w:jc w:val="center"/>
              <w:rPr>
                <w:rFonts w:ascii="Arial" w:hAnsi="Arial"/>
                <w:color w:val="000000"/>
                <w:szCs w:val="26"/>
              </w:rPr>
            </w:pPr>
            <w:r>
              <w:rPr>
                <w:rFonts w:ascii="Arial" w:hAnsi="Arial"/>
                <w:color w:val="000000"/>
                <w:szCs w:val="26"/>
              </w:rPr>
              <w:t>12/1/2018</w:t>
            </w:r>
          </w:p>
        </w:tc>
        <w:tc>
          <w:tcPr>
            <w:tcW w:w="190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25001C3B" w14:textId="3661B420" w:rsidR="00893E6E" w:rsidRDefault="00893E6E" w:rsidP="00893E6E">
            <w:pPr>
              <w:pStyle w:val="Standard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Team</w:t>
            </w:r>
          </w:p>
          <w:p w14:paraId="1047CE24" w14:textId="77777777" w:rsidR="00893E6E" w:rsidRDefault="00893E6E" w:rsidP="00893E6E">
            <w:pPr>
              <w:pStyle w:val="Standard"/>
              <w:jc w:val="center"/>
              <w:rPr>
                <w:rFonts w:ascii="Arial" w:hAnsi="Arial"/>
              </w:rPr>
            </w:pPr>
          </w:p>
        </w:tc>
      </w:tr>
      <w:tr w:rsidR="00AC633F" w14:paraId="1B097320" w14:textId="77777777" w:rsidTr="00084799">
        <w:trPr>
          <w:trHeight w:val="276"/>
        </w:trPr>
        <w:tc>
          <w:tcPr>
            <w:tcW w:w="54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A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55B9E58D" w14:textId="77777777" w:rsidR="00AC633F" w:rsidRDefault="00AC633F" w:rsidP="00084799"/>
        </w:tc>
        <w:tc>
          <w:tcPr>
            <w:tcW w:w="9452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A8282A" w14:textId="77777777" w:rsidR="00AC633F" w:rsidRDefault="00AC633F" w:rsidP="00084799">
            <w:pPr>
              <w:pStyle w:val="Standard"/>
              <w:jc w:val="center"/>
              <w:rPr>
                <w:rFonts w:ascii="Arial" w:hAnsi="Arial"/>
                <w:color w:val="000000"/>
              </w:rPr>
            </w:pPr>
          </w:p>
          <w:p w14:paraId="6919BA35" w14:textId="77777777" w:rsidR="00AC633F" w:rsidRDefault="00AC633F" w:rsidP="00084799">
            <w:pPr>
              <w:pStyle w:val="Standard"/>
              <w:jc w:val="center"/>
              <w:rPr>
                <w:rFonts w:ascii="Arial" w:hAnsi="Arial"/>
              </w:rPr>
            </w:pPr>
            <w:bookmarkStart w:id="63" w:name="_GoBack"/>
            <w:bookmarkEnd w:id="63"/>
          </w:p>
        </w:tc>
      </w:tr>
    </w:tbl>
    <w:p w14:paraId="368059C3" w14:textId="77777777" w:rsidR="00301618" w:rsidRPr="002E1C9A" w:rsidRDefault="00301618" w:rsidP="00D8508C">
      <w:pPr>
        <w:rPr>
          <w:color w:val="000000" w:themeColor="text1"/>
        </w:rPr>
      </w:pPr>
    </w:p>
    <w:p w14:paraId="1DDECF96" w14:textId="77777777" w:rsidR="00D8508C" w:rsidRPr="00301618" w:rsidRDefault="00D8508C" w:rsidP="00D8508C">
      <w:pPr>
        <w:pStyle w:val="Heading1"/>
        <w:keepLines w:val="0"/>
        <w:numPr>
          <w:ilvl w:val="0"/>
          <w:numId w:val="5"/>
        </w:numPr>
        <w:suppressAutoHyphens/>
        <w:spacing w:before="0" w:line="240" w:lineRule="auto"/>
        <w:ind w:left="360"/>
        <w:rPr>
          <w:rFonts w:ascii="Times New Roman" w:hAnsi="Times New Roman" w:cs="Times New Roman"/>
          <w:color w:val="000000" w:themeColor="text1"/>
        </w:rPr>
      </w:pPr>
      <w:bookmarkStart w:id="64" w:name="_Toc468203187"/>
      <w:bookmarkStart w:id="65" w:name="_Toc494405068"/>
      <w:bookmarkStart w:id="66" w:name="_Toc531961007"/>
      <w:r w:rsidRPr="00301618">
        <w:rPr>
          <w:rFonts w:ascii="Times New Roman" w:hAnsi="Times New Roman" w:cs="Times New Roman"/>
          <w:color w:val="000000" w:themeColor="text1"/>
        </w:rPr>
        <w:t>Test Cycle Entry and Exit Criteria</w:t>
      </w:r>
      <w:bookmarkEnd w:id="64"/>
      <w:bookmarkEnd w:id="65"/>
      <w:bookmarkEnd w:id="66"/>
    </w:p>
    <w:p w14:paraId="07CE7EB8" w14:textId="77777777" w:rsidR="00D8508C" w:rsidRPr="002F213B" w:rsidRDefault="00D8508C" w:rsidP="00D8508C">
      <w:pPr>
        <w:pStyle w:val="Heading2"/>
        <w:keepLines w:val="0"/>
        <w:numPr>
          <w:ilvl w:val="1"/>
          <w:numId w:val="5"/>
        </w:numPr>
        <w:suppressAutoHyphens/>
        <w:spacing w:before="0" w:line="240" w:lineRule="auto"/>
        <w:ind w:left="851" w:hanging="491"/>
        <w:rPr>
          <w:rFonts w:ascii="Times New Roman" w:hAnsi="Times New Roman" w:cs="Times New Roman"/>
          <w:b/>
          <w:color w:val="000000" w:themeColor="text1"/>
        </w:rPr>
      </w:pPr>
      <w:r w:rsidRPr="002E1C9A">
        <w:rPr>
          <w:rFonts w:ascii="Times New Roman" w:hAnsi="Times New Roman" w:cs="Times New Roman"/>
          <w:color w:val="000000" w:themeColor="text1"/>
        </w:rPr>
        <w:t xml:space="preserve"> </w:t>
      </w:r>
      <w:bookmarkStart w:id="67" w:name="_Toc450569460"/>
      <w:bookmarkStart w:id="68" w:name="_Toc450690964"/>
      <w:bookmarkStart w:id="69" w:name="_Toc468203188"/>
      <w:bookmarkStart w:id="70" w:name="_Toc494405069"/>
      <w:bookmarkStart w:id="71" w:name="_Toc531961008"/>
      <w:r w:rsidRPr="002F213B">
        <w:rPr>
          <w:rFonts w:ascii="Times New Roman" w:hAnsi="Times New Roman" w:cs="Times New Roman"/>
          <w:b/>
          <w:color w:val="000000" w:themeColor="text1"/>
        </w:rPr>
        <w:t>Entry Criteria</w:t>
      </w:r>
      <w:bookmarkEnd w:id="67"/>
      <w:bookmarkEnd w:id="68"/>
      <w:bookmarkEnd w:id="69"/>
      <w:bookmarkEnd w:id="70"/>
      <w:bookmarkEnd w:id="71"/>
    </w:p>
    <w:p w14:paraId="17E0086D" w14:textId="77777777" w:rsidR="00D8508C" w:rsidRPr="002E1C9A" w:rsidRDefault="00D8508C" w:rsidP="00D8508C">
      <w:pPr>
        <w:numPr>
          <w:ilvl w:val="0"/>
          <w:numId w:val="8"/>
        </w:numPr>
        <w:spacing w:after="0" w:line="240" w:lineRule="auto"/>
        <w:ind w:left="1170" w:right="60" w:hanging="450"/>
        <w:rPr>
          <w:color w:val="000000" w:themeColor="text1"/>
        </w:rPr>
      </w:pPr>
      <w:r w:rsidRPr="002E1C9A">
        <w:rPr>
          <w:color w:val="000000" w:themeColor="text1"/>
        </w:rPr>
        <w:t>All test hardware platforms must have been successfully installed, configured, and functioning properly.</w:t>
      </w:r>
    </w:p>
    <w:p w14:paraId="08AFFE31" w14:textId="77777777" w:rsidR="00D8508C" w:rsidRPr="002E1C9A" w:rsidRDefault="00D8508C" w:rsidP="00D8508C">
      <w:pPr>
        <w:numPr>
          <w:ilvl w:val="0"/>
          <w:numId w:val="8"/>
        </w:numPr>
        <w:spacing w:after="0" w:line="240" w:lineRule="auto"/>
        <w:ind w:left="1170" w:right="60" w:hanging="450"/>
        <w:rPr>
          <w:color w:val="000000" w:themeColor="text1"/>
        </w:rPr>
      </w:pPr>
      <w:r w:rsidRPr="002E1C9A">
        <w:rPr>
          <w:color w:val="000000" w:themeColor="text1"/>
        </w:rPr>
        <w:t>All the necessary documentation, design, and requirements information should be available that will allow testers to operate the system and judge the correct behavior.</w:t>
      </w:r>
    </w:p>
    <w:p w14:paraId="62B740F1" w14:textId="77777777" w:rsidR="00D8508C" w:rsidRPr="002E1C9A" w:rsidRDefault="00D8508C" w:rsidP="00D8508C">
      <w:pPr>
        <w:numPr>
          <w:ilvl w:val="0"/>
          <w:numId w:val="8"/>
        </w:numPr>
        <w:spacing w:after="0" w:line="240" w:lineRule="auto"/>
        <w:ind w:left="1170" w:right="60" w:hanging="450"/>
        <w:rPr>
          <w:color w:val="000000" w:themeColor="text1"/>
        </w:rPr>
      </w:pPr>
      <w:r w:rsidRPr="002E1C9A">
        <w:rPr>
          <w:color w:val="000000" w:themeColor="text1"/>
        </w:rPr>
        <w:t>Proper test case is available.</w:t>
      </w:r>
    </w:p>
    <w:p w14:paraId="2B433EA9" w14:textId="77777777" w:rsidR="00D8508C" w:rsidRDefault="00D8508C" w:rsidP="00D8508C">
      <w:pPr>
        <w:numPr>
          <w:ilvl w:val="0"/>
          <w:numId w:val="8"/>
        </w:numPr>
        <w:spacing w:after="0" w:line="240" w:lineRule="auto"/>
        <w:ind w:left="1170" w:right="60" w:hanging="450"/>
        <w:rPr>
          <w:color w:val="000000" w:themeColor="text1"/>
        </w:rPr>
      </w:pPr>
      <w:r w:rsidRPr="002E1C9A">
        <w:rPr>
          <w:color w:val="000000" w:themeColor="text1"/>
        </w:rPr>
        <w:t>The test environment such as, lab, hardware, software, and system administration support should be ready.</w:t>
      </w:r>
    </w:p>
    <w:p w14:paraId="4DC79C74" w14:textId="77777777" w:rsidR="00D8508C" w:rsidRPr="002E1C9A" w:rsidRDefault="00D8508C" w:rsidP="00D8508C">
      <w:pPr>
        <w:spacing w:after="0" w:line="240" w:lineRule="auto"/>
        <w:ind w:left="1170" w:right="60"/>
        <w:rPr>
          <w:color w:val="000000" w:themeColor="text1"/>
        </w:rPr>
      </w:pPr>
    </w:p>
    <w:p w14:paraId="7DC9FDC8" w14:textId="77777777" w:rsidR="00D8508C" w:rsidRPr="002F213B" w:rsidRDefault="00D8508C" w:rsidP="00D8508C">
      <w:pPr>
        <w:pStyle w:val="Heading2"/>
        <w:keepLines w:val="0"/>
        <w:numPr>
          <w:ilvl w:val="1"/>
          <w:numId w:val="5"/>
        </w:numPr>
        <w:suppressAutoHyphens/>
        <w:spacing w:before="0" w:line="240" w:lineRule="auto"/>
        <w:ind w:left="851" w:hanging="491"/>
        <w:rPr>
          <w:rFonts w:ascii="Times New Roman" w:hAnsi="Times New Roman" w:cs="Times New Roman"/>
          <w:b/>
          <w:color w:val="000000" w:themeColor="text1"/>
        </w:rPr>
      </w:pPr>
      <w:r w:rsidRPr="002F213B">
        <w:rPr>
          <w:rFonts w:ascii="Times New Roman" w:hAnsi="Times New Roman" w:cs="Times New Roman"/>
          <w:b/>
          <w:color w:val="000000" w:themeColor="text1"/>
        </w:rPr>
        <w:t xml:space="preserve"> </w:t>
      </w:r>
      <w:bookmarkStart w:id="72" w:name="_Toc450569461"/>
      <w:bookmarkStart w:id="73" w:name="_Toc450690965"/>
      <w:bookmarkStart w:id="74" w:name="_Toc468203189"/>
      <w:bookmarkStart w:id="75" w:name="_Toc494405070"/>
      <w:bookmarkStart w:id="76" w:name="_Toc531961009"/>
      <w:r w:rsidRPr="002F213B">
        <w:rPr>
          <w:rFonts w:ascii="Times New Roman" w:hAnsi="Times New Roman" w:cs="Times New Roman"/>
          <w:b/>
          <w:color w:val="000000" w:themeColor="text1"/>
        </w:rPr>
        <w:t>Exit Criteria</w:t>
      </w:r>
      <w:bookmarkEnd w:id="72"/>
      <w:bookmarkEnd w:id="73"/>
      <w:bookmarkEnd w:id="74"/>
      <w:bookmarkEnd w:id="75"/>
      <w:bookmarkEnd w:id="76"/>
    </w:p>
    <w:p w14:paraId="4919D439" w14:textId="77777777" w:rsidR="00D8508C" w:rsidRPr="002E1C9A" w:rsidRDefault="00D8508C" w:rsidP="00D8508C">
      <w:pPr>
        <w:numPr>
          <w:ilvl w:val="0"/>
          <w:numId w:val="8"/>
        </w:numPr>
        <w:spacing w:after="0" w:line="240" w:lineRule="auto"/>
        <w:ind w:left="1170" w:right="60" w:hanging="450"/>
        <w:rPr>
          <w:color w:val="000000" w:themeColor="text1"/>
        </w:rPr>
      </w:pPr>
      <w:r w:rsidRPr="002E1C9A">
        <w:rPr>
          <w:color w:val="000000" w:themeColor="text1"/>
        </w:rPr>
        <w:t>All test cases have been run.</w:t>
      </w:r>
    </w:p>
    <w:p w14:paraId="7EEF5E34" w14:textId="77777777" w:rsidR="00D8508C" w:rsidRPr="002E1C9A" w:rsidRDefault="00D8508C" w:rsidP="00D8508C">
      <w:pPr>
        <w:numPr>
          <w:ilvl w:val="0"/>
          <w:numId w:val="8"/>
        </w:numPr>
        <w:spacing w:after="0" w:line="240" w:lineRule="auto"/>
        <w:ind w:left="1170" w:right="60" w:hanging="450"/>
        <w:rPr>
          <w:color w:val="000000" w:themeColor="text1"/>
        </w:rPr>
      </w:pPr>
      <w:r w:rsidRPr="002E1C9A">
        <w:rPr>
          <w:color w:val="000000" w:themeColor="text1"/>
        </w:rPr>
        <w:t>A certain level of requirements coverage has been achieved.</w:t>
      </w:r>
    </w:p>
    <w:p w14:paraId="3FFDE661" w14:textId="77777777" w:rsidR="00D8508C" w:rsidRPr="002E1C9A" w:rsidRDefault="00D8508C" w:rsidP="00D8508C">
      <w:pPr>
        <w:numPr>
          <w:ilvl w:val="0"/>
          <w:numId w:val="8"/>
        </w:numPr>
        <w:spacing w:after="0" w:line="240" w:lineRule="auto"/>
        <w:ind w:left="1170" w:right="60" w:hanging="450"/>
        <w:rPr>
          <w:color w:val="000000" w:themeColor="text1"/>
        </w:rPr>
      </w:pPr>
      <w:r w:rsidRPr="002E1C9A">
        <w:rPr>
          <w:color w:val="000000" w:themeColor="text1"/>
        </w:rPr>
        <w:t>No high priority or severe bugs are left outstanding.</w:t>
      </w:r>
    </w:p>
    <w:p w14:paraId="0A7BE9E3" w14:textId="77777777" w:rsidR="00D8508C" w:rsidRPr="002E1C9A" w:rsidRDefault="00D8508C" w:rsidP="00D8508C">
      <w:pPr>
        <w:numPr>
          <w:ilvl w:val="0"/>
          <w:numId w:val="8"/>
        </w:numPr>
        <w:spacing w:after="0" w:line="240" w:lineRule="auto"/>
        <w:ind w:left="1170" w:right="60" w:hanging="450"/>
        <w:rPr>
          <w:color w:val="000000" w:themeColor="text1"/>
        </w:rPr>
      </w:pPr>
      <w:r w:rsidRPr="002E1C9A">
        <w:rPr>
          <w:color w:val="000000" w:themeColor="text1"/>
        </w:rPr>
        <w:t>All high-risk areas have been fully tested, with only minor residual risks left outstanding.</w:t>
      </w:r>
    </w:p>
    <w:p w14:paraId="4EC86A5A" w14:textId="77777777" w:rsidR="00D8508C" w:rsidRPr="002E1C9A" w:rsidRDefault="00D8508C" w:rsidP="00D8508C">
      <w:pPr>
        <w:numPr>
          <w:ilvl w:val="0"/>
          <w:numId w:val="8"/>
        </w:numPr>
        <w:spacing w:after="0" w:line="240" w:lineRule="auto"/>
        <w:ind w:left="1170" w:right="60" w:hanging="450"/>
        <w:rPr>
          <w:color w:val="000000" w:themeColor="text1"/>
        </w:rPr>
      </w:pPr>
      <w:r w:rsidRPr="002E1C9A">
        <w:rPr>
          <w:color w:val="000000" w:themeColor="text1"/>
        </w:rPr>
        <w:t>The schedule has been achieved.</w:t>
      </w:r>
    </w:p>
    <w:p w14:paraId="79A4E412" w14:textId="77777777" w:rsidR="00D8508C" w:rsidRPr="002E1C9A" w:rsidRDefault="00D8508C" w:rsidP="00D8508C">
      <w:pPr>
        <w:spacing w:after="0" w:line="240" w:lineRule="auto"/>
        <w:ind w:left="1170" w:right="60"/>
        <w:rPr>
          <w:color w:val="000000" w:themeColor="text1"/>
        </w:rPr>
      </w:pPr>
    </w:p>
    <w:p w14:paraId="7C73C5AD" w14:textId="38EEC5D9" w:rsidR="006C2EDE" w:rsidRPr="006C2EDE" w:rsidRDefault="00D8508C" w:rsidP="006C2EDE">
      <w:pPr>
        <w:pStyle w:val="Heading1"/>
        <w:keepLines w:val="0"/>
        <w:numPr>
          <w:ilvl w:val="0"/>
          <w:numId w:val="5"/>
        </w:numPr>
        <w:suppressAutoHyphens/>
        <w:spacing w:before="0" w:line="240" w:lineRule="auto"/>
        <w:ind w:left="360"/>
        <w:rPr>
          <w:rFonts w:ascii="Times New Roman" w:hAnsi="Times New Roman" w:cs="Times New Roman"/>
          <w:color w:val="000000" w:themeColor="text1"/>
        </w:rPr>
      </w:pPr>
      <w:bookmarkStart w:id="77" w:name="_Toc450569462"/>
      <w:bookmarkStart w:id="78" w:name="_Toc450690966"/>
      <w:bookmarkStart w:id="79" w:name="_Toc468203190"/>
      <w:bookmarkStart w:id="80" w:name="_Toc494405071"/>
      <w:bookmarkStart w:id="81" w:name="_Toc531961010"/>
      <w:r w:rsidRPr="00301618">
        <w:rPr>
          <w:rFonts w:ascii="Times New Roman" w:hAnsi="Times New Roman" w:cs="Times New Roman"/>
          <w:color w:val="000000" w:themeColor="text1"/>
        </w:rPr>
        <w:lastRenderedPageBreak/>
        <w:t>Environmental Needs</w:t>
      </w:r>
      <w:bookmarkEnd w:id="77"/>
      <w:bookmarkEnd w:id="78"/>
      <w:bookmarkEnd w:id="79"/>
      <w:bookmarkEnd w:id="80"/>
      <w:bookmarkEnd w:id="81"/>
    </w:p>
    <w:p w14:paraId="1DB2689B" w14:textId="77777777" w:rsidR="00D8508C" w:rsidRPr="002E1C9A" w:rsidRDefault="00D8508C" w:rsidP="006C2EDE">
      <w:pPr>
        <w:pStyle w:val="Heading1"/>
        <w:keepLines w:val="0"/>
        <w:suppressAutoHyphens/>
        <w:spacing w:before="0" w:line="240" w:lineRule="auto"/>
        <w:ind w:left="851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82" w:name="_Toc450569463"/>
      <w:bookmarkStart w:id="83" w:name="_Toc450690967"/>
      <w:bookmarkStart w:id="84" w:name="_Toc468203191"/>
      <w:bookmarkStart w:id="85" w:name="_Toc494405072"/>
      <w:bookmarkStart w:id="86" w:name="_Toc531961011"/>
      <w:r w:rsidRPr="002E1C9A">
        <w:rPr>
          <w:rFonts w:ascii="Times New Roman" w:hAnsi="Times New Roman" w:cs="Times New Roman"/>
          <w:color w:val="000000" w:themeColor="text1"/>
          <w:sz w:val="26"/>
          <w:szCs w:val="26"/>
        </w:rPr>
        <w:t>Hardware and Software</w:t>
      </w:r>
      <w:bookmarkEnd w:id="82"/>
      <w:bookmarkEnd w:id="83"/>
      <w:bookmarkEnd w:id="84"/>
      <w:bookmarkEnd w:id="85"/>
      <w:bookmarkEnd w:id="86"/>
    </w:p>
    <w:tbl>
      <w:tblPr>
        <w:tblStyle w:val="ListTable3-Accent31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620"/>
        <w:gridCol w:w="3510"/>
        <w:gridCol w:w="3602"/>
      </w:tblGrid>
      <w:tr w:rsidR="00D8508C" w:rsidRPr="002E1C9A" w14:paraId="32841569" w14:textId="77777777" w:rsidTr="00301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  <w:shd w:val="clear" w:color="auto" w:fill="8DB4E2"/>
          </w:tcPr>
          <w:p w14:paraId="6063BD80" w14:textId="77777777" w:rsidR="00D8508C" w:rsidRPr="002E1C9A" w:rsidRDefault="00D8508C" w:rsidP="006C2EDE">
            <w:pPr>
              <w:pStyle w:val="BodyText"/>
              <w:snapToGrid w:val="0"/>
              <w:spacing w:after="0" w:line="240" w:lineRule="auto"/>
              <w:rPr>
                <w:color w:val="000000" w:themeColor="text1"/>
              </w:rPr>
            </w:pPr>
            <w:r w:rsidRPr="002E1C9A">
              <w:rPr>
                <w:b/>
                <w:bCs/>
                <w:color w:val="000000" w:themeColor="text1"/>
              </w:rPr>
              <w:t>Resource</w:t>
            </w:r>
          </w:p>
        </w:tc>
        <w:tc>
          <w:tcPr>
            <w:tcW w:w="3510" w:type="dxa"/>
            <w:shd w:val="clear" w:color="auto" w:fill="8DB4E2"/>
          </w:tcPr>
          <w:p w14:paraId="6D69C45E" w14:textId="77777777" w:rsidR="00D8508C" w:rsidRPr="002E1C9A" w:rsidRDefault="00D8508C" w:rsidP="006C2EDE">
            <w:pPr>
              <w:pStyle w:val="BodyText"/>
              <w:snapToGrid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E1C9A">
              <w:rPr>
                <w:b/>
                <w:bCs/>
                <w:color w:val="000000" w:themeColor="text1"/>
              </w:rPr>
              <w:t>Configuration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02" w:type="dxa"/>
            <w:shd w:val="clear" w:color="auto" w:fill="8DB4E2"/>
          </w:tcPr>
          <w:p w14:paraId="0D9F476F" w14:textId="77777777" w:rsidR="00D8508C" w:rsidRPr="002E1C9A" w:rsidRDefault="00D8508C" w:rsidP="006C2EDE">
            <w:pPr>
              <w:pStyle w:val="BodyText"/>
              <w:snapToGrid w:val="0"/>
              <w:spacing w:after="0" w:line="240" w:lineRule="auto"/>
              <w:jc w:val="center"/>
              <w:rPr>
                <w:color w:val="000000" w:themeColor="text1"/>
              </w:rPr>
            </w:pPr>
            <w:r w:rsidRPr="002E1C9A">
              <w:rPr>
                <w:b/>
                <w:bCs/>
                <w:color w:val="000000" w:themeColor="text1"/>
              </w:rPr>
              <w:t>Installed OS, Software</w:t>
            </w:r>
          </w:p>
        </w:tc>
      </w:tr>
      <w:tr w:rsidR="00D8508C" w:rsidRPr="002E1C9A" w14:paraId="5005B0F9" w14:textId="77777777" w:rsidTr="006C2EDE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10363DCE" w14:textId="77777777" w:rsidR="00D8508C" w:rsidRPr="002E1C9A" w:rsidRDefault="00D8508C" w:rsidP="006C2EDE">
            <w:pPr>
              <w:pStyle w:val="BodyText"/>
              <w:snapToGrid w:val="0"/>
              <w:spacing w:after="0" w:line="240" w:lineRule="auto"/>
              <w:rPr>
                <w:color w:val="000000" w:themeColor="text1"/>
              </w:rPr>
            </w:pPr>
            <w:r w:rsidRPr="002E1C9A">
              <w:rPr>
                <w:color w:val="000000" w:themeColor="text1"/>
              </w:rPr>
              <w:t>PC</w:t>
            </w:r>
          </w:p>
        </w:tc>
        <w:tc>
          <w:tcPr>
            <w:tcW w:w="3510" w:type="dxa"/>
          </w:tcPr>
          <w:p w14:paraId="0BEDC774" w14:textId="77777777" w:rsidR="00D8508C" w:rsidRPr="002E1C9A" w:rsidRDefault="00D8508C" w:rsidP="006C2EDE">
            <w:pPr>
              <w:pStyle w:val="BodyText"/>
              <w:snapToGri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02" w:type="dxa"/>
          </w:tcPr>
          <w:p w14:paraId="3C0968C9" w14:textId="77777777" w:rsidR="00D8508C" w:rsidRPr="002E1C9A" w:rsidRDefault="00D8508C" w:rsidP="006C2EDE">
            <w:pPr>
              <w:pStyle w:val="BodyText"/>
              <w:snapToGrid w:val="0"/>
              <w:spacing w:after="0" w:line="240" w:lineRule="auto"/>
              <w:rPr>
                <w:color w:val="000000" w:themeColor="text1"/>
              </w:rPr>
            </w:pPr>
            <w:r w:rsidRPr="002E1C9A">
              <w:rPr>
                <w:color w:val="000000" w:themeColor="text1"/>
              </w:rPr>
              <w:t>Window 10</w:t>
            </w:r>
          </w:p>
        </w:tc>
      </w:tr>
      <w:tr w:rsidR="00D8508C" w:rsidRPr="002E1C9A" w14:paraId="71ECEC14" w14:textId="77777777" w:rsidTr="006C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05632504" w14:textId="77777777" w:rsidR="00D8508C" w:rsidRPr="002E1C9A" w:rsidRDefault="00D8508C" w:rsidP="006C2EDE">
            <w:pPr>
              <w:pStyle w:val="BodyText"/>
              <w:snapToGrid w:val="0"/>
              <w:spacing w:after="0" w:line="240" w:lineRule="auto"/>
              <w:rPr>
                <w:color w:val="000000" w:themeColor="text1"/>
              </w:rPr>
            </w:pPr>
            <w:r w:rsidRPr="002E1C9A">
              <w:rPr>
                <w:color w:val="000000" w:themeColor="text1"/>
              </w:rPr>
              <w:t>Laptop</w:t>
            </w:r>
          </w:p>
        </w:tc>
        <w:tc>
          <w:tcPr>
            <w:tcW w:w="3510" w:type="dxa"/>
          </w:tcPr>
          <w:p w14:paraId="478FB4CA" w14:textId="77777777" w:rsidR="00D8508C" w:rsidRPr="002E1C9A" w:rsidRDefault="00D8508C" w:rsidP="006C2EDE">
            <w:pPr>
              <w:pStyle w:val="BodyText"/>
              <w:snapToGri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02" w:type="dxa"/>
          </w:tcPr>
          <w:p w14:paraId="6F1774E8" w14:textId="77777777" w:rsidR="00D8508C" w:rsidRPr="002E1C9A" w:rsidRDefault="00D8508C" w:rsidP="006C2EDE">
            <w:pPr>
              <w:pStyle w:val="BodyText"/>
              <w:snapToGrid w:val="0"/>
              <w:spacing w:after="0" w:line="240" w:lineRule="auto"/>
              <w:rPr>
                <w:color w:val="000000" w:themeColor="text1"/>
              </w:rPr>
            </w:pPr>
            <w:r w:rsidRPr="002E1C9A">
              <w:rPr>
                <w:color w:val="000000" w:themeColor="text1"/>
              </w:rPr>
              <w:t>Window 10</w:t>
            </w:r>
          </w:p>
        </w:tc>
      </w:tr>
    </w:tbl>
    <w:p w14:paraId="05DEF46E" w14:textId="6B357EB8" w:rsidR="00D8508C" w:rsidRDefault="00D8508C" w:rsidP="00D8508C">
      <w:pPr>
        <w:rPr>
          <w:color w:val="000000" w:themeColor="text1"/>
        </w:rPr>
      </w:pPr>
    </w:p>
    <w:p w14:paraId="5553DC6D" w14:textId="77777777" w:rsidR="00D8508C" w:rsidRPr="00301618" w:rsidRDefault="00D8508C" w:rsidP="00D8508C">
      <w:pPr>
        <w:pStyle w:val="Heading1"/>
        <w:keepLines w:val="0"/>
        <w:numPr>
          <w:ilvl w:val="0"/>
          <w:numId w:val="5"/>
        </w:numPr>
        <w:suppressAutoHyphens/>
        <w:spacing w:before="0" w:line="240" w:lineRule="auto"/>
        <w:ind w:left="360"/>
        <w:rPr>
          <w:rFonts w:ascii="Times New Roman" w:hAnsi="Times New Roman" w:cs="Times New Roman"/>
          <w:color w:val="000000" w:themeColor="text1"/>
        </w:rPr>
      </w:pPr>
      <w:bookmarkStart w:id="87" w:name="_Toc450569465"/>
      <w:bookmarkStart w:id="88" w:name="_Toc450690969"/>
      <w:bookmarkStart w:id="89" w:name="_Toc468203193"/>
      <w:bookmarkStart w:id="90" w:name="_Toc494405074"/>
      <w:bookmarkStart w:id="91" w:name="_Toc531961012"/>
      <w:r w:rsidRPr="00301618">
        <w:rPr>
          <w:rFonts w:ascii="Times New Roman" w:hAnsi="Times New Roman" w:cs="Times New Roman"/>
          <w:color w:val="000000" w:themeColor="text1"/>
        </w:rPr>
        <w:t>Roles and Responsibilities</w:t>
      </w:r>
      <w:bookmarkEnd w:id="87"/>
      <w:bookmarkEnd w:id="88"/>
      <w:bookmarkEnd w:id="89"/>
      <w:bookmarkEnd w:id="90"/>
      <w:bookmarkEnd w:id="91"/>
    </w:p>
    <w:tbl>
      <w:tblPr>
        <w:tblStyle w:val="ListTable3-Accent31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447"/>
        <w:gridCol w:w="2958"/>
        <w:gridCol w:w="5220"/>
      </w:tblGrid>
      <w:tr w:rsidR="00D8508C" w:rsidRPr="002E1C9A" w14:paraId="453AF16A" w14:textId="77777777" w:rsidTr="006C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7" w:type="dxa"/>
            <w:shd w:val="clear" w:color="auto" w:fill="8DB4E2"/>
          </w:tcPr>
          <w:p w14:paraId="0D3C31D8" w14:textId="77777777" w:rsidR="00D8508C" w:rsidRPr="002E1C9A" w:rsidRDefault="00D8508C" w:rsidP="006C2EDE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E1C9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Roles</w:t>
            </w:r>
          </w:p>
        </w:tc>
        <w:tc>
          <w:tcPr>
            <w:tcW w:w="2958" w:type="dxa"/>
            <w:shd w:val="clear" w:color="auto" w:fill="8DB4E2"/>
          </w:tcPr>
          <w:p w14:paraId="5950E2B1" w14:textId="77777777" w:rsidR="00D8508C" w:rsidRPr="002E1C9A" w:rsidRDefault="00D8508C" w:rsidP="006C2EDE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E1C9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Resources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20" w:type="dxa"/>
            <w:shd w:val="clear" w:color="auto" w:fill="8DB4E2"/>
          </w:tcPr>
          <w:p w14:paraId="0F15751F" w14:textId="77777777" w:rsidR="00D8508C" w:rsidRPr="002E1C9A" w:rsidRDefault="00D8508C" w:rsidP="006C2EDE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E1C9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Responsibilities</w:t>
            </w:r>
          </w:p>
        </w:tc>
      </w:tr>
      <w:tr w:rsidR="00D8508C" w:rsidRPr="002E1C9A" w14:paraId="337040E1" w14:textId="77777777" w:rsidTr="006C2EDE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7" w:type="dxa"/>
          </w:tcPr>
          <w:p w14:paraId="014C5078" w14:textId="77777777" w:rsidR="00D8508C" w:rsidRPr="002E1C9A" w:rsidRDefault="00D8508C" w:rsidP="006C2EDE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c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rum Master</w:t>
            </w:r>
          </w:p>
        </w:tc>
        <w:tc>
          <w:tcPr>
            <w:tcW w:w="2958" w:type="dxa"/>
          </w:tcPr>
          <w:p w14:paraId="67B7C0B7" w14:textId="4100E519" w:rsidR="00D8508C" w:rsidRDefault="006C2EDE" w:rsidP="006C2EDE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Tran Nguyen Huu Nghia</w:t>
            </w:r>
          </w:p>
          <w:p w14:paraId="62673B4C" w14:textId="77777777" w:rsidR="00D8508C" w:rsidRPr="002E1C9A" w:rsidRDefault="00D8508C" w:rsidP="006C2EDE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0F69245F" w14:textId="77777777" w:rsidR="00D8508C" w:rsidRPr="002E1C9A" w:rsidRDefault="00D8508C" w:rsidP="006C2EDE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20" w:type="dxa"/>
          </w:tcPr>
          <w:p w14:paraId="4FA50111" w14:textId="77777777" w:rsidR="00D8508C" w:rsidRPr="002E1C9A" w:rsidRDefault="00D8508C" w:rsidP="00D8508C">
            <w:pPr>
              <w:numPr>
                <w:ilvl w:val="0"/>
                <w:numId w:val="9"/>
              </w:numPr>
              <w:spacing w:line="240" w:lineRule="auto"/>
              <w:ind w:left="425" w:right="60" w:hanging="270"/>
              <w:rPr>
                <w:color w:val="000000" w:themeColor="text1"/>
              </w:rPr>
            </w:pPr>
            <w:r w:rsidRPr="002E1C9A">
              <w:rPr>
                <w:color w:val="000000" w:themeColor="text1"/>
              </w:rPr>
              <w:t xml:space="preserve">Ensure the project is delivered to schedule, budget &amp; quality. </w:t>
            </w:r>
          </w:p>
          <w:p w14:paraId="0826B7A1" w14:textId="77777777" w:rsidR="00D8508C" w:rsidRPr="002E1C9A" w:rsidRDefault="00D8508C" w:rsidP="00D8508C">
            <w:pPr>
              <w:numPr>
                <w:ilvl w:val="0"/>
                <w:numId w:val="9"/>
              </w:numPr>
              <w:spacing w:line="240" w:lineRule="auto"/>
              <w:ind w:left="425" w:right="60" w:hanging="270"/>
              <w:rPr>
                <w:color w:val="000000" w:themeColor="text1"/>
              </w:rPr>
            </w:pPr>
            <w:r w:rsidRPr="002E1C9A">
              <w:rPr>
                <w:color w:val="000000" w:themeColor="text1"/>
              </w:rPr>
              <w:t xml:space="preserve">Regularly review Testing progress with Test Leader. </w:t>
            </w:r>
          </w:p>
          <w:p w14:paraId="505F55C8" w14:textId="77777777" w:rsidR="00D8508C" w:rsidRPr="002E1C9A" w:rsidRDefault="00D8508C" w:rsidP="00D8508C">
            <w:pPr>
              <w:numPr>
                <w:ilvl w:val="0"/>
                <w:numId w:val="9"/>
              </w:numPr>
              <w:spacing w:line="240" w:lineRule="auto"/>
              <w:ind w:left="425" w:right="60" w:hanging="270"/>
              <w:rPr>
                <w:color w:val="000000" w:themeColor="text1"/>
              </w:rPr>
            </w:pPr>
            <w:r w:rsidRPr="002E1C9A">
              <w:rPr>
                <w:color w:val="000000" w:themeColor="text1"/>
              </w:rPr>
              <w:t>Raise and manage issues/risks relating to project or outside Test Teams control.</w:t>
            </w:r>
          </w:p>
          <w:p w14:paraId="746ABFA1" w14:textId="77777777" w:rsidR="00D8508C" w:rsidRPr="002E1C9A" w:rsidRDefault="00D8508C" w:rsidP="00D8508C">
            <w:pPr>
              <w:numPr>
                <w:ilvl w:val="0"/>
                <w:numId w:val="9"/>
              </w:numPr>
              <w:spacing w:line="240" w:lineRule="auto"/>
              <w:ind w:left="425" w:right="60" w:hanging="270"/>
              <w:rPr>
                <w:color w:val="000000" w:themeColor="text1"/>
              </w:rPr>
            </w:pPr>
            <w:r w:rsidRPr="002E1C9A">
              <w:rPr>
                <w:color w:val="000000" w:themeColor="text1"/>
              </w:rPr>
              <w:t>Review Test approach, plans and schedule.</w:t>
            </w:r>
          </w:p>
          <w:p w14:paraId="3E468BDC" w14:textId="77777777" w:rsidR="00D8508C" w:rsidRPr="002E1C9A" w:rsidRDefault="00D8508C" w:rsidP="00D8508C">
            <w:pPr>
              <w:numPr>
                <w:ilvl w:val="0"/>
                <w:numId w:val="9"/>
              </w:numPr>
              <w:spacing w:line="240" w:lineRule="auto"/>
              <w:ind w:left="425" w:right="60" w:hanging="270"/>
              <w:rPr>
                <w:color w:val="000000" w:themeColor="text1"/>
              </w:rPr>
            </w:pPr>
            <w:r w:rsidRPr="002E1C9A">
              <w:rPr>
                <w:color w:val="000000" w:themeColor="text1"/>
              </w:rPr>
              <w:t>Provide technical support</w:t>
            </w:r>
          </w:p>
        </w:tc>
      </w:tr>
      <w:tr w:rsidR="00D8508C" w:rsidRPr="002E1C9A" w14:paraId="7EAFD6C7" w14:textId="77777777" w:rsidTr="006C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7" w:type="dxa"/>
          </w:tcPr>
          <w:p w14:paraId="7475B5ED" w14:textId="77777777" w:rsidR="00D8508C" w:rsidRPr="002E1C9A" w:rsidRDefault="00D8508C" w:rsidP="006C2EDE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E1C9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Develop Team</w:t>
            </w:r>
          </w:p>
        </w:tc>
        <w:tc>
          <w:tcPr>
            <w:tcW w:w="2958" w:type="dxa"/>
          </w:tcPr>
          <w:p w14:paraId="74ABD2FB" w14:textId="77777777" w:rsidR="00D8508C" w:rsidRDefault="006C2EDE" w:rsidP="006C2EDE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Tran Nguyen Huu Nghia</w:t>
            </w:r>
          </w:p>
          <w:p w14:paraId="21A1FF71" w14:textId="77777777" w:rsidR="006C2EDE" w:rsidRDefault="006C2EDE" w:rsidP="006C2EDE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Doan Nu Thuc Oanh</w:t>
            </w:r>
          </w:p>
          <w:p w14:paraId="20FCF455" w14:textId="77777777" w:rsidR="006C2EDE" w:rsidRDefault="006C2EDE" w:rsidP="006C2EDE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Dinh Tran Anh Truc</w:t>
            </w:r>
          </w:p>
          <w:p w14:paraId="58C6EF42" w14:textId="703E501F" w:rsidR="006C2EDE" w:rsidRPr="00D8508C" w:rsidRDefault="006C2EDE" w:rsidP="006C2EDE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Do Van Truong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20" w:type="dxa"/>
          </w:tcPr>
          <w:p w14:paraId="62D58ABF" w14:textId="77777777" w:rsidR="00D8508C" w:rsidRPr="002E1C9A" w:rsidRDefault="00D8508C" w:rsidP="00D8508C">
            <w:pPr>
              <w:numPr>
                <w:ilvl w:val="0"/>
                <w:numId w:val="9"/>
              </w:numPr>
              <w:spacing w:line="240" w:lineRule="auto"/>
              <w:ind w:left="425" w:right="60" w:hanging="270"/>
              <w:rPr>
                <w:color w:val="000000" w:themeColor="text1"/>
              </w:rPr>
            </w:pPr>
            <w:r w:rsidRPr="002E1C9A">
              <w:rPr>
                <w:color w:val="000000" w:themeColor="text1"/>
              </w:rPr>
              <w:t xml:space="preserve">Review high level / detailed test plans </w:t>
            </w:r>
          </w:p>
          <w:p w14:paraId="35389E13" w14:textId="77777777" w:rsidR="00D8508C" w:rsidRPr="002E1C9A" w:rsidRDefault="00D8508C" w:rsidP="00D8508C">
            <w:pPr>
              <w:numPr>
                <w:ilvl w:val="0"/>
                <w:numId w:val="9"/>
              </w:numPr>
              <w:spacing w:line="240" w:lineRule="auto"/>
              <w:ind w:left="425" w:right="60" w:hanging="270"/>
              <w:rPr>
                <w:color w:val="000000" w:themeColor="text1"/>
              </w:rPr>
            </w:pPr>
            <w:r w:rsidRPr="002E1C9A">
              <w:rPr>
                <w:color w:val="000000" w:themeColor="text1"/>
              </w:rPr>
              <w:t xml:space="preserve">Resolve design issues </w:t>
            </w:r>
          </w:p>
          <w:p w14:paraId="58150CD4" w14:textId="77777777" w:rsidR="00D8508C" w:rsidRPr="002E1C9A" w:rsidRDefault="00D8508C" w:rsidP="00D8508C">
            <w:pPr>
              <w:numPr>
                <w:ilvl w:val="0"/>
                <w:numId w:val="9"/>
              </w:numPr>
              <w:spacing w:line="240" w:lineRule="auto"/>
              <w:ind w:left="425" w:right="60" w:hanging="270"/>
              <w:rPr>
                <w:color w:val="000000" w:themeColor="text1"/>
              </w:rPr>
            </w:pPr>
            <w:r w:rsidRPr="002E1C9A">
              <w:rPr>
                <w:color w:val="000000" w:themeColor="text1"/>
              </w:rPr>
              <w:t>Resolve development issues</w:t>
            </w:r>
          </w:p>
          <w:p w14:paraId="3A99F742" w14:textId="77777777" w:rsidR="00D8508C" w:rsidRPr="002E1C9A" w:rsidRDefault="00D8508C" w:rsidP="00D8508C">
            <w:pPr>
              <w:numPr>
                <w:ilvl w:val="0"/>
                <w:numId w:val="9"/>
              </w:numPr>
              <w:spacing w:line="240" w:lineRule="auto"/>
              <w:ind w:left="425" w:right="60" w:hanging="270"/>
              <w:rPr>
                <w:color w:val="000000" w:themeColor="text1"/>
              </w:rPr>
            </w:pPr>
            <w:r w:rsidRPr="002E1C9A">
              <w:rPr>
                <w:color w:val="000000" w:themeColor="text1"/>
              </w:rPr>
              <w:t>Support user acceptance testing</w:t>
            </w:r>
          </w:p>
          <w:p w14:paraId="3FAF7B70" w14:textId="77777777" w:rsidR="00D8508C" w:rsidRPr="002E1C9A" w:rsidRDefault="00D8508C" w:rsidP="00D8508C">
            <w:pPr>
              <w:numPr>
                <w:ilvl w:val="0"/>
                <w:numId w:val="9"/>
              </w:numPr>
              <w:spacing w:line="240" w:lineRule="auto"/>
              <w:ind w:left="425" w:right="60" w:hanging="270"/>
              <w:rPr>
                <w:color w:val="000000" w:themeColor="text1"/>
              </w:rPr>
            </w:pPr>
            <w:r w:rsidRPr="002E1C9A">
              <w:rPr>
                <w:color w:val="000000" w:themeColor="text1"/>
              </w:rPr>
              <w:t>Develop Unit test scripts</w:t>
            </w:r>
          </w:p>
          <w:p w14:paraId="4A1F5712" w14:textId="77777777" w:rsidR="00D8508C" w:rsidRPr="002E1C9A" w:rsidRDefault="00D8508C" w:rsidP="00D8508C">
            <w:pPr>
              <w:numPr>
                <w:ilvl w:val="0"/>
                <w:numId w:val="9"/>
              </w:numPr>
              <w:spacing w:line="240" w:lineRule="auto"/>
              <w:ind w:left="425" w:right="60" w:hanging="270"/>
              <w:rPr>
                <w:color w:val="000000" w:themeColor="text1"/>
              </w:rPr>
            </w:pPr>
            <w:r w:rsidRPr="002E1C9A">
              <w:rPr>
                <w:color w:val="000000" w:themeColor="text1"/>
              </w:rPr>
              <w:t>Make Unit test</w:t>
            </w:r>
          </w:p>
          <w:p w14:paraId="2F5C3025" w14:textId="77777777" w:rsidR="00D8508C" w:rsidRPr="002E1C9A" w:rsidRDefault="00D8508C" w:rsidP="00D8508C">
            <w:pPr>
              <w:numPr>
                <w:ilvl w:val="0"/>
                <w:numId w:val="9"/>
              </w:numPr>
              <w:spacing w:line="240" w:lineRule="auto"/>
              <w:ind w:left="425" w:right="60" w:hanging="270"/>
              <w:rPr>
                <w:color w:val="000000" w:themeColor="text1"/>
              </w:rPr>
            </w:pPr>
            <w:r w:rsidRPr="002E1C9A">
              <w:rPr>
                <w:color w:val="000000" w:themeColor="text1"/>
              </w:rPr>
              <w:t>Fix bugs</w:t>
            </w:r>
          </w:p>
        </w:tc>
      </w:tr>
      <w:tr w:rsidR="00D8508C" w:rsidRPr="002E1C9A" w14:paraId="627681D4" w14:textId="77777777" w:rsidTr="006C2EDE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7" w:type="dxa"/>
          </w:tcPr>
          <w:p w14:paraId="3ACF7A3E" w14:textId="23362BE2" w:rsidR="00D8508C" w:rsidRPr="002E1C9A" w:rsidRDefault="00D8508C" w:rsidP="006C2EDE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E1C9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QA Team</w:t>
            </w:r>
          </w:p>
        </w:tc>
        <w:tc>
          <w:tcPr>
            <w:tcW w:w="2958" w:type="dxa"/>
          </w:tcPr>
          <w:p w14:paraId="4602DF18" w14:textId="77777777" w:rsidR="006C2EDE" w:rsidRDefault="006C2EDE" w:rsidP="006C2EDE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Tran Nguyen Huu Nghia</w:t>
            </w:r>
          </w:p>
          <w:p w14:paraId="77357914" w14:textId="77777777" w:rsidR="006C2EDE" w:rsidRDefault="006C2EDE" w:rsidP="006C2EDE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Doan Nu Thuc Oanh</w:t>
            </w:r>
          </w:p>
          <w:p w14:paraId="5972DA8B" w14:textId="77777777" w:rsidR="006C2EDE" w:rsidRDefault="006C2EDE" w:rsidP="006C2EDE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Dinh Tran Anh Truc</w:t>
            </w:r>
          </w:p>
          <w:p w14:paraId="1A90A9CE" w14:textId="2636DE17" w:rsidR="00D8508C" w:rsidRPr="002E1C9A" w:rsidRDefault="006C2EDE" w:rsidP="006C2EDE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Do Van Truong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20" w:type="dxa"/>
          </w:tcPr>
          <w:p w14:paraId="3ACF0DA4" w14:textId="77777777" w:rsidR="00D8508C" w:rsidRPr="002E1C9A" w:rsidRDefault="00D8508C" w:rsidP="00D8508C">
            <w:pPr>
              <w:numPr>
                <w:ilvl w:val="0"/>
                <w:numId w:val="9"/>
              </w:numPr>
              <w:spacing w:line="240" w:lineRule="auto"/>
              <w:ind w:left="425" w:right="60" w:hanging="270"/>
              <w:rPr>
                <w:color w:val="000000" w:themeColor="text1"/>
              </w:rPr>
            </w:pPr>
            <w:r w:rsidRPr="002E1C9A">
              <w:rPr>
                <w:color w:val="000000" w:themeColor="text1"/>
              </w:rPr>
              <w:t xml:space="preserve">Identifies, prioritizes, and implements test cases </w:t>
            </w:r>
          </w:p>
          <w:p w14:paraId="344B2332" w14:textId="77777777" w:rsidR="00D8508C" w:rsidRPr="002E1C9A" w:rsidRDefault="00D8508C" w:rsidP="00D8508C">
            <w:pPr>
              <w:numPr>
                <w:ilvl w:val="0"/>
                <w:numId w:val="9"/>
              </w:numPr>
              <w:spacing w:line="240" w:lineRule="auto"/>
              <w:ind w:left="425" w:right="60" w:hanging="270"/>
              <w:rPr>
                <w:color w:val="000000" w:themeColor="text1"/>
              </w:rPr>
            </w:pPr>
            <w:r w:rsidRPr="002E1C9A">
              <w:rPr>
                <w:color w:val="000000" w:themeColor="text1"/>
              </w:rPr>
              <w:t xml:space="preserve">Generate test plan </w:t>
            </w:r>
          </w:p>
          <w:p w14:paraId="41920E1B" w14:textId="77777777" w:rsidR="00D8508C" w:rsidRPr="002E1C9A" w:rsidRDefault="00D8508C" w:rsidP="00D8508C">
            <w:pPr>
              <w:numPr>
                <w:ilvl w:val="0"/>
                <w:numId w:val="9"/>
              </w:numPr>
              <w:spacing w:line="240" w:lineRule="auto"/>
              <w:ind w:left="425" w:right="60" w:hanging="270"/>
              <w:rPr>
                <w:color w:val="000000" w:themeColor="text1"/>
              </w:rPr>
            </w:pPr>
            <w:r w:rsidRPr="002E1C9A">
              <w:rPr>
                <w:color w:val="000000" w:themeColor="text1"/>
              </w:rPr>
              <w:t xml:space="preserve">Generate Test Suite </w:t>
            </w:r>
          </w:p>
          <w:p w14:paraId="1B33EC97" w14:textId="77777777" w:rsidR="00D8508C" w:rsidRPr="002E1C9A" w:rsidRDefault="00D8508C" w:rsidP="00D8508C">
            <w:pPr>
              <w:numPr>
                <w:ilvl w:val="0"/>
                <w:numId w:val="9"/>
              </w:numPr>
              <w:spacing w:line="240" w:lineRule="auto"/>
              <w:ind w:left="425" w:right="60" w:hanging="270"/>
              <w:rPr>
                <w:color w:val="000000" w:themeColor="text1"/>
              </w:rPr>
            </w:pPr>
            <w:r w:rsidRPr="002E1C9A">
              <w:rPr>
                <w:color w:val="000000" w:themeColor="text1"/>
              </w:rPr>
              <w:t xml:space="preserve">Evaluate effectiveness of test effort </w:t>
            </w:r>
          </w:p>
          <w:p w14:paraId="32081AF9" w14:textId="77777777" w:rsidR="00D8508C" w:rsidRPr="002E1C9A" w:rsidRDefault="00D8508C" w:rsidP="00D8508C">
            <w:pPr>
              <w:numPr>
                <w:ilvl w:val="0"/>
                <w:numId w:val="9"/>
              </w:numPr>
              <w:spacing w:line="240" w:lineRule="auto"/>
              <w:ind w:left="425" w:right="60" w:hanging="270"/>
              <w:rPr>
                <w:color w:val="000000" w:themeColor="text1"/>
              </w:rPr>
            </w:pPr>
            <w:r w:rsidRPr="002E1C9A">
              <w:rPr>
                <w:color w:val="000000" w:themeColor="text1"/>
              </w:rPr>
              <w:t xml:space="preserve">Execute tests </w:t>
            </w:r>
          </w:p>
          <w:p w14:paraId="7BFF8C2F" w14:textId="77777777" w:rsidR="00D8508C" w:rsidRPr="002E1C9A" w:rsidRDefault="00D8508C" w:rsidP="00D8508C">
            <w:pPr>
              <w:numPr>
                <w:ilvl w:val="0"/>
                <w:numId w:val="9"/>
              </w:numPr>
              <w:spacing w:line="240" w:lineRule="auto"/>
              <w:ind w:left="425" w:right="60" w:hanging="270"/>
              <w:rPr>
                <w:color w:val="000000" w:themeColor="text1"/>
              </w:rPr>
            </w:pPr>
            <w:r w:rsidRPr="002E1C9A">
              <w:rPr>
                <w:color w:val="000000" w:themeColor="text1"/>
              </w:rPr>
              <w:t xml:space="preserve">Log results </w:t>
            </w:r>
          </w:p>
          <w:p w14:paraId="15B1DD17" w14:textId="77777777" w:rsidR="00D8508C" w:rsidRPr="002E1C9A" w:rsidRDefault="00D8508C" w:rsidP="00D8508C">
            <w:pPr>
              <w:numPr>
                <w:ilvl w:val="0"/>
                <w:numId w:val="9"/>
              </w:numPr>
              <w:spacing w:line="240" w:lineRule="auto"/>
              <w:ind w:left="425" w:right="60" w:hanging="270"/>
              <w:rPr>
                <w:color w:val="000000" w:themeColor="text1"/>
              </w:rPr>
            </w:pPr>
            <w:r w:rsidRPr="002E1C9A">
              <w:rPr>
                <w:color w:val="000000" w:themeColor="text1"/>
              </w:rPr>
              <w:t xml:space="preserve">Recover from errors </w:t>
            </w:r>
          </w:p>
          <w:p w14:paraId="637B7220" w14:textId="77777777" w:rsidR="00D8508C" w:rsidRPr="002E1C9A" w:rsidRDefault="00D8508C" w:rsidP="00D8508C">
            <w:pPr>
              <w:numPr>
                <w:ilvl w:val="0"/>
                <w:numId w:val="9"/>
              </w:numPr>
              <w:spacing w:line="240" w:lineRule="auto"/>
              <w:ind w:left="425" w:right="60" w:hanging="270"/>
              <w:rPr>
                <w:color w:val="000000" w:themeColor="text1"/>
              </w:rPr>
            </w:pPr>
            <w:r w:rsidRPr="002E1C9A">
              <w:rPr>
                <w:color w:val="000000" w:themeColor="text1"/>
              </w:rPr>
              <w:t xml:space="preserve">Document defects </w:t>
            </w:r>
          </w:p>
          <w:p w14:paraId="11D62D5D" w14:textId="77777777" w:rsidR="00D8508C" w:rsidRPr="002E1C9A" w:rsidRDefault="00D8508C" w:rsidP="00D8508C">
            <w:pPr>
              <w:numPr>
                <w:ilvl w:val="0"/>
                <w:numId w:val="9"/>
              </w:numPr>
              <w:spacing w:line="240" w:lineRule="auto"/>
              <w:ind w:left="425" w:right="60" w:hanging="270"/>
              <w:rPr>
                <w:color w:val="000000" w:themeColor="text1"/>
              </w:rPr>
            </w:pPr>
            <w:r w:rsidRPr="002E1C9A">
              <w:rPr>
                <w:color w:val="000000" w:themeColor="text1"/>
              </w:rPr>
              <w:t xml:space="preserve">Regularly review Testing progress </w:t>
            </w:r>
          </w:p>
          <w:p w14:paraId="6097064D" w14:textId="77777777" w:rsidR="00D8508C" w:rsidRPr="002E1C9A" w:rsidRDefault="00D8508C" w:rsidP="00D8508C">
            <w:pPr>
              <w:numPr>
                <w:ilvl w:val="0"/>
                <w:numId w:val="9"/>
              </w:numPr>
              <w:spacing w:line="240" w:lineRule="auto"/>
              <w:ind w:left="425" w:right="60" w:hanging="270"/>
              <w:rPr>
                <w:color w:val="000000" w:themeColor="text1"/>
              </w:rPr>
            </w:pPr>
            <w:r w:rsidRPr="002E1C9A">
              <w:rPr>
                <w:color w:val="000000" w:themeColor="text1"/>
              </w:rPr>
              <w:t xml:space="preserve">Manage issues/risks relating to System Test Team </w:t>
            </w:r>
          </w:p>
          <w:p w14:paraId="1CD996AF" w14:textId="77777777" w:rsidR="00D8508C" w:rsidRPr="002E1C9A" w:rsidRDefault="00D8508C" w:rsidP="00D8508C">
            <w:pPr>
              <w:numPr>
                <w:ilvl w:val="0"/>
                <w:numId w:val="9"/>
              </w:numPr>
              <w:spacing w:line="240" w:lineRule="auto"/>
              <w:ind w:left="425" w:right="60" w:hanging="270"/>
              <w:rPr>
                <w:color w:val="000000" w:themeColor="text1"/>
              </w:rPr>
            </w:pPr>
            <w:r w:rsidRPr="002E1C9A">
              <w:rPr>
                <w:color w:val="000000" w:themeColor="text1"/>
              </w:rPr>
              <w:t>Identify Test Data</w:t>
            </w:r>
          </w:p>
        </w:tc>
      </w:tr>
    </w:tbl>
    <w:p w14:paraId="5C9698A9" w14:textId="77777777" w:rsidR="006C2EDE" w:rsidRPr="00FA2D2E" w:rsidRDefault="00FA2D2E" w:rsidP="008C241A">
      <w:pPr>
        <w:tabs>
          <w:tab w:val="left" w:pos="8580"/>
        </w:tabs>
      </w:pPr>
      <w:r>
        <w:tab/>
      </w:r>
    </w:p>
    <w:sectPr w:rsidR="006C2EDE" w:rsidRPr="00FA2D2E" w:rsidSect="00FA2D2E">
      <w:headerReference w:type="default" r:id="rId12"/>
      <w:footerReference w:type="default" r:id="rId13"/>
      <w:pgSz w:w="12240" w:h="15840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173185" w14:textId="77777777" w:rsidR="0055022C" w:rsidRDefault="0055022C" w:rsidP="00FA2D2E">
      <w:pPr>
        <w:spacing w:after="0" w:line="240" w:lineRule="auto"/>
      </w:pPr>
      <w:r>
        <w:separator/>
      </w:r>
    </w:p>
  </w:endnote>
  <w:endnote w:type="continuationSeparator" w:id="0">
    <w:p w14:paraId="7A4CABD3" w14:textId="77777777" w:rsidR="0055022C" w:rsidRDefault="0055022C" w:rsidP="00FA2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1"/>
      <w:tblW w:w="5129" w:type="pct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-17" w:type="dxa"/>
        <w:right w:w="0" w:type="dxa"/>
      </w:tblCellMar>
      <w:tblLook w:val="04A0" w:firstRow="1" w:lastRow="0" w:firstColumn="1" w:lastColumn="0" w:noHBand="0" w:noVBand="1"/>
    </w:tblPr>
    <w:tblGrid>
      <w:gridCol w:w="10229"/>
    </w:tblGrid>
    <w:tr w:rsidR="00084799" w:rsidRPr="00860F9A" w14:paraId="1F99E88A" w14:textId="77777777" w:rsidTr="00FA2D2E">
      <w:trPr>
        <w:trHeight w:val="288"/>
      </w:trPr>
      <w:tc>
        <w:tcPr>
          <w:tcW w:w="10230" w:type="dxa"/>
          <w:tcBorders>
            <w:top w:val="single" w:sz="12" w:space="0" w:color="4472C4" w:themeColor="accent1"/>
          </w:tcBorders>
          <w:shd w:val="clear" w:color="auto" w:fill="auto"/>
          <w:tcMar>
            <w:left w:w="-17" w:type="dxa"/>
          </w:tcMar>
        </w:tcPr>
        <w:p w14:paraId="0F7F3ED3" w14:textId="447672B5" w:rsidR="00084799" w:rsidRPr="00FA2D2E" w:rsidRDefault="00084799" w:rsidP="00FA2D2E">
          <w:pPr>
            <w:pStyle w:val="Header"/>
            <w:spacing w:line="276" w:lineRule="auto"/>
            <w:jc w:val="right"/>
            <w:rPr>
              <w:color w:val="808080" w:themeColor="background1" w:themeShade="80"/>
              <w:sz w:val="24"/>
              <w:szCs w:val="24"/>
              <w:lang w:val="vi-VN"/>
            </w:rPr>
          </w:pPr>
          <w:r>
            <w:rPr>
              <w:b/>
              <w:color w:val="808080" w:themeColor="background1" w:themeShade="80"/>
              <w:sz w:val="24"/>
              <w:szCs w:val="24"/>
              <w14:numForm w14:val="oldStyle"/>
            </w:rPr>
            <w:t xml:space="preserve">Fantastic Four </w:t>
          </w:r>
          <w:r>
            <w:rPr>
              <w:b/>
              <w:color w:val="808080" w:themeColor="background1" w:themeShade="80"/>
              <w:sz w:val="24"/>
              <w:szCs w:val="24"/>
              <w:lang w:val="vi-VN"/>
              <w14:numForm w14:val="oldStyle"/>
            </w:rPr>
            <w:t>Team</w:t>
          </w:r>
          <w:r>
            <w:rPr>
              <w:b/>
              <w:color w:val="808080" w:themeColor="background1" w:themeShade="80"/>
              <w:sz w:val="24"/>
              <w:szCs w:val="24"/>
              <w:lang w:val="vi-VN"/>
            </w:rPr>
            <w:t xml:space="preserve"> | </w:t>
          </w:r>
          <w:r w:rsidRPr="00FA2D2E">
            <w:rPr>
              <w:b/>
              <w:color w:val="808080" w:themeColor="background1" w:themeShade="80"/>
              <w:sz w:val="24"/>
              <w:szCs w:val="24"/>
              <w:lang w:val="vi-VN"/>
            </w:rPr>
            <w:t xml:space="preserve">Page </w:t>
          </w:r>
          <w:r w:rsidRPr="00FA2D2E">
            <w:rPr>
              <w:b/>
              <w:bCs/>
              <w:color w:val="808080" w:themeColor="background1" w:themeShade="80"/>
              <w:sz w:val="24"/>
              <w:szCs w:val="24"/>
              <w:lang w:val="vi-VN"/>
            </w:rPr>
            <w:fldChar w:fldCharType="begin"/>
          </w:r>
          <w:r w:rsidRPr="00FA2D2E">
            <w:rPr>
              <w:b/>
              <w:bCs/>
              <w:color w:val="808080" w:themeColor="background1" w:themeShade="80"/>
              <w:sz w:val="24"/>
              <w:szCs w:val="24"/>
              <w:lang w:val="vi-VN"/>
            </w:rPr>
            <w:instrText xml:space="preserve"> PAGE  \* Arabic  \* MERGEFORMAT </w:instrText>
          </w:r>
          <w:r w:rsidRPr="00FA2D2E">
            <w:rPr>
              <w:b/>
              <w:bCs/>
              <w:color w:val="808080" w:themeColor="background1" w:themeShade="80"/>
              <w:sz w:val="24"/>
              <w:szCs w:val="24"/>
              <w:lang w:val="vi-VN"/>
            </w:rPr>
            <w:fldChar w:fldCharType="separate"/>
          </w:r>
          <w:r w:rsidR="00893E6E">
            <w:rPr>
              <w:b/>
              <w:bCs/>
              <w:noProof/>
              <w:color w:val="808080" w:themeColor="background1" w:themeShade="80"/>
              <w:sz w:val="24"/>
              <w:szCs w:val="24"/>
              <w:lang w:val="vi-VN"/>
            </w:rPr>
            <w:t>9</w:t>
          </w:r>
          <w:r w:rsidRPr="00FA2D2E">
            <w:rPr>
              <w:b/>
              <w:bCs/>
              <w:color w:val="808080" w:themeColor="background1" w:themeShade="80"/>
              <w:sz w:val="24"/>
              <w:szCs w:val="24"/>
              <w:lang w:val="vi-VN"/>
            </w:rPr>
            <w:fldChar w:fldCharType="end"/>
          </w:r>
          <w:r w:rsidRPr="00FA2D2E">
            <w:rPr>
              <w:b/>
              <w:color w:val="808080" w:themeColor="background1" w:themeShade="80"/>
              <w:sz w:val="24"/>
              <w:szCs w:val="24"/>
              <w:lang w:val="vi-VN"/>
            </w:rPr>
            <w:t xml:space="preserve"> of </w:t>
          </w:r>
          <w:r w:rsidRPr="00FA2D2E">
            <w:rPr>
              <w:b/>
              <w:bCs/>
              <w:color w:val="808080" w:themeColor="background1" w:themeShade="80"/>
              <w:sz w:val="24"/>
              <w:szCs w:val="24"/>
              <w:lang w:val="vi-VN"/>
            </w:rPr>
            <w:fldChar w:fldCharType="begin"/>
          </w:r>
          <w:r w:rsidRPr="00FA2D2E">
            <w:rPr>
              <w:b/>
              <w:bCs/>
              <w:color w:val="808080" w:themeColor="background1" w:themeShade="80"/>
              <w:sz w:val="24"/>
              <w:szCs w:val="24"/>
              <w:lang w:val="vi-VN"/>
            </w:rPr>
            <w:instrText xml:space="preserve"> NUMPAGES  \* Arabic  \* MERGEFORMAT </w:instrText>
          </w:r>
          <w:r w:rsidRPr="00FA2D2E">
            <w:rPr>
              <w:b/>
              <w:bCs/>
              <w:color w:val="808080" w:themeColor="background1" w:themeShade="80"/>
              <w:sz w:val="24"/>
              <w:szCs w:val="24"/>
              <w:lang w:val="vi-VN"/>
            </w:rPr>
            <w:fldChar w:fldCharType="separate"/>
          </w:r>
          <w:r w:rsidR="00893E6E">
            <w:rPr>
              <w:b/>
              <w:bCs/>
              <w:noProof/>
              <w:color w:val="808080" w:themeColor="background1" w:themeShade="80"/>
              <w:sz w:val="24"/>
              <w:szCs w:val="24"/>
              <w:lang w:val="vi-VN"/>
            </w:rPr>
            <w:t>10</w:t>
          </w:r>
          <w:r w:rsidRPr="00FA2D2E">
            <w:rPr>
              <w:b/>
              <w:bCs/>
              <w:color w:val="808080" w:themeColor="background1" w:themeShade="80"/>
              <w:sz w:val="24"/>
              <w:szCs w:val="24"/>
              <w:lang w:val="vi-VN"/>
            </w:rPr>
            <w:fldChar w:fldCharType="end"/>
          </w:r>
        </w:p>
      </w:tc>
    </w:tr>
    <w:tr w:rsidR="00084799" w:rsidRPr="00860F9A" w14:paraId="760B31D6" w14:textId="77777777" w:rsidTr="00FA2D2E">
      <w:trPr>
        <w:trHeight w:val="50"/>
      </w:trPr>
      <w:tc>
        <w:tcPr>
          <w:tcW w:w="10230" w:type="dxa"/>
          <w:shd w:val="clear" w:color="auto" w:fill="auto"/>
          <w:tcMar>
            <w:left w:w="-17" w:type="dxa"/>
          </w:tcMar>
        </w:tcPr>
        <w:p w14:paraId="6E7ABF56" w14:textId="77777777" w:rsidR="00084799" w:rsidRPr="007F7354" w:rsidRDefault="00084799" w:rsidP="00FA2D2E">
          <w:pPr>
            <w:pStyle w:val="Header"/>
            <w:spacing w:line="276" w:lineRule="auto"/>
            <w:rPr>
              <w:b/>
              <w:color w:val="808080" w:themeColor="background1" w:themeShade="80"/>
              <w:sz w:val="4"/>
              <w:szCs w:val="4"/>
              <w:lang w:val="vi-VN"/>
              <w14:numForm w14:val="oldStyle"/>
            </w:rPr>
          </w:pPr>
        </w:p>
      </w:tc>
    </w:tr>
  </w:tbl>
  <w:p w14:paraId="2683D8A7" w14:textId="77777777" w:rsidR="00084799" w:rsidRDefault="000847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2BFFC7" w14:textId="77777777" w:rsidR="0055022C" w:rsidRDefault="0055022C" w:rsidP="00FA2D2E">
      <w:pPr>
        <w:spacing w:after="0" w:line="240" w:lineRule="auto"/>
      </w:pPr>
      <w:r>
        <w:separator/>
      </w:r>
    </w:p>
  </w:footnote>
  <w:footnote w:type="continuationSeparator" w:id="0">
    <w:p w14:paraId="24B3470E" w14:textId="77777777" w:rsidR="0055022C" w:rsidRDefault="0055022C" w:rsidP="00FA2D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1"/>
      <w:tblW w:w="5129" w:type="pct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-17" w:type="dxa"/>
        <w:right w:w="0" w:type="dxa"/>
      </w:tblCellMar>
      <w:tblLook w:val="04A0" w:firstRow="1" w:lastRow="0" w:firstColumn="1" w:lastColumn="0" w:noHBand="0" w:noVBand="1"/>
    </w:tblPr>
    <w:tblGrid>
      <w:gridCol w:w="10229"/>
    </w:tblGrid>
    <w:tr w:rsidR="00084799" w:rsidRPr="00860F9A" w14:paraId="2B6CC8AD" w14:textId="77777777" w:rsidTr="006C2EDE">
      <w:trPr>
        <w:trHeight w:val="288"/>
      </w:trPr>
      <w:tc>
        <w:tcPr>
          <w:tcW w:w="10230" w:type="dxa"/>
          <w:tcBorders>
            <w:bottom w:val="single" w:sz="12" w:space="0" w:color="4472C4" w:themeColor="accent1"/>
          </w:tcBorders>
          <w:shd w:val="clear" w:color="auto" w:fill="auto"/>
          <w:tcMar>
            <w:left w:w="-17" w:type="dxa"/>
          </w:tcMar>
        </w:tcPr>
        <w:p w14:paraId="546114EE" w14:textId="4C7F2093" w:rsidR="00084799" w:rsidRPr="00FA2D2E" w:rsidRDefault="00084799" w:rsidP="00FA2D2E">
          <w:pPr>
            <w:pStyle w:val="Header"/>
            <w:spacing w:line="276" w:lineRule="auto"/>
            <w:rPr>
              <w:color w:val="808080" w:themeColor="background1" w:themeShade="80"/>
              <w:sz w:val="24"/>
              <w:szCs w:val="24"/>
              <w:lang w:val="vi-VN"/>
            </w:rPr>
          </w:pPr>
          <w:bookmarkStart w:id="92" w:name="OLE_LINK15"/>
          <w:bookmarkStart w:id="93" w:name="OLE_LINK16"/>
          <w:bookmarkStart w:id="94" w:name="OLE_LINK17"/>
          <w:bookmarkStart w:id="95" w:name="OLE_LINK18"/>
          <w:bookmarkStart w:id="96" w:name="OLE_LINK19"/>
          <w:r>
            <w:rPr>
              <w:b/>
              <w:color w:val="808080" w:themeColor="background1" w:themeShade="80"/>
              <w:sz w:val="24"/>
              <w:szCs w:val="24"/>
              <w14:numForm w14:val="oldStyle"/>
            </w:rPr>
            <w:t>E4U</w:t>
          </w:r>
          <w:r w:rsidRPr="00B8269C">
            <w:rPr>
              <w:b/>
              <w:color w:val="808080" w:themeColor="background1" w:themeShade="80"/>
              <w:sz w:val="24"/>
              <w:szCs w:val="24"/>
              <w:lang w:val="vi-VN"/>
              <w14:numForm w14:val="oldStyle"/>
            </w:rPr>
            <w:t>_</w:t>
          </w:r>
          <w:r>
            <w:rPr>
              <w:b/>
              <w:color w:val="808080" w:themeColor="background1" w:themeShade="80"/>
              <w:sz w:val="24"/>
              <w:szCs w:val="24"/>
              <w:lang w:val="vi-VN"/>
              <w14:numForm w14:val="oldStyle"/>
            </w:rPr>
            <w:t>Test</w:t>
          </w:r>
          <w:r>
            <w:rPr>
              <w:b/>
              <w:color w:val="808080" w:themeColor="background1" w:themeShade="80"/>
              <w:sz w:val="24"/>
              <w:szCs w:val="24"/>
              <w14:numForm w14:val="oldStyle"/>
            </w:rPr>
            <w:t>Plan_Sprint-</w:t>
          </w:r>
          <w:r w:rsidRPr="00B8269C">
            <w:rPr>
              <w:b/>
              <w:color w:val="808080" w:themeColor="background1" w:themeShade="80"/>
              <w:sz w:val="24"/>
              <w:szCs w:val="24"/>
            </w:rPr>
            <w:t>1</w:t>
          </w:r>
          <w:r w:rsidRPr="00B8269C">
            <w:rPr>
              <w:b/>
              <w:color w:val="808080" w:themeColor="background1" w:themeShade="80"/>
              <w:sz w:val="24"/>
              <w:szCs w:val="24"/>
              <w14:numForm w14:val="oldStyle"/>
            </w:rPr>
            <w:t>_Ver.</w:t>
          </w:r>
          <w:r w:rsidRPr="00B8269C">
            <w:rPr>
              <w:b/>
              <w:color w:val="808080" w:themeColor="background1" w:themeShade="80"/>
              <w:sz w:val="24"/>
              <w:szCs w:val="24"/>
            </w:rPr>
            <w:t>1.</w:t>
          </w:r>
          <w:r>
            <w:rPr>
              <w:b/>
              <w:color w:val="808080" w:themeColor="background1" w:themeShade="80"/>
              <w:sz w:val="24"/>
              <w:szCs w:val="24"/>
            </w:rPr>
            <w:t>0</w:t>
          </w:r>
        </w:p>
      </w:tc>
    </w:tr>
    <w:tr w:rsidR="00084799" w:rsidRPr="00860F9A" w14:paraId="57F1BBC8" w14:textId="77777777" w:rsidTr="006C2EDE">
      <w:trPr>
        <w:trHeight w:val="50"/>
      </w:trPr>
      <w:tc>
        <w:tcPr>
          <w:tcW w:w="10230" w:type="dxa"/>
          <w:tcBorders>
            <w:top w:val="single" w:sz="12" w:space="0" w:color="4472C4" w:themeColor="accent1"/>
          </w:tcBorders>
          <w:shd w:val="clear" w:color="auto" w:fill="auto"/>
          <w:tcMar>
            <w:left w:w="-17" w:type="dxa"/>
          </w:tcMar>
        </w:tcPr>
        <w:p w14:paraId="075B6300" w14:textId="77777777" w:rsidR="00084799" w:rsidRPr="007F7354" w:rsidRDefault="00084799" w:rsidP="00FA2D2E">
          <w:pPr>
            <w:pStyle w:val="Header"/>
            <w:spacing w:line="276" w:lineRule="auto"/>
            <w:rPr>
              <w:b/>
              <w:color w:val="808080" w:themeColor="background1" w:themeShade="80"/>
              <w:sz w:val="4"/>
              <w:szCs w:val="4"/>
              <w:lang w:val="vi-VN"/>
              <w14:numForm w14:val="oldStyle"/>
            </w:rPr>
          </w:pPr>
        </w:p>
      </w:tc>
    </w:tr>
    <w:bookmarkEnd w:id="92"/>
    <w:bookmarkEnd w:id="93"/>
    <w:bookmarkEnd w:id="94"/>
    <w:bookmarkEnd w:id="95"/>
    <w:bookmarkEnd w:id="96"/>
  </w:tbl>
  <w:p w14:paraId="6FBDDE1E" w14:textId="77777777" w:rsidR="00084799" w:rsidRDefault="000847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1440" w:hanging="360"/>
      </w:pPr>
      <w:rPr>
        <w:rFonts w:ascii="Symbol" w:hAnsi="Symbol" w:cs="Symbol" w:hint="default"/>
        <w:sz w:val="28"/>
        <w:szCs w:val="24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  <w:sz w:val="28"/>
        <w:szCs w:val="24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  <w:sz w:val="28"/>
        <w:szCs w:val="24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cs="Symbol" w:hint="default"/>
        <w:sz w:val="26"/>
        <w:szCs w:val="28"/>
      </w:rPr>
    </w:lvl>
  </w:abstractNum>
  <w:abstractNum w:abstractNumId="3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/>
        <w:sz w:val="22"/>
        <w:szCs w:val="22"/>
      </w:rPr>
    </w:lvl>
  </w:abstractNum>
  <w:abstractNum w:abstractNumId="4" w15:restartNumberingAfterBreak="0">
    <w:nsid w:val="08CD61FE"/>
    <w:multiLevelType w:val="hybridMultilevel"/>
    <w:tmpl w:val="C7A457D4"/>
    <w:lvl w:ilvl="0" w:tplc="3EF4A0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612AB1"/>
    <w:multiLevelType w:val="hybridMultilevel"/>
    <w:tmpl w:val="0E647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9D70D3"/>
    <w:multiLevelType w:val="hybridMultilevel"/>
    <w:tmpl w:val="51186D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8A1BAA"/>
    <w:multiLevelType w:val="hybridMultilevel"/>
    <w:tmpl w:val="D8920ACE"/>
    <w:lvl w:ilvl="0" w:tplc="3EF4A0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85680D"/>
    <w:multiLevelType w:val="hybridMultilevel"/>
    <w:tmpl w:val="33CC7B76"/>
    <w:lvl w:ilvl="0" w:tplc="3EF4A0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3B2494"/>
    <w:multiLevelType w:val="hybridMultilevel"/>
    <w:tmpl w:val="E15E504E"/>
    <w:lvl w:ilvl="0" w:tplc="3EF4A0CA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 w15:restartNumberingAfterBreak="0">
    <w:nsid w:val="4B7B7DF0"/>
    <w:multiLevelType w:val="hybridMultilevel"/>
    <w:tmpl w:val="4716AC78"/>
    <w:lvl w:ilvl="0" w:tplc="3EF4A0C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D4B69F5"/>
    <w:multiLevelType w:val="hybridMultilevel"/>
    <w:tmpl w:val="56C423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5E74713"/>
    <w:multiLevelType w:val="hybridMultilevel"/>
    <w:tmpl w:val="D8C48072"/>
    <w:lvl w:ilvl="0" w:tplc="3EF4A0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0C25F9"/>
    <w:multiLevelType w:val="hybridMultilevel"/>
    <w:tmpl w:val="F732EDA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84740EC"/>
    <w:multiLevelType w:val="multilevel"/>
    <w:tmpl w:val="E3B665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11"/>
  </w:num>
  <w:num w:numId="5">
    <w:abstractNumId w:val="14"/>
  </w:num>
  <w:num w:numId="6">
    <w:abstractNumId w:val="13"/>
  </w:num>
  <w:num w:numId="7">
    <w:abstractNumId w:val="12"/>
  </w:num>
  <w:num w:numId="8">
    <w:abstractNumId w:val="0"/>
  </w:num>
  <w:num w:numId="9">
    <w:abstractNumId w:val="3"/>
  </w:num>
  <w:num w:numId="10">
    <w:abstractNumId w:val="5"/>
  </w:num>
  <w:num w:numId="11">
    <w:abstractNumId w:val="9"/>
  </w:num>
  <w:num w:numId="12">
    <w:abstractNumId w:val="4"/>
  </w:num>
  <w:num w:numId="13">
    <w:abstractNumId w:val="10"/>
  </w:num>
  <w:num w:numId="14">
    <w:abstractNumId w:val="7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D2E"/>
    <w:rsid w:val="00021D91"/>
    <w:rsid w:val="00084799"/>
    <w:rsid w:val="000C539F"/>
    <w:rsid w:val="000D1ED1"/>
    <w:rsid w:val="00210E1D"/>
    <w:rsid w:val="002D762C"/>
    <w:rsid w:val="00301618"/>
    <w:rsid w:val="00313E8C"/>
    <w:rsid w:val="0048278B"/>
    <w:rsid w:val="00483842"/>
    <w:rsid w:val="005216BF"/>
    <w:rsid w:val="0055022C"/>
    <w:rsid w:val="006174AE"/>
    <w:rsid w:val="006C2EDE"/>
    <w:rsid w:val="007809CC"/>
    <w:rsid w:val="00841DBF"/>
    <w:rsid w:val="008808FC"/>
    <w:rsid w:val="00893E6E"/>
    <w:rsid w:val="008B5EE4"/>
    <w:rsid w:val="008C241A"/>
    <w:rsid w:val="008E73D4"/>
    <w:rsid w:val="00A7442C"/>
    <w:rsid w:val="00AC630C"/>
    <w:rsid w:val="00AC633F"/>
    <w:rsid w:val="00B17F8B"/>
    <w:rsid w:val="00BB437C"/>
    <w:rsid w:val="00C005F7"/>
    <w:rsid w:val="00C36986"/>
    <w:rsid w:val="00D1443D"/>
    <w:rsid w:val="00D813B7"/>
    <w:rsid w:val="00D8508C"/>
    <w:rsid w:val="00E02133"/>
    <w:rsid w:val="00E22C62"/>
    <w:rsid w:val="00E54471"/>
    <w:rsid w:val="00E9654E"/>
    <w:rsid w:val="00F45E2A"/>
    <w:rsid w:val="00F92472"/>
    <w:rsid w:val="00FA2D2E"/>
    <w:rsid w:val="00FB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65579"/>
  <w15:docId w15:val="{24914733-3703-43B5-AB2F-5803F3693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D2E"/>
    <w:pPr>
      <w:suppressAutoHyphens/>
      <w:spacing w:line="252" w:lineRule="auto"/>
    </w:pPr>
    <w:rPr>
      <w:rFonts w:ascii="Times New Roman" w:eastAsia="Times New Roman" w:hAnsi="Times New Roman" w:cs="Times New Roman"/>
      <w:color w:val="00000A"/>
      <w:sz w:val="26"/>
      <w:szCs w:val="26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508C"/>
    <w:pPr>
      <w:keepNext/>
      <w:keepLines/>
      <w:suppressAutoHyphens w:val="0"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508C"/>
    <w:pPr>
      <w:keepNext/>
      <w:keepLines/>
      <w:suppressAutoHyphens w:val="0"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2D2E"/>
    <w:pPr>
      <w:spacing w:after="0" w:line="240" w:lineRule="auto"/>
    </w:pPr>
    <w:rPr>
      <w:rFonts w:eastAsiaTheme="minorEastAsia"/>
      <w:color w:val="00000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A2D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D2E"/>
    <w:rPr>
      <w:rFonts w:ascii="Times New Roman" w:eastAsia="Times New Roman" w:hAnsi="Times New Roman" w:cs="Times New Roman"/>
      <w:color w:val="00000A"/>
      <w:sz w:val="26"/>
      <w:szCs w:val="26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FA2D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D2E"/>
    <w:rPr>
      <w:rFonts w:ascii="Times New Roman" w:eastAsia="Times New Roman" w:hAnsi="Times New Roman" w:cs="Times New Roman"/>
      <w:color w:val="00000A"/>
      <w:sz w:val="26"/>
      <w:szCs w:val="26"/>
      <w:lang w:eastAsia="ja-JP"/>
    </w:rPr>
  </w:style>
  <w:style w:type="table" w:customStyle="1" w:styleId="TableGrid1">
    <w:name w:val="Table Grid1"/>
    <w:basedOn w:val="TableNormal"/>
    <w:uiPriority w:val="59"/>
    <w:rsid w:val="00FA2D2E"/>
    <w:pPr>
      <w:spacing w:after="0" w:line="240" w:lineRule="auto"/>
    </w:pPr>
    <w:rPr>
      <w:rFonts w:eastAsiaTheme="minorEastAsia"/>
      <w:color w:val="00000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">
    <w:name w:val="Body Text"/>
    <w:basedOn w:val="Normal"/>
    <w:link w:val="BodyTextChar"/>
    <w:rsid w:val="00FA2D2E"/>
    <w:pPr>
      <w:keepLines/>
      <w:spacing w:after="120" w:line="220" w:lineRule="atLeast"/>
    </w:pPr>
    <w:rPr>
      <w:rFonts w:eastAsia="Arial"/>
      <w:lang w:val="en-GB"/>
    </w:rPr>
  </w:style>
  <w:style w:type="character" w:customStyle="1" w:styleId="BodyTextChar">
    <w:name w:val="Body Text Char"/>
    <w:basedOn w:val="DefaultParagraphFont"/>
    <w:link w:val="BodyText"/>
    <w:rsid w:val="00FA2D2E"/>
    <w:rPr>
      <w:rFonts w:ascii="Times New Roman" w:eastAsia="Arial" w:hAnsi="Times New Roman" w:cs="Times New Roman"/>
      <w:color w:val="00000A"/>
      <w:sz w:val="26"/>
      <w:szCs w:val="26"/>
      <w:lang w:val="en-GB" w:eastAsia="ja-JP"/>
    </w:rPr>
  </w:style>
  <w:style w:type="character" w:styleId="Hyperlink">
    <w:name w:val="Hyperlink"/>
    <w:basedOn w:val="DefaultParagraphFont"/>
    <w:uiPriority w:val="99"/>
    <w:unhideWhenUsed/>
    <w:rsid w:val="00FA2D2E"/>
    <w:rPr>
      <w:color w:val="0563C1" w:themeColor="hyperlink"/>
      <w:u w:val="single"/>
    </w:rPr>
  </w:style>
  <w:style w:type="character" w:customStyle="1" w:styleId="IndexLink">
    <w:name w:val="Index Link"/>
    <w:qFormat/>
    <w:rsid w:val="008C241A"/>
  </w:style>
  <w:style w:type="paragraph" w:styleId="TOC1">
    <w:name w:val="toc 1"/>
    <w:basedOn w:val="Normal"/>
    <w:next w:val="Normal"/>
    <w:uiPriority w:val="39"/>
    <w:rsid w:val="008C241A"/>
  </w:style>
  <w:style w:type="paragraph" w:styleId="TOC2">
    <w:name w:val="toc 2"/>
    <w:basedOn w:val="Normal"/>
    <w:next w:val="Normal"/>
    <w:uiPriority w:val="39"/>
    <w:rsid w:val="008C241A"/>
    <w:pPr>
      <w:ind w:left="280"/>
    </w:pPr>
  </w:style>
  <w:style w:type="paragraph" w:styleId="TOC3">
    <w:name w:val="toc 3"/>
    <w:basedOn w:val="Normal"/>
    <w:next w:val="Normal"/>
    <w:uiPriority w:val="39"/>
    <w:rsid w:val="008C241A"/>
    <w:pPr>
      <w:ind w:left="560"/>
    </w:pPr>
  </w:style>
  <w:style w:type="paragraph" w:styleId="NoSpacing">
    <w:name w:val="No Spacing"/>
    <w:uiPriority w:val="1"/>
    <w:qFormat/>
    <w:rsid w:val="00F92472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6"/>
      <w:szCs w:val="26"/>
      <w:lang w:eastAsia="ja-JP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22C62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D8508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8508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D8508C"/>
    <w:pPr>
      <w:suppressAutoHyphens w:val="0"/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color w:val="auto"/>
      <w:sz w:val="22"/>
      <w:szCs w:val="22"/>
    </w:rPr>
  </w:style>
  <w:style w:type="character" w:customStyle="1" w:styleId="ListParagraphChar">
    <w:name w:val="List Paragraph Char"/>
    <w:link w:val="ListParagraph"/>
    <w:uiPriority w:val="34"/>
    <w:qFormat/>
    <w:locked/>
    <w:rsid w:val="00D8508C"/>
    <w:rPr>
      <w:rFonts w:eastAsiaTheme="minorEastAsia"/>
      <w:lang w:eastAsia="ja-JP"/>
    </w:rPr>
  </w:style>
  <w:style w:type="paragraph" w:customStyle="1" w:styleId="SGBodyText3">
    <w:name w:val="SG Body Text 3"/>
    <w:rsid w:val="00D8508C"/>
    <w:pPr>
      <w:suppressAutoHyphens/>
      <w:spacing w:after="120" w:line="240" w:lineRule="auto"/>
      <w:ind w:left="1987"/>
    </w:pPr>
    <w:rPr>
      <w:rFonts w:ascii="Times New Roman" w:eastAsia="Arial" w:hAnsi="Times New Roman" w:cs="Times New Roman"/>
      <w:sz w:val="20"/>
      <w:szCs w:val="20"/>
      <w:lang w:eastAsia="zh-CN"/>
    </w:rPr>
  </w:style>
  <w:style w:type="paragraph" w:styleId="CommentText">
    <w:name w:val="annotation text"/>
    <w:link w:val="CommentTextChar"/>
    <w:rsid w:val="00D8508C"/>
    <w:pPr>
      <w:suppressAutoHyphens/>
      <w:spacing w:after="0" w:line="240" w:lineRule="auto"/>
      <w:jc w:val="both"/>
    </w:pPr>
    <w:rPr>
      <w:rFonts w:ascii="Times New Roman" w:eastAsia="Arial" w:hAnsi="Times New Roman" w:cs="Times New Roman"/>
      <w:i/>
      <w:color w:val="0000FF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D8508C"/>
    <w:rPr>
      <w:rFonts w:ascii="Times New Roman" w:eastAsia="Arial" w:hAnsi="Times New Roman" w:cs="Times New Roman"/>
      <w:i/>
      <w:color w:val="0000FF"/>
      <w:sz w:val="20"/>
      <w:szCs w:val="20"/>
      <w:lang w:eastAsia="zh-CN"/>
    </w:rPr>
  </w:style>
  <w:style w:type="table" w:customStyle="1" w:styleId="ListTable3-Accent31">
    <w:name w:val="List Table 3 - Accent 31"/>
    <w:basedOn w:val="TableNormal"/>
    <w:uiPriority w:val="48"/>
    <w:rsid w:val="00D8508C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TableContents">
    <w:name w:val="Table Contents"/>
    <w:basedOn w:val="Normal"/>
    <w:rsid w:val="00D8508C"/>
    <w:pPr>
      <w:suppressLineNumber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color w:val="auto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EDE"/>
    <w:rPr>
      <w:rFonts w:ascii="Tahoma" w:eastAsia="Times New Roman" w:hAnsi="Tahoma" w:cs="Tahoma"/>
      <w:color w:val="00000A"/>
      <w:sz w:val="16"/>
      <w:szCs w:val="16"/>
      <w:lang w:eastAsia="ja-JP"/>
    </w:rPr>
  </w:style>
  <w:style w:type="paragraph" w:customStyle="1" w:styleId="Standard">
    <w:name w:val="Standard"/>
    <w:qFormat/>
    <w:rsid w:val="006C2EDE"/>
    <w:pPr>
      <w:spacing w:after="0" w:line="240" w:lineRule="auto"/>
      <w:textAlignment w:val="baseline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1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nhtruc2091997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Doannuthucoanh0410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ruongdtct1230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04F31-B0A0-4844-B495-855A007A7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10</Pages>
  <Words>1250</Words>
  <Characters>7125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Trần Quốc Thắng</dc:creator>
  <cp:lastModifiedBy>PC</cp:lastModifiedBy>
  <cp:revision>8</cp:revision>
  <dcterms:created xsi:type="dcterms:W3CDTF">2018-12-07T08:52:00Z</dcterms:created>
  <dcterms:modified xsi:type="dcterms:W3CDTF">2018-12-07T21:33:00Z</dcterms:modified>
</cp:coreProperties>
</file>