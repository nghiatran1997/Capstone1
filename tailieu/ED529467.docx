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8C6" w:rsidRDefault="005458C6">
      <w:pPr>
        <w:spacing w:line="200" w:lineRule="exact"/>
      </w:pPr>
    </w:p>
    <w:p w:rsidR="005458C6" w:rsidRDefault="005458C6">
      <w:pPr>
        <w:spacing w:line="200" w:lineRule="exact"/>
      </w:pPr>
    </w:p>
    <w:p w:rsidR="005458C6" w:rsidRDefault="005458C6">
      <w:pPr>
        <w:spacing w:line="200" w:lineRule="exact"/>
      </w:pPr>
    </w:p>
    <w:p w:rsidR="005458C6" w:rsidRDefault="005458C6">
      <w:pPr>
        <w:spacing w:before="10" w:line="240" w:lineRule="exact"/>
        <w:rPr>
          <w:sz w:val="24"/>
          <w:szCs w:val="24"/>
        </w:rPr>
      </w:pPr>
    </w:p>
    <w:p w:rsidR="005458C6" w:rsidRDefault="005D542D">
      <w:pPr>
        <w:spacing w:before="15"/>
        <w:ind w:left="547"/>
        <w:rPr>
          <w:rFonts w:ascii="Tahoma" w:eastAsia="Tahoma" w:hAnsi="Tahoma" w:cs="Tahoma"/>
          <w:sz w:val="29"/>
          <w:szCs w:val="29"/>
        </w:rPr>
      </w:pPr>
      <w:r>
        <w:rPr>
          <w:rFonts w:ascii="Tahoma" w:eastAsia="Tahoma" w:hAnsi="Tahoma" w:cs="Tahoma"/>
          <w:spacing w:val="9"/>
          <w:sz w:val="29"/>
          <w:szCs w:val="29"/>
          <w:u w:val="thick" w:color="000000"/>
        </w:rPr>
        <w:t>T</w:t>
      </w:r>
      <w:r>
        <w:rPr>
          <w:rFonts w:ascii="Tahoma" w:eastAsia="Tahoma" w:hAnsi="Tahoma" w:cs="Tahoma"/>
          <w:spacing w:val="23"/>
          <w:sz w:val="29"/>
          <w:szCs w:val="29"/>
          <w:u w:val="thick" w:color="000000"/>
        </w:rPr>
        <w:t>h</w:t>
      </w:r>
      <w:r>
        <w:rPr>
          <w:rFonts w:ascii="Tahoma" w:eastAsia="Tahoma" w:hAnsi="Tahoma" w:cs="Tahoma"/>
          <w:sz w:val="29"/>
          <w:szCs w:val="29"/>
          <w:u w:val="thick" w:color="000000"/>
        </w:rPr>
        <w:t>e</w:t>
      </w:r>
      <w:r>
        <w:rPr>
          <w:rFonts w:ascii="Tahoma" w:eastAsia="Tahoma" w:hAnsi="Tahoma" w:cs="Tahoma"/>
          <w:spacing w:val="-34"/>
          <w:sz w:val="29"/>
          <w:szCs w:val="29"/>
          <w:u w:val="thick" w:color="000000"/>
        </w:rPr>
        <w:t xml:space="preserve"> </w:t>
      </w:r>
      <w:r>
        <w:rPr>
          <w:rFonts w:ascii="Tahoma" w:eastAsia="Tahoma" w:hAnsi="Tahoma" w:cs="Tahoma"/>
          <w:spacing w:val="15"/>
          <w:w w:val="96"/>
          <w:sz w:val="29"/>
          <w:szCs w:val="29"/>
          <w:u w:val="thick" w:color="000000"/>
        </w:rPr>
        <w:t>E</w:t>
      </w:r>
      <w:r>
        <w:rPr>
          <w:rFonts w:ascii="Tahoma" w:eastAsia="Tahoma" w:hAnsi="Tahoma" w:cs="Tahoma"/>
          <w:w w:val="96"/>
          <w:sz w:val="29"/>
          <w:szCs w:val="29"/>
          <w:u w:val="thick" w:color="000000"/>
        </w:rPr>
        <w:t>f</w:t>
      </w:r>
      <w:r>
        <w:rPr>
          <w:rFonts w:ascii="Tahoma" w:eastAsia="Tahoma" w:hAnsi="Tahoma" w:cs="Tahoma"/>
          <w:spacing w:val="-69"/>
          <w:w w:val="97"/>
          <w:sz w:val="29"/>
          <w:szCs w:val="29"/>
          <w:u w:val="thick" w:color="000000"/>
        </w:rPr>
        <w:t xml:space="preserve"> </w:t>
      </w:r>
      <w:r>
        <w:rPr>
          <w:rFonts w:ascii="Tahoma" w:eastAsia="Tahoma" w:hAnsi="Tahoma" w:cs="Tahoma"/>
          <w:w w:val="96"/>
          <w:sz w:val="29"/>
          <w:szCs w:val="29"/>
          <w:u w:val="thick" w:color="000000"/>
        </w:rPr>
        <w:t>f</w:t>
      </w:r>
      <w:r>
        <w:rPr>
          <w:rFonts w:ascii="Tahoma" w:eastAsia="Tahoma" w:hAnsi="Tahoma" w:cs="Tahoma"/>
          <w:spacing w:val="-69"/>
          <w:w w:val="97"/>
          <w:sz w:val="29"/>
          <w:szCs w:val="29"/>
          <w:u w:val="thick" w:color="000000"/>
        </w:rPr>
        <w:t xml:space="preserve"> </w:t>
      </w:r>
      <w:r>
        <w:rPr>
          <w:rFonts w:ascii="Tahoma" w:eastAsia="Tahoma" w:hAnsi="Tahoma" w:cs="Tahoma"/>
          <w:spacing w:val="15"/>
          <w:w w:val="96"/>
          <w:sz w:val="29"/>
          <w:szCs w:val="29"/>
          <w:u w:val="thick" w:color="000000"/>
        </w:rPr>
        <w:t>e</w:t>
      </w:r>
      <w:r>
        <w:rPr>
          <w:rFonts w:ascii="Tahoma" w:eastAsia="Tahoma" w:hAnsi="Tahoma" w:cs="Tahoma"/>
          <w:w w:val="96"/>
          <w:sz w:val="29"/>
          <w:szCs w:val="29"/>
          <w:u w:val="thick" w:color="000000"/>
        </w:rPr>
        <w:t>c</w:t>
      </w:r>
      <w:r>
        <w:rPr>
          <w:rFonts w:ascii="Tahoma" w:eastAsia="Tahoma" w:hAnsi="Tahoma" w:cs="Tahoma"/>
          <w:spacing w:val="-69"/>
          <w:w w:val="97"/>
          <w:sz w:val="29"/>
          <w:szCs w:val="29"/>
          <w:u w:val="thick" w:color="000000"/>
        </w:rPr>
        <w:t xml:space="preserve"> </w:t>
      </w:r>
      <w:r>
        <w:rPr>
          <w:rFonts w:ascii="Tahoma" w:eastAsia="Tahoma" w:hAnsi="Tahoma" w:cs="Tahoma"/>
          <w:sz w:val="29"/>
          <w:szCs w:val="29"/>
          <w:u w:val="thick" w:color="000000"/>
        </w:rPr>
        <w:t>t</w:t>
      </w:r>
      <w:r>
        <w:rPr>
          <w:rFonts w:ascii="Tahoma" w:eastAsia="Tahoma" w:hAnsi="Tahoma" w:cs="Tahoma"/>
          <w:spacing w:val="11"/>
          <w:sz w:val="29"/>
          <w:szCs w:val="29"/>
          <w:u w:val="thick" w:color="000000"/>
        </w:rPr>
        <w:t xml:space="preserve"> </w:t>
      </w:r>
      <w:r>
        <w:rPr>
          <w:rFonts w:ascii="Tahoma" w:eastAsia="Tahoma" w:hAnsi="Tahoma" w:cs="Tahoma"/>
          <w:sz w:val="29"/>
          <w:szCs w:val="29"/>
          <w:u w:val="thick" w:color="000000"/>
        </w:rPr>
        <w:t>o</w:t>
      </w:r>
      <w:r>
        <w:rPr>
          <w:rFonts w:ascii="Tahoma" w:eastAsia="Tahoma" w:hAnsi="Tahoma" w:cs="Tahoma"/>
          <w:spacing w:val="-68"/>
          <w:sz w:val="29"/>
          <w:szCs w:val="29"/>
          <w:u w:val="thick" w:color="000000"/>
        </w:rPr>
        <w:t xml:space="preserve"> </w:t>
      </w:r>
      <w:r>
        <w:rPr>
          <w:rFonts w:ascii="Tahoma" w:eastAsia="Tahoma" w:hAnsi="Tahoma" w:cs="Tahoma"/>
          <w:sz w:val="29"/>
          <w:szCs w:val="29"/>
          <w:u w:val="thick" w:color="000000"/>
        </w:rPr>
        <w:t>f</w:t>
      </w:r>
      <w:r>
        <w:rPr>
          <w:rFonts w:ascii="Tahoma" w:eastAsia="Tahoma" w:hAnsi="Tahoma" w:cs="Tahoma"/>
          <w:spacing w:val="7"/>
          <w:sz w:val="29"/>
          <w:szCs w:val="29"/>
          <w:u w:val="thick" w:color="000000"/>
        </w:rPr>
        <w:t xml:space="preserve"> </w:t>
      </w:r>
      <w:r>
        <w:rPr>
          <w:rFonts w:ascii="Tahoma" w:eastAsia="Tahoma" w:hAnsi="Tahoma" w:cs="Tahoma"/>
          <w:w w:val="96"/>
          <w:sz w:val="29"/>
          <w:szCs w:val="29"/>
          <w:u w:val="thick" w:color="000000"/>
        </w:rPr>
        <w:t>U</w:t>
      </w:r>
      <w:r>
        <w:rPr>
          <w:rFonts w:ascii="Tahoma" w:eastAsia="Tahoma" w:hAnsi="Tahoma" w:cs="Tahoma"/>
          <w:spacing w:val="-66"/>
          <w:w w:val="97"/>
          <w:sz w:val="29"/>
          <w:szCs w:val="29"/>
          <w:u w:val="thick" w:color="000000"/>
        </w:rPr>
        <w:t xml:space="preserve"> </w:t>
      </w:r>
      <w:r>
        <w:rPr>
          <w:rFonts w:ascii="Tahoma" w:eastAsia="Tahoma" w:hAnsi="Tahoma" w:cs="Tahoma"/>
          <w:w w:val="96"/>
          <w:sz w:val="29"/>
          <w:szCs w:val="29"/>
          <w:u w:val="thick" w:color="000000"/>
        </w:rPr>
        <w:t>s</w:t>
      </w:r>
      <w:r>
        <w:rPr>
          <w:rFonts w:ascii="Tahoma" w:eastAsia="Tahoma" w:hAnsi="Tahoma" w:cs="Tahoma"/>
          <w:spacing w:val="-69"/>
          <w:w w:val="97"/>
          <w:sz w:val="29"/>
          <w:szCs w:val="29"/>
          <w:u w:val="thick" w:color="000000"/>
        </w:rPr>
        <w:t xml:space="preserve"> </w:t>
      </w:r>
      <w:r>
        <w:rPr>
          <w:rFonts w:ascii="Tahoma" w:eastAsia="Tahoma" w:hAnsi="Tahoma" w:cs="Tahoma"/>
          <w:spacing w:val="17"/>
          <w:sz w:val="29"/>
          <w:szCs w:val="29"/>
          <w:u w:val="thick" w:color="000000"/>
        </w:rPr>
        <w:t>i</w:t>
      </w:r>
      <w:r>
        <w:rPr>
          <w:rFonts w:ascii="Tahoma" w:eastAsia="Tahoma" w:hAnsi="Tahoma" w:cs="Tahoma"/>
          <w:spacing w:val="23"/>
          <w:sz w:val="29"/>
          <w:szCs w:val="29"/>
          <w:u w:val="thick" w:color="000000"/>
        </w:rPr>
        <w:t>n</w:t>
      </w:r>
      <w:r>
        <w:rPr>
          <w:rFonts w:ascii="Tahoma" w:eastAsia="Tahoma" w:hAnsi="Tahoma" w:cs="Tahoma"/>
          <w:sz w:val="29"/>
          <w:szCs w:val="29"/>
          <w:u w:val="thick" w:color="000000"/>
        </w:rPr>
        <w:t>g</w:t>
      </w:r>
      <w:r>
        <w:rPr>
          <w:rFonts w:ascii="Tahoma" w:eastAsia="Tahoma" w:hAnsi="Tahoma" w:cs="Tahoma"/>
          <w:spacing w:val="-21"/>
          <w:sz w:val="29"/>
          <w:szCs w:val="29"/>
          <w:u w:val="thick" w:color="000000"/>
        </w:rPr>
        <w:t xml:space="preserve"> </w:t>
      </w:r>
      <w:r>
        <w:rPr>
          <w:rFonts w:ascii="Tahoma" w:eastAsia="Tahoma" w:hAnsi="Tahoma" w:cs="Tahoma"/>
          <w:spacing w:val="15"/>
          <w:w w:val="96"/>
          <w:sz w:val="29"/>
          <w:szCs w:val="29"/>
          <w:u w:val="thick" w:color="000000"/>
        </w:rPr>
        <w:t>E</w:t>
      </w:r>
      <w:r>
        <w:rPr>
          <w:rFonts w:ascii="Tahoma" w:eastAsia="Tahoma" w:hAnsi="Tahoma" w:cs="Tahoma"/>
          <w:w w:val="97"/>
          <w:sz w:val="29"/>
          <w:szCs w:val="29"/>
          <w:u w:val="thick" w:color="000000"/>
        </w:rPr>
        <w:t>d</w:t>
      </w:r>
      <w:r>
        <w:rPr>
          <w:rFonts w:ascii="Tahoma" w:eastAsia="Tahoma" w:hAnsi="Tahoma" w:cs="Tahoma"/>
          <w:spacing w:val="-68"/>
          <w:w w:val="97"/>
          <w:sz w:val="29"/>
          <w:szCs w:val="29"/>
          <w:u w:val="thick" w:color="000000"/>
        </w:rPr>
        <w:t xml:space="preserve"> </w:t>
      </w:r>
      <w:r>
        <w:rPr>
          <w:rFonts w:ascii="Tahoma" w:eastAsia="Tahoma" w:hAnsi="Tahoma" w:cs="Tahoma"/>
          <w:spacing w:val="23"/>
          <w:w w:val="96"/>
          <w:sz w:val="29"/>
          <w:szCs w:val="29"/>
          <w:u w:val="thick" w:color="000000"/>
        </w:rPr>
        <w:t>u</w:t>
      </w:r>
      <w:r>
        <w:rPr>
          <w:rFonts w:ascii="Tahoma" w:eastAsia="Tahoma" w:hAnsi="Tahoma" w:cs="Tahoma"/>
          <w:spacing w:val="19"/>
          <w:w w:val="96"/>
          <w:sz w:val="29"/>
          <w:szCs w:val="29"/>
          <w:u w:val="thick" w:color="000000"/>
        </w:rPr>
        <w:t>c</w:t>
      </w:r>
      <w:r>
        <w:rPr>
          <w:rFonts w:ascii="Tahoma" w:eastAsia="Tahoma" w:hAnsi="Tahoma" w:cs="Tahoma"/>
          <w:w w:val="97"/>
          <w:sz w:val="29"/>
          <w:szCs w:val="29"/>
          <w:u w:val="thick" w:color="000000"/>
        </w:rPr>
        <w:t>a</w:t>
      </w:r>
      <w:r>
        <w:rPr>
          <w:rFonts w:ascii="Tahoma" w:eastAsia="Tahoma" w:hAnsi="Tahoma" w:cs="Tahoma"/>
          <w:spacing w:val="-70"/>
          <w:w w:val="97"/>
          <w:sz w:val="29"/>
          <w:szCs w:val="29"/>
          <w:u w:val="thick" w:color="000000"/>
        </w:rPr>
        <w:t xml:space="preserve"> </w:t>
      </w:r>
      <w:r>
        <w:rPr>
          <w:rFonts w:ascii="Tahoma" w:eastAsia="Tahoma" w:hAnsi="Tahoma" w:cs="Tahoma"/>
          <w:w w:val="96"/>
          <w:sz w:val="29"/>
          <w:szCs w:val="29"/>
          <w:u w:val="thick" w:color="000000"/>
        </w:rPr>
        <w:t>t</w:t>
      </w:r>
      <w:r>
        <w:rPr>
          <w:rFonts w:ascii="Tahoma" w:eastAsia="Tahoma" w:hAnsi="Tahoma" w:cs="Tahoma"/>
          <w:spacing w:val="-64"/>
          <w:w w:val="97"/>
          <w:sz w:val="29"/>
          <w:szCs w:val="29"/>
          <w:u w:val="thick" w:color="000000"/>
        </w:rPr>
        <w:t xml:space="preserve"> </w:t>
      </w:r>
      <w:r>
        <w:rPr>
          <w:rFonts w:ascii="Tahoma" w:eastAsia="Tahoma" w:hAnsi="Tahoma" w:cs="Tahoma"/>
          <w:w w:val="97"/>
          <w:sz w:val="29"/>
          <w:szCs w:val="29"/>
          <w:u w:val="thick" w:color="000000"/>
        </w:rPr>
        <w:t>i</w:t>
      </w:r>
      <w:r>
        <w:rPr>
          <w:rFonts w:ascii="Tahoma" w:eastAsia="Tahoma" w:hAnsi="Tahoma" w:cs="Tahoma"/>
          <w:spacing w:val="-68"/>
          <w:w w:val="97"/>
          <w:sz w:val="29"/>
          <w:szCs w:val="29"/>
          <w:u w:val="thick" w:color="000000"/>
        </w:rPr>
        <w:t xml:space="preserve"> </w:t>
      </w:r>
      <w:r>
        <w:rPr>
          <w:rFonts w:ascii="Tahoma" w:eastAsia="Tahoma" w:hAnsi="Tahoma" w:cs="Tahoma"/>
          <w:w w:val="97"/>
          <w:sz w:val="29"/>
          <w:szCs w:val="29"/>
          <w:u w:val="thick" w:color="000000"/>
        </w:rPr>
        <w:t>o</w:t>
      </w:r>
      <w:r>
        <w:rPr>
          <w:rFonts w:ascii="Tahoma" w:eastAsia="Tahoma" w:hAnsi="Tahoma" w:cs="Tahoma"/>
          <w:spacing w:val="-68"/>
          <w:w w:val="97"/>
          <w:sz w:val="29"/>
          <w:szCs w:val="29"/>
          <w:u w:val="thick" w:color="000000"/>
        </w:rPr>
        <w:t xml:space="preserve"> </w:t>
      </w:r>
      <w:r>
        <w:rPr>
          <w:rFonts w:ascii="Tahoma" w:eastAsia="Tahoma" w:hAnsi="Tahoma" w:cs="Tahoma"/>
          <w:spacing w:val="23"/>
          <w:sz w:val="29"/>
          <w:szCs w:val="29"/>
          <w:u w:val="thick" w:color="000000"/>
        </w:rPr>
        <w:t>n</w:t>
      </w:r>
      <w:r>
        <w:rPr>
          <w:rFonts w:ascii="Tahoma" w:eastAsia="Tahoma" w:hAnsi="Tahoma" w:cs="Tahoma"/>
          <w:spacing w:val="20"/>
          <w:sz w:val="29"/>
          <w:szCs w:val="29"/>
          <w:u w:val="thick" w:color="000000"/>
        </w:rPr>
        <w:t>a</w:t>
      </w:r>
      <w:r>
        <w:rPr>
          <w:rFonts w:ascii="Tahoma" w:eastAsia="Tahoma" w:hAnsi="Tahoma" w:cs="Tahoma"/>
          <w:sz w:val="29"/>
          <w:szCs w:val="29"/>
          <w:u w:val="thick" w:color="000000"/>
        </w:rPr>
        <w:t>l</w:t>
      </w:r>
      <w:r>
        <w:rPr>
          <w:rFonts w:ascii="Tahoma" w:eastAsia="Tahoma" w:hAnsi="Tahoma" w:cs="Tahoma"/>
          <w:spacing w:val="-1"/>
          <w:sz w:val="29"/>
          <w:szCs w:val="29"/>
          <w:u w:val="thick" w:color="000000"/>
        </w:rPr>
        <w:t xml:space="preserve"> </w:t>
      </w:r>
      <w:r>
        <w:rPr>
          <w:rFonts w:ascii="Tahoma" w:eastAsia="Tahoma" w:hAnsi="Tahoma" w:cs="Tahoma"/>
          <w:w w:val="96"/>
          <w:sz w:val="29"/>
          <w:szCs w:val="29"/>
          <w:u w:val="thick" w:color="000000"/>
        </w:rPr>
        <w:t>G</w:t>
      </w:r>
      <w:r>
        <w:rPr>
          <w:rFonts w:ascii="Tahoma" w:eastAsia="Tahoma" w:hAnsi="Tahoma" w:cs="Tahoma"/>
          <w:spacing w:val="-69"/>
          <w:w w:val="97"/>
          <w:sz w:val="29"/>
          <w:szCs w:val="29"/>
          <w:u w:val="thick" w:color="000000"/>
        </w:rPr>
        <w:t xml:space="preserve"> </w:t>
      </w:r>
      <w:r>
        <w:rPr>
          <w:rFonts w:ascii="Tahoma" w:eastAsia="Tahoma" w:hAnsi="Tahoma" w:cs="Tahoma"/>
          <w:w w:val="97"/>
          <w:sz w:val="29"/>
          <w:szCs w:val="29"/>
          <w:u w:val="thick" w:color="000000"/>
        </w:rPr>
        <w:t>a</w:t>
      </w:r>
      <w:r>
        <w:rPr>
          <w:rFonts w:ascii="Tahoma" w:eastAsia="Tahoma" w:hAnsi="Tahoma" w:cs="Tahoma"/>
          <w:spacing w:val="-67"/>
          <w:w w:val="97"/>
          <w:sz w:val="29"/>
          <w:szCs w:val="29"/>
          <w:u w:val="thick" w:color="000000"/>
        </w:rPr>
        <w:t xml:space="preserve"> </w:t>
      </w:r>
      <w:r>
        <w:rPr>
          <w:rFonts w:ascii="Tahoma" w:eastAsia="Tahoma" w:hAnsi="Tahoma" w:cs="Tahoma"/>
          <w:w w:val="96"/>
          <w:sz w:val="29"/>
          <w:szCs w:val="29"/>
          <w:u w:val="thick" w:color="000000"/>
        </w:rPr>
        <w:t>m</w:t>
      </w:r>
      <w:r>
        <w:rPr>
          <w:rFonts w:ascii="Tahoma" w:eastAsia="Tahoma" w:hAnsi="Tahoma" w:cs="Tahoma"/>
          <w:spacing w:val="-55"/>
          <w:w w:val="97"/>
          <w:sz w:val="29"/>
          <w:szCs w:val="29"/>
          <w:u w:val="thick" w:color="000000"/>
        </w:rPr>
        <w:t xml:space="preserve"> </w:t>
      </w:r>
      <w:r>
        <w:rPr>
          <w:rFonts w:ascii="Tahoma" w:eastAsia="Tahoma" w:hAnsi="Tahoma" w:cs="Tahoma"/>
          <w:w w:val="96"/>
          <w:sz w:val="29"/>
          <w:szCs w:val="29"/>
          <w:u w:val="thick" w:color="000000"/>
        </w:rPr>
        <w:t>e</w:t>
      </w:r>
      <w:r>
        <w:rPr>
          <w:rFonts w:ascii="Tahoma" w:eastAsia="Tahoma" w:hAnsi="Tahoma" w:cs="Tahoma"/>
          <w:spacing w:val="-70"/>
          <w:w w:val="97"/>
          <w:sz w:val="29"/>
          <w:szCs w:val="29"/>
          <w:u w:val="thick" w:color="000000"/>
        </w:rPr>
        <w:t xml:space="preserve"> </w:t>
      </w:r>
      <w:r>
        <w:rPr>
          <w:rFonts w:ascii="Tahoma" w:eastAsia="Tahoma" w:hAnsi="Tahoma" w:cs="Tahoma"/>
          <w:sz w:val="29"/>
          <w:szCs w:val="29"/>
          <w:u w:val="thick" w:color="000000"/>
        </w:rPr>
        <w:t>s</w:t>
      </w:r>
      <w:r>
        <w:rPr>
          <w:rFonts w:ascii="Tahoma" w:eastAsia="Tahoma" w:hAnsi="Tahoma" w:cs="Tahoma"/>
          <w:spacing w:val="5"/>
          <w:sz w:val="29"/>
          <w:szCs w:val="29"/>
          <w:u w:val="thick" w:color="000000"/>
        </w:rPr>
        <w:t xml:space="preserve"> </w:t>
      </w:r>
      <w:r>
        <w:rPr>
          <w:rFonts w:ascii="Tahoma" w:eastAsia="Tahoma" w:hAnsi="Tahoma" w:cs="Tahoma"/>
          <w:sz w:val="29"/>
          <w:szCs w:val="29"/>
          <w:u w:val="thick" w:color="000000"/>
        </w:rPr>
        <w:t>o</w:t>
      </w:r>
      <w:r>
        <w:rPr>
          <w:rFonts w:ascii="Tahoma" w:eastAsia="Tahoma" w:hAnsi="Tahoma" w:cs="Tahoma"/>
          <w:spacing w:val="-68"/>
          <w:sz w:val="29"/>
          <w:szCs w:val="29"/>
          <w:u w:val="thick" w:color="000000"/>
        </w:rPr>
        <w:t xml:space="preserve"> </w:t>
      </w:r>
      <w:r>
        <w:rPr>
          <w:rFonts w:ascii="Tahoma" w:eastAsia="Tahoma" w:hAnsi="Tahoma" w:cs="Tahoma"/>
          <w:sz w:val="29"/>
          <w:szCs w:val="29"/>
          <w:u w:val="thick" w:color="000000"/>
        </w:rPr>
        <w:t>n</w:t>
      </w:r>
      <w:r>
        <w:rPr>
          <w:rFonts w:ascii="Tahoma" w:eastAsia="Tahoma" w:hAnsi="Tahoma" w:cs="Tahoma"/>
          <w:spacing w:val="9"/>
          <w:sz w:val="29"/>
          <w:szCs w:val="29"/>
          <w:u w:val="thick" w:color="000000"/>
        </w:rPr>
        <w:t xml:space="preserve"> </w:t>
      </w:r>
      <w:r>
        <w:rPr>
          <w:rFonts w:ascii="Tahoma" w:eastAsia="Tahoma" w:hAnsi="Tahoma" w:cs="Tahoma"/>
          <w:w w:val="96"/>
          <w:sz w:val="29"/>
          <w:szCs w:val="29"/>
          <w:u w:val="thick" w:color="000000"/>
        </w:rPr>
        <w:t>t</w:t>
      </w:r>
      <w:r>
        <w:rPr>
          <w:rFonts w:ascii="Tahoma" w:eastAsia="Tahoma" w:hAnsi="Tahoma" w:cs="Tahoma"/>
          <w:spacing w:val="-64"/>
          <w:w w:val="97"/>
          <w:sz w:val="29"/>
          <w:szCs w:val="29"/>
          <w:u w:val="thick" w:color="000000"/>
        </w:rPr>
        <w:t xml:space="preserve"> </w:t>
      </w:r>
      <w:r>
        <w:rPr>
          <w:rFonts w:ascii="Tahoma" w:eastAsia="Tahoma" w:hAnsi="Tahoma" w:cs="Tahoma"/>
          <w:spacing w:val="23"/>
          <w:sz w:val="29"/>
          <w:szCs w:val="29"/>
          <w:u w:val="thick" w:color="000000"/>
        </w:rPr>
        <w:t>h</w:t>
      </w:r>
      <w:r>
        <w:rPr>
          <w:rFonts w:ascii="Tahoma" w:eastAsia="Tahoma" w:hAnsi="Tahoma" w:cs="Tahoma"/>
          <w:sz w:val="29"/>
          <w:szCs w:val="29"/>
          <w:u w:val="thick" w:color="000000"/>
        </w:rPr>
        <w:t>e</w:t>
      </w:r>
      <w:r>
        <w:rPr>
          <w:rFonts w:ascii="Tahoma" w:eastAsia="Tahoma" w:hAnsi="Tahoma" w:cs="Tahoma"/>
          <w:spacing w:val="-27"/>
          <w:sz w:val="29"/>
          <w:szCs w:val="29"/>
          <w:u w:val="thick" w:color="000000"/>
        </w:rPr>
        <w:t xml:space="preserve"> </w:t>
      </w:r>
      <w:r>
        <w:rPr>
          <w:rFonts w:ascii="Tahoma" w:eastAsia="Tahoma" w:hAnsi="Tahoma" w:cs="Tahoma"/>
          <w:w w:val="96"/>
          <w:sz w:val="29"/>
          <w:szCs w:val="29"/>
          <w:u w:val="thick" w:color="000000"/>
        </w:rPr>
        <w:t>S</w:t>
      </w:r>
      <w:r>
        <w:rPr>
          <w:rFonts w:ascii="Tahoma" w:eastAsia="Tahoma" w:hAnsi="Tahoma" w:cs="Tahoma"/>
          <w:spacing w:val="-69"/>
          <w:w w:val="97"/>
          <w:sz w:val="29"/>
          <w:szCs w:val="29"/>
          <w:u w:val="thick" w:color="000000"/>
        </w:rPr>
        <w:t xml:space="preserve"> </w:t>
      </w:r>
      <w:r>
        <w:rPr>
          <w:rFonts w:ascii="Tahoma" w:eastAsia="Tahoma" w:hAnsi="Tahoma" w:cs="Tahoma"/>
          <w:w w:val="96"/>
          <w:sz w:val="29"/>
          <w:szCs w:val="29"/>
          <w:u w:val="thick" w:color="000000"/>
        </w:rPr>
        <w:t>t</w:t>
      </w:r>
      <w:r>
        <w:rPr>
          <w:rFonts w:ascii="Tahoma" w:eastAsia="Tahoma" w:hAnsi="Tahoma" w:cs="Tahoma"/>
          <w:spacing w:val="-64"/>
          <w:w w:val="97"/>
          <w:sz w:val="29"/>
          <w:szCs w:val="29"/>
          <w:u w:val="thick" w:color="000000"/>
        </w:rPr>
        <w:t xml:space="preserve"> </w:t>
      </w:r>
      <w:r>
        <w:rPr>
          <w:rFonts w:ascii="Tahoma" w:eastAsia="Tahoma" w:hAnsi="Tahoma" w:cs="Tahoma"/>
          <w:w w:val="97"/>
          <w:sz w:val="29"/>
          <w:szCs w:val="29"/>
          <w:u w:val="thick" w:color="000000"/>
        </w:rPr>
        <w:t>u</w:t>
      </w:r>
      <w:r>
        <w:rPr>
          <w:rFonts w:ascii="Tahoma" w:eastAsia="Tahoma" w:hAnsi="Tahoma" w:cs="Tahoma"/>
          <w:spacing w:val="-65"/>
          <w:w w:val="97"/>
          <w:sz w:val="29"/>
          <w:szCs w:val="29"/>
          <w:u w:val="thick" w:color="000000"/>
        </w:rPr>
        <w:t xml:space="preserve"> </w:t>
      </w:r>
      <w:r>
        <w:rPr>
          <w:rFonts w:ascii="Tahoma" w:eastAsia="Tahoma" w:hAnsi="Tahoma" w:cs="Tahoma"/>
          <w:w w:val="97"/>
          <w:sz w:val="29"/>
          <w:szCs w:val="29"/>
          <w:u w:val="thick" w:color="000000"/>
        </w:rPr>
        <w:t>d</w:t>
      </w:r>
      <w:r>
        <w:rPr>
          <w:rFonts w:ascii="Tahoma" w:eastAsia="Tahoma" w:hAnsi="Tahoma" w:cs="Tahoma"/>
          <w:spacing w:val="-68"/>
          <w:w w:val="97"/>
          <w:sz w:val="29"/>
          <w:szCs w:val="29"/>
          <w:u w:val="thick" w:color="000000"/>
        </w:rPr>
        <w:t xml:space="preserve"> </w:t>
      </w:r>
      <w:r>
        <w:rPr>
          <w:rFonts w:ascii="Tahoma" w:eastAsia="Tahoma" w:hAnsi="Tahoma" w:cs="Tahoma"/>
          <w:w w:val="96"/>
          <w:sz w:val="29"/>
          <w:szCs w:val="29"/>
          <w:u w:val="thick" w:color="000000"/>
        </w:rPr>
        <w:t>e</w:t>
      </w:r>
      <w:r>
        <w:rPr>
          <w:rFonts w:ascii="Tahoma" w:eastAsia="Tahoma" w:hAnsi="Tahoma" w:cs="Tahoma"/>
          <w:spacing w:val="-70"/>
          <w:w w:val="97"/>
          <w:sz w:val="29"/>
          <w:szCs w:val="29"/>
          <w:u w:val="thick" w:color="000000"/>
        </w:rPr>
        <w:t xml:space="preserve"> </w:t>
      </w:r>
      <w:r>
        <w:rPr>
          <w:rFonts w:ascii="Tahoma" w:eastAsia="Tahoma" w:hAnsi="Tahoma" w:cs="Tahoma"/>
          <w:w w:val="97"/>
          <w:sz w:val="29"/>
          <w:szCs w:val="29"/>
          <w:u w:val="thick" w:color="000000"/>
        </w:rPr>
        <w:t>n</w:t>
      </w:r>
      <w:r>
        <w:rPr>
          <w:rFonts w:ascii="Tahoma" w:eastAsia="Tahoma" w:hAnsi="Tahoma" w:cs="Tahoma"/>
          <w:spacing w:val="-65"/>
          <w:w w:val="97"/>
          <w:sz w:val="29"/>
          <w:szCs w:val="29"/>
          <w:u w:val="thick" w:color="000000"/>
        </w:rPr>
        <w:t xml:space="preserve"> </w:t>
      </w:r>
      <w:r>
        <w:rPr>
          <w:rFonts w:ascii="Tahoma" w:eastAsia="Tahoma" w:hAnsi="Tahoma" w:cs="Tahoma"/>
          <w:w w:val="96"/>
          <w:sz w:val="29"/>
          <w:szCs w:val="29"/>
          <w:u w:val="thick" w:color="000000"/>
        </w:rPr>
        <w:t>t</w:t>
      </w:r>
      <w:r>
        <w:rPr>
          <w:rFonts w:ascii="Tahoma" w:eastAsia="Tahoma" w:hAnsi="Tahoma" w:cs="Tahoma"/>
          <w:spacing w:val="-64"/>
          <w:w w:val="97"/>
          <w:sz w:val="29"/>
          <w:szCs w:val="29"/>
          <w:u w:val="thick" w:color="000000"/>
        </w:rPr>
        <w:t xml:space="preserve"> </w:t>
      </w:r>
      <w:r>
        <w:rPr>
          <w:rFonts w:ascii="Tahoma" w:eastAsia="Tahoma" w:hAnsi="Tahoma" w:cs="Tahoma"/>
          <w:w w:val="96"/>
          <w:sz w:val="29"/>
          <w:szCs w:val="29"/>
          <w:u w:val="thick" w:color="000000"/>
        </w:rPr>
        <w:t>s</w:t>
      </w:r>
      <w:r>
        <w:rPr>
          <w:rFonts w:ascii="Tahoma" w:eastAsia="Tahoma" w:hAnsi="Tahoma" w:cs="Tahoma"/>
          <w:spacing w:val="-69"/>
          <w:w w:val="97"/>
          <w:sz w:val="29"/>
          <w:szCs w:val="29"/>
          <w:u w:val="thick" w:color="000000"/>
        </w:rPr>
        <w:t xml:space="preserve"> </w:t>
      </w:r>
      <w:r>
        <w:rPr>
          <w:rFonts w:ascii="Tahoma" w:eastAsia="Tahoma" w:hAnsi="Tahoma" w:cs="Tahoma"/>
          <w:sz w:val="29"/>
          <w:szCs w:val="29"/>
          <w:u w:val="thick" w:color="000000"/>
        </w:rPr>
        <w:t>’</w:t>
      </w:r>
    </w:p>
    <w:p w:rsidR="005458C6" w:rsidRDefault="005458C6">
      <w:pPr>
        <w:spacing w:before="9" w:line="140" w:lineRule="exact"/>
        <w:rPr>
          <w:sz w:val="15"/>
          <w:szCs w:val="15"/>
        </w:rPr>
      </w:pPr>
    </w:p>
    <w:p w:rsidR="005458C6" w:rsidRDefault="005D542D">
      <w:pPr>
        <w:spacing w:line="340" w:lineRule="exact"/>
        <w:ind w:left="538"/>
        <w:rPr>
          <w:rFonts w:ascii="Tahoma" w:eastAsia="Tahoma" w:hAnsi="Tahoma" w:cs="Tahoma"/>
          <w:sz w:val="29"/>
          <w:szCs w:val="29"/>
        </w:rPr>
      </w:pPr>
      <w:r>
        <w:rPr>
          <w:rFonts w:ascii="Tahoma" w:eastAsia="Tahoma" w:hAnsi="Tahoma" w:cs="Tahoma"/>
          <w:w w:val="96"/>
          <w:position w:val="-2"/>
          <w:sz w:val="29"/>
          <w:szCs w:val="29"/>
          <w:u w:val="thick" w:color="000000"/>
        </w:rPr>
        <w:t>A</w:t>
      </w:r>
      <w:r>
        <w:rPr>
          <w:rFonts w:ascii="Tahoma" w:eastAsia="Tahoma" w:hAnsi="Tahoma" w:cs="Tahoma"/>
          <w:spacing w:val="-64"/>
          <w:w w:val="97"/>
          <w:position w:val="-2"/>
          <w:sz w:val="29"/>
          <w:szCs w:val="29"/>
          <w:u w:val="thick" w:color="000000"/>
        </w:rPr>
        <w:t xml:space="preserve"> </w:t>
      </w:r>
      <w:r>
        <w:rPr>
          <w:rFonts w:ascii="Tahoma" w:eastAsia="Tahoma" w:hAnsi="Tahoma" w:cs="Tahoma"/>
          <w:w w:val="96"/>
          <w:position w:val="-2"/>
          <w:sz w:val="29"/>
          <w:szCs w:val="29"/>
          <w:u w:val="thick" w:color="000000"/>
        </w:rPr>
        <w:t>c</w:t>
      </w:r>
      <w:r>
        <w:rPr>
          <w:rFonts w:ascii="Tahoma" w:eastAsia="Tahoma" w:hAnsi="Tahoma" w:cs="Tahoma"/>
          <w:spacing w:val="-69"/>
          <w:w w:val="97"/>
          <w:position w:val="-2"/>
          <w:sz w:val="29"/>
          <w:szCs w:val="29"/>
          <w:u w:val="thick" w:color="000000"/>
        </w:rPr>
        <w:t xml:space="preserve"> </w:t>
      </w:r>
      <w:r>
        <w:rPr>
          <w:rFonts w:ascii="Tahoma" w:eastAsia="Tahoma" w:hAnsi="Tahoma" w:cs="Tahoma"/>
          <w:w w:val="97"/>
          <w:position w:val="-2"/>
          <w:sz w:val="29"/>
          <w:szCs w:val="29"/>
          <w:u w:val="thick" w:color="000000"/>
        </w:rPr>
        <w:t>h</w:t>
      </w:r>
      <w:r>
        <w:rPr>
          <w:rFonts w:ascii="Tahoma" w:eastAsia="Tahoma" w:hAnsi="Tahoma" w:cs="Tahoma"/>
          <w:spacing w:val="-65"/>
          <w:w w:val="97"/>
          <w:position w:val="-2"/>
          <w:sz w:val="29"/>
          <w:szCs w:val="29"/>
          <w:u w:val="thick" w:color="000000"/>
        </w:rPr>
        <w:t xml:space="preserve"> </w:t>
      </w:r>
      <w:r>
        <w:rPr>
          <w:rFonts w:ascii="Tahoma" w:eastAsia="Tahoma" w:hAnsi="Tahoma" w:cs="Tahoma"/>
          <w:w w:val="97"/>
          <w:position w:val="-2"/>
          <w:sz w:val="29"/>
          <w:szCs w:val="29"/>
          <w:u w:val="thick" w:color="000000"/>
        </w:rPr>
        <w:t>i</w:t>
      </w:r>
      <w:r>
        <w:rPr>
          <w:rFonts w:ascii="Tahoma" w:eastAsia="Tahoma" w:hAnsi="Tahoma" w:cs="Tahoma"/>
          <w:spacing w:val="-68"/>
          <w:w w:val="97"/>
          <w:position w:val="-2"/>
          <w:sz w:val="29"/>
          <w:szCs w:val="29"/>
          <w:u w:val="thick" w:color="000000"/>
        </w:rPr>
        <w:t xml:space="preserve"> </w:t>
      </w:r>
      <w:r>
        <w:rPr>
          <w:rFonts w:ascii="Tahoma" w:eastAsia="Tahoma" w:hAnsi="Tahoma" w:cs="Tahoma"/>
          <w:w w:val="96"/>
          <w:position w:val="-2"/>
          <w:sz w:val="29"/>
          <w:szCs w:val="29"/>
          <w:u w:val="thick" w:color="000000"/>
        </w:rPr>
        <w:t>e</w:t>
      </w:r>
      <w:r>
        <w:rPr>
          <w:rFonts w:ascii="Tahoma" w:eastAsia="Tahoma" w:hAnsi="Tahoma" w:cs="Tahoma"/>
          <w:spacing w:val="-70"/>
          <w:w w:val="97"/>
          <w:position w:val="-2"/>
          <w:sz w:val="29"/>
          <w:szCs w:val="29"/>
          <w:u w:val="thick" w:color="000000"/>
        </w:rPr>
        <w:t xml:space="preserve"> </w:t>
      </w:r>
      <w:r>
        <w:rPr>
          <w:rFonts w:ascii="Tahoma" w:eastAsia="Tahoma" w:hAnsi="Tahoma" w:cs="Tahoma"/>
          <w:w w:val="96"/>
          <w:position w:val="-2"/>
          <w:sz w:val="29"/>
          <w:szCs w:val="29"/>
          <w:u w:val="thick" w:color="000000"/>
        </w:rPr>
        <w:t>v</w:t>
      </w:r>
      <w:r>
        <w:rPr>
          <w:rFonts w:ascii="Tahoma" w:eastAsia="Tahoma" w:hAnsi="Tahoma" w:cs="Tahoma"/>
          <w:spacing w:val="-65"/>
          <w:w w:val="97"/>
          <w:position w:val="-2"/>
          <w:sz w:val="29"/>
          <w:szCs w:val="29"/>
          <w:u w:val="thick" w:color="000000"/>
        </w:rPr>
        <w:t xml:space="preserve"> </w:t>
      </w:r>
      <w:r>
        <w:rPr>
          <w:rFonts w:ascii="Tahoma" w:eastAsia="Tahoma" w:hAnsi="Tahoma" w:cs="Tahoma"/>
          <w:w w:val="96"/>
          <w:position w:val="-2"/>
          <w:sz w:val="29"/>
          <w:szCs w:val="29"/>
          <w:u w:val="thick" w:color="000000"/>
        </w:rPr>
        <w:t>e</w:t>
      </w:r>
      <w:r>
        <w:rPr>
          <w:rFonts w:ascii="Tahoma" w:eastAsia="Tahoma" w:hAnsi="Tahoma" w:cs="Tahoma"/>
          <w:spacing w:val="-70"/>
          <w:w w:val="97"/>
          <w:position w:val="-2"/>
          <w:sz w:val="29"/>
          <w:szCs w:val="29"/>
          <w:u w:val="thick" w:color="000000"/>
        </w:rPr>
        <w:t xml:space="preserve"> </w:t>
      </w:r>
      <w:r>
        <w:rPr>
          <w:rFonts w:ascii="Tahoma" w:eastAsia="Tahoma" w:hAnsi="Tahoma" w:cs="Tahoma"/>
          <w:w w:val="96"/>
          <w:position w:val="-2"/>
          <w:sz w:val="29"/>
          <w:szCs w:val="29"/>
          <w:u w:val="thick" w:color="000000"/>
        </w:rPr>
        <w:t>m</w:t>
      </w:r>
      <w:r>
        <w:rPr>
          <w:rFonts w:ascii="Tahoma" w:eastAsia="Tahoma" w:hAnsi="Tahoma" w:cs="Tahoma"/>
          <w:spacing w:val="-55"/>
          <w:w w:val="97"/>
          <w:position w:val="-2"/>
          <w:sz w:val="29"/>
          <w:szCs w:val="29"/>
          <w:u w:val="thick" w:color="000000"/>
        </w:rPr>
        <w:t xml:space="preserve"> </w:t>
      </w:r>
      <w:r>
        <w:rPr>
          <w:rFonts w:ascii="Tahoma" w:eastAsia="Tahoma" w:hAnsi="Tahoma" w:cs="Tahoma"/>
          <w:w w:val="96"/>
          <w:position w:val="-2"/>
          <w:sz w:val="29"/>
          <w:szCs w:val="29"/>
          <w:u w:val="thick" w:color="000000"/>
        </w:rPr>
        <w:t>e</w:t>
      </w:r>
      <w:r>
        <w:rPr>
          <w:rFonts w:ascii="Tahoma" w:eastAsia="Tahoma" w:hAnsi="Tahoma" w:cs="Tahoma"/>
          <w:spacing w:val="-70"/>
          <w:w w:val="97"/>
          <w:position w:val="-2"/>
          <w:sz w:val="29"/>
          <w:szCs w:val="29"/>
          <w:u w:val="thick" w:color="000000"/>
        </w:rPr>
        <w:t xml:space="preserve"> </w:t>
      </w:r>
      <w:r>
        <w:rPr>
          <w:rFonts w:ascii="Tahoma" w:eastAsia="Tahoma" w:hAnsi="Tahoma" w:cs="Tahoma"/>
          <w:w w:val="97"/>
          <w:position w:val="-2"/>
          <w:sz w:val="29"/>
          <w:szCs w:val="29"/>
          <w:u w:val="thick" w:color="000000"/>
        </w:rPr>
        <w:t>n</w:t>
      </w:r>
      <w:r>
        <w:rPr>
          <w:rFonts w:ascii="Tahoma" w:eastAsia="Tahoma" w:hAnsi="Tahoma" w:cs="Tahoma"/>
          <w:spacing w:val="-67"/>
          <w:w w:val="97"/>
          <w:position w:val="-2"/>
          <w:sz w:val="29"/>
          <w:szCs w:val="29"/>
          <w:u w:val="thick" w:color="000000"/>
        </w:rPr>
        <w:t xml:space="preserve"> </w:t>
      </w:r>
      <w:r>
        <w:rPr>
          <w:rFonts w:ascii="Tahoma" w:eastAsia="Tahoma" w:hAnsi="Tahoma" w:cs="Tahoma"/>
          <w:position w:val="-2"/>
          <w:sz w:val="29"/>
          <w:szCs w:val="29"/>
          <w:u w:val="thick" w:color="000000"/>
        </w:rPr>
        <w:t>t</w:t>
      </w:r>
      <w:r>
        <w:rPr>
          <w:rFonts w:ascii="Tahoma" w:eastAsia="Tahoma" w:hAnsi="Tahoma" w:cs="Tahoma"/>
          <w:spacing w:val="11"/>
          <w:position w:val="-2"/>
          <w:sz w:val="29"/>
          <w:szCs w:val="29"/>
          <w:u w:val="thick" w:color="000000"/>
        </w:rPr>
        <w:t xml:space="preserve"> </w:t>
      </w:r>
      <w:r>
        <w:rPr>
          <w:rFonts w:ascii="Tahoma" w:eastAsia="Tahoma" w:hAnsi="Tahoma" w:cs="Tahoma"/>
          <w:position w:val="-2"/>
          <w:sz w:val="29"/>
          <w:szCs w:val="29"/>
          <w:u w:val="thick" w:color="000000"/>
        </w:rPr>
        <w:t>i</w:t>
      </w:r>
      <w:r>
        <w:rPr>
          <w:rFonts w:ascii="Tahoma" w:eastAsia="Tahoma" w:hAnsi="Tahoma" w:cs="Tahoma"/>
          <w:spacing w:val="-68"/>
          <w:position w:val="-2"/>
          <w:sz w:val="29"/>
          <w:szCs w:val="29"/>
          <w:u w:val="thick" w:color="000000"/>
        </w:rPr>
        <w:t xml:space="preserve"> </w:t>
      </w:r>
      <w:r>
        <w:rPr>
          <w:rFonts w:ascii="Tahoma" w:eastAsia="Tahoma" w:hAnsi="Tahoma" w:cs="Tahoma"/>
          <w:position w:val="-2"/>
          <w:sz w:val="29"/>
          <w:szCs w:val="29"/>
          <w:u w:val="thick" w:color="000000"/>
        </w:rPr>
        <w:t>n</w:t>
      </w:r>
      <w:r>
        <w:rPr>
          <w:rFonts w:ascii="Tahoma" w:eastAsia="Tahoma" w:hAnsi="Tahoma" w:cs="Tahoma"/>
          <w:spacing w:val="9"/>
          <w:position w:val="-2"/>
          <w:sz w:val="29"/>
          <w:szCs w:val="29"/>
          <w:u w:val="thick" w:color="000000"/>
        </w:rPr>
        <w:t xml:space="preserve"> </w:t>
      </w:r>
      <w:r>
        <w:rPr>
          <w:rFonts w:ascii="Tahoma" w:eastAsia="Tahoma" w:hAnsi="Tahoma" w:cs="Tahoma"/>
          <w:spacing w:val="13"/>
          <w:w w:val="96"/>
          <w:position w:val="-2"/>
          <w:sz w:val="29"/>
          <w:szCs w:val="29"/>
          <w:u w:val="thick" w:color="000000"/>
        </w:rPr>
        <w:t>E</w:t>
      </w:r>
      <w:r>
        <w:rPr>
          <w:rFonts w:ascii="Tahoma" w:eastAsia="Tahoma" w:hAnsi="Tahoma" w:cs="Tahoma"/>
          <w:spacing w:val="23"/>
          <w:w w:val="97"/>
          <w:position w:val="-2"/>
          <w:sz w:val="29"/>
          <w:szCs w:val="29"/>
          <w:u w:val="thick" w:color="000000"/>
        </w:rPr>
        <w:t>n</w:t>
      </w:r>
      <w:r>
        <w:rPr>
          <w:rFonts w:ascii="Tahoma" w:eastAsia="Tahoma" w:hAnsi="Tahoma" w:cs="Tahoma"/>
          <w:spacing w:val="22"/>
          <w:w w:val="97"/>
          <w:position w:val="-2"/>
          <w:sz w:val="29"/>
          <w:szCs w:val="29"/>
          <w:u w:val="thick" w:color="000000"/>
        </w:rPr>
        <w:t>g</w:t>
      </w:r>
      <w:r>
        <w:rPr>
          <w:rFonts w:ascii="Tahoma" w:eastAsia="Tahoma" w:hAnsi="Tahoma" w:cs="Tahoma"/>
          <w:w w:val="97"/>
          <w:position w:val="-2"/>
          <w:sz w:val="29"/>
          <w:szCs w:val="29"/>
          <w:u w:val="thick" w:color="000000"/>
        </w:rPr>
        <w:t>l</w:t>
      </w:r>
      <w:r>
        <w:rPr>
          <w:rFonts w:ascii="Tahoma" w:eastAsia="Tahoma" w:hAnsi="Tahoma" w:cs="Tahoma"/>
          <w:spacing w:val="-68"/>
          <w:w w:val="97"/>
          <w:position w:val="-2"/>
          <w:sz w:val="29"/>
          <w:szCs w:val="29"/>
          <w:u w:val="thick" w:color="000000"/>
        </w:rPr>
        <w:t xml:space="preserve"> </w:t>
      </w:r>
      <w:r>
        <w:rPr>
          <w:rFonts w:ascii="Tahoma" w:eastAsia="Tahoma" w:hAnsi="Tahoma" w:cs="Tahoma"/>
          <w:w w:val="97"/>
          <w:position w:val="-2"/>
          <w:sz w:val="29"/>
          <w:szCs w:val="29"/>
          <w:u w:val="thick" w:color="000000"/>
        </w:rPr>
        <w:t>i</w:t>
      </w:r>
      <w:r>
        <w:rPr>
          <w:rFonts w:ascii="Tahoma" w:eastAsia="Tahoma" w:hAnsi="Tahoma" w:cs="Tahoma"/>
          <w:spacing w:val="-68"/>
          <w:w w:val="97"/>
          <w:position w:val="-2"/>
          <w:sz w:val="29"/>
          <w:szCs w:val="29"/>
          <w:u w:val="thick" w:color="000000"/>
        </w:rPr>
        <w:t xml:space="preserve"> </w:t>
      </w:r>
      <w:r>
        <w:rPr>
          <w:rFonts w:ascii="Tahoma" w:eastAsia="Tahoma" w:hAnsi="Tahoma" w:cs="Tahoma"/>
          <w:w w:val="96"/>
          <w:position w:val="-2"/>
          <w:sz w:val="29"/>
          <w:szCs w:val="29"/>
          <w:u w:val="thick" w:color="000000"/>
        </w:rPr>
        <w:t>s</w:t>
      </w:r>
      <w:r>
        <w:rPr>
          <w:rFonts w:ascii="Tahoma" w:eastAsia="Tahoma" w:hAnsi="Tahoma" w:cs="Tahoma"/>
          <w:spacing w:val="-69"/>
          <w:w w:val="97"/>
          <w:position w:val="-2"/>
          <w:sz w:val="29"/>
          <w:szCs w:val="29"/>
          <w:u w:val="thick" w:color="000000"/>
        </w:rPr>
        <w:t xml:space="preserve"> </w:t>
      </w:r>
      <w:r>
        <w:rPr>
          <w:rFonts w:ascii="Tahoma" w:eastAsia="Tahoma" w:hAnsi="Tahoma" w:cs="Tahoma"/>
          <w:position w:val="-2"/>
          <w:sz w:val="29"/>
          <w:szCs w:val="29"/>
          <w:u w:val="thick" w:color="000000"/>
        </w:rPr>
        <w:t>h</w:t>
      </w:r>
      <w:r>
        <w:rPr>
          <w:rFonts w:ascii="Tahoma" w:eastAsia="Tahoma" w:hAnsi="Tahoma" w:cs="Tahoma"/>
          <w:spacing w:val="9"/>
          <w:position w:val="-2"/>
          <w:sz w:val="29"/>
          <w:szCs w:val="29"/>
          <w:u w:val="thick" w:color="000000"/>
        </w:rPr>
        <w:t xml:space="preserve"> </w:t>
      </w:r>
      <w:r>
        <w:rPr>
          <w:rFonts w:ascii="Tahoma" w:eastAsia="Tahoma" w:hAnsi="Tahoma" w:cs="Tahoma"/>
          <w:position w:val="-2"/>
          <w:sz w:val="29"/>
          <w:szCs w:val="29"/>
          <w:u w:val="thick" w:color="000000"/>
        </w:rPr>
        <w:t>L</w:t>
      </w:r>
      <w:r>
        <w:rPr>
          <w:rFonts w:ascii="Tahoma" w:eastAsia="Tahoma" w:hAnsi="Tahoma" w:cs="Tahoma"/>
          <w:spacing w:val="-67"/>
          <w:position w:val="-2"/>
          <w:sz w:val="29"/>
          <w:szCs w:val="29"/>
          <w:u w:val="thick" w:color="000000"/>
        </w:rPr>
        <w:t xml:space="preserve"> </w:t>
      </w:r>
      <w:r>
        <w:rPr>
          <w:rFonts w:ascii="Tahoma" w:eastAsia="Tahoma" w:hAnsi="Tahoma" w:cs="Tahoma"/>
          <w:position w:val="-2"/>
          <w:sz w:val="29"/>
          <w:szCs w:val="29"/>
          <w:u w:val="thick" w:color="000000"/>
        </w:rPr>
        <w:t>a</w:t>
      </w:r>
      <w:r>
        <w:rPr>
          <w:rFonts w:ascii="Tahoma" w:eastAsia="Tahoma" w:hAnsi="Tahoma" w:cs="Tahoma"/>
          <w:spacing w:val="-67"/>
          <w:position w:val="-2"/>
          <w:sz w:val="29"/>
          <w:szCs w:val="29"/>
          <w:u w:val="thick" w:color="000000"/>
        </w:rPr>
        <w:t xml:space="preserve"> </w:t>
      </w:r>
      <w:r>
        <w:rPr>
          <w:rFonts w:ascii="Tahoma" w:eastAsia="Tahoma" w:hAnsi="Tahoma" w:cs="Tahoma"/>
          <w:position w:val="-2"/>
          <w:sz w:val="29"/>
          <w:szCs w:val="29"/>
          <w:u w:val="thick" w:color="000000"/>
        </w:rPr>
        <w:t>n</w:t>
      </w:r>
      <w:r>
        <w:rPr>
          <w:rFonts w:ascii="Tahoma" w:eastAsia="Tahoma" w:hAnsi="Tahoma" w:cs="Tahoma"/>
          <w:spacing w:val="-67"/>
          <w:position w:val="-2"/>
          <w:sz w:val="29"/>
          <w:szCs w:val="29"/>
          <w:u w:val="thick" w:color="000000"/>
        </w:rPr>
        <w:t xml:space="preserve"> </w:t>
      </w:r>
      <w:r>
        <w:rPr>
          <w:rFonts w:ascii="Tahoma" w:eastAsia="Tahoma" w:hAnsi="Tahoma" w:cs="Tahoma"/>
          <w:position w:val="-2"/>
          <w:sz w:val="29"/>
          <w:szCs w:val="29"/>
          <w:u w:val="thick" w:color="000000"/>
        </w:rPr>
        <w:t>g</w:t>
      </w:r>
      <w:r>
        <w:rPr>
          <w:rFonts w:ascii="Tahoma" w:eastAsia="Tahoma" w:hAnsi="Tahoma" w:cs="Tahoma"/>
          <w:spacing w:val="-66"/>
          <w:position w:val="-2"/>
          <w:sz w:val="29"/>
          <w:szCs w:val="29"/>
          <w:u w:val="thick" w:color="000000"/>
        </w:rPr>
        <w:t xml:space="preserve"> </w:t>
      </w:r>
      <w:r>
        <w:rPr>
          <w:rFonts w:ascii="Tahoma" w:eastAsia="Tahoma" w:hAnsi="Tahoma" w:cs="Tahoma"/>
          <w:spacing w:val="23"/>
          <w:position w:val="-2"/>
          <w:sz w:val="29"/>
          <w:szCs w:val="29"/>
          <w:u w:val="thick" w:color="000000"/>
        </w:rPr>
        <w:t>u</w:t>
      </w:r>
      <w:r>
        <w:rPr>
          <w:rFonts w:ascii="Tahoma" w:eastAsia="Tahoma" w:hAnsi="Tahoma" w:cs="Tahoma"/>
          <w:spacing w:val="18"/>
          <w:position w:val="-2"/>
          <w:sz w:val="29"/>
          <w:szCs w:val="29"/>
          <w:u w:val="thick" w:color="000000"/>
        </w:rPr>
        <w:t>a</w:t>
      </w:r>
      <w:r>
        <w:rPr>
          <w:rFonts w:ascii="Tahoma" w:eastAsia="Tahoma" w:hAnsi="Tahoma" w:cs="Tahoma"/>
          <w:position w:val="-2"/>
          <w:sz w:val="29"/>
          <w:szCs w:val="29"/>
          <w:u w:val="thick" w:color="000000"/>
        </w:rPr>
        <w:t>g</w:t>
      </w:r>
      <w:r>
        <w:rPr>
          <w:rFonts w:ascii="Tahoma" w:eastAsia="Tahoma" w:hAnsi="Tahoma" w:cs="Tahoma"/>
          <w:spacing w:val="-66"/>
          <w:position w:val="-2"/>
          <w:sz w:val="29"/>
          <w:szCs w:val="29"/>
          <w:u w:val="thick" w:color="000000"/>
        </w:rPr>
        <w:t xml:space="preserve"> </w:t>
      </w:r>
      <w:r>
        <w:rPr>
          <w:rFonts w:ascii="Tahoma" w:eastAsia="Tahoma" w:hAnsi="Tahoma" w:cs="Tahoma"/>
          <w:position w:val="-2"/>
          <w:sz w:val="29"/>
          <w:szCs w:val="29"/>
          <w:u w:val="thick" w:color="000000"/>
        </w:rPr>
        <w:t>e</w:t>
      </w:r>
      <w:r>
        <w:rPr>
          <w:rFonts w:ascii="Tahoma" w:eastAsia="Tahoma" w:hAnsi="Tahoma" w:cs="Tahoma"/>
          <w:spacing w:val="3"/>
          <w:position w:val="-2"/>
          <w:sz w:val="29"/>
          <w:szCs w:val="29"/>
          <w:u w:val="thick" w:color="000000"/>
        </w:rPr>
        <w:t xml:space="preserve"> </w:t>
      </w:r>
      <w:r>
        <w:rPr>
          <w:rFonts w:ascii="Tahoma" w:eastAsia="Tahoma" w:hAnsi="Tahoma" w:cs="Tahoma"/>
          <w:w w:val="96"/>
          <w:position w:val="-2"/>
          <w:sz w:val="29"/>
          <w:szCs w:val="29"/>
          <w:u w:val="thick" w:color="000000"/>
        </w:rPr>
        <w:t>f</w:t>
      </w:r>
      <w:r>
        <w:rPr>
          <w:rFonts w:ascii="Tahoma" w:eastAsia="Tahoma" w:hAnsi="Tahoma" w:cs="Tahoma"/>
          <w:spacing w:val="-69"/>
          <w:w w:val="97"/>
          <w:position w:val="-2"/>
          <w:sz w:val="29"/>
          <w:szCs w:val="29"/>
          <w:u w:val="thick" w:color="000000"/>
        </w:rPr>
        <w:t xml:space="preserve"> </w:t>
      </w:r>
      <w:r>
        <w:rPr>
          <w:rFonts w:ascii="Tahoma" w:eastAsia="Tahoma" w:hAnsi="Tahoma" w:cs="Tahoma"/>
          <w:w w:val="97"/>
          <w:position w:val="-2"/>
          <w:sz w:val="29"/>
          <w:szCs w:val="29"/>
          <w:u w:val="thick" w:color="000000"/>
        </w:rPr>
        <w:t>o</w:t>
      </w:r>
      <w:r>
        <w:rPr>
          <w:rFonts w:ascii="Tahoma" w:eastAsia="Tahoma" w:hAnsi="Tahoma" w:cs="Tahoma"/>
          <w:spacing w:val="-68"/>
          <w:w w:val="97"/>
          <w:position w:val="-2"/>
          <w:sz w:val="29"/>
          <w:szCs w:val="29"/>
          <w:u w:val="thick" w:color="000000"/>
        </w:rPr>
        <w:t xml:space="preserve"> </w:t>
      </w:r>
      <w:r>
        <w:rPr>
          <w:rFonts w:ascii="Tahoma" w:eastAsia="Tahoma" w:hAnsi="Tahoma" w:cs="Tahoma"/>
          <w:position w:val="-2"/>
          <w:sz w:val="29"/>
          <w:szCs w:val="29"/>
          <w:u w:val="thick" w:color="000000"/>
        </w:rPr>
        <w:t>r</w:t>
      </w:r>
      <w:r>
        <w:rPr>
          <w:rFonts w:ascii="Tahoma" w:eastAsia="Tahoma" w:hAnsi="Tahoma" w:cs="Tahoma"/>
          <w:spacing w:val="8"/>
          <w:position w:val="-2"/>
          <w:sz w:val="29"/>
          <w:szCs w:val="29"/>
          <w:u w:val="thick" w:color="000000"/>
        </w:rPr>
        <w:t xml:space="preserve"> </w:t>
      </w:r>
      <w:r>
        <w:rPr>
          <w:rFonts w:ascii="Tahoma" w:eastAsia="Tahoma" w:hAnsi="Tahoma" w:cs="Tahoma"/>
          <w:w w:val="96"/>
          <w:position w:val="-2"/>
          <w:sz w:val="29"/>
          <w:szCs w:val="29"/>
          <w:u w:val="thick" w:color="000000"/>
        </w:rPr>
        <w:t>t</w:t>
      </w:r>
      <w:r>
        <w:rPr>
          <w:rFonts w:ascii="Tahoma" w:eastAsia="Tahoma" w:hAnsi="Tahoma" w:cs="Tahoma"/>
          <w:spacing w:val="-64"/>
          <w:w w:val="97"/>
          <w:position w:val="-2"/>
          <w:sz w:val="29"/>
          <w:szCs w:val="29"/>
          <w:u w:val="thick" w:color="000000"/>
        </w:rPr>
        <w:t xml:space="preserve"> </w:t>
      </w:r>
      <w:r>
        <w:rPr>
          <w:rFonts w:ascii="Tahoma" w:eastAsia="Tahoma" w:hAnsi="Tahoma" w:cs="Tahoma"/>
          <w:spacing w:val="23"/>
          <w:position w:val="-2"/>
          <w:sz w:val="29"/>
          <w:szCs w:val="29"/>
          <w:u w:val="thick" w:color="000000"/>
        </w:rPr>
        <w:t>h</w:t>
      </w:r>
      <w:r>
        <w:rPr>
          <w:rFonts w:ascii="Tahoma" w:eastAsia="Tahoma" w:hAnsi="Tahoma" w:cs="Tahoma"/>
          <w:position w:val="-2"/>
          <w:sz w:val="29"/>
          <w:szCs w:val="29"/>
          <w:u w:val="thick" w:color="000000"/>
        </w:rPr>
        <w:t>e</w:t>
      </w:r>
      <w:r>
        <w:rPr>
          <w:rFonts w:ascii="Tahoma" w:eastAsia="Tahoma" w:hAnsi="Tahoma" w:cs="Tahoma"/>
          <w:spacing w:val="-27"/>
          <w:position w:val="-2"/>
          <w:sz w:val="29"/>
          <w:szCs w:val="29"/>
          <w:u w:val="thick" w:color="000000"/>
        </w:rPr>
        <w:t xml:space="preserve"> </w:t>
      </w:r>
      <w:r>
        <w:rPr>
          <w:rFonts w:ascii="Tahoma" w:eastAsia="Tahoma" w:hAnsi="Tahoma" w:cs="Tahoma"/>
          <w:w w:val="96"/>
          <w:position w:val="-2"/>
          <w:sz w:val="29"/>
          <w:szCs w:val="29"/>
          <w:u w:val="thick" w:color="000000"/>
        </w:rPr>
        <w:t>P</w:t>
      </w:r>
      <w:r>
        <w:rPr>
          <w:rFonts w:ascii="Tahoma" w:eastAsia="Tahoma" w:hAnsi="Tahoma" w:cs="Tahoma"/>
          <w:spacing w:val="-60"/>
          <w:w w:val="97"/>
          <w:position w:val="-2"/>
          <w:sz w:val="29"/>
          <w:szCs w:val="29"/>
          <w:u w:val="thick" w:color="000000"/>
        </w:rPr>
        <w:t xml:space="preserve"> </w:t>
      </w:r>
      <w:r>
        <w:rPr>
          <w:rFonts w:ascii="Tahoma" w:eastAsia="Tahoma" w:hAnsi="Tahoma" w:cs="Tahoma"/>
          <w:w w:val="96"/>
          <w:position w:val="-2"/>
          <w:sz w:val="29"/>
          <w:szCs w:val="29"/>
          <w:u w:val="thick" w:color="000000"/>
        </w:rPr>
        <w:t>r</w:t>
      </w:r>
      <w:r>
        <w:rPr>
          <w:rFonts w:ascii="Tahoma" w:eastAsia="Tahoma" w:hAnsi="Tahoma" w:cs="Tahoma"/>
          <w:spacing w:val="-67"/>
          <w:w w:val="97"/>
          <w:position w:val="-2"/>
          <w:sz w:val="29"/>
          <w:szCs w:val="29"/>
          <w:u w:val="thick" w:color="000000"/>
        </w:rPr>
        <w:t xml:space="preserve"> </w:t>
      </w:r>
      <w:r>
        <w:rPr>
          <w:rFonts w:ascii="Tahoma" w:eastAsia="Tahoma" w:hAnsi="Tahoma" w:cs="Tahoma"/>
          <w:w w:val="97"/>
          <w:position w:val="-2"/>
          <w:sz w:val="29"/>
          <w:szCs w:val="29"/>
          <w:u w:val="thick" w:color="000000"/>
        </w:rPr>
        <w:t>i</w:t>
      </w:r>
      <w:r>
        <w:rPr>
          <w:rFonts w:ascii="Tahoma" w:eastAsia="Tahoma" w:hAnsi="Tahoma" w:cs="Tahoma"/>
          <w:spacing w:val="-68"/>
          <w:w w:val="97"/>
          <w:position w:val="-2"/>
          <w:sz w:val="29"/>
          <w:szCs w:val="29"/>
          <w:u w:val="thick" w:color="000000"/>
        </w:rPr>
        <w:t xml:space="preserve"> </w:t>
      </w:r>
      <w:r>
        <w:rPr>
          <w:rFonts w:ascii="Tahoma" w:eastAsia="Tahoma" w:hAnsi="Tahoma" w:cs="Tahoma"/>
          <w:w w:val="96"/>
          <w:position w:val="-2"/>
          <w:sz w:val="29"/>
          <w:szCs w:val="29"/>
          <w:u w:val="thick" w:color="000000"/>
        </w:rPr>
        <w:t>m</w:t>
      </w:r>
      <w:r>
        <w:rPr>
          <w:rFonts w:ascii="Tahoma" w:eastAsia="Tahoma" w:hAnsi="Tahoma" w:cs="Tahoma"/>
          <w:spacing w:val="-55"/>
          <w:w w:val="97"/>
          <w:position w:val="-2"/>
          <w:sz w:val="29"/>
          <w:szCs w:val="29"/>
          <w:u w:val="thick" w:color="000000"/>
        </w:rPr>
        <w:t xml:space="preserve"> </w:t>
      </w:r>
      <w:r>
        <w:rPr>
          <w:rFonts w:ascii="Tahoma" w:eastAsia="Tahoma" w:hAnsi="Tahoma" w:cs="Tahoma"/>
          <w:w w:val="97"/>
          <w:position w:val="-2"/>
          <w:sz w:val="29"/>
          <w:szCs w:val="29"/>
          <w:u w:val="thick" w:color="000000"/>
        </w:rPr>
        <w:t>a</w:t>
      </w:r>
      <w:r>
        <w:rPr>
          <w:rFonts w:ascii="Tahoma" w:eastAsia="Tahoma" w:hAnsi="Tahoma" w:cs="Tahoma"/>
          <w:spacing w:val="-70"/>
          <w:w w:val="97"/>
          <w:position w:val="-2"/>
          <w:sz w:val="29"/>
          <w:szCs w:val="29"/>
          <w:u w:val="thick" w:color="000000"/>
        </w:rPr>
        <w:t xml:space="preserve"> </w:t>
      </w:r>
      <w:r>
        <w:rPr>
          <w:rFonts w:ascii="Tahoma" w:eastAsia="Tahoma" w:hAnsi="Tahoma" w:cs="Tahoma"/>
          <w:w w:val="96"/>
          <w:position w:val="-2"/>
          <w:sz w:val="29"/>
          <w:szCs w:val="29"/>
          <w:u w:val="thick" w:color="000000"/>
        </w:rPr>
        <w:t>r</w:t>
      </w:r>
      <w:r>
        <w:rPr>
          <w:rFonts w:ascii="Tahoma" w:eastAsia="Tahoma" w:hAnsi="Tahoma" w:cs="Tahoma"/>
          <w:spacing w:val="-67"/>
          <w:w w:val="97"/>
          <w:position w:val="-2"/>
          <w:sz w:val="29"/>
          <w:szCs w:val="29"/>
          <w:u w:val="thick" w:color="000000"/>
        </w:rPr>
        <w:t xml:space="preserve"> </w:t>
      </w:r>
      <w:r>
        <w:rPr>
          <w:rFonts w:ascii="Tahoma" w:eastAsia="Tahoma" w:hAnsi="Tahoma" w:cs="Tahoma"/>
          <w:position w:val="-2"/>
          <w:sz w:val="29"/>
          <w:szCs w:val="29"/>
          <w:u w:val="thick" w:color="000000"/>
        </w:rPr>
        <w:t>y</w:t>
      </w:r>
      <w:r>
        <w:rPr>
          <w:rFonts w:ascii="Tahoma" w:eastAsia="Tahoma" w:hAnsi="Tahoma" w:cs="Tahoma"/>
          <w:spacing w:val="7"/>
          <w:position w:val="-2"/>
          <w:sz w:val="29"/>
          <w:szCs w:val="29"/>
          <w:u w:val="thick" w:color="000000"/>
        </w:rPr>
        <w:t xml:space="preserve"> </w:t>
      </w:r>
      <w:r>
        <w:rPr>
          <w:rFonts w:ascii="Tahoma" w:eastAsia="Tahoma" w:hAnsi="Tahoma" w:cs="Tahoma"/>
          <w:w w:val="96"/>
          <w:position w:val="-2"/>
          <w:sz w:val="29"/>
          <w:szCs w:val="29"/>
          <w:u w:val="thick" w:color="000000"/>
        </w:rPr>
        <w:t>S</w:t>
      </w:r>
      <w:r>
        <w:rPr>
          <w:rFonts w:ascii="Tahoma" w:eastAsia="Tahoma" w:hAnsi="Tahoma" w:cs="Tahoma"/>
          <w:spacing w:val="-69"/>
          <w:w w:val="97"/>
          <w:position w:val="-2"/>
          <w:sz w:val="29"/>
          <w:szCs w:val="29"/>
          <w:u w:val="thick" w:color="000000"/>
        </w:rPr>
        <w:t xml:space="preserve"> </w:t>
      </w:r>
      <w:r>
        <w:rPr>
          <w:rFonts w:ascii="Tahoma" w:eastAsia="Tahoma" w:hAnsi="Tahoma" w:cs="Tahoma"/>
          <w:w w:val="96"/>
          <w:position w:val="-2"/>
          <w:sz w:val="29"/>
          <w:szCs w:val="29"/>
          <w:u w:val="thick" w:color="000000"/>
        </w:rPr>
        <w:t>t</w:t>
      </w:r>
      <w:r>
        <w:rPr>
          <w:rFonts w:ascii="Tahoma" w:eastAsia="Tahoma" w:hAnsi="Tahoma" w:cs="Tahoma"/>
          <w:spacing w:val="-64"/>
          <w:w w:val="97"/>
          <w:position w:val="-2"/>
          <w:sz w:val="29"/>
          <w:szCs w:val="29"/>
          <w:u w:val="thick" w:color="000000"/>
        </w:rPr>
        <w:t xml:space="preserve"> </w:t>
      </w:r>
      <w:r>
        <w:rPr>
          <w:rFonts w:ascii="Tahoma" w:eastAsia="Tahoma" w:hAnsi="Tahoma" w:cs="Tahoma"/>
          <w:w w:val="97"/>
          <w:position w:val="-2"/>
          <w:sz w:val="29"/>
          <w:szCs w:val="29"/>
          <w:u w:val="thick" w:color="000000"/>
        </w:rPr>
        <w:t>a</w:t>
      </w:r>
      <w:r>
        <w:rPr>
          <w:rFonts w:ascii="Tahoma" w:eastAsia="Tahoma" w:hAnsi="Tahoma" w:cs="Tahoma"/>
          <w:spacing w:val="-67"/>
          <w:w w:val="97"/>
          <w:position w:val="-2"/>
          <w:sz w:val="29"/>
          <w:szCs w:val="29"/>
          <w:u w:val="thick" w:color="000000"/>
        </w:rPr>
        <w:t xml:space="preserve"> </w:t>
      </w:r>
      <w:r>
        <w:rPr>
          <w:rFonts w:ascii="Tahoma" w:eastAsia="Tahoma" w:hAnsi="Tahoma" w:cs="Tahoma"/>
          <w:w w:val="97"/>
          <w:position w:val="-2"/>
          <w:sz w:val="29"/>
          <w:szCs w:val="29"/>
          <w:u w:val="thick" w:color="000000"/>
        </w:rPr>
        <w:t>g</w:t>
      </w:r>
      <w:r>
        <w:rPr>
          <w:rFonts w:ascii="Tahoma" w:eastAsia="Tahoma" w:hAnsi="Tahoma" w:cs="Tahoma"/>
          <w:spacing w:val="-66"/>
          <w:w w:val="97"/>
          <w:position w:val="-2"/>
          <w:sz w:val="29"/>
          <w:szCs w:val="29"/>
          <w:u w:val="thick" w:color="000000"/>
        </w:rPr>
        <w:t xml:space="preserve"> </w:t>
      </w:r>
      <w:r>
        <w:rPr>
          <w:rFonts w:ascii="Tahoma" w:eastAsia="Tahoma" w:hAnsi="Tahoma" w:cs="Tahoma"/>
          <w:position w:val="-2"/>
          <w:sz w:val="29"/>
          <w:szCs w:val="29"/>
          <w:u w:val="thick" w:color="000000"/>
        </w:rPr>
        <w:t>e</w:t>
      </w:r>
    </w:p>
    <w:p w:rsidR="005458C6" w:rsidRDefault="005458C6">
      <w:pPr>
        <w:spacing w:before="6" w:line="160" w:lineRule="exact"/>
        <w:rPr>
          <w:sz w:val="17"/>
          <w:szCs w:val="17"/>
        </w:rPr>
      </w:pPr>
    </w:p>
    <w:p w:rsidR="005458C6" w:rsidRDefault="005458C6">
      <w:pPr>
        <w:spacing w:line="200" w:lineRule="exact"/>
      </w:pPr>
    </w:p>
    <w:p w:rsidR="005458C6" w:rsidRDefault="005458C6">
      <w:pPr>
        <w:spacing w:line="200" w:lineRule="exact"/>
      </w:pPr>
    </w:p>
    <w:p w:rsidR="005458C6" w:rsidRDefault="005458C6">
      <w:pPr>
        <w:spacing w:line="200" w:lineRule="exact"/>
      </w:pPr>
    </w:p>
    <w:p w:rsidR="005458C6" w:rsidRDefault="005458C6">
      <w:pPr>
        <w:spacing w:line="200" w:lineRule="exact"/>
      </w:pPr>
    </w:p>
    <w:p w:rsidR="005458C6" w:rsidRDefault="005458C6">
      <w:pPr>
        <w:spacing w:line="200" w:lineRule="exact"/>
      </w:pPr>
    </w:p>
    <w:p w:rsidR="005458C6" w:rsidRDefault="005D542D">
      <w:pPr>
        <w:spacing w:before="12"/>
        <w:ind w:left="3612" w:right="3251"/>
        <w:jc w:val="center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pacing w:val="-1"/>
          <w:sz w:val="28"/>
          <w:szCs w:val="28"/>
        </w:rPr>
        <w:t>P</w:t>
      </w:r>
      <w:r>
        <w:rPr>
          <w:rFonts w:ascii="Tahoma" w:eastAsia="Tahoma" w:hAnsi="Tahoma" w:cs="Tahoma"/>
          <w:sz w:val="28"/>
          <w:szCs w:val="28"/>
        </w:rPr>
        <w:t>r</w:t>
      </w:r>
      <w:r>
        <w:rPr>
          <w:rFonts w:ascii="Tahoma" w:eastAsia="Tahoma" w:hAnsi="Tahoma" w:cs="Tahoma"/>
          <w:spacing w:val="1"/>
          <w:sz w:val="28"/>
          <w:szCs w:val="28"/>
        </w:rPr>
        <w:t>ep</w:t>
      </w:r>
      <w:r>
        <w:rPr>
          <w:rFonts w:ascii="Tahoma" w:eastAsia="Tahoma" w:hAnsi="Tahoma" w:cs="Tahoma"/>
          <w:spacing w:val="-1"/>
          <w:sz w:val="28"/>
          <w:szCs w:val="28"/>
        </w:rPr>
        <w:t>a</w:t>
      </w:r>
      <w:r>
        <w:rPr>
          <w:rFonts w:ascii="Tahoma" w:eastAsia="Tahoma" w:hAnsi="Tahoma" w:cs="Tahoma"/>
          <w:sz w:val="28"/>
          <w:szCs w:val="28"/>
        </w:rPr>
        <w:t>r</w:t>
      </w:r>
      <w:r>
        <w:rPr>
          <w:rFonts w:ascii="Tahoma" w:eastAsia="Tahoma" w:hAnsi="Tahoma" w:cs="Tahoma"/>
          <w:spacing w:val="-1"/>
          <w:sz w:val="28"/>
          <w:szCs w:val="28"/>
        </w:rPr>
        <w:t>e</w:t>
      </w:r>
      <w:r>
        <w:rPr>
          <w:rFonts w:ascii="Tahoma" w:eastAsia="Tahoma" w:hAnsi="Tahoma" w:cs="Tahoma"/>
          <w:sz w:val="28"/>
          <w:szCs w:val="28"/>
        </w:rPr>
        <w:t>d</w:t>
      </w:r>
      <w:r>
        <w:rPr>
          <w:rFonts w:ascii="Tahoma" w:eastAsia="Tahoma" w:hAnsi="Tahoma" w:cs="Tahoma"/>
          <w:spacing w:val="2"/>
          <w:sz w:val="28"/>
          <w:szCs w:val="28"/>
        </w:rPr>
        <w:t xml:space="preserve"> </w:t>
      </w:r>
      <w:r>
        <w:rPr>
          <w:rFonts w:ascii="Tahoma" w:eastAsia="Tahoma" w:hAnsi="Tahoma" w:cs="Tahoma"/>
          <w:sz w:val="28"/>
          <w:szCs w:val="28"/>
        </w:rPr>
        <w:t>B</w:t>
      </w:r>
      <w:r>
        <w:rPr>
          <w:rFonts w:ascii="Tahoma" w:eastAsia="Tahoma" w:hAnsi="Tahoma" w:cs="Tahoma"/>
          <w:spacing w:val="-1"/>
          <w:sz w:val="28"/>
          <w:szCs w:val="28"/>
        </w:rPr>
        <w:t>y</w:t>
      </w:r>
      <w:r>
        <w:rPr>
          <w:rFonts w:ascii="Tahoma" w:eastAsia="Tahoma" w:hAnsi="Tahoma" w:cs="Tahoma"/>
          <w:sz w:val="28"/>
          <w:szCs w:val="28"/>
        </w:rPr>
        <w:t>:</w:t>
      </w:r>
    </w:p>
    <w:p w:rsidR="005458C6" w:rsidRDefault="005458C6">
      <w:pPr>
        <w:spacing w:before="1" w:line="160" w:lineRule="exact"/>
        <w:rPr>
          <w:sz w:val="17"/>
          <w:szCs w:val="17"/>
        </w:rPr>
      </w:pPr>
    </w:p>
    <w:p w:rsidR="005458C6" w:rsidRDefault="005D542D">
      <w:pPr>
        <w:spacing w:line="359" w:lineRule="auto"/>
        <w:ind w:left="2946" w:right="2586"/>
        <w:jc w:val="center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pacing w:val="-1"/>
          <w:sz w:val="28"/>
          <w:szCs w:val="28"/>
        </w:rPr>
        <w:t>Man</w:t>
      </w:r>
      <w:r>
        <w:rPr>
          <w:rFonts w:ascii="Tahoma" w:eastAsia="Tahoma" w:hAnsi="Tahoma" w:cs="Tahoma"/>
          <w:spacing w:val="1"/>
          <w:sz w:val="28"/>
          <w:szCs w:val="28"/>
        </w:rPr>
        <w:t>i</w:t>
      </w:r>
      <w:r>
        <w:rPr>
          <w:rFonts w:ascii="Tahoma" w:eastAsia="Tahoma" w:hAnsi="Tahoma" w:cs="Tahoma"/>
          <w:sz w:val="28"/>
          <w:szCs w:val="28"/>
        </w:rPr>
        <w:t xml:space="preserve">a </w:t>
      </w:r>
      <w:r>
        <w:rPr>
          <w:rFonts w:ascii="Tahoma" w:eastAsia="Tahoma" w:hAnsi="Tahoma" w:cs="Tahoma"/>
          <w:spacing w:val="-1"/>
          <w:sz w:val="28"/>
          <w:szCs w:val="28"/>
        </w:rPr>
        <w:t>M</w:t>
      </w:r>
      <w:r>
        <w:rPr>
          <w:rFonts w:ascii="Tahoma" w:eastAsia="Tahoma" w:hAnsi="Tahoma" w:cs="Tahoma"/>
          <w:spacing w:val="1"/>
          <w:sz w:val="28"/>
          <w:szCs w:val="28"/>
        </w:rPr>
        <w:t>o</w:t>
      </w:r>
      <w:r>
        <w:rPr>
          <w:rFonts w:ascii="Tahoma" w:eastAsia="Tahoma" w:hAnsi="Tahoma" w:cs="Tahoma"/>
          <w:spacing w:val="-1"/>
          <w:sz w:val="28"/>
          <w:szCs w:val="28"/>
        </w:rPr>
        <w:t>aya</w:t>
      </w:r>
      <w:r>
        <w:rPr>
          <w:rFonts w:ascii="Tahoma" w:eastAsia="Tahoma" w:hAnsi="Tahoma" w:cs="Tahoma"/>
          <w:sz w:val="28"/>
          <w:szCs w:val="28"/>
        </w:rPr>
        <w:t xml:space="preserve">d </w:t>
      </w:r>
      <w:r>
        <w:rPr>
          <w:rFonts w:ascii="Tahoma" w:eastAsia="Tahoma" w:hAnsi="Tahoma" w:cs="Tahoma"/>
          <w:spacing w:val="-1"/>
          <w:sz w:val="28"/>
          <w:szCs w:val="28"/>
        </w:rPr>
        <w:t>Mu</w:t>
      </w:r>
      <w:r>
        <w:rPr>
          <w:rFonts w:ascii="Tahoma" w:eastAsia="Tahoma" w:hAnsi="Tahoma" w:cs="Tahoma"/>
          <w:spacing w:val="-2"/>
          <w:sz w:val="28"/>
          <w:szCs w:val="28"/>
        </w:rPr>
        <w:t>b</w:t>
      </w:r>
      <w:r>
        <w:rPr>
          <w:rFonts w:ascii="Tahoma" w:eastAsia="Tahoma" w:hAnsi="Tahoma" w:cs="Tahoma"/>
          <w:spacing w:val="-1"/>
          <w:sz w:val="28"/>
          <w:szCs w:val="28"/>
        </w:rPr>
        <w:t>as</w:t>
      </w:r>
      <w:r>
        <w:rPr>
          <w:rFonts w:ascii="Tahoma" w:eastAsia="Tahoma" w:hAnsi="Tahoma" w:cs="Tahoma"/>
          <w:spacing w:val="1"/>
          <w:sz w:val="28"/>
          <w:szCs w:val="28"/>
        </w:rPr>
        <w:t>l</w:t>
      </w:r>
      <w:r>
        <w:rPr>
          <w:rFonts w:ascii="Tahoma" w:eastAsia="Tahoma" w:hAnsi="Tahoma" w:cs="Tahoma"/>
          <w:spacing w:val="-1"/>
          <w:sz w:val="28"/>
          <w:szCs w:val="28"/>
        </w:rPr>
        <w:t>a</w:t>
      </w:r>
      <w:r>
        <w:rPr>
          <w:rFonts w:ascii="Tahoma" w:eastAsia="Tahoma" w:hAnsi="Tahoma" w:cs="Tahoma"/>
          <w:sz w:val="28"/>
          <w:szCs w:val="28"/>
        </w:rPr>
        <w:t xml:space="preserve">t </w:t>
      </w:r>
      <w:hyperlink r:id="rId7">
        <w:r>
          <w:rPr>
            <w:rFonts w:ascii="Tahoma" w:eastAsia="Tahoma" w:hAnsi="Tahoma" w:cs="Tahoma"/>
            <w:color w:val="0000FF"/>
            <w:spacing w:val="-1"/>
            <w:sz w:val="28"/>
            <w:szCs w:val="28"/>
            <w:u w:val="single" w:color="0000FF"/>
          </w:rPr>
          <w:t>man</w:t>
        </w:r>
        <w:r>
          <w:rPr>
            <w:rFonts w:ascii="Tahoma" w:eastAsia="Tahoma" w:hAnsi="Tahoma" w:cs="Tahoma"/>
            <w:color w:val="0000FF"/>
            <w:spacing w:val="1"/>
            <w:sz w:val="28"/>
            <w:szCs w:val="28"/>
            <w:u w:val="single" w:color="0000FF"/>
          </w:rPr>
          <w:t>i</w:t>
        </w:r>
        <w:r>
          <w:rPr>
            <w:rFonts w:ascii="Tahoma" w:eastAsia="Tahoma" w:hAnsi="Tahoma" w:cs="Tahoma"/>
            <w:color w:val="0000FF"/>
            <w:spacing w:val="-1"/>
            <w:sz w:val="28"/>
            <w:szCs w:val="28"/>
            <w:u w:val="single" w:color="0000FF"/>
          </w:rPr>
          <w:t>amu</w:t>
        </w:r>
        <w:r>
          <w:rPr>
            <w:rFonts w:ascii="Tahoma" w:eastAsia="Tahoma" w:hAnsi="Tahoma" w:cs="Tahoma"/>
            <w:color w:val="0000FF"/>
            <w:spacing w:val="1"/>
            <w:sz w:val="28"/>
            <w:szCs w:val="28"/>
            <w:u w:val="single" w:color="0000FF"/>
          </w:rPr>
          <w:t>b</w:t>
        </w:r>
        <w:r>
          <w:rPr>
            <w:rFonts w:ascii="Tahoma" w:eastAsia="Tahoma" w:hAnsi="Tahoma" w:cs="Tahoma"/>
            <w:color w:val="0000FF"/>
            <w:spacing w:val="-1"/>
            <w:sz w:val="28"/>
            <w:szCs w:val="28"/>
            <w:u w:val="single" w:color="0000FF"/>
          </w:rPr>
          <w:t>@yah</w:t>
        </w:r>
        <w:r>
          <w:rPr>
            <w:rFonts w:ascii="Tahoma" w:eastAsia="Tahoma" w:hAnsi="Tahoma" w:cs="Tahoma"/>
            <w:color w:val="0000FF"/>
            <w:spacing w:val="1"/>
            <w:sz w:val="28"/>
            <w:szCs w:val="28"/>
            <w:u w:val="single" w:color="0000FF"/>
          </w:rPr>
          <w:t>oo</w:t>
        </w:r>
        <w:r>
          <w:rPr>
            <w:rFonts w:ascii="Tahoma" w:eastAsia="Tahoma" w:hAnsi="Tahoma" w:cs="Tahoma"/>
            <w:color w:val="0000FF"/>
            <w:spacing w:val="-3"/>
            <w:sz w:val="28"/>
            <w:szCs w:val="28"/>
            <w:u w:val="single" w:color="0000FF"/>
          </w:rPr>
          <w:t>.</w:t>
        </w:r>
        <w:r>
          <w:rPr>
            <w:rFonts w:ascii="Tahoma" w:eastAsia="Tahoma" w:hAnsi="Tahoma" w:cs="Tahoma"/>
            <w:color w:val="0000FF"/>
            <w:sz w:val="28"/>
            <w:szCs w:val="28"/>
            <w:u w:val="single" w:color="0000FF"/>
          </w:rPr>
          <w:t>c</w:t>
        </w:r>
        <w:r>
          <w:rPr>
            <w:rFonts w:ascii="Tahoma" w:eastAsia="Tahoma" w:hAnsi="Tahoma" w:cs="Tahoma"/>
            <w:color w:val="0000FF"/>
            <w:spacing w:val="1"/>
            <w:sz w:val="28"/>
            <w:szCs w:val="28"/>
            <w:u w:val="single" w:color="0000FF"/>
          </w:rPr>
          <w:t>o</w:t>
        </w:r>
        <w:r>
          <w:rPr>
            <w:rFonts w:ascii="Tahoma" w:eastAsia="Tahoma" w:hAnsi="Tahoma" w:cs="Tahoma"/>
            <w:color w:val="0000FF"/>
            <w:sz w:val="28"/>
            <w:szCs w:val="28"/>
            <w:u w:val="single" w:color="0000FF"/>
          </w:rPr>
          <w:t>m</w:t>
        </w:r>
      </w:hyperlink>
      <w:r>
        <w:rPr>
          <w:rFonts w:ascii="Tahoma" w:eastAsia="Tahoma" w:hAnsi="Tahoma" w:cs="Tahoma"/>
          <w:color w:val="0000FF"/>
          <w:sz w:val="28"/>
          <w:szCs w:val="28"/>
        </w:rPr>
        <w:t xml:space="preserve"> </w:t>
      </w:r>
      <w:r>
        <w:rPr>
          <w:rFonts w:ascii="Tahoma" w:eastAsia="Tahoma" w:hAnsi="Tahoma" w:cs="Tahoma"/>
          <w:color w:val="000000"/>
          <w:spacing w:val="-1"/>
          <w:sz w:val="28"/>
          <w:szCs w:val="28"/>
        </w:rPr>
        <w:t>Amma</w:t>
      </w:r>
      <w:r>
        <w:rPr>
          <w:rFonts w:ascii="Tahoma" w:eastAsia="Tahoma" w:hAnsi="Tahoma" w:cs="Tahoma"/>
          <w:color w:val="000000"/>
          <w:sz w:val="28"/>
          <w:szCs w:val="28"/>
        </w:rPr>
        <w:t>n –</w:t>
      </w:r>
      <w:r>
        <w:rPr>
          <w:rFonts w:ascii="Tahoma" w:eastAsia="Tahoma" w:hAnsi="Tahoma" w:cs="Tahoma"/>
          <w:color w:val="000000"/>
          <w:spacing w:val="-2"/>
          <w:sz w:val="28"/>
          <w:szCs w:val="28"/>
        </w:rPr>
        <w:t>J</w:t>
      </w:r>
      <w:r>
        <w:rPr>
          <w:rFonts w:ascii="Tahoma" w:eastAsia="Tahoma" w:hAnsi="Tahoma" w:cs="Tahoma"/>
          <w:color w:val="000000"/>
          <w:spacing w:val="1"/>
          <w:sz w:val="28"/>
          <w:szCs w:val="28"/>
        </w:rPr>
        <w:t>o</w:t>
      </w:r>
      <w:r>
        <w:rPr>
          <w:rFonts w:ascii="Tahoma" w:eastAsia="Tahoma" w:hAnsi="Tahoma" w:cs="Tahoma"/>
          <w:color w:val="000000"/>
          <w:sz w:val="28"/>
          <w:szCs w:val="28"/>
        </w:rPr>
        <w:t>r</w:t>
      </w:r>
      <w:r>
        <w:rPr>
          <w:rFonts w:ascii="Tahoma" w:eastAsia="Tahoma" w:hAnsi="Tahoma" w:cs="Tahoma"/>
          <w:color w:val="000000"/>
          <w:spacing w:val="1"/>
          <w:sz w:val="28"/>
          <w:szCs w:val="28"/>
        </w:rPr>
        <w:t>d</w:t>
      </w:r>
      <w:r>
        <w:rPr>
          <w:rFonts w:ascii="Tahoma" w:eastAsia="Tahoma" w:hAnsi="Tahoma" w:cs="Tahoma"/>
          <w:color w:val="000000"/>
          <w:spacing w:val="-1"/>
          <w:sz w:val="28"/>
          <w:szCs w:val="28"/>
        </w:rPr>
        <w:t>a</w:t>
      </w:r>
      <w:r>
        <w:rPr>
          <w:rFonts w:ascii="Tahoma" w:eastAsia="Tahoma" w:hAnsi="Tahoma" w:cs="Tahoma"/>
          <w:color w:val="000000"/>
          <w:sz w:val="28"/>
          <w:szCs w:val="28"/>
        </w:rPr>
        <w:t>n</w:t>
      </w:r>
    </w:p>
    <w:p w:rsidR="005458C6" w:rsidRDefault="005D542D">
      <w:pPr>
        <w:ind w:left="3746" w:right="3387"/>
        <w:jc w:val="center"/>
        <w:rPr>
          <w:rFonts w:ascii="Tahoma" w:eastAsia="Tahoma" w:hAnsi="Tahoma" w:cs="Tahoma"/>
          <w:sz w:val="28"/>
          <w:szCs w:val="28"/>
        </w:rPr>
        <w:sectPr w:rsidR="005458C6">
          <w:footerReference w:type="default" r:id="rId8"/>
          <w:pgSz w:w="11920" w:h="16840"/>
          <w:pgMar w:top="1560" w:right="1680" w:bottom="280" w:left="1680" w:header="0" w:footer="1037" w:gutter="0"/>
          <w:pgNumType w:start="1"/>
          <w:cols w:space="720"/>
        </w:sectPr>
      </w:pPr>
      <w:r>
        <w:rPr>
          <w:rFonts w:ascii="Tahoma" w:eastAsia="Tahoma" w:hAnsi="Tahoma" w:cs="Tahoma"/>
          <w:sz w:val="28"/>
          <w:szCs w:val="28"/>
        </w:rPr>
        <w:t>201</w:t>
      </w:r>
      <w:r>
        <w:rPr>
          <w:rFonts w:ascii="Tahoma" w:eastAsia="Tahoma" w:hAnsi="Tahoma" w:cs="Tahoma"/>
          <w:spacing w:val="-2"/>
          <w:sz w:val="28"/>
          <w:szCs w:val="28"/>
        </w:rPr>
        <w:t>1</w:t>
      </w:r>
      <w:r>
        <w:rPr>
          <w:rFonts w:ascii="Tahoma" w:eastAsia="Tahoma" w:hAnsi="Tahoma" w:cs="Tahoma"/>
          <w:spacing w:val="1"/>
          <w:sz w:val="28"/>
          <w:szCs w:val="28"/>
        </w:rPr>
        <w:t>/</w:t>
      </w:r>
      <w:r>
        <w:rPr>
          <w:rFonts w:ascii="Tahoma" w:eastAsia="Tahoma" w:hAnsi="Tahoma" w:cs="Tahoma"/>
          <w:sz w:val="28"/>
          <w:szCs w:val="28"/>
        </w:rPr>
        <w:t>2</w:t>
      </w:r>
      <w:r>
        <w:rPr>
          <w:rFonts w:ascii="Tahoma" w:eastAsia="Tahoma" w:hAnsi="Tahoma" w:cs="Tahoma"/>
          <w:spacing w:val="-2"/>
          <w:sz w:val="28"/>
          <w:szCs w:val="28"/>
        </w:rPr>
        <w:t>0</w:t>
      </w:r>
      <w:r>
        <w:rPr>
          <w:rFonts w:ascii="Tahoma" w:eastAsia="Tahoma" w:hAnsi="Tahoma" w:cs="Tahoma"/>
          <w:sz w:val="28"/>
          <w:szCs w:val="28"/>
        </w:rPr>
        <w:t>12</w:t>
      </w:r>
    </w:p>
    <w:p w:rsidR="005458C6" w:rsidRDefault="005458C6">
      <w:pPr>
        <w:spacing w:before="9" w:line="140" w:lineRule="exact"/>
        <w:rPr>
          <w:sz w:val="15"/>
          <w:szCs w:val="15"/>
        </w:rPr>
      </w:pPr>
    </w:p>
    <w:p w:rsidR="005458C6" w:rsidRDefault="005458C6">
      <w:pPr>
        <w:spacing w:line="200" w:lineRule="exact"/>
      </w:pPr>
    </w:p>
    <w:p w:rsidR="005458C6" w:rsidRDefault="005458C6">
      <w:pPr>
        <w:spacing w:line="200" w:lineRule="exact"/>
      </w:pPr>
    </w:p>
    <w:p w:rsidR="005458C6" w:rsidRDefault="005458C6">
      <w:pPr>
        <w:spacing w:line="200" w:lineRule="exact"/>
      </w:pPr>
    </w:p>
    <w:p w:rsidR="005458C6" w:rsidRDefault="005458C6">
      <w:pPr>
        <w:spacing w:line="200" w:lineRule="exact"/>
      </w:pPr>
    </w:p>
    <w:p w:rsidR="005458C6" w:rsidRDefault="005458C6">
      <w:pPr>
        <w:spacing w:line="200" w:lineRule="exact"/>
      </w:pPr>
    </w:p>
    <w:p w:rsidR="005458C6" w:rsidRDefault="005458C6">
      <w:pPr>
        <w:spacing w:line="200" w:lineRule="exact"/>
      </w:pPr>
    </w:p>
    <w:p w:rsidR="005458C6" w:rsidRDefault="005D542D">
      <w:pPr>
        <w:spacing w:before="15"/>
        <w:ind w:left="120"/>
        <w:rPr>
          <w:rFonts w:ascii="Tahoma" w:eastAsia="Tahoma" w:hAnsi="Tahoma" w:cs="Tahoma"/>
          <w:sz w:val="29"/>
          <w:szCs w:val="29"/>
        </w:rPr>
      </w:pPr>
      <w:r>
        <w:rPr>
          <w:rFonts w:ascii="Tahoma" w:eastAsia="Tahoma" w:hAnsi="Tahoma" w:cs="Tahoma"/>
          <w:w w:val="96"/>
          <w:sz w:val="29"/>
          <w:szCs w:val="29"/>
        </w:rPr>
        <w:t>I</w:t>
      </w:r>
      <w:r>
        <w:rPr>
          <w:rFonts w:ascii="Tahoma" w:eastAsia="Tahoma" w:hAnsi="Tahoma" w:cs="Tahoma"/>
          <w:spacing w:val="-58"/>
          <w:sz w:val="29"/>
          <w:szCs w:val="29"/>
        </w:rPr>
        <w:t xml:space="preserve"> </w:t>
      </w:r>
      <w:r>
        <w:rPr>
          <w:rFonts w:ascii="Tahoma" w:eastAsia="Tahoma" w:hAnsi="Tahoma" w:cs="Tahoma"/>
          <w:w w:val="97"/>
          <w:sz w:val="29"/>
          <w:szCs w:val="29"/>
        </w:rPr>
        <w:t>n</w:t>
      </w:r>
      <w:r>
        <w:rPr>
          <w:rFonts w:ascii="Tahoma" w:eastAsia="Tahoma" w:hAnsi="Tahoma" w:cs="Tahoma"/>
          <w:spacing w:val="-67"/>
          <w:sz w:val="29"/>
          <w:szCs w:val="29"/>
        </w:rPr>
        <w:t xml:space="preserve"> </w:t>
      </w:r>
      <w:r>
        <w:rPr>
          <w:rFonts w:ascii="Tahoma" w:eastAsia="Tahoma" w:hAnsi="Tahoma" w:cs="Tahoma"/>
          <w:spacing w:val="22"/>
          <w:sz w:val="29"/>
          <w:szCs w:val="29"/>
        </w:rPr>
        <w:t>d</w:t>
      </w:r>
      <w:r>
        <w:rPr>
          <w:rFonts w:ascii="Tahoma" w:eastAsia="Tahoma" w:hAnsi="Tahoma" w:cs="Tahoma"/>
          <w:spacing w:val="16"/>
          <w:sz w:val="29"/>
          <w:szCs w:val="29"/>
        </w:rPr>
        <w:t>e</w:t>
      </w:r>
      <w:r>
        <w:rPr>
          <w:rFonts w:ascii="Tahoma" w:eastAsia="Tahoma" w:hAnsi="Tahoma" w:cs="Tahoma"/>
          <w:sz w:val="29"/>
          <w:szCs w:val="29"/>
        </w:rPr>
        <w:t>x</w:t>
      </w:r>
    </w:p>
    <w:p w:rsidR="005458C6" w:rsidRDefault="005458C6">
      <w:pPr>
        <w:spacing w:before="9" w:line="160" w:lineRule="exact"/>
        <w:rPr>
          <w:sz w:val="16"/>
          <w:szCs w:val="16"/>
        </w:rPr>
      </w:pPr>
    </w:p>
    <w:p w:rsidR="005458C6" w:rsidRDefault="005458C6">
      <w:pPr>
        <w:spacing w:line="200" w:lineRule="exact"/>
      </w:pPr>
    </w:p>
    <w:p w:rsidR="005458C6" w:rsidRDefault="005458C6">
      <w:pPr>
        <w:spacing w:line="200" w:lineRule="exact"/>
      </w:pPr>
    </w:p>
    <w:p w:rsidR="005458C6" w:rsidRDefault="005458C6">
      <w:pPr>
        <w:spacing w:line="200" w:lineRule="exact"/>
      </w:pPr>
    </w:p>
    <w:p w:rsidR="005458C6" w:rsidRDefault="005458C6">
      <w:pPr>
        <w:spacing w:line="200" w:lineRule="exact"/>
      </w:pPr>
    </w:p>
    <w:p w:rsidR="005458C6" w:rsidRDefault="005458C6">
      <w:pPr>
        <w:spacing w:line="200" w:lineRule="exact"/>
      </w:pPr>
    </w:p>
    <w:p w:rsidR="005458C6" w:rsidRPr="0023269C" w:rsidRDefault="005D542D">
      <w:pPr>
        <w:ind w:left="480"/>
        <w:rPr>
          <w:rFonts w:ascii="Tahoma" w:eastAsia="Tahoma" w:hAnsi="Tahoma" w:cs="Tahoma"/>
          <w:sz w:val="28"/>
          <w:szCs w:val="29"/>
        </w:rPr>
      </w:pPr>
      <w:r>
        <w:rPr>
          <w:rFonts w:ascii="Tahoma" w:eastAsia="Tahoma" w:hAnsi="Tahoma" w:cs="Tahoma"/>
          <w:sz w:val="28"/>
          <w:szCs w:val="28"/>
        </w:rPr>
        <w:t xml:space="preserve">- </w:t>
      </w:r>
      <w:r>
        <w:rPr>
          <w:rFonts w:ascii="Tahoma" w:eastAsia="Tahoma" w:hAnsi="Tahoma" w:cs="Tahoma"/>
          <w:spacing w:val="83"/>
          <w:sz w:val="28"/>
          <w:szCs w:val="28"/>
        </w:rPr>
        <w:t xml:space="preserve"> </w:t>
      </w:r>
      <w:r w:rsidRPr="0023269C">
        <w:rPr>
          <w:rFonts w:ascii="Tahoma" w:eastAsia="Tahoma" w:hAnsi="Tahoma" w:cs="Tahoma"/>
          <w:spacing w:val="9"/>
          <w:w w:val="96"/>
          <w:sz w:val="28"/>
          <w:szCs w:val="29"/>
        </w:rPr>
        <w:t>T</w:t>
      </w:r>
      <w:r w:rsidRPr="0023269C">
        <w:rPr>
          <w:rFonts w:ascii="Tahoma" w:eastAsia="Tahoma" w:hAnsi="Tahoma" w:cs="Tahoma"/>
          <w:spacing w:val="20"/>
          <w:w w:val="97"/>
          <w:sz w:val="28"/>
          <w:szCs w:val="29"/>
        </w:rPr>
        <w:t>i</w:t>
      </w:r>
      <w:r w:rsidRPr="0023269C">
        <w:rPr>
          <w:rFonts w:ascii="Tahoma" w:eastAsia="Tahoma" w:hAnsi="Tahoma" w:cs="Tahoma"/>
          <w:w w:val="96"/>
          <w:sz w:val="28"/>
          <w:szCs w:val="29"/>
        </w:rPr>
        <w:t>t</w:t>
      </w:r>
      <w:r w:rsidRPr="0023269C">
        <w:rPr>
          <w:rFonts w:ascii="Tahoma" w:eastAsia="Tahoma" w:hAnsi="Tahoma" w:cs="Tahoma"/>
          <w:spacing w:val="-67"/>
          <w:sz w:val="28"/>
          <w:szCs w:val="29"/>
        </w:rPr>
        <w:t xml:space="preserve"> </w:t>
      </w:r>
      <w:r w:rsidRPr="0023269C">
        <w:rPr>
          <w:rFonts w:ascii="Tahoma" w:eastAsia="Tahoma" w:hAnsi="Tahoma" w:cs="Tahoma"/>
          <w:spacing w:val="20"/>
          <w:sz w:val="28"/>
          <w:szCs w:val="29"/>
        </w:rPr>
        <w:t>l</w:t>
      </w:r>
      <w:r w:rsidRPr="0023269C">
        <w:rPr>
          <w:rFonts w:ascii="Tahoma" w:eastAsia="Tahoma" w:hAnsi="Tahoma" w:cs="Tahoma"/>
          <w:sz w:val="28"/>
          <w:szCs w:val="29"/>
        </w:rPr>
        <w:t>e</w:t>
      </w:r>
    </w:p>
    <w:p w:rsidR="005458C6" w:rsidRPr="0023269C" w:rsidRDefault="005458C6">
      <w:pPr>
        <w:spacing w:before="9" w:line="140" w:lineRule="exact"/>
        <w:rPr>
          <w:sz w:val="13"/>
          <w:szCs w:val="15"/>
        </w:rPr>
      </w:pPr>
    </w:p>
    <w:p w:rsidR="005458C6" w:rsidRPr="0023269C" w:rsidRDefault="005D542D">
      <w:pPr>
        <w:ind w:left="480"/>
        <w:rPr>
          <w:rFonts w:ascii="Tahoma" w:eastAsia="Tahoma" w:hAnsi="Tahoma" w:cs="Tahoma"/>
          <w:sz w:val="28"/>
          <w:szCs w:val="29"/>
        </w:rPr>
      </w:pPr>
      <w:r w:rsidRPr="0023269C">
        <w:rPr>
          <w:rFonts w:ascii="Tahoma" w:eastAsia="Tahoma" w:hAnsi="Tahoma" w:cs="Tahoma"/>
          <w:sz w:val="24"/>
          <w:szCs w:val="28"/>
        </w:rPr>
        <w:t xml:space="preserve">- </w:t>
      </w:r>
      <w:r w:rsidRPr="0023269C">
        <w:rPr>
          <w:rFonts w:ascii="Tahoma" w:eastAsia="Tahoma" w:hAnsi="Tahoma" w:cs="Tahoma"/>
          <w:spacing w:val="83"/>
          <w:sz w:val="24"/>
          <w:szCs w:val="28"/>
        </w:rPr>
        <w:t xml:space="preserve"> </w:t>
      </w:r>
      <w:r w:rsidRPr="0023269C">
        <w:rPr>
          <w:rFonts w:ascii="Tahoma" w:eastAsia="Tahoma" w:hAnsi="Tahoma" w:cs="Tahoma"/>
          <w:spacing w:val="24"/>
          <w:w w:val="96"/>
          <w:sz w:val="28"/>
          <w:szCs w:val="29"/>
        </w:rPr>
        <w:t>A</w:t>
      </w:r>
      <w:r w:rsidRPr="0023269C">
        <w:rPr>
          <w:rFonts w:ascii="Tahoma" w:eastAsia="Tahoma" w:hAnsi="Tahoma" w:cs="Tahoma"/>
          <w:spacing w:val="22"/>
          <w:w w:val="96"/>
          <w:sz w:val="28"/>
          <w:szCs w:val="29"/>
        </w:rPr>
        <w:t>b</w:t>
      </w:r>
      <w:r w:rsidRPr="0023269C">
        <w:rPr>
          <w:rFonts w:ascii="Tahoma" w:eastAsia="Tahoma" w:hAnsi="Tahoma" w:cs="Tahoma"/>
          <w:spacing w:val="19"/>
          <w:w w:val="96"/>
          <w:sz w:val="28"/>
          <w:szCs w:val="29"/>
        </w:rPr>
        <w:t>s</w:t>
      </w:r>
      <w:r w:rsidRPr="0023269C">
        <w:rPr>
          <w:rFonts w:ascii="Tahoma" w:eastAsia="Tahoma" w:hAnsi="Tahoma" w:cs="Tahoma"/>
          <w:w w:val="96"/>
          <w:sz w:val="28"/>
          <w:szCs w:val="29"/>
        </w:rPr>
        <w:t>t</w:t>
      </w:r>
      <w:r w:rsidRPr="0023269C">
        <w:rPr>
          <w:rFonts w:ascii="Tahoma" w:eastAsia="Tahoma" w:hAnsi="Tahoma" w:cs="Tahoma"/>
          <w:spacing w:val="-67"/>
          <w:sz w:val="28"/>
          <w:szCs w:val="29"/>
        </w:rPr>
        <w:t xml:space="preserve"> </w:t>
      </w:r>
      <w:r w:rsidRPr="0023269C">
        <w:rPr>
          <w:rFonts w:ascii="Tahoma" w:eastAsia="Tahoma" w:hAnsi="Tahoma" w:cs="Tahoma"/>
          <w:spacing w:val="21"/>
          <w:sz w:val="28"/>
          <w:szCs w:val="29"/>
        </w:rPr>
        <w:t>r</w:t>
      </w:r>
      <w:r w:rsidRPr="0023269C">
        <w:rPr>
          <w:rFonts w:ascii="Tahoma" w:eastAsia="Tahoma" w:hAnsi="Tahoma" w:cs="Tahoma"/>
          <w:spacing w:val="18"/>
          <w:sz w:val="28"/>
          <w:szCs w:val="29"/>
        </w:rPr>
        <w:t>a</w:t>
      </w:r>
      <w:r w:rsidRPr="0023269C">
        <w:rPr>
          <w:rFonts w:ascii="Tahoma" w:eastAsia="Tahoma" w:hAnsi="Tahoma" w:cs="Tahoma"/>
          <w:spacing w:val="19"/>
          <w:sz w:val="28"/>
          <w:szCs w:val="29"/>
        </w:rPr>
        <w:t>c</w:t>
      </w:r>
      <w:r w:rsidRPr="0023269C">
        <w:rPr>
          <w:rFonts w:ascii="Tahoma" w:eastAsia="Tahoma" w:hAnsi="Tahoma" w:cs="Tahoma"/>
          <w:sz w:val="28"/>
          <w:szCs w:val="29"/>
        </w:rPr>
        <w:t>t</w:t>
      </w:r>
    </w:p>
    <w:p w:rsidR="005458C6" w:rsidRPr="0023269C" w:rsidRDefault="005458C6">
      <w:pPr>
        <w:spacing w:before="6" w:line="140" w:lineRule="exact"/>
        <w:rPr>
          <w:sz w:val="13"/>
          <w:szCs w:val="15"/>
        </w:rPr>
      </w:pPr>
    </w:p>
    <w:p w:rsidR="005458C6" w:rsidRPr="0023269C" w:rsidRDefault="005D542D">
      <w:pPr>
        <w:ind w:left="480"/>
        <w:rPr>
          <w:rFonts w:ascii="Tahoma" w:eastAsia="Tahoma" w:hAnsi="Tahoma" w:cs="Tahoma"/>
          <w:sz w:val="28"/>
          <w:szCs w:val="29"/>
        </w:rPr>
      </w:pPr>
      <w:r w:rsidRPr="0023269C">
        <w:rPr>
          <w:rFonts w:ascii="Tahoma" w:eastAsia="Tahoma" w:hAnsi="Tahoma" w:cs="Tahoma"/>
          <w:sz w:val="24"/>
          <w:szCs w:val="28"/>
        </w:rPr>
        <w:t xml:space="preserve">- </w:t>
      </w:r>
      <w:r w:rsidRPr="0023269C">
        <w:rPr>
          <w:rFonts w:ascii="Tahoma" w:eastAsia="Tahoma" w:hAnsi="Tahoma" w:cs="Tahoma"/>
          <w:spacing w:val="83"/>
          <w:sz w:val="24"/>
          <w:szCs w:val="28"/>
        </w:rPr>
        <w:t xml:space="preserve"> </w:t>
      </w:r>
      <w:r w:rsidRPr="0023269C">
        <w:rPr>
          <w:rFonts w:ascii="Tahoma" w:eastAsia="Tahoma" w:hAnsi="Tahoma" w:cs="Tahoma"/>
          <w:w w:val="96"/>
          <w:sz w:val="28"/>
          <w:szCs w:val="29"/>
        </w:rPr>
        <w:t>I</w:t>
      </w:r>
      <w:r w:rsidRPr="0023269C">
        <w:rPr>
          <w:rFonts w:ascii="Tahoma" w:eastAsia="Tahoma" w:hAnsi="Tahoma" w:cs="Tahoma"/>
          <w:spacing w:val="-58"/>
          <w:sz w:val="28"/>
          <w:szCs w:val="29"/>
        </w:rPr>
        <w:t xml:space="preserve"> </w:t>
      </w:r>
      <w:r w:rsidRPr="0023269C">
        <w:rPr>
          <w:rFonts w:ascii="Tahoma" w:eastAsia="Tahoma" w:hAnsi="Tahoma" w:cs="Tahoma"/>
          <w:w w:val="97"/>
          <w:sz w:val="28"/>
          <w:szCs w:val="29"/>
        </w:rPr>
        <w:t>n</w:t>
      </w:r>
      <w:r w:rsidRPr="0023269C">
        <w:rPr>
          <w:rFonts w:ascii="Tahoma" w:eastAsia="Tahoma" w:hAnsi="Tahoma" w:cs="Tahoma"/>
          <w:spacing w:val="-67"/>
          <w:sz w:val="28"/>
          <w:szCs w:val="29"/>
        </w:rPr>
        <w:t xml:space="preserve"> </w:t>
      </w:r>
      <w:r w:rsidRPr="0023269C">
        <w:rPr>
          <w:rFonts w:ascii="Tahoma" w:eastAsia="Tahoma" w:hAnsi="Tahoma" w:cs="Tahoma"/>
          <w:spacing w:val="21"/>
          <w:w w:val="96"/>
          <w:sz w:val="28"/>
          <w:szCs w:val="29"/>
        </w:rPr>
        <w:t>tr</w:t>
      </w:r>
      <w:r w:rsidRPr="0023269C">
        <w:rPr>
          <w:rFonts w:ascii="Tahoma" w:eastAsia="Tahoma" w:hAnsi="Tahoma" w:cs="Tahoma"/>
          <w:spacing w:val="20"/>
          <w:w w:val="97"/>
          <w:sz w:val="28"/>
          <w:szCs w:val="29"/>
        </w:rPr>
        <w:t>od</w:t>
      </w:r>
      <w:r w:rsidRPr="0023269C">
        <w:rPr>
          <w:rFonts w:ascii="Tahoma" w:eastAsia="Tahoma" w:hAnsi="Tahoma" w:cs="Tahoma"/>
          <w:w w:val="97"/>
          <w:sz w:val="28"/>
          <w:szCs w:val="29"/>
        </w:rPr>
        <w:t>u</w:t>
      </w:r>
      <w:r w:rsidRPr="0023269C">
        <w:rPr>
          <w:rFonts w:ascii="Tahoma" w:eastAsia="Tahoma" w:hAnsi="Tahoma" w:cs="Tahoma"/>
          <w:spacing w:val="-67"/>
          <w:sz w:val="28"/>
          <w:szCs w:val="29"/>
        </w:rPr>
        <w:t xml:space="preserve"> </w:t>
      </w:r>
      <w:r w:rsidRPr="0023269C">
        <w:rPr>
          <w:rFonts w:ascii="Tahoma" w:eastAsia="Tahoma" w:hAnsi="Tahoma" w:cs="Tahoma"/>
          <w:spacing w:val="17"/>
          <w:w w:val="96"/>
          <w:sz w:val="28"/>
          <w:szCs w:val="29"/>
        </w:rPr>
        <w:t>c</w:t>
      </w:r>
      <w:r w:rsidRPr="0023269C">
        <w:rPr>
          <w:rFonts w:ascii="Tahoma" w:eastAsia="Tahoma" w:hAnsi="Tahoma" w:cs="Tahoma"/>
          <w:w w:val="96"/>
          <w:sz w:val="28"/>
          <w:szCs w:val="29"/>
        </w:rPr>
        <w:t>t</w:t>
      </w:r>
      <w:r w:rsidRPr="0023269C">
        <w:rPr>
          <w:rFonts w:ascii="Tahoma" w:eastAsia="Tahoma" w:hAnsi="Tahoma" w:cs="Tahoma"/>
          <w:spacing w:val="-67"/>
          <w:sz w:val="28"/>
          <w:szCs w:val="29"/>
        </w:rPr>
        <w:t xml:space="preserve"> </w:t>
      </w:r>
      <w:r w:rsidRPr="0023269C">
        <w:rPr>
          <w:rFonts w:ascii="Tahoma" w:eastAsia="Tahoma" w:hAnsi="Tahoma" w:cs="Tahoma"/>
          <w:spacing w:val="20"/>
          <w:sz w:val="28"/>
          <w:szCs w:val="29"/>
        </w:rPr>
        <w:t>io</w:t>
      </w:r>
      <w:r w:rsidRPr="0023269C">
        <w:rPr>
          <w:rFonts w:ascii="Tahoma" w:eastAsia="Tahoma" w:hAnsi="Tahoma" w:cs="Tahoma"/>
          <w:sz w:val="28"/>
          <w:szCs w:val="29"/>
        </w:rPr>
        <w:t>n</w:t>
      </w:r>
    </w:p>
    <w:p w:rsidR="005458C6" w:rsidRPr="0023269C" w:rsidRDefault="005458C6">
      <w:pPr>
        <w:spacing w:before="6" w:line="140" w:lineRule="exact"/>
        <w:rPr>
          <w:sz w:val="13"/>
          <w:szCs w:val="15"/>
        </w:rPr>
      </w:pPr>
    </w:p>
    <w:p w:rsidR="005458C6" w:rsidRPr="0023269C" w:rsidRDefault="005D542D">
      <w:pPr>
        <w:ind w:left="480"/>
        <w:rPr>
          <w:rFonts w:ascii="Tahoma" w:eastAsia="Tahoma" w:hAnsi="Tahoma" w:cs="Tahoma"/>
          <w:sz w:val="28"/>
          <w:szCs w:val="29"/>
        </w:rPr>
      </w:pPr>
      <w:r w:rsidRPr="0023269C">
        <w:rPr>
          <w:rFonts w:ascii="Tahoma" w:eastAsia="Tahoma" w:hAnsi="Tahoma" w:cs="Tahoma"/>
          <w:sz w:val="24"/>
          <w:szCs w:val="28"/>
        </w:rPr>
        <w:t xml:space="preserve">- </w:t>
      </w:r>
      <w:r w:rsidRPr="0023269C">
        <w:rPr>
          <w:rFonts w:ascii="Tahoma" w:eastAsia="Tahoma" w:hAnsi="Tahoma" w:cs="Tahoma"/>
          <w:spacing w:val="83"/>
          <w:sz w:val="24"/>
          <w:szCs w:val="28"/>
        </w:rPr>
        <w:t xml:space="preserve"> </w:t>
      </w:r>
      <w:r w:rsidRPr="0023269C">
        <w:rPr>
          <w:rFonts w:ascii="Tahoma" w:eastAsia="Tahoma" w:hAnsi="Tahoma" w:cs="Tahoma"/>
          <w:w w:val="96"/>
          <w:sz w:val="28"/>
          <w:szCs w:val="29"/>
        </w:rPr>
        <w:t>R</w:t>
      </w:r>
      <w:r w:rsidRPr="0023269C">
        <w:rPr>
          <w:rFonts w:ascii="Tahoma" w:eastAsia="Tahoma" w:hAnsi="Tahoma" w:cs="Tahoma"/>
          <w:spacing w:val="-61"/>
          <w:sz w:val="28"/>
          <w:szCs w:val="29"/>
        </w:rPr>
        <w:t xml:space="preserve"> </w:t>
      </w:r>
      <w:r w:rsidRPr="0023269C">
        <w:rPr>
          <w:rFonts w:ascii="Tahoma" w:eastAsia="Tahoma" w:hAnsi="Tahoma" w:cs="Tahoma"/>
          <w:spacing w:val="18"/>
          <w:w w:val="96"/>
          <w:sz w:val="28"/>
          <w:szCs w:val="29"/>
        </w:rPr>
        <w:t>e</w:t>
      </w:r>
      <w:r w:rsidRPr="0023269C">
        <w:rPr>
          <w:rFonts w:ascii="Tahoma" w:eastAsia="Tahoma" w:hAnsi="Tahoma" w:cs="Tahoma"/>
          <w:w w:val="96"/>
          <w:sz w:val="28"/>
          <w:szCs w:val="29"/>
        </w:rPr>
        <w:t>v</w:t>
      </w:r>
      <w:r w:rsidRPr="0023269C">
        <w:rPr>
          <w:rFonts w:ascii="Tahoma" w:eastAsia="Tahoma" w:hAnsi="Tahoma" w:cs="Tahoma"/>
          <w:spacing w:val="-67"/>
          <w:sz w:val="28"/>
          <w:szCs w:val="29"/>
        </w:rPr>
        <w:t xml:space="preserve"> </w:t>
      </w:r>
      <w:r w:rsidRPr="0023269C">
        <w:rPr>
          <w:rFonts w:ascii="Tahoma" w:eastAsia="Tahoma" w:hAnsi="Tahoma" w:cs="Tahoma"/>
          <w:spacing w:val="20"/>
          <w:sz w:val="28"/>
          <w:szCs w:val="29"/>
        </w:rPr>
        <w:t>i</w:t>
      </w:r>
      <w:r w:rsidRPr="0023269C">
        <w:rPr>
          <w:rFonts w:ascii="Tahoma" w:eastAsia="Tahoma" w:hAnsi="Tahoma" w:cs="Tahoma"/>
          <w:spacing w:val="18"/>
          <w:sz w:val="28"/>
          <w:szCs w:val="29"/>
        </w:rPr>
        <w:t>e</w:t>
      </w:r>
      <w:r w:rsidRPr="0023269C">
        <w:rPr>
          <w:rFonts w:ascii="Tahoma" w:eastAsia="Tahoma" w:hAnsi="Tahoma" w:cs="Tahoma"/>
          <w:sz w:val="28"/>
          <w:szCs w:val="29"/>
        </w:rPr>
        <w:t>w</w:t>
      </w:r>
      <w:r w:rsidRPr="0023269C">
        <w:rPr>
          <w:rFonts w:ascii="Tahoma" w:eastAsia="Tahoma" w:hAnsi="Tahoma" w:cs="Tahoma"/>
          <w:spacing w:val="16"/>
          <w:sz w:val="28"/>
          <w:szCs w:val="29"/>
        </w:rPr>
        <w:t xml:space="preserve"> </w:t>
      </w:r>
      <w:r w:rsidRPr="0023269C">
        <w:rPr>
          <w:rFonts w:ascii="Tahoma" w:eastAsia="Tahoma" w:hAnsi="Tahoma" w:cs="Tahoma"/>
          <w:spacing w:val="20"/>
          <w:sz w:val="28"/>
          <w:szCs w:val="29"/>
        </w:rPr>
        <w:t>o</w:t>
      </w:r>
      <w:r w:rsidRPr="0023269C">
        <w:rPr>
          <w:rFonts w:ascii="Tahoma" w:eastAsia="Tahoma" w:hAnsi="Tahoma" w:cs="Tahoma"/>
          <w:sz w:val="28"/>
          <w:szCs w:val="29"/>
        </w:rPr>
        <w:t>f</w:t>
      </w:r>
      <w:r w:rsidRPr="0023269C">
        <w:rPr>
          <w:rFonts w:ascii="Tahoma" w:eastAsia="Tahoma" w:hAnsi="Tahoma" w:cs="Tahoma"/>
          <w:spacing w:val="2"/>
          <w:sz w:val="28"/>
          <w:szCs w:val="29"/>
        </w:rPr>
        <w:t xml:space="preserve"> </w:t>
      </w:r>
      <w:r w:rsidRPr="0023269C">
        <w:rPr>
          <w:rFonts w:ascii="Tahoma" w:eastAsia="Tahoma" w:hAnsi="Tahoma" w:cs="Tahoma"/>
          <w:spacing w:val="20"/>
          <w:w w:val="97"/>
          <w:sz w:val="28"/>
          <w:szCs w:val="29"/>
        </w:rPr>
        <w:t>li</w:t>
      </w:r>
      <w:r w:rsidRPr="0023269C">
        <w:rPr>
          <w:rFonts w:ascii="Tahoma" w:eastAsia="Tahoma" w:hAnsi="Tahoma" w:cs="Tahoma"/>
          <w:w w:val="96"/>
          <w:sz w:val="28"/>
          <w:szCs w:val="29"/>
        </w:rPr>
        <w:t>t</w:t>
      </w:r>
      <w:r w:rsidRPr="0023269C">
        <w:rPr>
          <w:rFonts w:ascii="Tahoma" w:eastAsia="Tahoma" w:hAnsi="Tahoma" w:cs="Tahoma"/>
          <w:spacing w:val="-67"/>
          <w:sz w:val="28"/>
          <w:szCs w:val="29"/>
        </w:rPr>
        <w:t xml:space="preserve"> </w:t>
      </w:r>
      <w:r w:rsidRPr="0023269C">
        <w:rPr>
          <w:rFonts w:ascii="Tahoma" w:eastAsia="Tahoma" w:hAnsi="Tahoma" w:cs="Tahoma"/>
          <w:spacing w:val="18"/>
          <w:w w:val="96"/>
          <w:sz w:val="28"/>
          <w:szCs w:val="29"/>
        </w:rPr>
        <w:t>e</w:t>
      </w:r>
      <w:r w:rsidRPr="0023269C">
        <w:rPr>
          <w:rFonts w:ascii="Tahoma" w:eastAsia="Tahoma" w:hAnsi="Tahoma" w:cs="Tahoma"/>
          <w:spacing w:val="21"/>
          <w:w w:val="96"/>
          <w:sz w:val="28"/>
          <w:szCs w:val="29"/>
        </w:rPr>
        <w:t>r</w:t>
      </w:r>
      <w:r w:rsidRPr="0023269C">
        <w:rPr>
          <w:rFonts w:ascii="Tahoma" w:eastAsia="Tahoma" w:hAnsi="Tahoma" w:cs="Tahoma"/>
          <w:spacing w:val="20"/>
          <w:w w:val="96"/>
          <w:sz w:val="28"/>
          <w:szCs w:val="29"/>
        </w:rPr>
        <w:t>a</w:t>
      </w:r>
      <w:r w:rsidRPr="0023269C">
        <w:rPr>
          <w:rFonts w:ascii="Tahoma" w:eastAsia="Tahoma" w:hAnsi="Tahoma" w:cs="Tahoma"/>
          <w:spacing w:val="21"/>
          <w:w w:val="96"/>
          <w:sz w:val="28"/>
          <w:szCs w:val="29"/>
        </w:rPr>
        <w:t>t</w:t>
      </w:r>
      <w:r w:rsidRPr="0023269C">
        <w:rPr>
          <w:rFonts w:ascii="Tahoma" w:eastAsia="Tahoma" w:hAnsi="Tahoma" w:cs="Tahoma"/>
          <w:w w:val="96"/>
          <w:sz w:val="28"/>
          <w:szCs w:val="29"/>
        </w:rPr>
        <w:t>u</w:t>
      </w:r>
      <w:r w:rsidRPr="0023269C">
        <w:rPr>
          <w:rFonts w:ascii="Tahoma" w:eastAsia="Tahoma" w:hAnsi="Tahoma" w:cs="Tahoma"/>
          <w:spacing w:val="-67"/>
          <w:sz w:val="28"/>
          <w:szCs w:val="29"/>
        </w:rPr>
        <w:t xml:space="preserve"> </w:t>
      </w:r>
      <w:r w:rsidRPr="0023269C">
        <w:rPr>
          <w:rFonts w:ascii="Tahoma" w:eastAsia="Tahoma" w:hAnsi="Tahoma" w:cs="Tahoma"/>
          <w:spacing w:val="21"/>
          <w:sz w:val="28"/>
          <w:szCs w:val="29"/>
        </w:rPr>
        <w:t>re</w:t>
      </w:r>
    </w:p>
    <w:p w:rsidR="005458C6" w:rsidRPr="0023269C" w:rsidRDefault="005458C6">
      <w:pPr>
        <w:spacing w:before="6" w:line="140" w:lineRule="exact"/>
        <w:rPr>
          <w:sz w:val="13"/>
          <w:szCs w:val="15"/>
        </w:rPr>
      </w:pPr>
    </w:p>
    <w:p w:rsidR="005458C6" w:rsidRPr="0023269C" w:rsidRDefault="005D542D">
      <w:pPr>
        <w:ind w:left="480"/>
        <w:rPr>
          <w:rFonts w:ascii="Tahoma" w:eastAsia="Tahoma" w:hAnsi="Tahoma" w:cs="Tahoma"/>
          <w:sz w:val="28"/>
          <w:szCs w:val="29"/>
        </w:rPr>
      </w:pPr>
      <w:r w:rsidRPr="0023269C">
        <w:rPr>
          <w:rFonts w:ascii="Tahoma" w:eastAsia="Tahoma" w:hAnsi="Tahoma" w:cs="Tahoma"/>
          <w:sz w:val="24"/>
          <w:szCs w:val="28"/>
        </w:rPr>
        <w:t xml:space="preserve">- </w:t>
      </w:r>
      <w:r w:rsidRPr="0023269C">
        <w:rPr>
          <w:rFonts w:ascii="Tahoma" w:eastAsia="Tahoma" w:hAnsi="Tahoma" w:cs="Tahoma"/>
          <w:spacing w:val="83"/>
          <w:sz w:val="24"/>
          <w:szCs w:val="28"/>
        </w:rPr>
        <w:t xml:space="preserve"> </w:t>
      </w:r>
      <w:r w:rsidRPr="0023269C">
        <w:rPr>
          <w:rFonts w:ascii="Tahoma" w:eastAsia="Tahoma" w:hAnsi="Tahoma" w:cs="Tahoma"/>
          <w:w w:val="96"/>
          <w:sz w:val="28"/>
          <w:szCs w:val="29"/>
        </w:rPr>
        <w:t>A</w:t>
      </w:r>
      <w:r w:rsidRPr="0023269C">
        <w:rPr>
          <w:rFonts w:ascii="Tahoma" w:eastAsia="Tahoma" w:hAnsi="Tahoma" w:cs="Tahoma"/>
          <w:spacing w:val="-67"/>
          <w:sz w:val="28"/>
          <w:szCs w:val="29"/>
        </w:rPr>
        <w:t xml:space="preserve"> </w:t>
      </w:r>
      <w:r w:rsidRPr="0023269C">
        <w:rPr>
          <w:rFonts w:ascii="Tahoma" w:eastAsia="Tahoma" w:hAnsi="Tahoma" w:cs="Tahoma"/>
          <w:spacing w:val="20"/>
          <w:w w:val="97"/>
          <w:sz w:val="28"/>
          <w:szCs w:val="29"/>
        </w:rPr>
        <w:t>i</w:t>
      </w:r>
      <w:r w:rsidRPr="0023269C">
        <w:rPr>
          <w:rFonts w:ascii="Tahoma" w:eastAsia="Tahoma" w:hAnsi="Tahoma" w:cs="Tahoma"/>
          <w:w w:val="96"/>
          <w:sz w:val="28"/>
          <w:szCs w:val="29"/>
        </w:rPr>
        <w:t>m</w:t>
      </w:r>
      <w:r w:rsidRPr="0023269C">
        <w:rPr>
          <w:rFonts w:ascii="Tahoma" w:eastAsia="Tahoma" w:hAnsi="Tahoma" w:cs="Tahoma"/>
          <w:spacing w:val="-58"/>
          <w:sz w:val="28"/>
          <w:szCs w:val="29"/>
        </w:rPr>
        <w:t xml:space="preserve"> </w:t>
      </w:r>
      <w:r w:rsidRPr="0023269C">
        <w:rPr>
          <w:rFonts w:ascii="Tahoma" w:eastAsia="Tahoma" w:hAnsi="Tahoma" w:cs="Tahoma"/>
          <w:sz w:val="28"/>
          <w:szCs w:val="29"/>
        </w:rPr>
        <w:t>s</w:t>
      </w:r>
      <w:r w:rsidRPr="0023269C">
        <w:rPr>
          <w:rFonts w:ascii="Tahoma" w:eastAsia="Tahoma" w:hAnsi="Tahoma" w:cs="Tahoma"/>
          <w:spacing w:val="5"/>
          <w:sz w:val="28"/>
          <w:szCs w:val="29"/>
        </w:rPr>
        <w:t xml:space="preserve"> </w:t>
      </w:r>
      <w:r w:rsidRPr="0023269C">
        <w:rPr>
          <w:rFonts w:ascii="Tahoma" w:eastAsia="Tahoma" w:hAnsi="Tahoma" w:cs="Tahoma"/>
          <w:spacing w:val="20"/>
          <w:sz w:val="28"/>
          <w:szCs w:val="29"/>
        </w:rPr>
        <w:t>o</w:t>
      </w:r>
      <w:r w:rsidRPr="0023269C">
        <w:rPr>
          <w:rFonts w:ascii="Tahoma" w:eastAsia="Tahoma" w:hAnsi="Tahoma" w:cs="Tahoma"/>
          <w:sz w:val="28"/>
          <w:szCs w:val="29"/>
        </w:rPr>
        <w:t>f</w:t>
      </w:r>
      <w:r w:rsidRPr="0023269C">
        <w:rPr>
          <w:rFonts w:ascii="Tahoma" w:eastAsia="Tahoma" w:hAnsi="Tahoma" w:cs="Tahoma"/>
          <w:spacing w:val="2"/>
          <w:sz w:val="28"/>
          <w:szCs w:val="29"/>
        </w:rPr>
        <w:t xml:space="preserve"> </w:t>
      </w:r>
      <w:r w:rsidRPr="0023269C">
        <w:rPr>
          <w:rFonts w:ascii="Tahoma" w:eastAsia="Tahoma" w:hAnsi="Tahoma" w:cs="Tahoma"/>
          <w:w w:val="96"/>
          <w:sz w:val="28"/>
          <w:szCs w:val="29"/>
        </w:rPr>
        <w:t>t</w:t>
      </w:r>
      <w:r w:rsidRPr="0023269C">
        <w:rPr>
          <w:rFonts w:ascii="Tahoma" w:eastAsia="Tahoma" w:hAnsi="Tahoma" w:cs="Tahoma"/>
          <w:spacing w:val="-67"/>
          <w:sz w:val="28"/>
          <w:szCs w:val="29"/>
        </w:rPr>
        <w:t xml:space="preserve"> </w:t>
      </w:r>
      <w:r w:rsidRPr="0023269C">
        <w:rPr>
          <w:rFonts w:ascii="Tahoma" w:eastAsia="Tahoma" w:hAnsi="Tahoma" w:cs="Tahoma"/>
          <w:w w:val="97"/>
          <w:sz w:val="28"/>
          <w:szCs w:val="29"/>
        </w:rPr>
        <w:t>h</w:t>
      </w:r>
      <w:r w:rsidRPr="0023269C">
        <w:rPr>
          <w:rFonts w:ascii="Tahoma" w:eastAsia="Tahoma" w:hAnsi="Tahoma" w:cs="Tahoma"/>
          <w:spacing w:val="-67"/>
          <w:sz w:val="28"/>
          <w:szCs w:val="29"/>
        </w:rPr>
        <w:t xml:space="preserve"> </w:t>
      </w:r>
      <w:r w:rsidRPr="0023269C">
        <w:rPr>
          <w:rFonts w:ascii="Tahoma" w:eastAsia="Tahoma" w:hAnsi="Tahoma" w:cs="Tahoma"/>
          <w:sz w:val="28"/>
          <w:szCs w:val="29"/>
        </w:rPr>
        <w:t>e</w:t>
      </w:r>
      <w:r w:rsidRPr="0023269C">
        <w:rPr>
          <w:rFonts w:ascii="Tahoma" w:eastAsia="Tahoma" w:hAnsi="Tahoma" w:cs="Tahoma"/>
          <w:spacing w:val="3"/>
          <w:sz w:val="28"/>
          <w:szCs w:val="29"/>
        </w:rPr>
        <w:t xml:space="preserve"> </w:t>
      </w:r>
      <w:r w:rsidRPr="0023269C">
        <w:rPr>
          <w:rFonts w:ascii="Tahoma" w:eastAsia="Tahoma" w:hAnsi="Tahoma" w:cs="Tahoma"/>
          <w:spacing w:val="19"/>
          <w:w w:val="96"/>
          <w:sz w:val="28"/>
          <w:szCs w:val="29"/>
        </w:rPr>
        <w:t>s</w:t>
      </w:r>
      <w:r w:rsidRPr="0023269C">
        <w:rPr>
          <w:rFonts w:ascii="Tahoma" w:eastAsia="Tahoma" w:hAnsi="Tahoma" w:cs="Tahoma"/>
          <w:spacing w:val="21"/>
          <w:w w:val="96"/>
          <w:sz w:val="28"/>
          <w:szCs w:val="29"/>
        </w:rPr>
        <w:t>t</w:t>
      </w:r>
      <w:r w:rsidRPr="0023269C">
        <w:rPr>
          <w:rFonts w:ascii="Tahoma" w:eastAsia="Tahoma" w:hAnsi="Tahoma" w:cs="Tahoma"/>
          <w:w w:val="97"/>
          <w:sz w:val="28"/>
          <w:szCs w:val="29"/>
        </w:rPr>
        <w:t>u</w:t>
      </w:r>
      <w:r w:rsidRPr="0023269C">
        <w:rPr>
          <w:rFonts w:ascii="Tahoma" w:eastAsia="Tahoma" w:hAnsi="Tahoma" w:cs="Tahoma"/>
          <w:spacing w:val="-67"/>
          <w:sz w:val="28"/>
          <w:szCs w:val="29"/>
        </w:rPr>
        <w:t xml:space="preserve"> </w:t>
      </w:r>
      <w:r w:rsidRPr="0023269C">
        <w:rPr>
          <w:rFonts w:ascii="Tahoma" w:eastAsia="Tahoma" w:hAnsi="Tahoma" w:cs="Tahoma"/>
          <w:spacing w:val="22"/>
          <w:sz w:val="28"/>
          <w:szCs w:val="29"/>
        </w:rPr>
        <w:t>d</w:t>
      </w:r>
      <w:r w:rsidRPr="0023269C">
        <w:rPr>
          <w:rFonts w:ascii="Tahoma" w:eastAsia="Tahoma" w:hAnsi="Tahoma" w:cs="Tahoma"/>
          <w:sz w:val="28"/>
          <w:szCs w:val="29"/>
        </w:rPr>
        <w:t>y</w:t>
      </w:r>
    </w:p>
    <w:p w:rsidR="005458C6" w:rsidRPr="0023269C" w:rsidRDefault="005458C6">
      <w:pPr>
        <w:spacing w:before="9" w:line="140" w:lineRule="exact"/>
        <w:rPr>
          <w:sz w:val="13"/>
          <w:szCs w:val="15"/>
        </w:rPr>
      </w:pPr>
    </w:p>
    <w:p w:rsidR="005458C6" w:rsidRPr="0023269C" w:rsidRDefault="005D542D">
      <w:pPr>
        <w:ind w:left="480"/>
        <w:rPr>
          <w:rFonts w:ascii="Tahoma" w:eastAsia="Tahoma" w:hAnsi="Tahoma" w:cs="Tahoma"/>
          <w:sz w:val="28"/>
          <w:szCs w:val="29"/>
        </w:rPr>
      </w:pPr>
      <w:r w:rsidRPr="0023269C">
        <w:rPr>
          <w:rFonts w:ascii="Tahoma" w:eastAsia="Tahoma" w:hAnsi="Tahoma" w:cs="Tahoma"/>
          <w:sz w:val="24"/>
          <w:szCs w:val="28"/>
        </w:rPr>
        <w:t xml:space="preserve">- </w:t>
      </w:r>
      <w:r w:rsidRPr="0023269C">
        <w:rPr>
          <w:rFonts w:ascii="Tahoma" w:eastAsia="Tahoma" w:hAnsi="Tahoma" w:cs="Tahoma"/>
          <w:spacing w:val="83"/>
          <w:sz w:val="24"/>
          <w:szCs w:val="28"/>
        </w:rPr>
        <w:t xml:space="preserve"> </w:t>
      </w:r>
      <w:r w:rsidRPr="0023269C">
        <w:rPr>
          <w:rFonts w:ascii="Tahoma" w:eastAsia="Tahoma" w:hAnsi="Tahoma" w:cs="Tahoma"/>
          <w:spacing w:val="21"/>
          <w:w w:val="96"/>
          <w:sz w:val="28"/>
          <w:szCs w:val="29"/>
        </w:rPr>
        <w:t>S</w:t>
      </w:r>
      <w:r w:rsidRPr="0023269C">
        <w:rPr>
          <w:rFonts w:ascii="Tahoma" w:eastAsia="Tahoma" w:hAnsi="Tahoma" w:cs="Tahoma"/>
          <w:w w:val="96"/>
          <w:sz w:val="28"/>
          <w:szCs w:val="29"/>
        </w:rPr>
        <w:t>t</w:t>
      </w:r>
      <w:r w:rsidRPr="0023269C">
        <w:rPr>
          <w:rFonts w:ascii="Tahoma" w:eastAsia="Tahoma" w:hAnsi="Tahoma" w:cs="Tahoma"/>
          <w:spacing w:val="-67"/>
          <w:sz w:val="28"/>
          <w:szCs w:val="29"/>
        </w:rPr>
        <w:t xml:space="preserve"> </w:t>
      </w:r>
      <w:r w:rsidRPr="0023269C">
        <w:rPr>
          <w:rFonts w:ascii="Tahoma" w:eastAsia="Tahoma" w:hAnsi="Tahoma" w:cs="Tahoma"/>
          <w:spacing w:val="21"/>
          <w:sz w:val="28"/>
          <w:szCs w:val="29"/>
        </w:rPr>
        <w:t>u</w:t>
      </w:r>
      <w:r w:rsidRPr="0023269C">
        <w:rPr>
          <w:rFonts w:ascii="Tahoma" w:eastAsia="Tahoma" w:hAnsi="Tahoma" w:cs="Tahoma"/>
          <w:spacing w:val="22"/>
          <w:sz w:val="28"/>
          <w:szCs w:val="29"/>
        </w:rPr>
        <w:t>d</w:t>
      </w:r>
      <w:r w:rsidRPr="0023269C">
        <w:rPr>
          <w:rFonts w:ascii="Tahoma" w:eastAsia="Tahoma" w:hAnsi="Tahoma" w:cs="Tahoma"/>
          <w:sz w:val="28"/>
          <w:szCs w:val="29"/>
        </w:rPr>
        <w:t>y</w:t>
      </w:r>
      <w:r w:rsidRPr="0023269C">
        <w:rPr>
          <w:rFonts w:ascii="Tahoma" w:eastAsia="Tahoma" w:hAnsi="Tahoma" w:cs="Tahoma"/>
          <w:spacing w:val="-3"/>
          <w:sz w:val="28"/>
          <w:szCs w:val="29"/>
        </w:rPr>
        <w:t xml:space="preserve"> </w:t>
      </w:r>
      <w:r w:rsidRPr="0023269C">
        <w:rPr>
          <w:rFonts w:ascii="Tahoma" w:eastAsia="Tahoma" w:hAnsi="Tahoma" w:cs="Tahoma"/>
          <w:w w:val="96"/>
          <w:sz w:val="28"/>
          <w:szCs w:val="29"/>
        </w:rPr>
        <w:t>H</w:t>
      </w:r>
      <w:r w:rsidRPr="0023269C">
        <w:rPr>
          <w:rFonts w:ascii="Tahoma" w:eastAsia="Tahoma" w:hAnsi="Tahoma" w:cs="Tahoma"/>
          <w:spacing w:val="-66"/>
          <w:sz w:val="28"/>
          <w:szCs w:val="29"/>
        </w:rPr>
        <w:t xml:space="preserve"> </w:t>
      </w:r>
      <w:r w:rsidRPr="0023269C">
        <w:rPr>
          <w:rFonts w:ascii="Tahoma" w:eastAsia="Tahoma" w:hAnsi="Tahoma" w:cs="Tahoma"/>
          <w:spacing w:val="21"/>
          <w:w w:val="96"/>
          <w:sz w:val="28"/>
          <w:szCs w:val="29"/>
        </w:rPr>
        <w:t>y</w:t>
      </w:r>
      <w:r w:rsidRPr="0023269C">
        <w:rPr>
          <w:rFonts w:ascii="Tahoma" w:eastAsia="Tahoma" w:hAnsi="Tahoma" w:cs="Tahoma"/>
          <w:spacing w:val="22"/>
          <w:w w:val="96"/>
          <w:sz w:val="28"/>
          <w:szCs w:val="29"/>
        </w:rPr>
        <w:t>p</w:t>
      </w:r>
      <w:r w:rsidRPr="0023269C">
        <w:rPr>
          <w:rFonts w:ascii="Tahoma" w:eastAsia="Tahoma" w:hAnsi="Tahoma" w:cs="Tahoma"/>
          <w:spacing w:val="20"/>
          <w:w w:val="97"/>
          <w:sz w:val="28"/>
          <w:szCs w:val="29"/>
        </w:rPr>
        <w:t>o</w:t>
      </w:r>
      <w:r w:rsidRPr="0023269C">
        <w:rPr>
          <w:rFonts w:ascii="Tahoma" w:eastAsia="Tahoma" w:hAnsi="Tahoma" w:cs="Tahoma"/>
          <w:w w:val="96"/>
          <w:sz w:val="28"/>
          <w:szCs w:val="29"/>
        </w:rPr>
        <w:t>t</w:t>
      </w:r>
      <w:r w:rsidRPr="0023269C">
        <w:rPr>
          <w:rFonts w:ascii="Tahoma" w:eastAsia="Tahoma" w:hAnsi="Tahoma" w:cs="Tahoma"/>
          <w:spacing w:val="-67"/>
          <w:sz w:val="28"/>
          <w:szCs w:val="29"/>
        </w:rPr>
        <w:t xml:space="preserve"> </w:t>
      </w:r>
      <w:r w:rsidRPr="0023269C">
        <w:rPr>
          <w:rFonts w:ascii="Tahoma" w:eastAsia="Tahoma" w:hAnsi="Tahoma" w:cs="Tahoma"/>
          <w:w w:val="97"/>
          <w:sz w:val="28"/>
          <w:szCs w:val="29"/>
        </w:rPr>
        <w:t>h</w:t>
      </w:r>
      <w:r w:rsidRPr="0023269C">
        <w:rPr>
          <w:rFonts w:ascii="Tahoma" w:eastAsia="Tahoma" w:hAnsi="Tahoma" w:cs="Tahoma"/>
          <w:spacing w:val="-67"/>
          <w:sz w:val="28"/>
          <w:szCs w:val="29"/>
        </w:rPr>
        <w:t xml:space="preserve"> </w:t>
      </w:r>
      <w:r w:rsidRPr="0023269C">
        <w:rPr>
          <w:rFonts w:ascii="Tahoma" w:eastAsia="Tahoma" w:hAnsi="Tahoma" w:cs="Tahoma"/>
          <w:spacing w:val="18"/>
          <w:sz w:val="28"/>
          <w:szCs w:val="29"/>
        </w:rPr>
        <w:t>e</w:t>
      </w:r>
      <w:r w:rsidRPr="0023269C">
        <w:rPr>
          <w:rFonts w:ascii="Tahoma" w:eastAsia="Tahoma" w:hAnsi="Tahoma" w:cs="Tahoma"/>
          <w:spacing w:val="19"/>
          <w:sz w:val="28"/>
          <w:szCs w:val="29"/>
        </w:rPr>
        <w:t>s</w:t>
      </w:r>
      <w:r w:rsidRPr="0023269C">
        <w:rPr>
          <w:rFonts w:ascii="Tahoma" w:eastAsia="Tahoma" w:hAnsi="Tahoma" w:cs="Tahoma"/>
          <w:spacing w:val="15"/>
          <w:sz w:val="28"/>
          <w:szCs w:val="29"/>
        </w:rPr>
        <w:t>e</w:t>
      </w:r>
      <w:r w:rsidRPr="0023269C">
        <w:rPr>
          <w:rFonts w:ascii="Tahoma" w:eastAsia="Tahoma" w:hAnsi="Tahoma" w:cs="Tahoma"/>
          <w:sz w:val="28"/>
          <w:szCs w:val="29"/>
        </w:rPr>
        <w:t>s</w:t>
      </w:r>
    </w:p>
    <w:p w:rsidR="005458C6" w:rsidRPr="0023269C" w:rsidRDefault="005458C6">
      <w:pPr>
        <w:spacing w:before="6" w:line="140" w:lineRule="exact"/>
        <w:rPr>
          <w:sz w:val="13"/>
          <w:szCs w:val="15"/>
        </w:rPr>
      </w:pPr>
    </w:p>
    <w:p w:rsidR="005458C6" w:rsidRPr="0023269C" w:rsidRDefault="005D542D">
      <w:pPr>
        <w:ind w:left="480"/>
        <w:rPr>
          <w:rFonts w:ascii="Tahoma" w:eastAsia="Tahoma" w:hAnsi="Tahoma" w:cs="Tahoma"/>
          <w:sz w:val="28"/>
          <w:szCs w:val="29"/>
        </w:rPr>
      </w:pPr>
      <w:r w:rsidRPr="0023269C">
        <w:rPr>
          <w:rFonts w:ascii="Tahoma" w:eastAsia="Tahoma" w:hAnsi="Tahoma" w:cs="Tahoma"/>
          <w:sz w:val="24"/>
          <w:szCs w:val="28"/>
        </w:rPr>
        <w:t xml:space="preserve">- </w:t>
      </w:r>
      <w:r w:rsidRPr="0023269C">
        <w:rPr>
          <w:rFonts w:ascii="Tahoma" w:eastAsia="Tahoma" w:hAnsi="Tahoma" w:cs="Tahoma"/>
          <w:spacing w:val="83"/>
          <w:sz w:val="24"/>
          <w:szCs w:val="28"/>
        </w:rPr>
        <w:t xml:space="preserve"> </w:t>
      </w:r>
      <w:r w:rsidRPr="0023269C">
        <w:rPr>
          <w:rFonts w:ascii="Tahoma" w:eastAsia="Tahoma" w:hAnsi="Tahoma" w:cs="Tahoma"/>
          <w:spacing w:val="21"/>
          <w:w w:val="96"/>
          <w:sz w:val="28"/>
          <w:szCs w:val="29"/>
        </w:rPr>
        <w:t>S</w:t>
      </w:r>
      <w:r w:rsidRPr="0023269C">
        <w:rPr>
          <w:rFonts w:ascii="Tahoma" w:eastAsia="Tahoma" w:hAnsi="Tahoma" w:cs="Tahoma"/>
          <w:spacing w:val="20"/>
          <w:w w:val="97"/>
          <w:sz w:val="28"/>
          <w:szCs w:val="29"/>
        </w:rPr>
        <w:t>i</w:t>
      </w:r>
      <w:r w:rsidRPr="0023269C">
        <w:rPr>
          <w:rFonts w:ascii="Tahoma" w:eastAsia="Tahoma" w:hAnsi="Tahoma" w:cs="Tahoma"/>
          <w:spacing w:val="22"/>
          <w:w w:val="97"/>
          <w:sz w:val="28"/>
          <w:szCs w:val="29"/>
        </w:rPr>
        <w:t>g</w:t>
      </w:r>
      <w:r w:rsidRPr="0023269C">
        <w:rPr>
          <w:rFonts w:ascii="Tahoma" w:eastAsia="Tahoma" w:hAnsi="Tahoma" w:cs="Tahoma"/>
          <w:w w:val="97"/>
          <w:sz w:val="28"/>
          <w:szCs w:val="29"/>
        </w:rPr>
        <w:t>n</w:t>
      </w:r>
      <w:r w:rsidRPr="0023269C">
        <w:rPr>
          <w:rFonts w:ascii="Tahoma" w:eastAsia="Tahoma" w:hAnsi="Tahoma" w:cs="Tahoma"/>
          <w:spacing w:val="-67"/>
          <w:sz w:val="28"/>
          <w:szCs w:val="29"/>
        </w:rPr>
        <w:t xml:space="preserve"> </w:t>
      </w:r>
      <w:r w:rsidRPr="0023269C">
        <w:rPr>
          <w:rFonts w:ascii="Tahoma" w:eastAsia="Tahoma" w:hAnsi="Tahoma" w:cs="Tahoma"/>
          <w:spacing w:val="20"/>
          <w:w w:val="97"/>
          <w:sz w:val="28"/>
          <w:szCs w:val="29"/>
        </w:rPr>
        <w:t>i</w:t>
      </w:r>
      <w:r w:rsidRPr="0023269C">
        <w:rPr>
          <w:rFonts w:ascii="Tahoma" w:eastAsia="Tahoma" w:hAnsi="Tahoma" w:cs="Tahoma"/>
          <w:spacing w:val="19"/>
          <w:w w:val="96"/>
          <w:sz w:val="28"/>
          <w:szCs w:val="29"/>
        </w:rPr>
        <w:t>f</w:t>
      </w:r>
      <w:r w:rsidRPr="0023269C">
        <w:rPr>
          <w:rFonts w:ascii="Tahoma" w:eastAsia="Tahoma" w:hAnsi="Tahoma" w:cs="Tahoma"/>
          <w:spacing w:val="20"/>
          <w:w w:val="97"/>
          <w:sz w:val="28"/>
          <w:szCs w:val="29"/>
        </w:rPr>
        <w:t>i</w:t>
      </w:r>
      <w:r w:rsidRPr="0023269C">
        <w:rPr>
          <w:rFonts w:ascii="Tahoma" w:eastAsia="Tahoma" w:hAnsi="Tahoma" w:cs="Tahoma"/>
          <w:spacing w:val="19"/>
          <w:w w:val="96"/>
          <w:sz w:val="28"/>
          <w:szCs w:val="29"/>
        </w:rPr>
        <w:t>c</w:t>
      </w:r>
      <w:r w:rsidRPr="0023269C">
        <w:rPr>
          <w:rFonts w:ascii="Tahoma" w:eastAsia="Tahoma" w:hAnsi="Tahoma" w:cs="Tahoma"/>
          <w:spacing w:val="18"/>
          <w:w w:val="97"/>
          <w:sz w:val="28"/>
          <w:szCs w:val="29"/>
        </w:rPr>
        <w:t>a</w:t>
      </w:r>
      <w:r w:rsidRPr="0023269C">
        <w:rPr>
          <w:rFonts w:ascii="Tahoma" w:eastAsia="Tahoma" w:hAnsi="Tahoma" w:cs="Tahoma"/>
          <w:w w:val="97"/>
          <w:sz w:val="28"/>
          <w:szCs w:val="29"/>
        </w:rPr>
        <w:t>n</w:t>
      </w:r>
      <w:r w:rsidRPr="0023269C">
        <w:rPr>
          <w:rFonts w:ascii="Tahoma" w:eastAsia="Tahoma" w:hAnsi="Tahoma" w:cs="Tahoma"/>
          <w:spacing w:val="-67"/>
          <w:sz w:val="28"/>
          <w:szCs w:val="29"/>
        </w:rPr>
        <w:t xml:space="preserve"> </w:t>
      </w:r>
      <w:r w:rsidRPr="0023269C">
        <w:rPr>
          <w:rFonts w:ascii="Tahoma" w:eastAsia="Tahoma" w:hAnsi="Tahoma" w:cs="Tahoma"/>
          <w:spacing w:val="19"/>
          <w:sz w:val="28"/>
          <w:szCs w:val="29"/>
        </w:rPr>
        <w:t>c</w:t>
      </w:r>
      <w:r w:rsidRPr="0023269C">
        <w:rPr>
          <w:rFonts w:ascii="Tahoma" w:eastAsia="Tahoma" w:hAnsi="Tahoma" w:cs="Tahoma"/>
          <w:sz w:val="28"/>
          <w:szCs w:val="29"/>
        </w:rPr>
        <w:t>e</w:t>
      </w:r>
      <w:r w:rsidRPr="0023269C">
        <w:rPr>
          <w:rFonts w:ascii="Tahoma" w:eastAsia="Tahoma" w:hAnsi="Tahoma" w:cs="Tahoma"/>
          <w:spacing w:val="-2"/>
          <w:sz w:val="28"/>
          <w:szCs w:val="29"/>
        </w:rPr>
        <w:t xml:space="preserve"> </w:t>
      </w:r>
      <w:r w:rsidRPr="0023269C">
        <w:rPr>
          <w:rFonts w:ascii="Tahoma" w:eastAsia="Tahoma" w:hAnsi="Tahoma" w:cs="Tahoma"/>
          <w:spacing w:val="20"/>
          <w:sz w:val="28"/>
          <w:szCs w:val="29"/>
        </w:rPr>
        <w:t>o</w:t>
      </w:r>
      <w:r w:rsidRPr="0023269C">
        <w:rPr>
          <w:rFonts w:ascii="Tahoma" w:eastAsia="Tahoma" w:hAnsi="Tahoma" w:cs="Tahoma"/>
          <w:sz w:val="28"/>
          <w:szCs w:val="29"/>
        </w:rPr>
        <w:t>f</w:t>
      </w:r>
      <w:r w:rsidRPr="0023269C">
        <w:rPr>
          <w:rFonts w:ascii="Tahoma" w:eastAsia="Tahoma" w:hAnsi="Tahoma" w:cs="Tahoma"/>
          <w:spacing w:val="2"/>
          <w:sz w:val="28"/>
          <w:szCs w:val="29"/>
        </w:rPr>
        <w:t xml:space="preserve"> </w:t>
      </w:r>
      <w:r w:rsidRPr="0023269C">
        <w:rPr>
          <w:rFonts w:ascii="Tahoma" w:eastAsia="Tahoma" w:hAnsi="Tahoma" w:cs="Tahoma"/>
          <w:spacing w:val="21"/>
          <w:sz w:val="28"/>
          <w:szCs w:val="29"/>
        </w:rPr>
        <w:t>th</w:t>
      </w:r>
      <w:r w:rsidRPr="0023269C">
        <w:rPr>
          <w:rFonts w:ascii="Tahoma" w:eastAsia="Tahoma" w:hAnsi="Tahoma" w:cs="Tahoma"/>
          <w:sz w:val="28"/>
          <w:szCs w:val="29"/>
        </w:rPr>
        <w:t>e</w:t>
      </w:r>
      <w:r w:rsidRPr="0023269C">
        <w:rPr>
          <w:rFonts w:ascii="Tahoma" w:eastAsia="Tahoma" w:hAnsi="Tahoma" w:cs="Tahoma"/>
          <w:spacing w:val="-6"/>
          <w:sz w:val="28"/>
          <w:szCs w:val="29"/>
        </w:rPr>
        <w:t xml:space="preserve"> </w:t>
      </w:r>
      <w:r w:rsidRPr="0023269C">
        <w:rPr>
          <w:rFonts w:ascii="Tahoma" w:eastAsia="Tahoma" w:hAnsi="Tahoma" w:cs="Tahoma"/>
          <w:spacing w:val="19"/>
          <w:w w:val="96"/>
          <w:sz w:val="28"/>
          <w:szCs w:val="29"/>
        </w:rPr>
        <w:t>s</w:t>
      </w:r>
      <w:r w:rsidRPr="0023269C">
        <w:rPr>
          <w:rFonts w:ascii="Tahoma" w:eastAsia="Tahoma" w:hAnsi="Tahoma" w:cs="Tahoma"/>
          <w:w w:val="96"/>
          <w:sz w:val="28"/>
          <w:szCs w:val="29"/>
        </w:rPr>
        <w:t>t</w:t>
      </w:r>
      <w:r w:rsidRPr="0023269C">
        <w:rPr>
          <w:rFonts w:ascii="Tahoma" w:eastAsia="Tahoma" w:hAnsi="Tahoma" w:cs="Tahoma"/>
          <w:spacing w:val="-67"/>
          <w:sz w:val="28"/>
          <w:szCs w:val="29"/>
        </w:rPr>
        <w:t xml:space="preserve"> </w:t>
      </w:r>
      <w:r w:rsidRPr="0023269C">
        <w:rPr>
          <w:rFonts w:ascii="Tahoma" w:eastAsia="Tahoma" w:hAnsi="Tahoma" w:cs="Tahoma"/>
          <w:w w:val="97"/>
          <w:sz w:val="28"/>
          <w:szCs w:val="29"/>
        </w:rPr>
        <w:t>u</w:t>
      </w:r>
      <w:r w:rsidRPr="0023269C">
        <w:rPr>
          <w:rFonts w:ascii="Tahoma" w:eastAsia="Tahoma" w:hAnsi="Tahoma" w:cs="Tahoma"/>
          <w:spacing w:val="-67"/>
          <w:sz w:val="28"/>
          <w:szCs w:val="29"/>
        </w:rPr>
        <w:t xml:space="preserve"> </w:t>
      </w:r>
      <w:r w:rsidRPr="0023269C">
        <w:rPr>
          <w:rFonts w:ascii="Tahoma" w:eastAsia="Tahoma" w:hAnsi="Tahoma" w:cs="Tahoma"/>
          <w:spacing w:val="22"/>
          <w:sz w:val="28"/>
          <w:szCs w:val="29"/>
        </w:rPr>
        <w:t>d</w:t>
      </w:r>
      <w:r w:rsidRPr="0023269C">
        <w:rPr>
          <w:rFonts w:ascii="Tahoma" w:eastAsia="Tahoma" w:hAnsi="Tahoma" w:cs="Tahoma"/>
          <w:sz w:val="28"/>
          <w:szCs w:val="29"/>
        </w:rPr>
        <w:t>y</w:t>
      </w:r>
    </w:p>
    <w:p w:rsidR="005458C6" w:rsidRPr="0023269C" w:rsidRDefault="005458C6">
      <w:pPr>
        <w:spacing w:before="6" w:line="140" w:lineRule="exact"/>
        <w:rPr>
          <w:sz w:val="13"/>
          <w:szCs w:val="15"/>
        </w:rPr>
      </w:pPr>
    </w:p>
    <w:p w:rsidR="005458C6" w:rsidRPr="0023269C" w:rsidRDefault="005D542D">
      <w:pPr>
        <w:ind w:left="480"/>
        <w:rPr>
          <w:rFonts w:ascii="Tahoma" w:eastAsia="Tahoma" w:hAnsi="Tahoma" w:cs="Tahoma"/>
          <w:sz w:val="28"/>
          <w:szCs w:val="29"/>
        </w:rPr>
      </w:pPr>
      <w:r w:rsidRPr="0023269C">
        <w:rPr>
          <w:rFonts w:ascii="Tahoma" w:eastAsia="Tahoma" w:hAnsi="Tahoma" w:cs="Tahoma"/>
          <w:sz w:val="24"/>
          <w:szCs w:val="28"/>
        </w:rPr>
        <w:t xml:space="preserve">- </w:t>
      </w:r>
      <w:r w:rsidRPr="0023269C">
        <w:rPr>
          <w:rFonts w:ascii="Tahoma" w:eastAsia="Tahoma" w:hAnsi="Tahoma" w:cs="Tahoma"/>
          <w:spacing w:val="83"/>
          <w:sz w:val="24"/>
          <w:szCs w:val="28"/>
        </w:rPr>
        <w:t xml:space="preserve"> </w:t>
      </w:r>
      <w:r w:rsidRPr="0023269C">
        <w:rPr>
          <w:rFonts w:ascii="Tahoma" w:eastAsia="Tahoma" w:hAnsi="Tahoma" w:cs="Tahoma"/>
          <w:w w:val="96"/>
          <w:sz w:val="28"/>
          <w:szCs w:val="29"/>
        </w:rPr>
        <w:t>R</w:t>
      </w:r>
      <w:r w:rsidRPr="0023269C">
        <w:rPr>
          <w:rFonts w:ascii="Tahoma" w:eastAsia="Tahoma" w:hAnsi="Tahoma" w:cs="Tahoma"/>
          <w:spacing w:val="-61"/>
          <w:sz w:val="28"/>
          <w:szCs w:val="29"/>
        </w:rPr>
        <w:t xml:space="preserve"> </w:t>
      </w:r>
      <w:r w:rsidRPr="0023269C">
        <w:rPr>
          <w:rFonts w:ascii="Tahoma" w:eastAsia="Tahoma" w:hAnsi="Tahoma" w:cs="Tahoma"/>
          <w:spacing w:val="18"/>
          <w:sz w:val="28"/>
          <w:szCs w:val="29"/>
        </w:rPr>
        <w:t>e</w:t>
      </w:r>
      <w:r w:rsidRPr="0023269C">
        <w:rPr>
          <w:rFonts w:ascii="Tahoma" w:eastAsia="Tahoma" w:hAnsi="Tahoma" w:cs="Tahoma"/>
          <w:spacing w:val="19"/>
          <w:sz w:val="28"/>
          <w:szCs w:val="29"/>
        </w:rPr>
        <w:t>s</w:t>
      </w:r>
      <w:r w:rsidRPr="0023269C">
        <w:rPr>
          <w:rFonts w:ascii="Tahoma" w:eastAsia="Tahoma" w:hAnsi="Tahoma" w:cs="Tahoma"/>
          <w:spacing w:val="18"/>
          <w:sz w:val="28"/>
          <w:szCs w:val="29"/>
        </w:rPr>
        <w:t>e</w:t>
      </w:r>
      <w:r w:rsidRPr="0023269C">
        <w:rPr>
          <w:rFonts w:ascii="Tahoma" w:eastAsia="Tahoma" w:hAnsi="Tahoma" w:cs="Tahoma"/>
          <w:spacing w:val="20"/>
          <w:sz w:val="28"/>
          <w:szCs w:val="29"/>
        </w:rPr>
        <w:t>a</w:t>
      </w:r>
      <w:r w:rsidRPr="0023269C">
        <w:rPr>
          <w:rFonts w:ascii="Tahoma" w:eastAsia="Tahoma" w:hAnsi="Tahoma" w:cs="Tahoma"/>
          <w:spacing w:val="21"/>
          <w:sz w:val="28"/>
          <w:szCs w:val="29"/>
        </w:rPr>
        <w:t>r</w:t>
      </w:r>
      <w:r w:rsidRPr="0023269C">
        <w:rPr>
          <w:rFonts w:ascii="Tahoma" w:eastAsia="Tahoma" w:hAnsi="Tahoma" w:cs="Tahoma"/>
          <w:spacing w:val="19"/>
          <w:sz w:val="28"/>
          <w:szCs w:val="29"/>
        </w:rPr>
        <w:t>c</w:t>
      </w:r>
      <w:r w:rsidRPr="0023269C">
        <w:rPr>
          <w:rFonts w:ascii="Tahoma" w:eastAsia="Tahoma" w:hAnsi="Tahoma" w:cs="Tahoma"/>
          <w:sz w:val="28"/>
          <w:szCs w:val="29"/>
        </w:rPr>
        <w:t>h</w:t>
      </w:r>
      <w:r w:rsidRPr="0023269C">
        <w:rPr>
          <w:rFonts w:ascii="Tahoma" w:eastAsia="Tahoma" w:hAnsi="Tahoma" w:cs="Tahoma"/>
          <w:spacing w:val="-21"/>
          <w:sz w:val="28"/>
          <w:szCs w:val="29"/>
        </w:rPr>
        <w:t xml:space="preserve"> </w:t>
      </w:r>
      <w:r w:rsidRPr="0023269C">
        <w:rPr>
          <w:rFonts w:ascii="Tahoma" w:eastAsia="Tahoma" w:hAnsi="Tahoma" w:cs="Tahoma"/>
          <w:spacing w:val="22"/>
          <w:sz w:val="28"/>
          <w:szCs w:val="29"/>
        </w:rPr>
        <w:t>d</w:t>
      </w:r>
      <w:r w:rsidRPr="0023269C">
        <w:rPr>
          <w:rFonts w:ascii="Tahoma" w:eastAsia="Tahoma" w:hAnsi="Tahoma" w:cs="Tahoma"/>
          <w:spacing w:val="18"/>
          <w:sz w:val="28"/>
          <w:szCs w:val="29"/>
        </w:rPr>
        <w:t>e</w:t>
      </w:r>
      <w:r w:rsidRPr="0023269C">
        <w:rPr>
          <w:rFonts w:ascii="Tahoma" w:eastAsia="Tahoma" w:hAnsi="Tahoma" w:cs="Tahoma"/>
          <w:spacing w:val="19"/>
          <w:sz w:val="28"/>
          <w:szCs w:val="29"/>
        </w:rPr>
        <w:t>s</w:t>
      </w:r>
      <w:r w:rsidRPr="0023269C">
        <w:rPr>
          <w:rFonts w:ascii="Tahoma" w:eastAsia="Tahoma" w:hAnsi="Tahoma" w:cs="Tahoma"/>
          <w:spacing w:val="20"/>
          <w:sz w:val="28"/>
          <w:szCs w:val="29"/>
        </w:rPr>
        <w:t>ig</w:t>
      </w:r>
      <w:r w:rsidRPr="0023269C">
        <w:rPr>
          <w:rFonts w:ascii="Tahoma" w:eastAsia="Tahoma" w:hAnsi="Tahoma" w:cs="Tahoma"/>
          <w:sz w:val="28"/>
          <w:szCs w:val="29"/>
        </w:rPr>
        <w:t>n</w:t>
      </w:r>
      <w:r w:rsidRPr="0023269C">
        <w:rPr>
          <w:rFonts w:ascii="Tahoma" w:eastAsia="Tahoma" w:hAnsi="Tahoma" w:cs="Tahoma"/>
          <w:spacing w:val="-16"/>
          <w:sz w:val="28"/>
          <w:szCs w:val="29"/>
        </w:rPr>
        <w:t xml:space="preserve"> </w:t>
      </w:r>
      <w:r w:rsidRPr="0023269C">
        <w:rPr>
          <w:rFonts w:ascii="Tahoma" w:eastAsia="Tahoma" w:hAnsi="Tahoma" w:cs="Tahoma"/>
          <w:spacing w:val="20"/>
          <w:w w:val="97"/>
          <w:sz w:val="28"/>
          <w:szCs w:val="29"/>
        </w:rPr>
        <w:t>a</w:t>
      </w:r>
      <w:r w:rsidRPr="0023269C">
        <w:rPr>
          <w:rFonts w:ascii="Tahoma" w:eastAsia="Tahoma" w:hAnsi="Tahoma" w:cs="Tahoma"/>
          <w:w w:val="97"/>
          <w:sz w:val="28"/>
          <w:szCs w:val="29"/>
        </w:rPr>
        <w:t>n</w:t>
      </w:r>
      <w:r w:rsidRPr="0023269C">
        <w:rPr>
          <w:rFonts w:ascii="Tahoma" w:eastAsia="Tahoma" w:hAnsi="Tahoma" w:cs="Tahoma"/>
          <w:spacing w:val="-67"/>
          <w:sz w:val="28"/>
          <w:szCs w:val="29"/>
        </w:rPr>
        <w:t xml:space="preserve"> </w:t>
      </w:r>
      <w:r w:rsidRPr="0023269C">
        <w:rPr>
          <w:rFonts w:ascii="Tahoma" w:eastAsia="Tahoma" w:hAnsi="Tahoma" w:cs="Tahoma"/>
          <w:sz w:val="28"/>
          <w:szCs w:val="29"/>
        </w:rPr>
        <w:t>d</w:t>
      </w:r>
      <w:r w:rsidRPr="0023269C">
        <w:rPr>
          <w:rFonts w:ascii="Tahoma" w:eastAsia="Tahoma" w:hAnsi="Tahoma" w:cs="Tahoma"/>
          <w:spacing w:val="8"/>
          <w:sz w:val="28"/>
          <w:szCs w:val="29"/>
        </w:rPr>
        <w:t xml:space="preserve"> </w:t>
      </w:r>
      <w:r w:rsidRPr="0023269C">
        <w:rPr>
          <w:rFonts w:ascii="Tahoma" w:eastAsia="Tahoma" w:hAnsi="Tahoma" w:cs="Tahoma"/>
          <w:w w:val="96"/>
          <w:sz w:val="28"/>
          <w:szCs w:val="29"/>
        </w:rPr>
        <w:t>M</w:t>
      </w:r>
      <w:r w:rsidRPr="0023269C">
        <w:rPr>
          <w:rFonts w:ascii="Tahoma" w:eastAsia="Tahoma" w:hAnsi="Tahoma" w:cs="Tahoma"/>
          <w:spacing w:val="-57"/>
          <w:sz w:val="28"/>
          <w:szCs w:val="29"/>
        </w:rPr>
        <w:t xml:space="preserve"> </w:t>
      </w:r>
      <w:r w:rsidRPr="0023269C">
        <w:rPr>
          <w:rFonts w:ascii="Tahoma" w:eastAsia="Tahoma" w:hAnsi="Tahoma" w:cs="Tahoma"/>
          <w:spacing w:val="18"/>
          <w:w w:val="96"/>
          <w:sz w:val="28"/>
          <w:szCs w:val="29"/>
        </w:rPr>
        <w:t>e</w:t>
      </w:r>
      <w:r w:rsidRPr="0023269C">
        <w:rPr>
          <w:rFonts w:ascii="Tahoma" w:eastAsia="Tahoma" w:hAnsi="Tahoma" w:cs="Tahoma"/>
          <w:w w:val="96"/>
          <w:sz w:val="28"/>
          <w:szCs w:val="29"/>
        </w:rPr>
        <w:t>t</w:t>
      </w:r>
      <w:r w:rsidRPr="0023269C">
        <w:rPr>
          <w:rFonts w:ascii="Tahoma" w:eastAsia="Tahoma" w:hAnsi="Tahoma" w:cs="Tahoma"/>
          <w:spacing w:val="-67"/>
          <w:sz w:val="28"/>
          <w:szCs w:val="29"/>
        </w:rPr>
        <w:t xml:space="preserve"> </w:t>
      </w:r>
      <w:r w:rsidRPr="0023269C">
        <w:rPr>
          <w:rFonts w:ascii="Tahoma" w:eastAsia="Tahoma" w:hAnsi="Tahoma" w:cs="Tahoma"/>
          <w:w w:val="97"/>
          <w:sz w:val="28"/>
          <w:szCs w:val="29"/>
        </w:rPr>
        <w:t>h</w:t>
      </w:r>
      <w:r w:rsidRPr="0023269C">
        <w:rPr>
          <w:rFonts w:ascii="Tahoma" w:eastAsia="Tahoma" w:hAnsi="Tahoma" w:cs="Tahoma"/>
          <w:spacing w:val="-67"/>
          <w:sz w:val="28"/>
          <w:szCs w:val="29"/>
        </w:rPr>
        <w:t xml:space="preserve"> </w:t>
      </w:r>
      <w:r w:rsidRPr="0023269C">
        <w:rPr>
          <w:rFonts w:ascii="Tahoma" w:eastAsia="Tahoma" w:hAnsi="Tahoma" w:cs="Tahoma"/>
          <w:spacing w:val="18"/>
          <w:sz w:val="28"/>
          <w:szCs w:val="29"/>
        </w:rPr>
        <w:t>o</w:t>
      </w:r>
      <w:r w:rsidRPr="0023269C">
        <w:rPr>
          <w:rFonts w:ascii="Tahoma" w:eastAsia="Tahoma" w:hAnsi="Tahoma" w:cs="Tahoma"/>
          <w:spacing w:val="22"/>
          <w:sz w:val="28"/>
          <w:szCs w:val="29"/>
        </w:rPr>
        <w:t>d</w:t>
      </w:r>
      <w:r w:rsidRPr="0023269C">
        <w:rPr>
          <w:rFonts w:ascii="Tahoma" w:eastAsia="Tahoma" w:hAnsi="Tahoma" w:cs="Tahoma"/>
          <w:spacing w:val="20"/>
          <w:sz w:val="28"/>
          <w:szCs w:val="29"/>
        </w:rPr>
        <w:t>olo</w:t>
      </w:r>
      <w:r w:rsidRPr="0023269C">
        <w:rPr>
          <w:rFonts w:ascii="Tahoma" w:eastAsia="Tahoma" w:hAnsi="Tahoma" w:cs="Tahoma"/>
          <w:spacing w:val="22"/>
          <w:sz w:val="28"/>
          <w:szCs w:val="29"/>
        </w:rPr>
        <w:t>g</w:t>
      </w:r>
      <w:r w:rsidRPr="0023269C">
        <w:rPr>
          <w:rFonts w:ascii="Tahoma" w:eastAsia="Tahoma" w:hAnsi="Tahoma" w:cs="Tahoma"/>
          <w:spacing w:val="19"/>
          <w:sz w:val="28"/>
          <w:szCs w:val="29"/>
        </w:rPr>
        <w:t>y</w:t>
      </w:r>
      <w:r w:rsidRPr="0023269C">
        <w:rPr>
          <w:rFonts w:ascii="Tahoma" w:eastAsia="Tahoma" w:hAnsi="Tahoma" w:cs="Tahoma"/>
          <w:sz w:val="28"/>
          <w:szCs w:val="29"/>
        </w:rPr>
        <w:t>:</w:t>
      </w:r>
    </w:p>
    <w:p w:rsidR="005458C6" w:rsidRPr="0023269C" w:rsidRDefault="005458C6">
      <w:pPr>
        <w:spacing w:before="6" w:line="140" w:lineRule="exact"/>
        <w:rPr>
          <w:sz w:val="13"/>
          <w:szCs w:val="15"/>
        </w:rPr>
      </w:pPr>
    </w:p>
    <w:p w:rsidR="005458C6" w:rsidRPr="0023269C" w:rsidRDefault="005D542D">
      <w:pPr>
        <w:spacing w:line="347" w:lineRule="auto"/>
        <w:ind w:left="1200" w:right="2229"/>
        <w:rPr>
          <w:rFonts w:ascii="Tahoma" w:eastAsia="Tahoma" w:hAnsi="Tahoma" w:cs="Tahoma"/>
          <w:sz w:val="28"/>
          <w:szCs w:val="29"/>
        </w:rPr>
      </w:pPr>
      <w:r w:rsidRPr="0023269C">
        <w:rPr>
          <w:rFonts w:ascii="Tahoma" w:eastAsia="Tahoma" w:hAnsi="Tahoma" w:cs="Tahoma"/>
          <w:spacing w:val="21"/>
          <w:sz w:val="28"/>
          <w:szCs w:val="29"/>
        </w:rPr>
        <w:t>a</w:t>
      </w:r>
      <w:r w:rsidRPr="0023269C">
        <w:rPr>
          <w:rFonts w:ascii="Tahoma" w:eastAsia="Tahoma" w:hAnsi="Tahoma" w:cs="Tahoma"/>
          <w:sz w:val="28"/>
          <w:szCs w:val="29"/>
        </w:rPr>
        <w:t>-</w:t>
      </w:r>
      <w:r w:rsidRPr="0023269C">
        <w:rPr>
          <w:rFonts w:ascii="Tahoma" w:eastAsia="Tahoma" w:hAnsi="Tahoma" w:cs="Tahoma"/>
          <w:spacing w:val="-9"/>
          <w:sz w:val="28"/>
          <w:szCs w:val="29"/>
        </w:rPr>
        <w:t xml:space="preserve"> </w:t>
      </w:r>
      <w:r w:rsidRPr="0023269C">
        <w:rPr>
          <w:rFonts w:ascii="Tahoma" w:eastAsia="Tahoma" w:hAnsi="Tahoma" w:cs="Tahoma"/>
          <w:w w:val="96"/>
          <w:sz w:val="28"/>
          <w:szCs w:val="29"/>
        </w:rPr>
        <w:t>D</w:t>
      </w:r>
      <w:r w:rsidRPr="0023269C">
        <w:rPr>
          <w:rFonts w:ascii="Tahoma" w:eastAsia="Tahoma" w:hAnsi="Tahoma" w:cs="Tahoma"/>
          <w:spacing w:val="-67"/>
          <w:sz w:val="28"/>
          <w:szCs w:val="29"/>
        </w:rPr>
        <w:t xml:space="preserve"> </w:t>
      </w:r>
      <w:r w:rsidRPr="0023269C">
        <w:rPr>
          <w:rFonts w:ascii="Tahoma" w:eastAsia="Tahoma" w:hAnsi="Tahoma" w:cs="Tahoma"/>
          <w:spacing w:val="18"/>
          <w:sz w:val="28"/>
          <w:szCs w:val="29"/>
        </w:rPr>
        <w:t>e</w:t>
      </w:r>
      <w:r w:rsidRPr="0023269C">
        <w:rPr>
          <w:rFonts w:ascii="Tahoma" w:eastAsia="Tahoma" w:hAnsi="Tahoma" w:cs="Tahoma"/>
          <w:spacing w:val="19"/>
          <w:sz w:val="28"/>
          <w:szCs w:val="29"/>
        </w:rPr>
        <w:t>s</w:t>
      </w:r>
      <w:r w:rsidRPr="0023269C">
        <w:rPr>
          <w:rFonts w:ascii="Tahoma" w:eastAsia="Tahoma" w:hAnsi="Tahoma" w:cs="Tahoma"/>
          <w:spacing w:val="20"/>
          <w:sz w:val="28"/>
          <w:szCs w:val="29"/>
        </w:rPr>
        <w:t>i</w:t>
      </w:r>
      <w:r w:rsidRPr="0023269C">
        <w:rPr>
          <w:rFonts w:ascii="Tahoma" w:eastAsia="Tahoma" w:hAnsi="Tahoma" w:cs="Tahoma"/>
          <w:spacing w:val="22"/>
          <w:sz w:val="28"/>
          <w:szCs w:val="29"/>
        </w:rPr>
        <w:t>g</w:t>
      </w:r>
      <w:r w:rsidRPr="0023269C">
        <w:rPr>
          <w:rFonts w:ascii="Tahoma" w:eastAsia="Tahoma" w:hAnsi="Tahoma" w:cs="Tahoma"/>
          <w:sz w:val="28"/>
          <w:szCs w:val="29"/>
        </w:rPr>
        <w:t>n</w:t>
      </w:r>
      <w:r w:rsidRPr="0023269C">
        <w:rPr>
          <w:rFonts w:ascii="Tahoma" w:eastAsia="Tahoma" w:hAnsi="Tahoma" w:cs="Tahoma"/>
          <w:spacing w:val="-8"/>
          <w:sz w:val="28"/>
          <w:szCs w:val="29"/>
        </w:rPr>
        <w:t xml:space="preserve"> </w:t>
      </w:r>
      <w:r w:rsidRPr="0023269C">
        <w:rPr>
          <w:rFonts w:ascii="Tahoma" w:eastAsia="Tahoma" w:hAnsi="Tahoma" w:cs="Tahoma"/>
          <w:spacing w:val="20"/>
          <w:sz w:val="28"/>
          <w:szCs w:val="29"/>
        </w:rPr>
        <w:t>a</w:t>
      </w:r>
      <w:r w:rsidRPr="0023269C">
        <w:rPr>
          <w:rFonts w:ascii="Tahoma" w:eastAsia="Tahoma" w:hAnsi="Tahoma" w:cs="Tahoma"/>
          <w:spacing w:val="21"/>
          <w:sz w:val="28"/>
          <w:szCs w:val="29"/>
        </w:rPr>
        <w:t>n</w:t>
      </w:r>
      <w:r w:rsidRPr="0023269C">
        <w:rPr>
          <w:rFonts w:ascii="Tahoma" w:eastAsia="Tahoma" w:hAnsi="Tahoma" w:cs="Tahoma"/>
          <w:sz w:val="28"/>
          <w:szCs w:val="29"/>
        </w:rPr>
        <w:t>d</w:t>
      </w:r>
      <w:r w:rsidRPr="0023269C">
        <w:rPr>
          <w:rFonts w:ascii="Tahoma" w:eastAsia="Tahoma" w:hAnsi="Tahoma" w:cs="Tahoma"/>
          <w:spacing w:val="-1"/>
          <w:sz w:val="28"/>
          <w:szCs w:val="29"/>
        </w:rPr>
        <w:t xml:space="preserve"> </w:t>
      </w:r>
      <w:r w:rsidRPr="0023269C">
        <w:rPr>
          <w:rFonts w:ascii="Tahoma" w:eastAsia="Tahoma" w:hAnsi="Tahoma" w:cs="Tahoma"/>
          <w:spacing w:val="20"/>
          <w:sz w:val="28"/>
          <w:szCs w:val="29"/>
        </w:rPr>
        <w:t>ap</w:t>
      </w:r>
      <w:r w:rsidRPr="0023269C">
        <w:rPr>
          <w:rFonts w:ascii="Tahoma" w:eastAsia="Tahoma" w:hAnsi="Tahoma" w:cs="Tahoma"/>
          <w:spacing w:val="22"/>
          <w:sz w:val="28"/>
          <w:szCs w:val="29"/>
        </w:rPr>
        <w:t>p</w:t>
      </w:r>
      <w:r w:rsidRPr="0023269C">
        <w:rPr>
          <w:rFonts w:ascii="Tahoma" w:eastAsia="Tahoma" w:hAnsi="Tahoma" w:cs="Tahoma"/>
          <w:spacing w:val="19"/>
          <w:sz w:val="28"/>
          <w:szCs w:val="29"/>
        </w:rPr>
        <w:t>r</w:t>
      </w:r>
      <w:r w:rsidRPr="0023269C">
        <w:rPr>
          <w:rFonts w:ascii="Tahoma" w:eastAsia="Tahoma" w:hAnsi="Tahoma" w:cs="Tahoma"/>
          <w:spacing w:val="20"/>
          <w:sz w:val="28"/>
          <w:szCs w:val="29"/>
        </w:rPr>
        <w:t>oa</w:t>
      </w:r>
      <w:r w:rsidRPr="0023269C">
        <w:rPr>
          <w:rFonts w:ascii="Tahoma" w:eastAsia="Tahoma" w:hAnsi="Tahoma" w:cs="Tahoma"/>
          <w:spacing w:val="19"/>
          <w:sz w:val="28"/>
          <w:szCs w:val="29"/>
        </w:rPr>
        <w:t>c</w:t>
      </w:r>
      <w:r w:rsidRPr="0023269C">
        <w:rPr>
          <w:rFonts w:ascii="Tahoma" w:eastAsia="Tahoma" w:hAnsi="Tahoma" w:cs="Tahoma"/>
          <w:sz w:val="28"/>
          <w:szCs w:val="29"/>
        </w:rPr>
        <w:t>h</w:t>
      </w:r>
      <w:r w:rsidRPr="0023269C">
        <w:rPr>
          <w:rFonts w:ascii="Tahoma" w:eastAsia="Tahoma" w:hAnsi="Tahoma" w:cs="Tahoma"/>
          <w:spacing w:val="-24"/>
          <w:sz w:val="28"/>
          <w:szCs w:val="29"/>
        </w:rPr>
        <w:t xml:space="preserve"> </w:t>
      </w:r>
      <w:r w:rsidRPr="0023269C">
        <w:rPr>
          <w:rFonts w:ascii="Tahoma" w:eastAsia="Tahoma" w:hAnsi="Tahoma" w:cs="Tahoma"/>
          <w:spacing w:val="20"/>
          <w:sz w:val="28"/>
          <w:szCs w:val="29"/>
        </w:rPr>
        <w:t>o</w:t>
      </w:r>
      <w:r w:rsidRPr="0023269C">
        <w:rPr>
          <w:rFonts w:ascii="Tahoma" w:eastAsia="Tahoma" w:hAnsi="Tahoma" w:cs="Tahoma"/>
          <w:sz w:val="28"/>
          <w:szCs w:val="29"/>
        </w:rPr>
        <w:t>f</w:t>
      </w:r>
      <w:r w:rsidRPr="0023269C">
        <w:rPr>
          <w:rFonts w:ascii="Tahoma" w:eastAsia="Tahoma" w:hAnsi="Tahoma" w:cs="Tahoma"/>
          <w:spacing w:val="2"/>
          <w:sz w:val="28"/>
          <w:szCs w:val="29"/>
        </w:rPr>
        <w:t xml:space="preserve"> </w:t>
      </w:r>
      <w:r w:rsidRPr="0023269C">
        <w:rPr>
          <w:rFonts w:ascii="Tahoma" w:eastAsia="Tahoma" w:hAnsi="Tahoma" w:cs="Tahoma"/>
          <w:spacing w:val="21"/>
          <w:w w:val="96"/>
          <w:sz w:val="28"/>
          <w:szCs w:val="29"/>
        </w:rPr>
        <w:t>t</w:t>
      </w:r>
      <w:r w:rsidRPr="0023269C">
        <w:rPr>
          <w:rFonts w:ascii="Tahoma" w:eastAsia="Tahoma" w:hAnsi="Tahoma" w:cs="Tahoma"/>
          <w:w w:val="97"/>
          <w:sz w:val="28"/>
          <w:szCs w:val="29"/>
        </w:rPr>
        <w:t>h</w:t>
      </w:r>
      <w:r w:rsidRPr="0023269C">
        <w:rPr>
          <w:rFonts w:ascii="Tahoma" w:eastAsia="Tahoma" w:hAnsi="Tahoma" w:cs="Tahoma"/>
          <w:spacing w:val="-67"/>
          <w:sz w:val="28"/>
          <w:szCs w:val="29"/>
        </w:rPr>
        <w:t xml:space="preserve"> </w:t>
      </w:r>
      <w:r w:rsidRPr="0023269C">
        <w:rPr>
          <w:rFonts w:ascii="Tahoma" w:eastAsia="Tahoma" w:hAnsi="Tahoma" w:cs="Tahoma"/>
          <w:sz w:val="28"/>
          <w:szCs w:val="29"/>
        </w:rPr>
        <w:t>e</w:t>
      </w:r>
      <w:r w:rsidRPr="0023269C">
        <w:rPr>
          <w:rFonts w:ascii="Tahoma" w:eastAsia="Tahoma" w:hAnsi="Tahoma" w:cs="Tahoma"/>
          <w:spacing w:val="3"/>
          <w:sz w:val="28"/>
          <w:szCs w:val="29"/>
        </w:rPr>
        <w:t xml:space="preserve"> </w:t>
      </w:r>
      <w:r w:rsidRPr="0023269C">
        <w:rPr>
          <w:rFonts w:ascii="Tahoma" w:eastAsia="Tahoma" w:hAnsi="Tahoma" w:cs="Tahoma"/>
          <w:spacing w:val="19"/>
          <w:w w:val="96"/>
          <w:sz w:val="28"/>
          <w:szCs w:val="29"/>
        </w:rPr>
        <w:t>s</w:t>
      </w:r>
      <w:r w:rsidRPr="0023269C">
        <w:rPr>
          <w:rFonts w:ascii="Tahoma" w:eastAsia="Tahoma" w:hAnsi="Tahoma" w:cs="Tahoma"/>
          <w:w w:val="96"/>
          <w:sz w:val="28"/>
          <w:szCs w:val="29"/>
        </w:rPr>
        <w:t>t</w:t>
      </w:r>
      <w:r w:rsidRPr="0023269C">
        <w:rPr>
          <w:rFonts w:ascii="Tahoma" w:eastAsia="Tahoma" w:hAnsi="Tahoma" w:cs="Tahoma"/>
          <w:spacing w:val="-67"/>
          <w:sz w:val="28"/>
          <w:szCs w:val="29"/>
        </w:rPr>
        <w:t xml:space="preserve"> </w:t>
      </w:r>
      <w:r w:rsidRPr="0023269C">
        <w:rPr>
          <w:rFonts w:ascii="Tahoma" w:eastAsia="Tahoma" w:hAnsi="Tahoma" w:cs="Tahoma"/>
          <w:spacing w:val="21"/>
          <w:sz w:val="28"/>
          <w:szCs w:val="29"/>
        </w:rPr>
        <w:t>u</w:t>
      </w:r>
      <w:r w:rsidRPr="0023269C">
        <w:rPr>
          <w:rFonts w:ascii="Tahoma" w:eastAsia="Tahoma" w:hAnsi="Tahoma" w:cs="Tahoma"/>
          <w:spacing w:val="22"/>
          <w:sz w:val="28"/>
          <w:szCs w:val="29"/>
        </w:rPr>
        <w:t>d</w:t>
      </w:r>
      <w:r w:rsidRPr="0023269C">
        <w:rPr>
          <w:rFonts w:ascii="Tahoma" w:eastAsia="Tahoma" w:hAnsi="Tahoma" w:cs="Tahoma"/>
          <w:sz w:val="28"/>
          <w:szCs w:val="29"/>
        </w:rPr>
        <w:t xml:space="preserve">y </w:t>
      </w:r>
      <w:r w:rsidRPr="0023269C">
        <w:rPr>
          <w:rFonts w:ascii="Tahoma" w:eastAsia="Tahoma" w:hAnsi="Tahoma" w:cs="Tahoma"/>
          <w:spacing w:val="22"/>
          <w:sz w:val="28"/>
          <w:szCs w:val="29"/>
        </w:rPr>
        <w:t>b</w:t>
      </w:r>
      <w:r w:rsidRPr="0023269C">
        <w:rPr>
          <w:rFonts w:ascii="Tahoma" w:eastAsia="Tahoma" w:hAnsi="Tahoma" w:cs="Tahoma"/>
          <w:sz w:val="28"/>
          <w:szCs w:val="29"/>
        </w:rPr>
        <w:t>-</w:t>
      </w:r>
      <w:r w:rsidRPr="0023269C">
        <w:rPr>
          <w:rFonts w:ascii="Tahoma" w:eastAsia="Tahoma" w:hAnsi="Tahoma" w:cs="Tahoma"/>
          <w:spacing w:val="-19"/>
          <w:sz w:val="28"/>
          <w:szCs w:val="29"/>
        </w:rPr>
        <w:t xml:space="preserve"> </w:t>
      </w:r>
      <w:r w:rsidRPr="0023269C">
        <w:rPr>
          <w:rFonts w:ascii="Tahoma" w:eastAsia="Tahoma" w:hAnsi="Tahoma" w:cs="Tahoma"/>
          <w:spacing w:val="21"/>
          <w:sz w:val="28"/>
          <w:szCs w:val="29"/>
        </w:rPr>
        <w:t>S</w:t>
      </w:r>
      <w:r w:rsidRPr="0023269C">
        <w:rPr>
          <w:rFonts w:ascii="Tahoma" w:eastAsia="Tahoma" w:hAnsi="Tahoma" w:cs="Tahoma"/>
          <w:spacing w:val="23"/>
          <w:sz w:val="28"/>
          <w:szCs w:val="29"/>
        </w:rPr>
        <w:t>u</w:t>
      </w:r>
      <w:r w:rsidRPr="0023269C">
        <w:rPr>
          <w:rFonts w:ascii="Tahoma" w:eastAsia="Tahoma" w:hAnsi="Tahoma" w:cs="Tahoma"/>
          <w:spacing w:val="22"/>
          <w:sz w:val="28"/>
          <w:szCs w:val="29"/>
        </w:rPr>
        <w:t>bj</w:t>
      </w:r>
      <w:r w:rsidRPr="0023269C">
        <w:rPr>
          <w:rFonts w:ascii="Tahoma" w:eastAsia="Tahoma" w:hAnsi="Tahoma" w:cs="Tahoma"/>
          <w:spacing w:val="18"/>
          <w:sz w:val="28"/>
          <w:szCs w:val="29"/>
        </w:rPr>
        <w:t>e</w:t>
      </w:r>
      <w:r w:rsidRPr="0023269C">
        <w:rPr>
          <w:rFonts w:ascii="Tahoma" w:eastAsia="Tahoma" w:hAnsi="Tahoma" w:cs="Tahoma"/>
          <w:spacing w:val="19"/>
          <w:sz w:val="28"/>
          <w:szCs w:val="29"/>
        </w:rPr>
        <w:t>c</w:t>
      </w:r>
      <w:r w:rsidRPr="0023269C">
        <w:rPr>
          <w:rFonts w:ascii="Tahoma" w:eastAsia="Tahoma" w:hAnsi="Tahoma" w:cs="Tahoma"/>
          <w:sz w:val="28"/>
          <w:szCs w:val="29"/>
        </w:rPr>
        <w:t>t</w:t>
      </w:r>
      <w:r w:rsidRPr="0023269C">
        <w:rPr>
          <w:rFonts w:ascii="Tahoma" w:eastAsia="Tahoma" w:hAnsi="Tahoma" w:cs="Tahoma"/>
          <w:spacing w:val="-19"/>
          <w:sz w:val="28"/>
          <w:szCs w:val="29"/>
        </w:rPr>
        <w:t xml:space="preserve"> </w:t>
      </w:r>
      <w:r w:rsidRPr="0023269C">
        <w:rPr>
          <w:rFonts w:ascii="Tahoma" w:eastAsia="Tahoma" w:hAnsi="Tahoma" w:cs="Tahoma"/>
          <w:spacing w:val="20"/>
          <w:sz w:val="28"/>
          <w:szCs w:val="29"/>
        </w:rPr>
        <w:t>o</w:t>
      </w:r>
      <w:r w:rsidRPr="0023269C">
        <w:rPr>
          <w:rFonts w:ascii="Tahoma" w:eastAsia="Tahoma" w:hAnsi="Tahoma" w:cs="Tahoma"/>
          <w:sz w:val="28"/>
          <w:szCs w:val="29"/>
        </w:rPr>
        <w:t xml:space="preserve">f </w:t>
      </w:r>
      <w:r w:rsidRPr="0023269C">
        <w:rPr>
          <w:rFonts w:ascii="Tahoma" w:eastAsia="Tahoma" w:hAnsi="Tahoma" w:cs="Tahoma"/>
          <w:w w:val="96"/>
          <w:sz w:val="28"/>
          <w:szCs w:val="29"/>
        </w:rPr>
        <w:t>t</w:t>
      </w:r>
      <w:r w:rsidRPr="0023269C">
        <w:rPr>
          <w:rFonts w:ascii="Tahoma" w:eastAsia="Tahoma" w:hAnsi="Tahoma" w:cs="Tahoma"/>
          <w:spacing w:val="-67"/>
          <w:sz w:val="28"/>
          <w:szCs w:val="29"/>
        </w:rPr>
        <w:t xml:space="preserve"> </w:t>
      </w:r>
      <w:r w:rsidRPr="0023269C">
        <w:rPr>
          <w:rFonts w:ascii="Tahoma" w:eastAsia="Tahoma" w:hAnsi="Tahoma" w:cs="Tahoma"/>
          <w:spacing w:val="23"/>
          <w:sz w:val="28"/>
          <w:szCs w:val="29"/>
        </w:rPr>
        <w:t>h</w:t>
      </w:r>
      <w:r w:rsidRPr="0023269C">
        <w:rPr>
          <w:rFonts w:ascii="Tahoma" w:eastAsia="Tahoma" w:hAnsi="Tahoma" w:cs="Tahoma"/>
          <w:sz w:val="28"/>
          <w:szCs w:val="29"/>
        </w:rPr>
        <w:t>e</w:t>
      </w:r>
      <w:r w:rsidRPr="0023269C">
        <w:rPr>
          <w:rFonts w:ascii="Tahoma" w:eastAsia="Tahoma" w:hAnsi="Tahoma" w:cs="Tahoma"/>
          <w:spacing w:val="-4"/>
          <w:sz w:val="28"/>
          <w:szCs w:val="29"/>
        </w:rPr>
        <w:t xml:space="preserve"> </w:t>
      </w:r>
      <w:r w:rsidRPr="0023269C">
        <w:rPr>
          <w:rFonts w:ascii="Tahoma" w:eastAsia="Tahoma" w:hAnsi="Tahoma" w:cs="Tahoma"/>
          <w:spacing w:val="19"/>
          <w:sz w:val="28"/>
          <w:szCs w:val="29"/>
        </w:rPr>
        <w:t>s</w:t>
      </w:r>
      <w:r w:rsidRPr="0023269C">
        <w:rPr>
          <w:rFonts w:ascii="Tahoma" w:eastAsia="Tahoma" w:hAnsi="Tahoma" w:cs="Tahoma"/>
          <w:spacing w:val="21"/>
          <w:sz w:val="28"/>
          <w:szCs w:val="29"/>
        </w:rPr>
        <w:t>t</w:t>
      </w:r>
      <w:r w:rsidRPr="0023269C">
        <w:rPr>
          <w:rFonts w:ascii="Tahoma" w:eastAsia="Tahoma" w:hAnsi="Tahoma" w:cs="Tahoma"/>
          <w:spacing w:val="23"/>
          <w:sz w:val="28"/>
          <w:szCs w:val="29"/>
        </w:rPr>
        <w:t>u</w:t>
      </w:r>
      <w:r w:rsidRPr="0023269C">
        <w:rPr>
          <w:rFonts w:ascii="Tahoma" w:eastAsia="Tahoma" w:hAnsi="Tahoma" w:cs="Tahoma"/>
          <w:spacing w:val="22"/>
          <w:sz w:val="28"/>
          <w:szCs w:val="29"/>
        </w:rPr>
        <w:t>d</w:t>
      </w:r>
      <w:r w:rsidRPr="0023269C">
        <w:rPr>
          <w:rFonts w:ascii="Tahoma" w:eastAsia="Tahoma" w:hAnsi="Tahoma" w:cs="Tahoma"/>
          <w:sz w:val="28"/>
          <w:szCs w:val="29"/>
        </w:rPr>
        <w:t>y</w:t>
      </w:r>
    </w:p>
    <w:p w:rsidR="005458C6" w:rsidRPr="0023269C" w:rsidRDefault="005D542D">
      <w:pPr>
        <w:spacing w:before="2"/>
        <w:ind w:left="1200"/>
        <w:rPr>
          <w:rFonts w:ascii="Tahoma" w:eastAsia="Tahoma" w:hAnsi="Tahoma" w:cs="Tahoma"/>
          <w:sz w:val="28"/>
          <w:szCs w:val="29"/>
        </w:rPr>
      </w:pPr>
      <w:r w:rsidRPr="0023269C">
        <w:rPr>
          <w:rFonts w:ascii="Tahoma" w:eastAsia="Tahoma" w:hAnsi="Tahoma" w:cs="Tahoma"/>
          <w:spacing w:val="19"/>
          <w:sz w:val="28"/>
          <w:szCs w:val="29"/>
        </w:rPr>
        <w:t>c</w:t>
      </w:r>
      <w:r w:rsidRPr="0023269C">
        <w:rPr>
          <w:rFonts w:ascii="Tahoma" w:eastAsia="Tahoma" w:hAnsi="Tahoma" w:cs="Tahoma"/>
          <w:sz w:val="28"/>
          <w:szCs w:val="29"/>
        </w:rPr>
        <w:t>-</w:t>
      </w:r>
      <w:r w:rsidRPr="0023269C">
        <w:rPr>
          <w:rFonts w:ascii="Tahoma" w:eastAsia="Tahoma" w:hAnsi="Tahoma" w:cs="Tahoma"/>
          <w:spacing w:val="9"/>
          <w:sz w:val="28"/>
          <w:szCs w:val="29"/>
        </w:rPr>
        <w:t xml:space="preserve"> </w:t>
      </w:r>
      <w:r w:rsidRPr="0023269C">
        <w:rPr>
          <w:rFonts w:ascii="Tahoma" w:eastAsia="Tahoma" w:hAnsi="Tahoma" w:cs="Tahoma"/>
          <w:spacing w:val="21"/>
          <w:w w:val="96"/>
          <w:sz w:val="28"/>
          <w:szCs w:val="29"/>
        </w:rPr>
        <w:t>S</w:t>
      </w:r>
      <w:r w:rsidRPr="0023269C">
        <w:rPr>
          <w:rFonts w:ascii="Tahoma" w:eastAsia="Tahoma" w:hAnsi="Tahoma" w:cs="Tahoma"/>
          <w:w w:val="96"/>
          <w:sz w:val="28"/>
          <w:szCs w:val="29"/>
        </w:rPr>
        <w:t>t</w:t>
      </w:r>
      <w:r w:rsidRPr="0023269C">
        <w:rPr>
          <w:rFonts w:ascii="Tahoma" w:eastAsia="Tahoma" w:hAnsi="Tahoma" w:cs="Tahoma"/>
          <w:spacing w:val="-67"/>
          <w:sz w:val="28"/>
          <w:szCs w:val="29"/>
        </w:rPr>
        <w:t xml:space="preserve"> </w:t>
      </w:r>
      <w:r w:rsidRPr="0023269C">
        <w:rPr>
          <w:rFonts w:ascii="Tahoma" w:eastAsia="Tahoma" w:hAnsi="Tahoma" w:cs="Tahoma"/>
          <w:spacing w:val="20"/>
          <w:w w:val="97"/>
          <w:sz w:val="28"/>
          <w:szCs w:val="29"/>
        </w:rPr>
        <w:t>a</w:t>
      </w:r>
      <w:r w:rsidRPr="0023269C">
        <w:rPr>
          <w:rFonts w:ascii="Tahoma" w:eastAsia="Tahoma" w:hAnsi="Tahoma" w:cs="Tahoma"/>
          <w:w w:val="96"/>
          <w:sz w:val="28"/>
          <w:szCs w:val="29"/>
        </w:rPr>
        <w:t>t</w:t>
      </w:r>
      <w:r w:rsidRPr="0023269C">
        <w:rPr>
          <w:rFonts w:ascii="Tahoma" w:eastAsia="Tahoma" w:hAnsi="Tahoma" w:cs="Tahoma"/>
          <w:spacing w:val="-67"/>
          <w:sz w:val="28"/>
          <w:szCs w:val="29"/>
        </w:rPr>
        <w:t xml:space="preserve"> </w:t>
      </w:r>
      <w:r w:rsidRPr="0023269C">
        <w:rPr>
          <w:rFonts w:ascii="Tahoma" w:eastAsia="Tahoma" w:hAnsi="Tahoma" w:cs="Tahoma"/>
          <w:spacing w:val="20"/>
          <w:w w:val="97"/>
          <w:sz w:val="28"/>
          <w:szCs w:val="29"/>
        </w:rPr>
        <w:t>i</w:t>
      </w:r>
      <w:r w:rsidRPr="0023269C">
        <w:rPr>
          <w:rFonts w:ascii="Tahoma" w:eastAsia="Tahoma" w:hAnsi="Tahoma" w:cs="Tahoma"/>
          <w:spacing w:val="16"/>
          <w:w w:val="96"/>
          <w:sz w:val="28"/>
          <w:szCs w:val="29"/>
        </w:rPr>
        <w:t>s</w:t>
      </w:r>
      <w:r w:rsidRPr="0023269C">
        <w:rPr>
          <w:rFonts w:ascii="Tahoma" w:eastAsia="Tahoma" w:hAnsi="Tahoma" w:cs="Tahoma"/>
          <w:w w:val="96"/>
          <w:sz w:val="28"/>
          <w:szCs w:val="29"/>
        </w:rPr>
        <w:t>t</w:t>
      </w:r>
      <w:r w:rsidRPr="0023269C">
        <w:rPr>
          <w:rFonts w:ascii="Tahoma" w:eastAsia="Tahoma" w:hAnsi="Tahoma" w:cs="Tahoma"/>
          <w:spacing w:val="-67"/>
          <w:sz w:val="28"/>
          <w:szCs w:val="29"/>
        </w:rPr>
        <w:t xml:space="preserve"> </w:t>
      </w:r>
      <w:r w:rsidRPr="0023269C">
        <w:rPr>
          <w:rFonts w:ascii="Tahoma" w:eastAsia="Tahoma" w:hAnsi="Tahoma" w:cs="Tahoma"/>
          <w:spacing w:val="20"/>
          <w:sz w:val="28"/>
          <w:szCs w:val="29"/>
        </w:rPr>
        <w:t>i</w:t>
      </w:r>
      <w:r w:rsidRPr="0023269C">
        <w:rPr>
          <w:rFonts w:ascii="Tahoma" w:eastAsia="Tahoma" w:hAnsi="Tahoma" w:cs="Tahoma"/>
          <w:spacing w:val="19"/>
          <w:sz w:val="28"/>
          <w:szCs w:val="29"/>
        </w:rPr>
        <w:t>c</w:t>
      </w:r>
      <w:r w:rsidRPr="0023269C">
        <w:rPr>
          <w:rFonts w:ascii="Tahoma" w:eastAsia="Tahoma" w:hAnsi="Tahoma" w:cs="Tahoma"/>
          <w:spacing w:val="20"/>
          <w:sz w:val="28"/>
          <w:szCs w:val="29"/>
        </w:rPr>
        <w:t>a</w:t>
      </w:r>
      <w:r w:rsidRPr="0023269C">
        <w:rPr>
          <w:rFonts w:ascii="Tahoma" w:eastAsia="Tahoma" w:hAnsi="Tahoma" w:cs="Tahoma"/>
          <w:sz w:val="28"/>
          <w:szCs w:val="29"/>
        </w:rPr>
        <w:t>l</w:t>
      </w:r>
      <w:r w:rsidRPr="0023269C">
        <w:rPr>
          <w:rFonts w:ascii="Tahoma" w:eastAsia="Tahoma" w:hAnsi="Tahoma" w:cs="Tahoma"/>
          <w:spacing w:val="-3"/>
          <w:sz w:val="28"/>
          <w:szCs w:val="29"/>
        </w:rPr>
        <w:t xml:space="preserve"> </w:t>
      </w:r>
      <w:r w:rsidRPr="0023269C">
        <w:rPr>
          <w:rFonts w:ascii="Tahoma" w:eastAsia="Tahoma" w:hAnsi="Tahoma" w:cs="Tahoma"/>
          <w:spacing w:val="21"/>
          <w:w w:val="96"/>
          <w:sz w:val="28"/>
          <w:szCs w:val="29"/>
        </w:rPr>
        <w:t>tr</w:t>
      </w:r>
      <w:r w:rsidRPr="0023269C">
        <w:rPr>
          <w:rFonts w:ascii="Tahoma" w:eastAsia="Tahoma" w:hAnsi="Tahoma" w:cs="Tahoma"/>
          <w:spacing w:val="18"/>
          <w:w w:val="96"/>
          <w:sz w:val="28"/>
          <w:szCs w:val="29"/>
        </w:rPr>
        <w:t>e</w:t>
      </w:r>
      <w:r w:rsidRPr="0023269C">
        <w:rPr>
          <w:rFonts w:ascii="Tahoma" w:eastAsia="Tahoma" w:hAnsi="Tahoma" w:cs="Tahoma"/>
          <w:spacing w:val="20"/>
          <w:w w:val="97"/>
          <w:sz w:val="28"/>
          <w:szCs w:val="29"/>
        </w:rPr>
        <w:t>a</w:t>
      </w:r>
      <w:r w:rsidRPr="0023269C">
        <w:rPr>
          <w:rFonts w:ascii="Tahoma" w:eastAsia="Tahoma" w:hAnsi="Tahoma" w:cs="Tahoma"/>
          <w:spacing w:val="21"/>
          <w:w w:val="96"/>
          <w:sz w:val="28"/>
          <w:szCs w:val="29"/>
        </w:rPr>
        <w:t>t</w:t>
      </w:r>
      <w:r w:rsidRPr="0023269C">
        <w:rPr>
          <w:rFonts w:ascii="Tahoma" w:eastAsia="Tahoma" w:hAnsi="Tahoma" w:cs="Tahoma"/>
          <w:w w:val="96"/>
          <w:sz w:val="28"/>
          <w:szCs w:val="29"/>
        </w:rPr>
        <w:t>m</w:t>
      </w:r>
      <w:r w:rsidRPr="0023269C">
        <w:rPr>
          <w:rFonts w:ascii="Tahoma" w:eastAsia="Tahoma" w:hAnsi="Tahoma" w:cs="Tahoma"/>
          <w:spacing w:val="-60"/>
          <w:sz w:val="28"/>
          <w:szCs w:val="29"/>
        </w:rPr>
        <w:t xml:space="preserve"> </w:t>
      </w:r>
      <w:r w:rsidRPr="0023269C">
        <w:rPr>
          <w:rFonts w:ascii="Tahoma" w:eastAsia="Tahoma" w:hAnsi="Tahoma" w:cs="Tahoma"/>
          <w:spacing w:val="18"/>
          <w:w w:val="96"/>
          <w:sz w:val="28"/>
          <w:szCs w:val="29"/>
        </w:rPr>
        <w:t>e</w:t>
      </w:r>
      <w:r w:rsidRPr="0023269C">
        <w:rPr>
          <w:rFonts w:ascii="Tahoma" w:eastAsia="Tahoma" w:hAnsi="Tahoma" w:cs="Tahoma"/>
          <w:w w:val="97"/>
          <w:sz w:val="28"/>
          <w:szCs w:val="29"/>
        </w:rPr>
        <w:t>n</w:t>
      </w:r>
      <w:r w:rsidRPr="0023269C">
        <w:rPr>
          <w:rFonts w:ascii="Tahoma" w:eastAsia="Tahoma" w:hAnsi="Tahoma" w:cs="Tahoma"/>
          <w:spacing w:val="-67"/>
          <w:sz w:val="28"/>
          <w:szCs w:val="29"/>
        </w:rPr>
        <w:t xml:space="preserve"> </w:t>
      </w:r>
      <w:r w:rsidRPr="0023269C">
        <w:rPr>
          <w:rFonts w:ascii="Tahoma" w:eastAsia="Tahoma" w:hAnsi="Tahoma" w:cs="Tahoma"/>
          <w:sz w:val="28"/>
          <w:szCs w:val="29"/>
        </w:rPr>
        <w:t>t</w:t>
      </w:r>
    </w:p>
    <w:p w:rsidR="005458C6" w:rsidRPr="0023269C" w:rsidRDefault="005458C6">
      <w:pPr>
        <w:spacing w:before="6" w:line="140" w:lineRule="exact"/>
        <w:rPr>
          <w:sz w:val="13"/>
          <w:szCs w:val="15"/>
        </w:rPr>
      </w:pPr>
    </w:p>
    <w:p w:rsidR="005458C6" w:rsidRPr="0023269C" w:rsidRDefault="005D542D">
      <w:pPr>
        <w:ind w:left="480"/>
        <w:rPr>
          <w:rFonts w:ascii="Tahoma" w:eastAsia="Tahoma" w:hAnsi="Tahoma" w:cs="Tahoma"/>
          <w:sz w:val="28"/>
          <w:szCs w:val="29"/>
        </w:rPr>
      </w:pPr>
      <w:r w:rsidRPr="0023269C">
        <w:rPr>
          <w:rFonts w:ascii="Tahoma" w:eastAsia="Tahoma" w:hAnsi="Tahoma" w:cs="Tahoma"/>
          <w:sz w:val="24"/>
          <w:szCs w:val="28"/>
        </w:rPr>
        <w:t xml:space="preserve">- </w:t>
      </w:r>
      <w:r w:rsidRPr="0023269C">
        <w:rPr>
          <w:rFonts w:ascii="Tahoma" w:eastAsia="Tahoma" w:hAnsi="Tahoma" w:cs="Tahoma"/>
          <w:spacing w:val="83"/>
          <w:sz w:val="24"/>
          <w:szCs w:val="28"/>
        </w:rPr>
        <w:t xml:space="preserve"> </w:t>
      </w:r>
      <w:r w:rsidRPr="0023269C">
        <w:rPr>
          <w:rFonts w:ascii="Tahoma" w:eastAsia="Tahoma" w:hAnsi="Tahoma" w:cs="Tahoma"/>
          <w:w w:val="96"/>
          <w:sz w:val="28"/>
          <w:szCs w:val="29"/>
        </w:rPr>
        <w:t>D</w:t>
      </w:r>
      <w:r w:rsidRPr="0023269C">
        <w:rPr>
          <w:rFonts w:ascii="Tahoma" w:eastAsia="Tahoma" w:hAnsi="Tahoma" w:cs="Tahoma"/>
          <w:spacing w:val="-67"/>
          <w:sz w:val="28"/>
          <w:szCs w:val="29"/>
        </w:rPr>
        <w:t xml:space="preserve"> </w:t>
      </w:r>
      <w:r w:rsidRPr="0023269C">
        <w:rPr>
          <w:rFonts w:ascii="Tahoma" w:eastAsia="Tahoma" w:hAnsi="Tahoma" w:cs="Tahoma"/>
          <w:spacing w:val="18"/>
          <w:w w:val="96"/>
          <w:sz w:val="28"/>
          <w:szCs w:val="29"/>
        </w:rPr>
        <w:t>e</w:t>
      </w:r>
      <w:r w:rsidRPr="0023269C">
        <w:rPr>
          <w:rFonts w:ascii="Tahoma" w:eastAsia="Tahoma" w:hAnsi="Tahoma" w:cs="Tahoma"/>
          <w:spacing w:val="19"/>
          <w:w w:val="96"/>
          <w:sz w:val="28"/>
          <w:szCs w:val="29"/>
        </w:rPr>
        <w:t>f</w:t>
      </w:r>
      <w:r w:rsidRPr="0023269C">
        <w:rPr>
          <w:rFonts w:ascii="Tahoma" w:eastAsia="Tahoma" w:hAnsi="Tahoma" w:cs="Tahoma"/>
          <w:spacing w:val="20"/>
          <w:w w:val="97"/>
          <w:sz w:val="28"/>
          <w:szCs w:val="29"/>
        </w:rPr>
        <w:t>i</w:t>
      </w:r>
      <w:r w:rsidRPr="0023269C">
        <w:rPr>
          <w:rFonts w:ascii="Tahoma" w:eastAsia="Tahoma" w:hAnsi="Tahoma" w:cs="Tahoma"/>
          <w:w w:val="97"/>
          <w:sz w:val="28"/>
          <w:szCs w:val="29"/>
        </w:rPr>
        <w:t>n</w:t>
      </w:r>
      <w:r w:rsidRPr="0023269C">
        <w:rPr>
          <w:rFonts w:ascii="Tahoma" w:eastAsia="Tahoma" w:hAnsi="Tahoma" w:cs="Tahoma"/>
          <w:spacing w:val="-67"/>
          <w:sz w:val="28"/>
          <w:szCs w:val="29"/>
        </w:rPr>
        <w:t xml:space="preserve"> </w:t>
      </w:r>
      <w:r w:rsidRPr="0023269C">
        <w:rPr>
          <w:rFonts w:ascii="Tahoma" w:eastAsia="Tahoma" w:hAnsi="Tahoma" w:cs="Tahoma"/>
          <w:spacing w:val="20"/>
          <w:w w:val="97"/>
          <w:sz w:val="28"/>
          <w:szCs w:val="29"/>
        </w:rPr>
        <w:t>i</w:t>
      </w:r>
      <w:r w:rsidRPr="0023269C">
        <w:rPr>
          <w:rFonts w:ascii="Tahoma" w:eastAsia="Tahoma" w:hAnsi="Tahoma" w:cs="Tahoma"/>
          <w:w w:val="96"/>
          <w:sz w:val="28"/>
          <w:szCs w:val="29"/>
        </w:rPr>
        <w:t>t</w:t>
      </w:r>
      <w:r w:rsidRPr="0023269C">
        <w:rPr>
          <w:rFonts w:ascii="Tahoma" w:eastAsia="Tahoma" w:hAnsi="Tahoma" w:cs="Tahoma"/>
          <w:spacing w:val="-67"/>
          <w:sz w:val="28"/>
          <w:szCs w:val="29"/>
        </w:rPr>
        <w:t xml:space="preserve"> </w:t>
      </w:r>
      <w:r w:rsidRPr="0023269C">
        <w:rPr>
          <w:rFonts w:ascii="Tahoma" w:eastAsia="Tahoma" w:hAnsi="Tahoma" w:cs="Tahoma"/>
          <w:spacing w:val="20"/>
          <w:sz w:val="28"/>
          <w:szCs w:val="29"/>
        </w:rPr>
        <w:t>io</w:t>
      </w:r>
      <w:r w:rsidRPr="0023269C">
        <w:rPr>
          <w:rFonts w:ascii="Tahoma" w:eastAsia="Tahoma" w:hAnsi="Tahoma" w:cs="Tahoma"/>
          <w:sz w:val="28"/>
          <w:szCs w:val="29"/>
        </w:rPr>
        <w:t>n</w:t>
      </w:r>
      <w:r w:rsidRPr="0023269C">
        <w:rPr>
          <w:rFonts w:ascii="Tahoma" w:eastAsia="Tahoma" w:hAnsi="Tahoma" w:cs="Tahoma"/>
          <w:spacing w:val="3"/>
          <w:sz w:val="28"/>
          <w:szCs w:val="29"/>
        </w:rPr>
        <w:t xml:space="preserve"> </w:t>
      </w:r>
      <w:r w:rsidRPr="0023269C">
        <w:rPr>
          <w:rFonts w:ascii="Tahoma" w:eastAsia="Tahoma" w:hAnsi="Tahoma" w:cs="Tahoma"/>
          <w:spacing w:val="20"/>
          <w:sz w:val="28"/>
          <w:szCs w:val="29"/>
        </w:rPr>
        <w:t>o</w:t>
      </w:r>
      <w:r w:rsidRPr="0023269C">
        <w:rPr>
          <w:rFonts w:ascii="Tahoma" w:eastAsia="Tahoma" w:hAnsi="Tahoma" w:cs="Tahoma"/>
          <w:sz w:val="28"/>
          <w:szCs w:val="29"/>
        </w:rPr>
        <w:t>f</w:t>
      </w:r>
      <w:r w:rsidRPr="0023269C">
        <w:rPr>
          <w:rFonts w:ascii="Tahoma" w:eastAsia="Tahoma" w:hAnsi="Tahoma" w:cs="Tahoma"/>
          <w:spacing w:val="2"/>
          <w:sz w:val="28"/>
          <w:szCs w:val="29"/>
        </w:rPr>
        <w:t xml:space="preserve"> </w:t>
      </w:r>
      <w:r w:rsidRPr="0023269C">
        <w:rPr>
          <w:rFonts w:ascii="Tahoma" w:eastAsia="Tahoma" w:hAnsi="Tahoma" w:cs="Tahoma"/>
          <w:w w:val="96"/>
          <w:sz w:val="28"/>
          <w:szCs w:val="29"/>
        </w:rPr>
        <w:t>k</w:t>
      </w:r>
      <w:r w:rsidRPr="0023269C">
        <w:rPr>
          <w:rFonts w:ascii="Tahoma" w:eastAsia="Tahoma" w:hAnsi="Tahoma" w:cs="Tahoma"/>
          <w:spacing w:val="-62"/>
          <w:sz w:val="28"/>
          <w:szCs w:val="29"/>
        </w:rPr>
        <w:t xml:space="preserve"> </w:t>
      </w:r>
      <w:r w:rsidRPr="0023269C">
        <w:rPr>
          <w:rFonts w:ascii="Tahoma" w:eastAsia="Tahoma" w:hAnsi="Tahoma" w:cs="Tahoma"/>
          <w:spacing w:val="18"/>
          <w:sz w:val="28"/>
          <w:szCs w:val="29"/>
        </w:rPr>
        <w:t>e</w:t>
      </w:r>
      <w:r w:rsidRPr="0023269C">
        <w:rPr>
          <w:rFonts w:ascii="Tahoma" w:eastAsia="Tahoma" w:hAnsi="Tahoma" w:cs="Tahoma"/>
          <w:sz w:val="28"/>
          <w:szCs w:val="29"/>
        </w:rPr>
        <w:t xml:space="preserve">y </w:t>
      </w:r>
      <w:r w:rsidRPr="0023269C">
        <w:rPr>
          <w:rFonts w:ascii="Tahoma" w:eastAsia="Tahoma" w:hAnsi="Tahoma" w:cs="Tahoma"/>
          <w:w w:val="96"/>
          <w:sz w:val="28"/>
          <w:szCs w:val="29"/>
        </w:rPr>
        <w:t>t</w:t>
      </w:r>
      <w:r w:rsidRPr="0023269C">
        <w:rPr>
          <w:rFonts w:ascii="Tahoma" w:eastAsia="Tahoma" w:hAnsi="Tahoma" w:cs="Tahoma"/>
          <w:spacing w:val="-67"/>
          <w:sz w:val="28"/>
          <w:szCs w:val="29"/>
        </w:rPr>
        <w:t xml:space="preserve"> </w:t>
      </w:r>
      <w:r w:rsidRPr="0023269C">
        <w:rPr>
          <w:rFonts w:ascii="Tahoma" w:eastAsia="Tahoma" w:hAnsi="Tahoma" w:cs="Tahoma"/>
          <w:spacing w:val="18"/>
          <w:w w:val="96"/>
          <w:sz w:val="28"/>
          <w:szCs w:val="29"/>
        </w:rPr>
        <w:t>e</w:t>
      </w:r>
      <w:r w:rsidRPr="0023269C">
        <w:rPr>
          <w:rFonts w:ascii="Tahoma" w:eastAsia="Tahoma" w:hAnsi="Tahoma" w:cs="Tahoma"/>
          <w:spacing w:val="21"/>
          <w:w w:val="96"/>
          <w:sz w:val="28"/>
          <w:szCs w:val="29"/>
        </w:rPr>
        <w:t>r</w:t>
      </w:r>
      <w:r w:rsidRPr="0023269C">
        <w:rPr>
          <w:rFonts w:ascii="Tahoma" w:eastAsia="Tahoma" w:hAnsi="Tahoma" w:cs="Tahoma"/>
          <w:w w:val="96"/>
          <w:sz w:val="28"/>
          <w:szCs w:val="29"/>
        </w:rPr>
        <w:t>m</w:t>
      </w:r>
      <w:r w:rsidRPr="0023269C">
        <w:rPr>
          <w:rFonts w:ascii="Tahoma" w:eastAsia="Tahoma" w:hAnsi="Tahoma" w:cs="Tahoma"/>
          <w:spacing w:val="-58"/>
          <w:sz w:val="28"/>
          <w:szCs w:val="29"/>
        </w:rPr>
        <w:t xml:space="preserve"> </w:t>
      </w:r>
      <w:r w:rsidRPr="0023269C">
        <w:rPr>
          <w:rFonts w:ascii="Tahoma" w:eastAsia="Tahoma" w:hAnsi="Tahoma" w:cs="Tahoma"/>
          <w:sz w:val="28"/>
          <w:szCs w:val="29"/>
        </w:rPr>
        <w:t>s</w:t>
      </w:r>
    </w:p>
    <w:p w:rsidR="005458C6" w:rsidRPr="0023269C" w:rsidRDefault="005458C6">
      <w:pPr>
        <w:spacing w:before="6" w:line="140" w:lineRule="exact"/>
        <w:rPr>
          <w:sz w:val="13"/>
          <w:szCs w:val="15"/>
        </w:rPr>
      </w:pPr>
    </w:p>
    <w:p w:rsidR="005458C6" w:rsidRPr="0023269C" w:rsidRDefault="005D542D">
      <w:pPr>
        <w:ind w:left="480"/>
        <w:rPr>
          <w:rFonts w:ascii="Tahoma" w:eastAsia="Tahoma" w:hAnsi="Tahoma" w:cs="Tahoma"/>
          <w:sz w:val="28"/>
          <w:szCs w:val="29"/>
        </w:rPr>
        <w:sectPr w:rsidR="005458C6" w:rsidRPr="0023269C">
          <w:pgSz w:w="11920" w:h="16840"/>
          <w:pgMar w:top="1560" w:right="1680" w:bottom="280" w:left="1680" w:header="0" w:footer="1037" w:gutter="0"/>
          <w:cols w:space="720"/>
        </w:sectPr>
      </w:pPr>
      <w:r w:rsidRPr="0023269C">
        <w:rPr>
          <w:rFonts w:ascii="Tahoma" w:eastAsia="Tahoma" w:hAnsi="Tahoma" w:cs="Tahoma"/>
          <w:sz w:val="24"/>
          <w:szCs w:val="28"/>
        </w:rPr>
        <w:t xml:space="preserve">- </w:t>
      </w:r>
      <w:r w:rsidRPr="0023269C">
        <w:rPr>
          <w:rFonts w:ascii="Tahoma" w:eastAsia="Tahoma" w:hAnsi="Tahoma" w:cs="Tahoma"/>
          <w:spacing w:val="83"/>
          <w:sz w:val="24"/>
          <w:szCs w:val="28"/>
        </w:rPr>
        <w:t xml:space="preserve"> </w:t>
      </w:r>
      <w:r w:rsidRPr="0023269C">
        <w:rPr>
          <w:rFonts w:ascii="Tahoma" w:eastAsia="Tahoma" w:hAnsi="Tahoma" w:cs="Tahoma"/>
          <w:w w:val="96"/>
          <w:sz w:val="28"/>
          <w:szCs w:val="29"/>
        </w:rPr>
        <w:t>R</w:t>
      </w:r>
      <w:r w:rsidRPr="0023269C">
        <w:rPr>
          <w:rFonts w:ascii="Tahoma" w:eastAsia="Tahoma" w:hAnsi="Tahoma" w:cs="Tahoma"/>
          <w:spacing w:val="-61"/>
          <w:sz w:val="28"/>
          <w:szCs w:val="29"/>
        </w:rPr>
        <w:t xml:space="preserve"> </w:t>
      </w:r>
      <w:r w:rsidRPr="0023269C">
        <w:rPr>
          <w:rFonts w:ascii="Tahoma" w:eastAsia="Tahoma" w:hAnsi="Tahoma" w:cs="Tahoma"/>
          <w:spacing w:val="18"/>
          <w:w w:val="96"/>
          <w:sz w:val="28"/>
          <w:szCs w:val="29"/>
        </w:rPr>
        <w:t>e</w:t>
      </w:r>
      <w:r w:rsidRPr="0023269C">
        <w:rPr>
          <w:rFonts w:ascii="Tahoma" w:eastAsia="Tahoma" w:hAnsi="Tahoma" w:cs="Tahoma"/>
          <w:spacing w:val="19"/>
          <w:w w:val="96"/>
          <w:sz w:val="28"/>
          <w:szCs w:val="29"/>
        </w:rPr>
        <w:t>f</w:t>
      </w:r>
      <w:r w:rsidRPr="0023269C">
        <w:rPr>
          <w:rFonts w:ascii="Tahoma" w:eastAsia="Tahoma" w:hAnsi="Tahoma" w:cs="Tahoma"/>
          <w:spacing w:val="18"/>
          <w:w w:val="96"/>
          <w:sz w:val="28"/>
          <w:szCs w:val="29"/>
        </w:rPr>
        <w:t>e</w:t>
      </w:r>
      <w:r w:rsidRPr="0023269C">
        <w:rPr>
          <w:rFonts w:ascii="Tahoma" w:eastAsia="Tahoma" w:hAnsi="Tahoma" w:cs="Tahoma"/>
          <w:spacing w:val="21"/>
          <w:w w:val="96"/>
          <w:sz w:val="28"/>
          <w:szCs w:val="29"/>
        </w:rPr>
        <w:t>r</w:t>
      </w:r>
      <w:r w:rsidRPr="0023269C">
        <w:rPr>
          <w:rFonts w:ascii="Tahoma" w:eastAsia="Tahoma" w:hAnsi="Tahoma" w:cs="Tahoma"/>
          <w:spacing w:val="18"/>
          <w:w w:val="96"/>
          <w:sz w:val="28"/>
          <w:szCs w:val="29"/>
        </w:rPr>
        <w:t>e</w:t>
      </w:r>
      <w:r w:rsidRPr="0023269C">
        <w:rPr>
          <w:rFonts w:ascii="Tahoma" w:eastAsia="Tahoma" w:hAnsi="Tahoma" w:cs="Tahoma"/>
          <w:w w:val="97"/>
          <w:sz w:val="28"/>
          <w:szCs w:val="29"/>
        </w:rPr>
        <w:t>n</w:t>
      </w:r>
      <w:r w:rsidRPr="0023269C">
        <w:rPr>
          <w:rFonts w:ascii="Tahoma" w:eastAsia="Tahoma" w:hAnsi="Tahoma" w:cs="Tahoma"/>
          <w:spacing w:val="-67"/>
          <w:sz w:val="28"/>
          <w:szCs w:val="29"/>
        </w:rPr>
        <w:t xml:space="preserve"> </w:t>
      </w:r>
      <w:r w:rsidRPr="0023269C">
        <w:rPr>
          <w:rFonts w:ascii="Tahoma" w:eastAsia="Tahoma" w:hAnsi="Tahoma" w:cs="Tahoma"/>
          <w:spacing w:val="19"/>
          <w:sz w:val="28"/>
          <w:szCs w:val="29"/>
        </w:rPr>
        <w:t>c</w:t>
      </w:r>
      <w:r w:rsidRPr="0023269C">
        <w:rPr>
          <w:rFonts w:ascii="Tahoma" w:eastAsia="Tahoma" w:hAnsi="Tahoma" w:cs="Tahoma"/>
          <w:spacing w:val="18"/>
          <w:sz w:val="28"/>
          <w:szCs w:val="29"/>
        </w:rPr>
        <w:t>e</w:t>
      </w:r>
      <w:r w:rsidRPr="0023269C">
        <w:rPr>
          <w:rFonts w:ascii="Tahoma" w:eastAsia="Tahoma" w:hAnsi="Tahoma" w:cs="Tahoma"/>
          <w:sz w:val="28"/>
          <w:szCs w:val="29"/>
        </w:rPr>
        <w:t>s</w:t>
      </w:r>
    </w:p>
    <w:p w:rsidR="005458C6" w:rsidRDefault="005D542D">
      <w:pPr>
        <w:spacing w:before="52"/>
        <w:ind w:left="480"/>
        <w:rPr>
          <w:rFonts w:ascii="Tahoma" w:eastAsia="Tahoma" w:hAnsi="Tahoma" w:cs="Tahoma"/>
          <w:sz w:val="29"/>
          <w:szCs w:val="29"/>
        </w:rPr>
      </w:pPr>
      <w:r>
        <w:rPr>
          <w:rFonts w:ascii="Tahoma" w:eastAsia="Tahoma" w:hAnsi="Tahoma" w:cs="Tahoma"/>
          <w:spacing w:val="9"/>
          <w:w w:val="96"/>
          <w:sz w:val="29"/>
          <w:szCs w:val="29"/>
        </w:rPr>
        <w:lastRenderedPageBreak/>
        <w:t>T</w:t>
      </w:r>
      <w:r>
        <w:rPr>
          <w:rFonts w:ascii="Tahoma" w:eastAsia="Tahoma" w:hAnsi="Tahoma" w:cs="Tahoma"/>
          <w:spacing w:val="20"/>
          <w:w w:val="97"/>
          <w:sz w:val="29"/>
          <w:szCs w:val="29"/>
        </w:rPr>
        <w:t>i</w:t>
      </w:r>
      <w:r>
        <w:rPr>
          <w:rFonts w:ascii="Tahoma" w:eastAsia="Tahoma" w:hAnsi="Tahoma" w:cs="Tahoma"/>
          <w:w w:val="96"/>
          <w:sz w:val="29"/>
          <w:szCs w:val="29"/>
        </w:rPr>
        <w:t>t</w:t>
      </w:r>
      <w:r>
        <w:rPr>
          <w:rFonts w:ascii="Tahoma" w:eastAsia="Tahoma" w:hAnsi="Tahoma" w:cs="Tahoma"/>
          <w:spacing w:val="-67"/>
          <w:sz w:val="29"/>
          <w:szCs w:val="29"/>
        </w:rPr>
        <w:t xml:space="preserve"> </w:t>
      </w:r>
      <w:r>
        <w:rPr>
          <w:rFonts w:ascii="Tahoma" w:eastAsia="Tahoma" w:hAnsi="Tahoma" w:cs="Tahoma"/>
          <w:spacing w:val="20"/>
          <w:sz w:val="29"/>
          <w:szCs w:val="29"/>
        </w:rPr>
        <w:t>l</w:t>
      </w:r>
      <w:r>
        <w:rPr>
          <w:rFonts w:ascii="Tahoma" w:eastAsia="Tahoma" w:hAnsi="Tahoma" w:cs="Tahoma"/>
          <w:spacing w:val="18"/>
          <w:sz w:val="29"/>
          <w:szCs w:val="29"/>
        </w:rPr>
        <w:t>e</w:t>
      </w:r>
      <w:r>
        <w:rPr>
          <w:rFonts w:ascii="Tahoma" w:eastAsia="Tahoma" w:hAnsi="Tahoma" w:cs="Tahoma"/>
          <w:sz w:val="29"/>
          <w:szCs w:val="29"/>
        </w:rPr>
        <w:t>:</w:t>
      </w:r>
      <w:r>
        <w:rPr>
          <w:rFonts w:ascii="Tahoma" w:eastAsia="Tahoma" w:hAnsi="Tahoma" w:cs="Tahoma"/>
          <w:spacing w:val="-16"/>
          <w:sz w:val="29"/>
          <w:szCs w:val="29"/>
        </w:rPr>
        <w:t xml:space="preserve"> </w:t>
      </w:r>
      <w:r>
        <w:rPr>
          <w:rFonts w:ascii="Tahoma" w:eastAsia="Tahoma" w:hAnsi="Tahoma" w:cs="Tahoma"/>
          <w:spacing w:val="6"/>
          <w:w w:val="96"/>
          <w:sz w:val="29"/>
          <w:szCs w:val="29"/>
        </w:rPr>
        <w:t>T</w:t>
      </w:r>
      <w:r>
        <w:rPr>
          <w:rFonts w:ascii="Tahoma" w:eastAsia="Tahoma" w:hAnsi="Tahoma" w:cs="Tahoma"/>
          <w:w w:val="97"/>
          <w:sz w:val="29"/>
          <w:szCs w:val="29"/>
        </w:rPr>
        <w:t>h</w:t>
      </w:r>
      <w:r>
        <w:rPr>
          <w:rFonts w:ascii="Tahoma" w:eastAsia="Tahoma" w:hAnsi="Tahoma" w:cs="Tahoma"/>
          <w:spacing w:val="-67"/>
          <w:sz w:val="29"/>
          <w:szCs w:val="29"/>
        </w:rPr>
        <w:t xml:space="preserve"> </w:t>
      </w:r>
      <w:r>
        <w:rPr>
          <w:rFonts w:ascii="Tahoma" w:eastAsia="Tahoma" w:hAnsi="Tahoma" w:cs="Tahoma"/>
          <w:sz w:val="29"/>
          <w:szCs w:val="29"/>
        </w:rPr>
        <w:t>e</w:t>
      </w:r>
      <w:r>
        <w:rPr>
          <w:rFonts w:ascii="Tahoma" w:eastAsia="Tahoma" w:hAnsi="Tahoma" w:cs="Tahoma"/>
          <w:spacing w:val="3"/>
          <w:sz w:val="29"/>
          <w:szCs w:val="29"/>
        </w:rPr>
        <w:t xml:space="preserve"> </w:t>
      </w:r>
      <w:r>
        <w:rPr>
          <w:rFonts w:ascii="Tahoma" w:eastAsia="Tahoma" w:hAnsi="Tahoma" w:cs="Tahoma"/>
          <w:spacing w:val="15"/>
          <w:w w:val="96"/>
          <w:sz w:val="29"/>
          <w:szCs w:val="29"/>
        </w:rPr>
        <w:t>E</w:t>
      </w:r>
      <w:r>
        <w:rPr>
          <w:rFonts w:ascii="Tahoma" w:eastAsia="Tahoma" w:hAnsi="Tahoma" w:cs="Tahoma"/>
          <w:spacing w:val="19"/>
          <w:w w:val="96"/>
          <w:sz w:val="29"/>
          <w:szCs w:val="29"/>
        </w:rPr>
        <w:t>ff</w:t>
      </w:r>
      <w:r>
        <w:rPr>
          <w:rFonts w:ascii="Tahoma" w:eastAsia="Tahoma" w:hAnsi="Tahoma" w:cs="Tahoma"/>
          <w:spacing w:val="18"/>
          <w:w w:val="96"/>
          <w:sz w:val="29"/>
          <w:szCs w:val="29"/>
        </w:rPr>
        <w:t>e</w:t>
      </w:r>
      <w:r>
        <w:rPr>
          <w:rFonts w:ascii="Tahoma" w:eastAsia="Tahoma" w:hAnsi="Tahoma" w:cs="Tahoma"/>
          <w:spacing w:val="17"/>
          <w:w w:val="96"/>
          <w:sz w:val="29"/>
          <w:szCs w:val="29"/>
        </w:rPr>
        <w:t>c</w:t>
      </w:r>
      <w:r>
        <w:rPr>
          <w:rFonts w:ascii="Tahoma" w:eastAsia="Tahoma" w:hAnsi="Tahoma" w:cs="Tahoma"/>
          <w:w w:val="96"/>
          <w:sz w:val="29"/>
          <w:szCs w:val="29"/>
        </w:rPr>
        <w:t>t</w:t>
      </w:r>
      <w:r>
        <w:rPr>
          <w:rFonts w:ascii="Tahoma" w:eastAsia="Tahoma" w:hAnsi="Tahoma" w:cs="Tahoma"/>
          <w:spacing w:val="-67"/>
          <w:sz w:val="29"/>
          <w:szCs w:val="29"/>
        </w:rPr>
        <w:t xml:space="preserve"> </w:t>
      </w:r>
      <w:r>
        <w:rPr>
          <w:rFonts w:ascii="Tahoma" w:eastAsia="Tahoma" w:hAnsi="Tahoma" w:cs="Tahoma"/>
          <w:spacing w:val="17"/>
          <w:w w:val="97"/>
          <w:sz w:val="29"/>
          <w:szCs w:val="29"/>
        </w:rPr>
        <w:t>i</w:t>
      </w:r>
      <w:r>
        <w:rPr>
          <w:rFonts w:ascii="Tahoma" w:eastAsia="Tahoma" w:hAnsi="Tahoma" w:cs="Tahoma"/>
          <w:w w:val="96"/>
          <w:sz w:val="29"/>
          <w:szCs w:val="29"/>
        </w:rPr>
        <w:t>v</w:t>
      </w:r>
      <w:r>
        <w:rPr>
          <w:rFonts w:ascii="Tahoma" w:eastAsia="Tahoma" w:hAnsi="Tahoma" w:cs="Tahoma"/>
          <w:spacing w:val="-67"/>
          <w:sz w:val="29"/>
          <w:szCs w:val="29"/>
        </w:rPr>
        <w:t xml:space="preserve"> </w:t>
      </w:r>
      <w:r>
        <w:rPr>
          <w:rFonts w:ascii="Tahoma" w:eastAsia="Tahoma" w:hAnsi="Tahoma" w:cs="Tahoma"/>
          <w:spacing w:val="18"/>
          <w:w w:val="96"/>
          <w:sz w:val="29"/>
          <w:szCs w:val="29"/>
        </w:rPr>
        <w:t>e</w:t>
      </w:r>
      <w:r>
        <w:rPr>
          <w:rFonts w:ascii="Tahoma" w:eastAsia="Tahoma" w:hAnsi="Tahoma" w:cs="Tahoma"/>
          <w:w w:val="97"/>
          <w:sz w:val="29"/>
          <w:szCs w:val="29"/>
        </w:rPr>
        <w:t>n</w:t>
      </w:r>
      <w:r>
        <w:rPr>
          <w:rFonts w:ascii="Tahoma" w:eastAsia="Tahoma" w:hAnsi="Tahoma" w:cs="Tahoma"/>
          <w:spacing w:val="-67"/>
          <w:sz w:val="29"/>
          <w:szCs w:val="29"/>
        </w:rPr>
        <w:t xml:space="preserve"> </w:t>
      </w:r>
      <w:r>
        <w:rPr>
          <w:rFonts w:ascii="Tahoma" w:eastAsia="Tahoma" w:hAnsi="Tahoma" w:cs="Tahoma"/>
          <w:spacing w:val="18"/>
          <w:sz w:val="29"/>
          <w:szCs w:val="29"/>
        </w:rPr>
        <w:t>e</w:t>
      </w:r>
      <w:r>
        <w:rPr>
          <w:rFonts w:ascii="Tahoma" w:eastAsia="Tahoma" w:hAnsi="Tahoma" w:cs="Tahoma"/>
          <w:spacing w:val="19"/>
          <w:sz w:val="29"/>
          <w:szCs w:val="29"/>
        </w:rPr>
        <w:t>s</w:t>
      </w:r>
      <w:r>
        <w:rPr>
          <w:rFonts w:ascii="Tahoma" w:eastAsia="Tahoma" w:hAnsi="Tahoma" w:cs="Tahoma"/>
          <w:sz w:val="29"/>
          <w:szCs w:val="29"/>
        </w:rPr>
        <w:t>s</w:t>
      </w:r>
      <w:r>
        <w:rPr>
          <w:rFonts w:ascii="Tahoma" w:eastAsia="Tahoma" w:hAnsi="Tahoma" w:cs="Tahoma"/>
          <w:spacing w:val="-6"/>
          <w:sz w:val="29"/>
          <w:szCs w:val="29"/>
        </w:rPr>
        <w:t xml:space="preserve"> </w:t>
      </w:r>
      <w:r>
        <w:rPr>
          <w:rFonts w:ascii="Tahoma" w:eastAsia="Tahoma" w:hAnsi="Tahoma" w:cs="Tahoma"/>
          <w:spacing w:val="20"/>
          <w:sz w:val="29"/>
          <w:szCs w:val="29"/>
        </w:rPr>
        <w:t>o</w:t>
      </w:r>
      <w:r>
        <w:rPr>
          <w:rFonts w:ascii="Tahoma" w:eastAsia="Tahoma" w:hAnsi="Tahoma" w:cs="Tahoma"/>
          <w:sz w:val="29"/>
          <w:szCs w:val="29"/>
        </w:rPr>
        <w:t>f</w:t>
      </w:r>
      <w:r>
        <w:rPr>
          <w:rFonts w:ascii="Tahoma" w:eastAsia="Tahoma" w:hAnsi="Tahoma" w:cs="Tahoma"/>
          <w:spacing w:val="2"/>
          <w:sz w:val="29"/>
          <w:szCs w:val="29"/>
        </w:rPr>
        <w:t xml:space="preserve"> </w:t>
      </w:r>
      <w:r>
        <w:rPr>
          <w:rFonts w:ascii="Tahoma" w:eastAsia="Tahoma" w:hAnsi="Tahoma" w:cs="Tahoma"/>
          <w:spacing w:val="21"/>
          <w:w w:val="96"/>
          <w:sz w:val="29"/>
          <w:szCs w:val="29"/>
        </w:rPr>
        <w:t>G</w:t>
      </w:r>
      <w:r>
        <w:rPr>
          <w:rFonts w:ascii="Tahoma" w:eastAsia="Tahoma" w:hAnsi="Tahoma" w:cs="Tahoma"/>
          <w:spacing w:val="20"/>
          <w:w w:val="97"/>
          <w:sz w:val="29"/>
          <w:szCs w:val="29"/>
        </w:rPr>
        <w:t>a</w:t>
      </w:r>
      <w:r>
        <w:rPr>
          <w:rFonts w:ascii="Tahoma" w:eastAsia="Tahoma" w:hAnsi="Tahoma" w:cs="Tahoma"/>
          <w:w w:val="96"/>
          <w:sz w:val="29"/>
          <w:szCs w:val="29"/>
        </w:rPr>
        <w:t>m</w:t>
      </w:r>
      <w:r>
        <w:rPr>
          <w:rFonts w:ascii="Tahoma" w:eastAsia="Tahoma" w:hAnsi="Tahoma" w:cs="Tahoma"/>
          <w:spacing w:val="-58"/>
          <w:sz w:val="29"/>
          <w:szCs w:val="29"/>
        </w:rPr>
        <w:t xml:space="preserve"> </w:t>
      </w:r>
      <w:r>
        <w:rPr>
          <w:rFonts w:ascii="Tahoma" w:eastAsia="Tahoma" w:hAnsi="Tahoma" w:cs="Tahoma"/>
          <w:spacing w:val="18"/>
          <w:sz w:val="29"/>
          <w:szCs w:val="29"/>
        </w:rPr>
        <w:t>e</w:t>
      </w:r>
      <w:r>
        <w:rPr>
          <w:rFonts w:ascii="Tahoma" w:eastAsia="Tahoma" w:hAnsi="Tahoma" w:cs="Tahoma"/>
          <w:sz w:val="29"/>
          <w:szCs w:val="29"/>
        </w:rPr>
        <w:t>s</w:t>
      </w:r>
      <w:r>
        <w:rPr>
          <w:rFonts w:ascii="Tahoma" w:eastAsia="Tahoma" w:hAnsi="Tahoma" w:cs="Tahoma"/>
          <w:spacing w:val="-3"/>
          <w:sz w:val="29"/>
          <w:szCs w:val="29"/>
        </w:rPr>
        <w:t xml:space="preserve"> </w:t>
      </w:r>
      <w:r>
        <w:rPr>
          <w:rFonts w:ascii="Tahoma" w:eastAsia="Tahoma" w:hAnsi="Tahoma" w:cs="Tahoma"/>
          <w:spacing w:val="20"/>
          <w:sz w:val="29"/>
          <w:szCs w:val="29"/>
        </w:rPr>
        <w:t>o</w:t>
      </w:r>
      <w:r>
        <w:rPr>
          <w:rFonts w:ascii="Tahoma" w:eastAsia="Tahoma" w:hAnsi="Tahoma" w:cs="Tahoma"/>
          <w:sz w:val="29"/>
          <w:szCs w:val="29"/>
        </w:rPr>
        <w:t>n</w:t>
      </w:r>
      <w:r>
        <w:rPr>
          <w:rFonts w:ascii="Tahoma" w:eastAsia="Tahoma" w:hAnsi="Tahoma" w:cs="Tahoma"/>
          <w:spacing w:val="4"/>
          <w:sz w:val="29"/>
          <w:szCs w:val="29"/>
        </w:rPr>
        <w:t xml:space="preserve"> </w:t>
      </w:r>
      <w:r>
        <w:rPr>
          <w:rFonts w:ascii="Tahoma" w:eastAsia="Tahoma" w:hAnsi="Tahoma" w:cs="Tahoma"/>
          <w:spacing w:val="21"/>
          <w:w w:val="96"/>
          <w:sz w:val="29"/>
          <w:szCs w:val="29"/>
        </w:rPr>
        <w:t>L</w:t>
      </w:r>
      <w:r>
        <w:rPr>
          <w:rFonts w:ascii="Tahoma" w:eastAsia="Tahoma" w:hAnsi="Tahoma" w:cs="Tahoma"/>
          <w:spacing w:val="18"/>
          <w:w w:val="96"/>
          <w:sz w:val="29"/>
          <w:szCs w:val="29"/>
        </w:rPr>
        <w:t>e</w:t>
      </w:r>
      <w:r>
        <w:rPr>
          <w:rFonts w:ascii="Tahoma" w:eastAsia="Tahoma" w:hAnsi="Tahoma" w:cs="Tahoma"/>
          <w:spacing w:val="20"/>
          <w:w w:val="97"/>
          <w:sz w:val="29"/>
          <w:szCs w:val="29"/>
        </w:rPr>
        <w:t>a</w:t>
      </w:r>
      <w:r>
        <w:rPr>
          <w:rFonts w:ascii="Tahoma" w:eastAsia="Tahoma" w:hAnsi="Tahoma" w:cs="Tahoma"/>
          <w:spacing w:val="21"/>
          <w:w w:val="96"/>
          <w:sz w:val="29"/>
          <w:szCs w:val="29"/>
        </w:rPr>
        <w:t>r</w:t>
      </w:r>
      <w:r>
        <w:rPr>
          <w:rFonts w:ascii="Tahoma" w:eastAsia="Tahoma" w:hAnsi="Tahoma" w:cs="Tahoma"/>
          <w:w w:val="97"/>
          <w:sz w:val="29"/>
          <w:szCs w:val="29"/>
        </w:rPr>
        <w:t>n</w:t>
      </w:r>
      <w:r>
        <w:rPr>
          <w:rFonts w:ascii="Tahoma" w:eastAsia="Tahoma" w:hAnsi="Tahoma" w:cs="Tahoma"/>
          <w:spacing w:val="-67"/>
          <w:sz w:val="29"/>
          <w:szCs w:val="29"/>
        </w:rPr>
        <w:t xml:space="preserve"> </w:t>
      </w:r>
      <w:r>
        <w:rPr>
          <w:rFonts w:ascii="Tahoma" w:eastAsia="Tahoma" w:hAnsi="Tahoma" w:cs="Tahoma"/>
          <w:spacing w:val="20"/>
          <w:sz w:val="29"/>
          <w:szCs w:val="29"/>
        </w:rPr>
        <w:t>i</w:t>
      </w:r>
      <w:r>
        <w:rPr>
          <w:rFonts w:ascii="Tahoma" w:eastAsia="Tahoma" w:hAnsi="Tahoma" w:cs="Tahoma"/>
          <w:spacing w:val="21"/>
          <w:sz w:val="29"/>
          <w:szCs w:val="29"/>
        </w:rPr>
        <w:t>n</w:t>
      </w:r>
      <w:r>
        <w:rPr>
          <w:rFonts w:ascii="Tahoma" w:eastAsia="Tahoma" w:hAnsi="Tahoma" w:cs="Tahoma"/>
          <w:sz w:val="29"/>
          <w:szCs w:val="29"/>
        </w:rPr>
        <w:t>g</w:t>
      </w:r>
      <w:r>
        <w:rPr>
          <w:rFonts w:ascii="Tahoma" w:eastAsia="Tahoma" w:hAnsi="Tahoma" w:cs="Tahoma"/>
          <w:spacing w:val="2"/>
          <w:sz w:val="29"/>
          <w:szCs w:val="29"/>
        </w:rPr>
        <w:t xml:space="preserve"> </w:t>
      </w:r>
      <w:r>
        <w:rPr>
          <w:rFonts w:ascii="Tahoma" w:eastAsia="Tahoma" w:hAnsi="Tahoma" w:cs="Tahoma"/>
          <w:sz w:val="29"/>
          <w:szCs w:val="29"/>
        </w:rPr>
        <w:t>a</w:t>
      </w:r>
      <w:r>
        <w:rPr>
          <w:rFonts w:ascii="Tahoma" w:eastAsia="Tahoma" w:hAnsi="Tahoma" w:cs="Tahoma"/>
          <w:spacing w:val="7"/>
          <w:sz w:val="29"/>
          <w:szCs w:val="29"/>
        </w:rPr>
        <w:t xml:space="preserve"> </w:t>
      </w:r>
      <w:r>
        <w:rPr>
          <w:rFonts w:ascii="Tahoma" w:eastAsia="Tahoma" w:hAnsi="Tahoma" w:cs="Tahoma"/>
          <w:spacing w:val="17"/>
          <w:sz w:val="29"/>
          <w:szCs w:val="29"/>
        </w:rPr>
        <w:t>F</w:t>
      </w:r>
      <w:r>
        <w:rPr>
          <w:rFonts w:ascii="Tahoma" w:eastAsia="Tahoma" w:hAnsi="Tahoma" w:cs="Tahoma"/>
          <w:spacing w:val="18"/>
          <w:sz w:val="29"/>
          <w:szCs w:val="29"/>
        </w:rPr>
        <w:t>o</w:t>
      </w:r>
      <w:r>
        <w:rPr>
          <w:rFonts w:ascii="Tahoma" w:eastAsia="Tahoma" w:hAnsi="Tahoma" w:cs="Tahoma"/>
          <w:spacing w:val="21"/>
          <w:sz w:val="29"/>
          <w:szCs w:val="29"/>
        </w:rPr>
        <w:t>r</w:t>
      </w:r>
      <w:r>
        <w:rPr>
          <w:rFonts w:ascii="Tahoma" w:eastAsia="Tahoma" w:hAnsi="Tahoma" w:cs="Tahoma"/>
          <w:spacing w:val="18"/>
          <w:sz w:val="29"/>
          <w:szCs w:val="29"/>
        </w:rPr>
        <w:t>e</w:t>
      </w:r>
      <w:r>
        <w:rPr>
          <w:rFonts w:ascii="Tahoma" w:eastAsia="Tahoma" w:hAnsi="Tahoma" w:cs="Tahoma"/>
          <w:spacing w:val="20"/>
          <w:sz w:val="29"/>
          <w:szCs w:val="29"/>
        </w:rPr>
        <w:t>i</w:t>
      </w:r>
      <w:r>
        <w:rPr>
          <w:rFonts w:ascii="Tahoma" w:eastAsia="Tahoma" w:hAnsi="Tahoma" w:cs="Tahoma"/>
          <w:spacing w:val="22"/>
          <w:sz w:val="29"/>
          <w:szCs w:val="29"/>
        </w:rPr>
        <w:t>g</w:t>
      </w:r>
      <w:r>
        <w:rPr>
          <w:rFonts w:ascii="Tahoma" w:eastAsia="Tahoma" w:hAnsi="Tahoma" w:cs="Tahoma"/>
          <w:sz w:val="29"/>
          <w:szCs w:val="29"/>
        </w:rPr>
        <w:t>n</w:t>
      </w:r>
    </w:p>
    <w:p w:rsidR="005458C6" w:rsidRDefault="005458C6">
      <w:pPr>
        <w:spacing w:before="6" w:line="140" w:lineRule="exact"/>
        <w:rPr>
          <w:sz w:val="15"/>
          <w:szCs w:val="15"/>
        </w:rPr>
      </w:pPr>
    </w:p>
    <w:p w:rsidR="005458C6" w:rsidRDefault="005D542D">
      <w:pPr>
        <w:ind w:left="480"/>
        <w:rPr>
          <w:rFonts w:ascii="Tahoma" w:eastAsia="Tahoma" w:hAnsi="Tahoma" w:cs="Tahoma"/>
          <w:sz w:val="29"/>
          <w:szCs w:val="29"/>
        </w:rPr>
      </w:pPr>
      <w:r>
        <w:rPr>
          <w:rFonts w:ascii="Tahoma" w:eastAsia="Tahoma" w:hAnsi="Tahoma" w:cs="Tahoma"/>
          <w:spacing w:val="21"/>
          <w:w w:val="97"/>
          <w:sz w:val="29"/>
          <w:szCs w:val="29"/>
        </w:rPr>
        <w:t>L</w:t>
      </w:r>
      <w:r>
        <w:rPr>
          <w:rFonts w:ascii="Tahoma" w:eastAsia="Tahoma" w:hAnsi="Tahoma" w:cs="Tahoma"/>
          <w:spacing w:val="20"/>
          <w:w w:val="97"/>
          <w:sz w:val="29"/>
          <w:szCs w:val="29"/>
        </w:rPr>
        <w:t>a</w:t>
      </w:r>
      <w:r>
        <w:rPr>
          <w:rFonts w:ascii="Tahoma" w:eastAsia="Tahoma" w:hAnsi="Tahoma" w:cs="Tahoma"/>
          <w:w w:val="97"/>
          <w:sz w:val="29"/>
          <w:szCs w:val="29"/>
        </w:rPr>
        <w:t>n</w:t>
      </w:r>
      <w:r>
        <w:rPr>
          <w:rFonts w:ascii="Tahoma" w:eastAsia="Tahoma" w:hAnsi="Tahoma" w:cs="Tahoma"/>
          <w:spacing w:val="-67"/>
          <w:sz w:val="29"/>
          <w:szCs w:val="29"/>
        </w:rPr>
        <w:t xml:space="preserve"> </w:t>
      </w:r>
      <w:r>
        <w:rPr>
          <w:rFonts w:ascii="Tahoma" w:eastAsia="Tahoma" w:hAnsi="Tahoma" w:cs="Tahoma"/>
          <w:spacing w:val="20"/>
          <w:w w:val="97"/>
          <w:sz w:val="29"/>
          <w:szCs w:val="29"/>
        </w:rPr>
        <w:t>g</w:t>
      </w:r>
      <w:r>
        <w:rPr>
          <w:rFonts w:ascii="Tahoma" w:eastAsia="Tahoma" w:hAnsi="Tahoma" w:cs="Tahoma"/>
          <w:w w:val="97"/>
          <w:sz w:val="29"/>
          <w:szCs w:val="29"/>
        </w:rPr>
        <w:t>u</w:t>
      </w:r>
      <w:r>
        <w:rPr>
          <w:rFonts w:ascii="Tahoma" w:eastAsia="Tahoma" w:hAnsi="Tahoma" w:cs="Tahoma"/>
          <w:spacing w:val="-67"/>
          <w:sz w:val="29"/>
          <w:szCs w:val="29"/>
        </w:rPr>
        <w:t xml:space="preserve"> </w:t>
      </w:r>
      <w:r>
        <w:rPr>
          <w:rFonts w:ascii="Tahoma" w:eastAsia="Tahoma" w:hAnsi="Tahoma" w:cs="Tahoma"/>
          <w:spacing w:val="20"/>
          <w:sz w:val="29"/>
          <w:szCs w:val="29"/>
        </w:rPr>
        <w:t>a</w:t>
      </w:r>
      <w:r>
        <w:rPr>
          <w:rFonts w:ascii="Tahoma" w:eastAsia="Tahoma" w:hAnsi="Tahoma" w:cs="Tahoma"/>
          <w:spacing w:val="22"/>
          <w:sz w:val="29"/>
          <w:szCs w:val="29"/>
        </w:rPr>
        <w:t>g</w:t>
      </w:r>
      <w:r>
        <w:rPr>
          <w:rFonts w:ascii="Tahoma" w:eastAsia="Tahoma" w:hAnsi="Tahoma" w:cs="Tahoma"/>
          <w:sz w:val="29"/>
          <w:szCs w:val="29"/>
        </w:rPr>
        <w:t>e</w:t>
      </w:r>
    </w:p>
    <w:p w:rsidR="005458C6" w:rsidRDefault="005458C6">
      <w:pPr>
        <w:spacing w:line="200" w:lineRule="exact"/>
      </w:pPr>
    </w:p>
    <w:p w:rsidR="005458C6" w:rsidRDefault="005458C6">
      <w:pPr>
        <w:spacing w:line="200" w:lineRule="exact"/>
      </w:pPr>
    </w:p>
    <w:p w:rsidR="005458C6" w:rsidRDefault="005458C6">
      <w:pPr>
        <w:spacing w:before="5" w:line="260" w:lineRule="exact"/>
        <w:rPr>
          <w:sz w:val="26"/>
          <w:szCs w:val="26"/>
        </w:rPr>
      </w:pPr>
    </w:p>
    <w:p w:rsidR="005458C6" w:rsidRDefault="005D542D">
      <w:pPr>
        <w:ind w:left="480"/>
        <w:rPr>
          <w:rFonts w:ascii="Tahoma" w:eastAsia="Tahoma" w:hAnsi="Tahoma" w:cs="Tahoma"/>
          <w:sz w:val="29"/>
          <w:szCs w:val="29"/>
        </w:rPr>
      </w:pPr>
      <w:r>
        <w:rPr>
          <w:rFonts w:ascii="Tahoma" w:eastAsia="Tahoma" w:hAnsi="Tahoma" w:cs="Tahoma"/>
          <w:spacing w:val="24"/>
          <w:w w:val="96"/>
          <w:sz w:val="29"/>
          <w:szCs w:val="29"/>
        </w:rPr>
        <w:t>A</w:t>
      </w:r>
      <w:r>
        <w:rPr>
          <w:rFonts w:ascii="Tahoma" w:eastAsia="Tahoma" w:hAnsi="Tahoma" w:cs="Tahoma"/>
          <w:spacing w:val="22"/>
          <w:w w:val="96"/>
          <w:sz w:val="29"/>
          <w:szCs w:val="29"/>
        </w:rPr>
        <w:t>b</w:t>
      </w:r>
      <w:r>
        <w:rPr>
          <w:rFonts w:ascii="Tahoma" w:eastAsia="Tahoma" w:hAnsi="Tahoma" w:cs="Tahoma"/>
          <w:spacing w:val="19"/>
          <w:w w:val="96"/>
          <w:sz w:val="29"/>
          <w:szCs w:val="29"/>
        </w:rPr>
        <w:t>s</w:t>
      </w:r>
      <w:r>
        <w:rPr>
          <w:rFonts w:ascii="Tahoma" w:eastAsia="Tahoma" w:hAnsi="Tahoma" w:cs="Tahoma"/>
          <w:w w:val="96"/>
          <w:sz w:val="29"/>
          <w:szCs w:val="29"/>
        </w:rPr>
        <w:t>t</w:t>
      </w:r>
      <w:r>
        <w:rPr>
          <w:rFonts w:ascii="Tahoma" w:eastAsia="Tahoma" w:hAnsi="Tahoma" w:cs="Tahoma"/>
          <w:spacing w:val="-67"/>
          <w:sz w:val="29"/>
          <w:szCs w:val="29"/>
        </w:rPr>
        <w:t xml:space="preserve"> </w:t>
      </w:r>
      <w:r>
        <w:rPr>
          <w:rFonts w:ascii="Tahoma" w:eastAsia="Tahoma" w:hAnsi="Tahoma" w:cs="Tahoma"/>
          <w:spacing w:val="21"/>
          <w:sz w:val="29"/>
          <w:szCs w:val="29"/>
        </w:rPr>
        <w:t>r</w:t>
      </w:r>
      <w:r>
        <w:rPr>
          <w:rFonts w:ascii="Tahoma" w:eastAsia="Tahoma" w:hAnsi="Tahoma" w:cs="Tahoma"/>
          <w:spacing w:val="18"/>
          <w:sz w:val="29"/>
          <w:szCs w:val="29"/>
        </w:rPr>
        <w:t>a</w:t>
      </w:r>
      <w:r>
        <w:rPr>
          <w:rFonts w:ascii="Tahoma" w:eastAsia="Tahoma" w:hAnsi="Tahoma" w:cs="Tahoma"/>
          <w:spacing w:val="19"/>
          <w:sz w:val="29"/>
          <w:szCs w:val="29"/>
        </w:rPr>
        <w:t>c</w:t>
      </w:r>
      <w:r>
        <w:rPr>
          <w:rFonts w:ascii="Tahoma" w:eastAsia="Tahoma" w:hAnsi="Tahoma" w:cs="Tahoma"/>
          <w:sz w:val="29"/>
          <w:szCs w:val="29"/>
        </w:rPr>
        <w:t>t</w:t>
      </w:r>
    </w:p>
    <w:p w:rsidR="005458C6" w:rsidRDefault="005458C6">
      <w:pPr>
        <w:spacing w:line="160" w:lineRule="exact"/>
        <w:rPr>
          <w:sz w:val="16"/>
          <w:szCs w:val="16"/>
        </w:rPr>
      </w:pPr>
    </w:p>
    <w:p w:rsidR="005458C6" w:rsidRDefault="005D542D">
      <w:pPr>
        <w:spacing w:line="360" w:lineRule="auto"/>
        <w:ind w:left="480" w:right="314" w:firstLine="300"/>
        <w:rPr>
          <w:sz w:val="24"/>
          <w:szCs w:val="24"/>
        </w:rPr>
      </w:pPr>
      <w:r>
        <w:rPr>
          <w:sz w:val="24"/>
          <w:szCs w:val="24"/>
        </w:rPr>
        <w:t>This stu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mpts to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mine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r</w:t>
      </w:r>
      <w:r>
        <w:rPr>
          <w:sz w:val="24"/>
          <w:szCs w:val="24"/>
        </w:rPr>
        <w:t>o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e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tion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on l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ar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re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 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to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with mo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dition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p</w:t>
      </w:r>
      <w:r>
        <w:rPr>
          <w:spacing w:val="-1"/>
          <w:sz w:val="24"/>
          <w:szCs w:val="24"/>
        </w:rPr>
        <w:t>rac</w:t>
      </w:r>
      <w:r>
        <w:rPr>
          <w:sz w:val="24"/>
          <w:szCs w:val="24"/>
        </w:rPr>
        <w:t>ti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as eff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tive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ning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tools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n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sic</w:t>
      </w:r>
      <w:r>
        <w:rPr>
          <w:spacing w:val="-1"/>
          <w:sz w:val="24"/>
          <w:szCs w:val="24"/>
        </w:rPr>
        <w:t xml:space="preserve"> e</w:t>
      </w:r>
      <w:r>
        <w:rPr>
          <w:sz w:val="24"/>
          <w:szCs w:val="24"/>
        </w:rPr>
        <w:t>du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tion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st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stud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nts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ov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hools in </w:t>
      </w:r>
      <w:r>
        <w:rPr>
          <w:spacing w:val="3"/>
          <w:sz w:val="24"/>
          <w:szCs w:val="24"/>
        </w:rPr>
        <w:t>J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n,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2"/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im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-1"/>
          <w:sz w:val="24"/>
          <w:szCs w:val="24"/>
        </w:rPr>
        <w:t>re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ea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h is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du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 using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ou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s out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six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ndom</w:t>
      </w:r>
      <w:r>
        <w:rPr>
          <w:spacing w:val="3"/>
          <w:sz w:val="24"/>
          <w:szCs w:val="24"/>
        </w:rPr>
        <w:t>l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 xml:space="preserve">. To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mine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re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tionship 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tw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n l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ni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f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re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 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du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tion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mo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nts, 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w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s of V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(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NOV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is p</w:t>
      </w:r>
      <w:r>
        <w:rPr>
          <w:spacing w:val="-1"/>
          <w:sz w:val="24"/>
          <w:szCs w:val="24"/>
        </w:rPr>
        <w:t>erf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on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hi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 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ls. </w:t>
      </w:r>
      <w:r>
        <w:rPr>
          <w:spacing w:val="-1"/>
          <w:sz w:val="24"/>
          <w:szCs w:val="24"/>
        </w:rPr>
        <w:t>F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re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tion 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tw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du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tion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ning a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Pe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so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'</w:t>
      </w:r>
      <w:r>
        <w:rPr>
          <w:sz w:val="24"/>
          <w:szCs w:val="24"/>
        </w:rPr>
        <w:t xml:space="preserve">s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rre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tion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sis is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d. The</w:t>
      </w:r>
      <w:r>
        <w:rPr>
          <w:spacing w:val="-1"/>
          <w:sz w:val="24"/>
          <w:szCs w:val="24"/>
        </w:rPr>
        <w:t xml:space="preserve"> re</w:t>
      </w:r>
      <w:r>
        <w:rPr>
          <w:sz w:val="24"/>
          <w:szCs w:val="24"/>
        </w:rPr>
        <w:t>sults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ost 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st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im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-1"/>
          <w:sz w:val="24"/>
          <w:szCs w:val="24"/>
        </w:rPr>
        <w:t xml:space="preserve">al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oup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so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ont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oll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one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wh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show th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ood </w:t>
      </w:r>
      <w:r>
        <w:rPr>
          <w:spacing w:val="-1"/>
          <w:sz w:val="24"/>
          <w:szCs w:val="24"/>
        </w:rPr>
        <w:t>eff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 on imp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oving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nt </w:t>
      </w:r>
      <w:r>
        <w:rPr>
          <w:spacing w:val="-1"/>
          <w:sz w:val="24"/>
          <w:szCs w:val="24"/>
        </w:rPr>
        <w:t>f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im</w:t>
      </w:r>
      <w:r>
        <w:rPr>
          <w:spacing w:val="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st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 xml:space="preserve">nd to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rea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n int</w:t>
      </w:r>
      <w:r>
        <w:rPr>
          <w:spacing w:val="-1"/>
          <w:sz w:val="24"/>
          <w:szCs w:val="24"/>
        </w:rPr>
        <w:t>erac</w:t>
      </w:r>
      <w:r>
        <w:rPr>
          <w:sz w:val="24"/>
          <w:szCs w:val="24"/>
        </w:rPr>
        <w:t>tive</w:t>
      </w:r>
      <w:r>
        <w:rPr>
          <w:spacing w:val="-1"/>
          <w:sz w:val="24"/>
          <w:szCs w:val="24"/>
        </w:rPr>
        <w:t xml:space="preserve"> e</w:t>
      </w:r>
      <w:r>
        <w:rPr>
          <w:sz w:val="24"/>
          <w:szCs w:val="24"/>
        </w:rPr>
        <w:t>nvi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nm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nt.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 xml:space="preserve">t is 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to use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sin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eff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tive</w:t>
      </w:r>
      <w:r>
        <w:rPr>
          <w:spacing w:val="-1"/>
          <w:sz w:val="24"/>
          <w:szCs w:val="24"/>
        </w:rPr>
        <w:t xml:space="preserve"> e</w:t>
      </w:r>
      <w:r>
        <w:rPr>
          <w:sz w:val="24"/>
          <w:szCs w:val="24"/>
        </w:rPr>
        <w:t>sp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im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st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in t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ond 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d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lp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ul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eac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s a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quisition.</w:t>
      </w:r>
    </w:p>
    <w:p w:rsidR="005458C6" w:rsidRDefault="005458C6">
      <w:pPr>
        <w:spacing w:line="200" w:lineRule="exact"/>
      </w:pPr>
    </w:p>
    <w:p w:rsidR="005458C6" w:rsidRDefault="005458C6">
      <w:pPr>
        <w:spacing w:line="200" w:lineRule="exact"/>
      </w:pPr>
    </w:p>
    <w:p w:rsidR="005458C6" w:rsidRDefault="005458C6">
      <w:pPr>
        <w:spacing w:line="200" w:lineRule="exact"/>
      </w:pPr>
    </w:p>
    <w:p w:rsidR="005458C6" w:rsidRDefault="005458C6">
      <w:pPr>
        <w:spacing w:before="11" w:line="220" w:lineRule="exact"/>
        <w:rPr>
          <w:sz w:val="22"/>
          <w:szCs w:val="22"/>
        </w:rPr>
      </w:pPr>
    </w:p>
    <w:p w:rsidR="005458C6" w:rsidRDefault="005D542D">
      <w:pPr>
        <w:ind w:left="480"/>
        <w:rPr>
          <w:rFonts w:ascii="Tahoma" w:eastAsia="Tahoma" w:hAnsi="Tahoma" w:cs="Tahoma"/>
          <w:sz w:val="29"/>
          <w:szCs w:val="29"/>
        </w:rPr>
      </w:pPr>
      <w:r>
        <w:rPr>
          <w:rFonts w:ascii="Tahoma" w:eastAsia="Tahoma" w:hAnsi="Tahoma" w:cs="Tahoma"/>
          <w:w w:val="96"/>
          <w:sz w:val="29"/>
          <w:szCs w:val="29"/>
        </w:rPr>
        <w:t>I</w:t>
      </w:r>
      <w:r>
        <w:rPr>
          <w:rFonts w:ascii="Tahoma" w:eastAsia="Tahoma" w:hAnsi="Tahoma" w:cs="Tahoma"/>
          <w:spacing w:val="-58"/>
          <w:sz w:val="29"/>
          <w:szCs w:val="29"/>
        </w:rPr>
        <w:t xml:space="preserve"> </w:t>
      </w:r>
      <w:r>
        <w:rPr>
          <w:rFonts w:ascii="Tahoma" w:eastAsia="Tahoma" w:hAnsi="Tahoma" w:cs="Tahoma"/>
          <w:w w:val="97"/>
          <w:sz w:val="29"/>
          <w:szCs w:val="29"/>
        </w:rPr>
        <w:t>n</w:t>
      </w:r>
      <w:r>
        <w:rPr>
          <w:rFonts w:ascii="Tahoma" w:eastAsia="Tahoma" w:hAnsi="Tahoma" w:cs="Tahoma"/>
          <w:spacing w:val="-67"/>
          <w:sz w:val="29"/>
          <w:szCs w:val="29"/>
        </w:rPr>
        <w:t xml:space="preserve"> </w:t>
      </w:r>
      <w:r>
        <w:rPr>
          <w:rFonts w:ascii="Tahoma" w:eastAsia="Tahoma" w:hAnsi="Tahoma" w:cs="Tahoma"/>
          <w:spacing w:val="21"/>
          <w:w w:val="96"/>
          <w:sz w:val="29"/>
          <w:szCs w:val="29"/>
        </w:rPr>
        <w:t>tr</w:t>
      </w:r>
      <w:r>
        <w:rPr>
          <w:rFonts w:ascii="Tahoma" w:eastAsia="Tahoma" w:hAnsi="Tahoma" w:cs="Tahoma"/>
          <w:spacing w:val="20"/>
          <w:w w:val="97"/>
          <w:sz w:val="29"/>
          <w:szCs w:val="29"/>
        </w:rPr>
        <w:t>od</w:t>
      </w:r>
      <w:r>
        <w:rPr>
          <w:rFonts w:ascii="Tahoma" w:eastAsia="Tahoma" w:hAnsi="Tahoma" w:cs="Tahoma"/>
          <w:w w:val="97"/>
          <w:sz w:val="29"/>
          <w:szCs w:val="29"/>
        </w:rPr>
        <w:t>u</w:t>
      </w:r>
      <w:r>
        <w:rPr>
          <w:rFonts w:ascii="Tahoma" w:eastAsia="Tahoma" w:hAnsi="Tahoma" w:cs="Tahoma"/>
          <w:spacing w:val="-67"/>
          <w:sz w:val="29"/>
          <w:szCs w:val="29"/>
        </w:rPr>
        <w:t xml:space="preserve"> </w:t>
      </w:r>
      <w:r>
        <w:rPr>
          <w:rFonts w:ascii="Tahoma" w:eastAsia="Tahoma" w:hAnsi="Tahoma" w:cs="Tahoma"/>
          <w:spacing w:val="17"/>
          <w:w w:val="96"/>
          <w:sz w:val="29"/>
          <w:szCs w:val="29"/>
        </w:rPr>
        <w:t>c</w:t>
      </w:r>
      <w:r>
        <w:rPr>
          <w:rFonts w:ascii="Tahoma" w:eastAsia="Tahoma" w:hAnsi="Tahoma" w:cs="Tahoma"/>
          <w:w w:val="96"/>
          <w:sz w:val="29"/>
          <w:szCs w:val="29"/>
        </w:rPr>
        <w:t>t</w:t>
      </w:r>
      <w:r>
        <w:rPr>
          <w:rFonts w:ascii="Tahoma" w:eastAsia="Tahoma" w:hAnsi="Tahoma" w:cs="Tahoma"/>
          <w:spacing w:val="-67"/>
          <w:sz w:val="29"/>
          <w:szCs w:val="29"/>
        </w:rPr>
        <w:t xml:space="preserve"> </w:t>
      </w:r>
      <w:r>
        <w:rPr>
          <w:rFonts w:ascii="Tahoma" w:eastAsia="Tahoma" w:hAnsi="Tahoma" w:cs="Tahoma"/>
          <w:spacing w:val="20"/>
          <w:sz w:val="29"/>
          <w:szCs w:val="29"/>
        </w:rPr>
        <w:t>io</w:t>
      </w:r>
      <w:r>
        <w:rPr>
          <w:rFonts w:ascii="Tahoma" w:eastAsia="Tahoma" w:hAnsi="Tahoma" w:cs="Tahoma"/>
          <w:sz w:val="29"/>
          <w:szCs w:val="29"/>
        </w:rPr>
        <w:t>n</w:t>
      </w:r>
    </w:p>
    <w:p w:rsidR="005458C6" w:rsidRDefault="005458C6">
      <w:pPr>
        <w:spacing w:line="160" w:lineRule="exact"/>
        <w:rPr>
          <w:sz w:val="16"/>
          <w:szCs w:val="16"/>
        </w:rPr>
      </w:pPr>
    </w:p>
    <w:p w:rsidR="005458C6" w:rsidRDefault="005D542D">
      <w:pPr>
        <w:spacing w:line="359" w:lineRule="auto"/>
        <w:ind w:left="480" w:right="138"/>
        <w:rPr>
          <w:sz w:val="24"/>
          <w:szCs w:val="24"/>
        </w:rPr>
      </w:pPr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ni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is a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d 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k. 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ff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t is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qu</w:t>
      </w:r>
      <w:r>
        <w:rPr>
          <w:spacing w:val="3"/>
          <w:sz w:val="24"/>
          <w:szCs w:val="24"/>
        </w:rPr>
        <w:t>i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e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mom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nt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must be 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int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ov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lo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iod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tim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 As we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d m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ning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uln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 in 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ge l</w:t>
      </w:r>
      <w:r>
        <w:rPr>
          <w:spacing w:val="-1"/>
          <w:sz w:val="24"/>
          <w:szCs w:val="24"/>
        </w:rPr>
        <w:t>ear</w:t>
      </w:r>
      <w:r>
        <w:rPr>
          <w:sz w:val="24"/>
          <w:szCs w:val="24"/>
        </w:rPr>
        <w:t>ni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ut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ntic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it is us</w:t>
      </w:r>
      <w:r>
        <w:rPr>
          <w:spacing w:val="-1"/>
          <w:sz w:val="24"/>
          <w:szCs w:val="24"/>
        </w:rPr>
        <w:t>ef</w:t>
      </w:r>
      <w:r>
        <w:rPr>
          <w:sz w:val="24"/>
          <w:szCs w:val="24"/>
        </w:rPr>
        <w:t xml:space="preserve">ul to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ollow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te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y di</w:t>
      </w:r>
      <w:r>
        <w:rPr>
          <w:spacing w:val="-1"/>
          <w:sz w:val="24"/>
          <w:szCs w:val="24"/>
        </w:rPr>
        <w:t>ffere</w:t>
      </w:r>
      <w:r>
        <w:rPr>
          <w:sz w:val="24"/>
          <w:szCs w:val="24"/>
        </w:rPr>
        <w:t>nt t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hniqu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du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s. </w:t>
      </w: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th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u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crea</w:t>
      </w:r>
      <w:r>
        <w:rPr>
          <w:sz w:val="24"/>
          <w:szCs w:val="24"/>
        </w:rPr>
        <w:t>tive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ca</w:t>
      </w:r>
      <w:r>
        <w:rPr>
          <w:sz w:val="24"/>
          <w:szCs w:val="24"/>
        </w:rPr>
        <w:t>n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ve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int</w:t>
      </w:r>
      <w:r>
        <w:rPr>
          <w:spacing w:val="-1"/>
          <w:sz w:val="24"/>
          <w:szCs w:val="24"/>
        </w:rPr>
        <w:t>erac</w:t>
      </w:r>
      <w:r>
        <w:rPr>
          <w:sz w:val="24"/>
          <w:szCs w:val="24"/>
        </w:rPr>
        <w:t>tive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nvi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onm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nt whi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 m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 xml:space="preserve">d to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mp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 in l</w:t>
      </w:r>
      <w:r>
        <w:rPr>
          <w:spacing w:val="-1"/>
          <w:sz w:val="24"/>
          <w:szCs w:val="24"/>
        </w:rPr>
        <w:t>ear</w:t>
      </w:r>
      <w:r>
        <w:rPr>
          <w:sz w:val="24"/>
          <w:szCs w:val="24"/>
        </w:rPr>
        <w:t>ni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a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re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 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e.</w:t>
      </w:r>
    </w:p>
    <w:p w:rsidR="005458C6" w:rsidRDefault="005D542D">
      <w:pPr>
        <w:spacing w:before="6" w:line="359" w:lineRule="auto"/>
        <w:ind w:left="480" w:right="364" w:firstLine="360"/>
        <w:rPr>
          <w:sz w:val="24"/>
          <w:szCs w:val="24"/>
        </w:rPr>
        <w:sectPr w:rsidR="005458C6">
          <w:pgSz w:w="11920" w:h="16840"/>
          <w:pgMar w:top="1360" w:right="1680" w:bottom="280" w:left="1680" w:header="0" w:footer="1037" w:gutter="0"/>
          <w:cols w:space="720"/>
        </w:sectPr>
      </w:pP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cc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 stud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s'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nts </w:t>
      </w:r>
      <w:r>
        <w:rPr>
          <w:spacing w:val="2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th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ou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 utili</w:t>
      </w:r>
      <w:r>
        <w:rPr>
          <w:spacing w:val="1"/>
          <w:sz w:val="24"/>
          <w:szCs w:val="24"/>
        </w:rPr>
        <w:t>z</w:t>
      </w:r>
      <w:r>
        <w:rPr>
          <w:sz w:val="24"/>
          <w:szCs w:val="24"/>
        </w:rPr>
        <w:t>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post 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sts if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our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stud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nts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imp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not,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d if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our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du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is us</w:t>
      </w:r>
      <w:r>
        <w:rPr>
          <w:spacing w:val="1"/>
          <w:sz w:val="24"/>
          <w:szCs w:val="24"/>
        </w:rPr>
        <w:t>e</w:t>
      </w:r>
      <w:r>
        <w:rPr>
          <w:spacing w:val="2"/>
          <w:sz w:val="24"/>
          <w:szCs w:val="24"/>
        </w:rPr>
        <w:t>f</w:t>
      </w:r>
      <w:r>
        <w:rPr>
          <w:sz w:val="24"/>
          <w:szCs w:val="24"/>
        </w:rPr>
        <w:t xml:space="preserve">ul, </w:t>
      </w:r>
      <w:r>
        <w:rPr>
          <w:spacing w:val="-1"/>
          <w:sz w:val="24"/>
          <w:szCs w:val="24"/>
        </w:rPr>
        <w:t>eff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tive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not. G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sp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tion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 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hniqu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du</w:t>
      </w:r>
      <w:r>
        <w:rPr>
          <w:spacing w:val="2"/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s th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eac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 t</w:t>
      </w:r>
      <w:r>
        <w:rPr>
          <w:spacing w:val="-1"/>
          <w:sz w:val="24"/>
          <w:szCs w:val="24"/>
        </w:rPr>
        <w:t>eac</w:t>
      </w:r>
      <w:r>
        <w:rPr>
          <w:sz w:val="24"/>
          <w:szCs w:val="24"/>
        </w:rPr>
        <w:t>hi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re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</w:t>
      </w:r>
    </w:p>
    <w:p w:rsidR="005458C6" w:rsidRDefault="005D542D">
      <w:pPr>
        <w:spacing w:before="76" w:line="359" w:lineRule="auto"/>
        <w:ind w:left="480" w:right="145"/>
        <w:rPr>
          <w:sz w:val="24"/>
          <w:szCs w:val="24"/>
        </w:rPr>
      </w:pPr>
      <w:r>
        <w:rPr>
          <w:sz w:val="24"/>
          <w:szCs w:val="24"/>
        </w:rPr>
        <w:lastRenderedPageBreak/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. 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 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sho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 w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up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tiviti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 th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s some time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ef</w:t>
      </w:r>
      <w:r>
        <w:rPr>
          <w:sz w:val="24"/>
          <w:szCs w:val="24"/>
        </w:rPr>
        <w:t xml:space="preserve">t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the</w:t>
      </w:r>
      <w:r>
        <w:rPr>
          <w:spacing w:val="-1"/>
          <w:sz w:val="24"/>
          <w:szCs w:val="24"/>
        </w:rPr>
        <w:t xml:space="preserve"> e</w:t>
      </w:r>
      <w:r>
        <w:rPr>
          <w:sz w:val="24"/>
          <w:szCs w:val="24"/>
        </w:rPr>
        <w:t>nd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sson.</w:t>
      </w:r>
    </w:p>
    <w:p w:rsidR="005458C6" w:rsidRDefault="005D542D">
      <w:pPr>
        <w:spacing w:before="7" w:line="359" w:lineRule="auto"/>
        <w:ind w:left="480" w:right="110" w:firstLine="300"/>
        <w:rPr>
          <w:sz w:val="24"/>
          <w:szCs w:val="24"/>
        </w:rPr>
      </w:pPr>
      <w:r>
        <w:rPr>
          <w:sz w:val="24"/>
          <w:szCs w:val="24"/>
        </w:rPr>
        <w:t>A 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should not be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ar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a</w:t>
      </w:r>
      <w:r>
        <w:rPr>
          <w:spacing w:val="-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tivi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illing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 odd m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nts wh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ss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nothing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do. 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o</w:t>
      </w:r>
      <w:r>
        <w:rPr>
          <w:spacing w:val="2"/>
          <w:sz w:val="24"/>
          <w:szCs w:val="24"/>
        </w:rPr>
        <w:t>u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ht to be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 h</w:t>
      </w:r>
      <w:r>
        <w:rPr>
          <w:spacing w:val="-1"/>
          <w:sz w:val="24"/>
          <w:szCs w:val="24"/>
        </w:rPr>
        <w:t>ear</w:t>
      </w:r>
      <w:r>
        <w:rPr>
          <w:sz w:val="24"/>
          <w:szCs w:val="24"/>
        </w:rPr>
        <w:t>t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hi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re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s,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z w:val="24"/>
          <w:szCs w:val="24"/>
        </w:rPr>
        <w:t>should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ll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st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 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sson,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ovid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th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th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suit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ref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ll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hos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. 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lso 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 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ll to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vis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 xml:space="preserve">on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erc</w:t>
      </w:r>
      <w:r>
        <w:rPr>
          <w:sz w:val="24"/>
          <w:szCs w:val="24"/>
        </w:rPr>
        <w:t>is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lping</w:t>
      </w:r>
      <w:r>
        <w:rPr>
          <w:spacing w:val="-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ll 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in a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nt,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ini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.</w:t>
      </w:r>
    </w:p>
    <w:p w:rsidR="005458C6" w:rsidRDefault="005D542D">
      <w:pPr>
        <w:spacing w:before="6" w:line="359" w:lineRule="auto"/>
        <w:ind w:left="480" w:right="165" w:firstLine="300"/>
        <w:rPr>
          <w:sz w:val="24"/>
          <w:szCs w:val="24"/>
        </w:rPr>
      </w:pPr>
      <w:r>
        <w:rPr>
          <w:sz w:val="24"/>
          <w:szCs w:val="24"/>
        </w:rPr>
        <w:t xml:space="preserve">All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 if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sult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on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oise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 xml:space="preserve">nd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-1"/>
          <w:sz w:val="24"/>
          <w:szCs w:val="24"/>
        </w:rPr>
        <w:t>er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stud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nts, th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still 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th p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ntion to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impl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 the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oo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, sin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 th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motiv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s, p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omote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ommuni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tive</w:t>
      </w:r>
      <w:r>
        <w:rPr>
          <w:spacing w:val="-1"/>
          <w:sz w:val="24"/>
          <w:szCs w:val="24"/>
        </w:rPr>
        <w:t xml:space="preserve"> c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mp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 xml:space="preserve"> f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nt 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ole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 imp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oving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ond 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quisition.</w:t>
      </w:r>
    </w:p>
    <w:p w:rsidR="005458C6" w:rsidRDefault="005458C6">
      <w:pPr>
        <w:spacing w:line="200" w:lineRule="exact"/>
      </w:pPr>
    </w:p>
    <w:p w:rsidR="005458C6" w:rsidRDefault="005458C6">
      <w:pPr>
        <w:spacing w:before="16" w:line="200" w:lineRule="exact"/>
      </w:pPr>
    </w:p>
    <w:p w:rsidR="005458C6" w:rsidRDefault="005D542D">
      <w:pPr>
        <w:ind w:left="120"/>
        <w:rPr>
          <w:rFonts w:ascii="Tahoma" w:eastAsia="Tahoma" w:hAnsi="Tahoma" w:cs="Tahoma"/>
          <w:sz w:val="29"/>
          <w:szCs w:val="29"/>
        </w:rPr>
      </w:pPr>
      <w:r>
        <w:rPr>
          <w:rFonts w:ascii="Tahoma" w:eastAsia="Tahoma" w:hAnsi="Tahoma" w:cs="Tahoma"/>
          <w:w w:val="96"/>
          <w:sz w:val="29"/>
          <w:szCs w:val="29"/>
        </w:rPr>
        <w:t>R</w:t>
      </w:r>
      <w:r>
        <w:rPr>
          <w:rFonts w:ascii="Tahoma" w:eastAsia="Tahoma" w:hAnsi="Tahoma" w:cs="Tahoma"/>
          <w:spacing w:val="-61"/>
          <w:sz w:val="29"/>
          <w:szCs w:val="29"/>
        </w:rPr>
        <w:t xml:space="preserve"> </w:t>
      </w:r>
      <w:r>
        <w:rPr>
          <w:rFonts w:ascii="Tahoma" w:eastAsia="Tahoma" w:hAnsi="Tahoma" w:cs="Tahoma"/>
          <w:spacing w:val="18"/>
          <w:w w:val="96"/>
          <w:sz w:val="29"/>
          <w:szCs w:val="29"/>
        </w:rPr>
        <w:t>e</w:t>
      </w:r>
      <w:r>
        <w:rPr>
          <w:rFonts w:ascii="Tahoma" w:eastAsia="Tahoma" w:hAnsi="Tahoma" w:cs="Tahoma"/>
          <w:w w:val="96"/>
          <w:sz w:val="29"/>
          <w:szCs w:val="29"/>
        </w:rPr>
        <w:t>v</w:t>
      </w:r>
      <w:r>
        <w:rPr>
          <w:rFonts w:ascii="Tahoma" w:eastAsia="Tahoma" w:hAnsi="Tahoma" w:cs="Tahoma"/>
          <w:spacing w:val="-67"/>
          <w:sz w:val="29"/>
          <w:szCs w:val="29"/>
        </w:rPr>
        <w:t xml:space="preserve"> </w:t>
      </w:r>
      <w:r>
        <w:rPr>
          <w:rFonts w:ascii="Tahoma" w:eastAsia="Tahoma" w:hAnsi="Tahoma" w:cs="Tahoma"/>
          <w:spacing w:val="20"/>
          <w:sz w:val="29"/>
          <w:szCs w:val="29"/>
        </w:rPr>
        <w:t>i</w:t>
      </w:r>
      <w:r>
        <w:rPr>
          <w:rFonts w:ascii="Tahoma" w:eastAsia="Tahoma" w:hAnsi="Tahoma" w:cs="Tahoma"/>
          <w:spacing w:val="18"/>
          <w:sz w:val="29"/>
          <w:szCs w:val="29"/>
        </w:rPr>
        <w:t>e</w:t>
      </w:r>
      <w:r>
        <w:rPr>
          <w:rFonts w:ascii="Tahoma" w:eastAsia="Tahoma" w:hAnsi="Tahoma" w:cs="Tahoma"/>
          <w:sz w:val="29"/>
          <w:szCs w:val="29"/>
        </w:rPr>
        <w:t>w</w:t>
      </w:r>
      <w:r>
        <w:rPr>
          <w:rFonts w:ascii="Tahoma" w:eastAsia="Tahoma" w:hAnsi="Tahoma" w:cs="Tahoma"/>
          <w:spacing w:val="16"/>
          <w:sz w:val="29"/>
          <w:szCs w:val="29"/>
        </w:rPr>
        <w:t xml:space="preserve"> </w:t>
      </w:r>
      <w:r>
        <w:rPr>
          <w:rFonts w:ascii="Tahoma" w:eastAsia="Tahoma" w:hAnsi="Tahoma" w:cs="Tahoma"/>
          <w:spacing w:val="20"/>
          <w:sz w:val="29"/>
          <w:szCs w:val="29"/>
        </w:rPr>
        <w:t>o</w:t>
      </w:r>
      <w:r>
        <w:rPr>
          <w:rFonts w:ascii="Tahoma" w:eastAsia="Tahoma" w:hAnsi="Tahoma" w:cs="Tahoma"/>
          <w:sz w:val="29"/>
          <w:szCs w:val="29"/>
        </w:rPr>
        <w:t>f</w:t>
      </w:r>
      <w:r>
        <w:rPr>
          <w:rFonts w:ascii="Tahoma" w:eastAsia="Tahoma" w:hAnsi="Tahoma" w:cs="Tahoma"/>
          <w:spacing w:val="2"/>
          <w:sz w:val="29"/>
          <w:szCs w:val="29"/>
        </w:rPr>
        <w:t xml:space="preserve"> </w:t>
      </w:r>
      <w:r>
        <w:rPr>
          <w:rFonts w:ascii="Tahoma" w:eastAsia="Tahoma" w:hAnsi="Tahoma" w:cs="Tahoma"/>
          <w:spacing w:val="21"/>
          <w:w w:val="97"/>
          <w:sz w:val="29"/>
          <w:szCs w:val="29"/>
        </w:rPr>
        <w:t>L</w:t>
      </w:r>
      <w:r>
        <w:rPr>
          <w:rFonts w:ascii="Tahoma" w:eastAsia="Tahoma" w:hAnsi="Tahoma" w:cs="Tahoma"/>
          <w:spacing w:val="20"/>
          <w:w w:val="97"/>
          <w:sz w:val="29"/>
          <w:szCs w:val="29"/>
        </w:rPr>
        <w:t>i</w:t>
      </w:r>
      <w:r>
        <w:rPr>
          <w:rFonts w:ascii="Tahoma" w:eastAsia="Tahoma" w:hAnsi="Tahoma" w:cs="Tahoma"/>
          <w:w w:val="96"/>
          <w:sz w:val="29"/>
          <w:szCs w:val="29"/>
        </w:rPr>
        <w:t>t</w:t>
      </w:r>
      <w:r>
        <w:rPr>
          <w:rFonts w:ascii="Tahoma" w:eastAsia="Tahoma" w:hAnsi="Tahoma" w:cs="Tahoma"/>
          <w:spacing w:val="-67"/>
          <w:sz w:val="29"/>
          <w:szCs w:val="29"/>
        </w:rPr>
        <w:t xml:space="preserve"> </w:t>
      </w:r>
      <w:r>
        <w:rPr>
          <w:rFonts w:ascii="Tahoma" w:eastAsia="Tahoma" w:hAnsi="Tahoma" w:cs="Tahoma"/>
          <w:spacing w:val="18"/>
          <w:w w:val="96"/>
          <w:sz w:val="29"/>
          <w:szCs w:val="29"/>
        </w:rPr>
        <w:t>e</w:t>
      </w:r>
      <w:r>
        <w:rPr>
          <w:rFonts w:ascii="Tahoma" w:eastAsia="Tahoma" w:hAnsi="Tahoma" w:cs="Tahoma"/>
          <w:spacing w:val="21"/>
          <w:w w:val="96"/>
          <w:sz w:val="29"/>
          <w:szCs w:val="29"/>
        </w:rPr>
        <w:t>r</w:t>
      </w:r>
      <w:r>
        <w:rPr>
          <w:rFonts w:ascii="Tahoma" w:eastAsia="Tahoma" w:hAnsi="Tahoma" w:cs="Tahoma"/>
          <w:spacing w:val="18"/>
          <w:w w:val="97"/>
          <w:sz w:val="29"/>
          <w:szCs w:val="29"/>
        </w:rPr>
        <w:t>a</w:t>
      </w:r>
      <w:r>
        <w:rPr>
          <w:rFonts w:ascii="Tahoma" w:eastAsia="Tahoma" w:hAnsi="Tahoma" w:cs="Tahoma"/>
          <w:spacing w:val="21"/>
          <w:w w:val="96"/>
          <w:sz w:val="29"/>
          <w:szCs w:val="29"/>
        </w:rPr>
        <w:t>t</w:t>
      </w:r>
      <w:r>
        <w:rPr>
          <w:rFonts w:ascii="Tahoma" w:eastAsia="Tahoma" w:hAnsi="Tahoma" w:cs="Tahoma"/>
          <w:w w:val="97"/>
          <w:sz w:val="29"/>
          <w:szCs w:val="29"/>
        </w:rPr>
        <w:t>u</w:t>
      </w:r>
      <w:r>
        <w:rPr>
          <w:rFonts w:ascii="Tahoma" w:eastAsia="Tahoma" w:hAnsi="Tahoma" w:cs="Tahoma"/>
          <w:spacing w:val="-67"/>
          <w:sz w:val="29"/>
          <w:szCs w:val="29"/>
        </w:rPr>
        <w:t xml:space="preserve"> </w:t>
      </w:r>
      <w:r>
        <w:rPr>
          <w:rFonts w:ascii="Tahoma" w:eastAsia="Tahoma" w:hAnsi="Tahoma" w:cs="Tahoma"/>
          <w:spacing w:val="21"/>
          <w:sz w:val="29"/>
          <w:szCs w:val="29"/>
        </w:rPr>
        <w:t>r</w:t>
      </w:r>
      <w:r>
        <w:rPr>
          <w:rFonts w:ascii="Tahoma" w:eastAsia="Tahoma" w:hAnsi="Tahoma" w:cs="Tahoma"/>
          <w:sz w:val="29"/>
          <w:szCs w:val="29"/>
        </w:rPr>
        <w:t>e</w:t>
      </w:r>
    </w:p>
    <w:p w:rsidR="005458C6" w:rsidRDefault="005458C6">
      <w:pPr>
        <w:spacing w:line="200" w:lineRule="exact"/>
      </w:pPr>
    </w:p>
    <w:p w:rsidR="005458C6" w:rsidRDefault="005458C6">
      <w:pPr>
        <w:spacing w:before="16" w:line="220" w:lineRule="exact"/>
        <w:rPr>
          <w:sz w:val="22"/>
          <w:szCs w:val="22"/>
        </w:rPr>
      </w:pPr>
    </w:p>
    <w:p w:rsidR="005458C6" w:rsidRDefault="005D542D">
      <w:pPr>
        <w:ind w:left="120" w:right="143" w:firstLine="420"/>
        <w:rPr>
          <w:sz w:val="24"/>
          <w:szCs w:val="24"/>
        </w:rPr>
      </w:pPr>
      <w:r>
        <w:rPr>
          <w:sz w:val="24"/>
          <w:szCs w:val="24"/>
        </w:rPr>
        <w:t>One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ef</w:t>
      </w:r>
      <w:r>
        <w:rPr>
          <w:sz w:val="24"/>
          <w:szCs w:val="24"/>
        </w:rPr>
        <w:t>ul st</w:t>
      </w:r>
      <w:r>
        <w:rPr>
          <w:spacing w:val="-1"/>
          <w:sz w:val="24"/>
          <w:szCs w:val="24"/>
        </w:rPr>
        <w:t>ra</w:t>
      </w:r>
      <w:r>
        <w:rPr>
          <w:spacing w:val="3"/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r>
        <w:rPr>
          <w:spacing w:val="2"/>
          <w:sz w:val="24"/>
          <w:szCs w:val="24"/>
        </w:rPr>
        <w:t>g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ou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ni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f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n 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is usi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ge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s.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 using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in the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oom, it is 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ef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 to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und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ef</w:t>
      </w:r>
      <w:r>
        <w:rPr>
          <w:sz w:val="24"/>
          <w:szCs w:val="24"/>
        </w:rPr>
        <w:t>initions of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s, whi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 usu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ef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a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cer</w:t>
      </w:r>
      <w:r>
        <w:rPr>
          <w:sz w:val="24"/>
          <w:szCs w:val="24"/>
        </w:rPr>
        <w:t>ni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s,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tition,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 of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 xml:space="preserve">un. </w:t>
      </w:r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eac</w:t>
      </w:r>
      <w:r>
        <w:rPr>
          <w:spacing w:val="2"/>
          <w:sz w:val="24"/>
          <w:szCs w:val="24"/>
        </w:rPr>
        <w:t>h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s should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lso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onsid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s: the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bili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ptu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stud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'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ion; low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stud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nts'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st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 xml:space="preserve">ss;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ive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stud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nts the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ommuni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tion.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st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eac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 n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 xml:space="preserve">d to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 how to use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in the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oom.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t is impo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nt to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hoose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nd int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 into the</w:t>
      </w:r>
      <w:r>
        <w:rPr>
          <w:spacing w:val="-1"/>
          <w:sz w:val="24"/>
          <w:szCs w:val="24"/>
        </w:rPr>
        <w:t xml:space="preserve"> r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ll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bus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d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rr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ulum. Ho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 xml:space="preserve">, </w:t>
      </w:r>
      <w:r>
        <w:rPr>
          <w:spacing w:val="2"/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use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limit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tions 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ll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bus,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o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nnot be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d,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mu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th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should 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 Th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, it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ll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 to</w:t>
      </w:r>
    </w:p>
    <w:p w:rsidR="005458C6" w:rsidRDefault="005D542D">
      <w:pPr>
        <w:ind w:left="120" w:right="123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dd some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in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 in 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 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lop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stud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nts'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lish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 t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 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e.</w:t>
      </w:r>
    </w:p>
    <w:p w:rsidR="005458C6" w:rsidRDefault="005458C6">
      <w:pPr>
        <w:spacing w:before="16" w:line="260" w:lineRule="exact"/>
        <w:rPr>
          <w:sz w:val="26"/>
          <w:szCs w:val="26"/>
        </w:rPr>
      </w:pPr>
    </w:p>
    <w:p w:rsidR="005458C6" w:rsidRDefault="005D542D">
      <w:pPr>
        <w:ind w:left="120" w:right="140" w:firstLine="360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ome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eac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 xml:space="preserve">s think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ste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time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nd p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f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not to use 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m in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oom sin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som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tim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ve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onsid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d on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 xml:space="preserve">s one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 th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is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un.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 xml:space="preserve">t,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ovi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glish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a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re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 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F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 xml:space="preserve">)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En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lish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 xml:space="preserve">ond 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>S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stud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nts mo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th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t. Amo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era</w:t>
      </w:r>
      <w:r>
        <w:rPr>
          <w:sz w:val="24"/>
          <w:szCs w:val="24"/>
        </w:rPr>
        <w:t>l st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to imp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stud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nts'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h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visu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ids, </w:t>
      </w:r>
      <w:r>
        <w:rPr>
          <w:spacing w:val="1"/>
          <w:sz w:val="24"/>
          <w:szCs w:val="24"/>
        </w:rPr>
        <w:t>C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LL</w:t>
      </w:r>
      <w:r>
        <w:rPr>
          <w:spacing w:val="-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omput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Assist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ar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, d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ol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pl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d so on,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not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ef</w:t>
      </w:r>
      <w:r>
        <w:rPr>
          <w:sz w:val="24"/>
          <w:szCs w:val="24"/>
        </w:rPr>
        <w:t>ul st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r>
        <w:rPr>
          <w:spacing w:val="2"/>
          <w:sz w:val="24"/>
          <w:szCs w:val="24"/>
        </w:rPr>
        <w:t>g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to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omote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stud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nts'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d -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to, 1996</w:t>
      </w:r>
      <w:r>
        <w:rPr>
          <w:spacing w:val="2"/>
          <w:sz w:val="24"/>
          <w:szCs w:val="24"/>
        </w:rPr>
        <w:t>)</w:t>
      </w:r>
      <w:r>
        <w:rPr>
          <w:sz w:val="24"/>
          <w:szCs w:val="24"/>
        </w:rPr>
        <w:t>. This 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ims to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ive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und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nd w</w:t>
      </w:r>
      <w:r>
        <w:rPr>
          <w:spacing w:val="5"/>
          <w:sz w:val="24"/>
          <w:szCs w:val="24"/>
        </w:rPr>
        <w:t>h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ow 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es ar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in the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oo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.</w:t>
      </w:r>
    </w:p>
    <w:p w:rsidR="005458C6" w:rsidRDefault="005D542D">
      <w:pPr>
        <w:spacing w:before="2" w:line="360" w:lineRule="auto"/>
        <w:ind w:left="120" w:right="138" w:firstLine="353"/>
        <w:rPr>
          <w:sz w:val="24"/>
          <w:szCs w:val="24"/>
        </w:rPr>
        <w:sectPr w:rsidR="005458C6">
          <w:pgSz w:w="11920" w:h="16840"/>
          <w:pgMar w:top="1340" w:right="1680" w:bottom="280" w:left="1680" w:header="0" w:footer="1037" w:gutter="0"/>
          <w:cols w:space="720"/>
        </w:sectPr>
      </w:pPr>
      <w:r>
        <w:rPr>
          <w:spacing w:val="-5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ni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is 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d 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sk wh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h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 s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tim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be</w:t>
      </w:r>
      <w:r>
        <w:rPr>
          <w:spacing w:val="-1"/>
          <w:sz w:val="24"/>
          <w:szCs w:val="24"/>
        </w:rPr>
        <w:t xml:space="preserve"> fr</w:t>
      </w:r>
      <w:r>
        <w:rPr>
          <w:sz w:val="24"/>
          <w:szCs w:val="24"/>
        </w:rPr>
        <w:t>ust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ti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. </w:t>
      </w:r>
      <w:r>
        <w:rPr>
          <w:spacing w:val="3"/>
          <w:sz w:val="24"/>
          <w:szCs w:val="24"/>
        </w:rPr>
        <w:t>C</w:t>
      </w:r>
      <w:r>
        <w:rPr>
          <w:sz w:val="24"/>
          <w:szCs w:val="24"/>
        </w:rPr>
        <w:t>onst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nt </w:t>
      </w:r>
      <w:r>
        <w:rPr>
          <w:spacing w:val="-1"/>
          <w:sz w:val="24"/>
          <w:szCs w:val="24"/>
        </w:rPr>
        <w:t>eff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t is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qu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to und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nd,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odu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nd 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pul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. </w:t>
      </w:r>
      <w:r>
        <w:rPr>
          <w:spacing w:val="1"/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ll-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hos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s th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g</w:t>
      </w:r>
      <w:r>
        <w:rPr>
          <w:sz w:val="24"/>
          <w:szCs w:val="24"/>
        </w:rPr>
        <w:t>ive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stud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rea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the</w:t>
      </w:r>
      <w:r>
        <w:rPr>
          <w:spacing w:val="-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ime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llow stud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nts to p</w:t>
      </w:r>
      <w:r>
        <w:rPr>
          <w:spacing w:val="-1"/>
          <w:sz w:val="24"/>
          <w:szCs w:val="24"/>
        </w:rPr>
        <w:t>rac</w:t>
      </w:r>
      <w:r>
        <w:rPr>
          <w:sz w:val="24"/>
          <w:szCs w:val="24"/>
        </w:rPr>
        <w:t>ti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skills. 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gh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motiv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sin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e</w:t>
      </w:r>
    </w:p>
    <w:p w:rsidR="005458C6" w:rsidRDefault="005D542D">
      <w:pPr>
        <w:spacing w:before="76" w:line="360" w:lineRule="auto"/>
        <w:ind w:left="120" w:right="170"/>
        <w:rPr>
          <w:sz w:val="24"/>
          <w:szCs w:val="24"/>
        </w:rPr>
      </w:pPr>
      <w:r>
        <w:rPr>
          <w:spacing w:val="-1"/>
          <w:sz w:val="24"/>
          <w:szCs w:val="24"/>
        </w:rPr>
        <w:lastRenderedPageBreak/>
        <w:t>a</w:t>
      </w:r>
      <w:r>
        <w:rPr>
          <w:sz w:val="24"/>
          <w:szCs w:val="24"/>
        </w:rPr>
        <w:t>musing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time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mo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, th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mpl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ul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us</w:t>
      </w:r>
      <w:r>
        <w:rPr>
          <w:spacing w:val="-1"/>
          <w:sz w:val="24"/>
          <w:szCs w:val="24"/>
        </w:rPr>
        <w:t>ef</w:t>
      </w:r>
      <w:r>
        <w:rPr>
          <w:sz w:val="24"/>
          <w:szCs w:val="24"/>
        </w:rPr>
        <w:t>ul 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 xml:space="preserve">l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ont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ts. Th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lso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nd i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cr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se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oo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tion. 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moti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use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musing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int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stin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.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e 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to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ive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rac</w:t>
      </w:r>
      <w:r>
        <w:rPr>
          <w:sz w:val="24"/>
          <w:szCs w:val="24"/>
        </w:rPr>
        <w:t>ti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ll 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skills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be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to p</w:t>
      </w:r>
      <w:r>
        <w:rPr>
          <w:spacing w:val="-1"/>
          <w:sz w:val="24"/>
          <w:szCs w:val="24"/>
        </w:rPr>
        <w:t>rac</w:t>
      </w:r>
      <w:r>
        <w:rPr>
          <w:sz w:val="24"/>
          <w:szCs w:val="24"/>
        </w:rPr>
        <w:t>ti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2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of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ommuni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tion."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so</w:t>
      </w:r>
      <w:r>
        <w:rPr>
          <w:spacing w:val="1"/>
          <w:sz w:val="24"/>
          <w:szCs w:val="24"/>
        </w:rPr>
        <w:t>z</w:t>
      </w:r>
      <w:r>
        <w:rPr>
          <w:sz w:val="24"/>
          <w:szCs w:val="24"/>
        </w:rPr>
        <w:t>, 2000)</w:t>
      </w:r>
    </w:p>
    <w:p w:rsidR="005458C6" w:rsidRDefault="005458C6">
      <w:pPr>
        <w:spacing w:before="18" w:line="260" w:lineRule="exact"/>
        <w:rPr>
          <w:sz w:val="26"/>
          <w:szCs w:val="26"/>
        </w:rPr>
      </w:pPr>
    </w:p>
    <w:p w:rsidR="005458C6" w:rsidRDefault="005D542D">
      <w:pPr>
        <w:ind w:left="120" w:right="146" w:firstLine="362"/>
        <w:rPr>
          <w:sz w:val="24"/>
          <w:szCs w:val="24"/>
        </w:rPr>
      </w:pPr>
      <w:r>
        <w:rPr>
          <w:spacing w:val="-5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gu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not 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tiviti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in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to b</w:t>
      </w:r>
      <w:r>
        <w:rPr>
          <w:spacing w:val="-1"/>
          <w:sz w:val="24"/>
          <w:szCs w:val="24"/>
        </w:rPr>
        <w:t>rea</w:t>
      </w:r>
      <w:r>
        <w:rPr>
          <w:sz w:val="24"/>
          <w:szCs w:val="24"/>
        </w:rPr>
        <w:t>k the</w:t>
      </w:r>
      <w:r>
        <w:rPr>
          <w:spacing w:val="-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w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 stud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nts 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 kill tim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. </w:t>
      </w:r>
      <w:r>
        <w:rPr>
          <w:spacing w:val="1"/>
          <w:sz w:val="24"/>
          <w:szCs w:val="24"/>
        </w:rPr>
        <w:t>B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(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>9</w:t>
      </w:r>
      <w:r>
        <w:rPr>
          <w:sz w:val="24"/>
          <w:szCs w:val="24"/>
        </w:rPr>
        <w:t>95)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ef</w:t>
      </w:r>
      <w:r>
        <w:rPr>
          <w:sz w:val="24"/>
          <w:szCs w:val="24"/>
        </w:rPr>
        <w:t xml:space="preserve">inition to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a</w:t>
      </w:r>
      <w:r>
        <w:rPr>
          <w:spacing w:val="-1"/>
          <w:sz w:val="24"/>
          <w:szCs w:val="24"/>
        </w:rPr>
        <w:t xml:space="preserve"> f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g</w:t>
      </w:r>
      <w:r>
        <w:rPr>
          <w:sz w:val="24"/>
          <w:szCs w:val="24"/>
        </w:rPr>
        <w:t>ov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should be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nj</w:t>
      </w:r>
      <w:r>
        <w:rPr>
          <w:spacing w:val="2"/>
          <w:sz w:val="24"/>
          <w:szCs w:val="24"/>
        </w:rPr>
        <w:t>o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un. T</w:t>
      </w:r>
      <w:r>
        <w:rPr>
          <w:spacing w:val="2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not just 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div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sion, a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rea</w:t>
      </w:r>
      <w:r>
        <w:rPr>
          <w:sz w:val="24"/>
          <w:szCs w:val="24"/>
        </w:rPr>
        <w:t xml:space="preserve">k </w:t>
      </w:r>
      <w:r>
        <w:rPr>
          <w:spacing w:val="2"/>
          <w:sz w:val="24"/>
          <w:szCs w:val="24"/>
        </w:rPr>
        <w:t>f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om 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outine</w:t>
      </w:r>
      <w:r>
        <w:rPr>
          <w:spacing w:val="-1"/>
          <w:sz w:val="24"/>
          <w:szCs w:val="24"/>
        </w:rPr>
        <w:t xml:space="preserve"> ac</w:t>
      </w:r>
      <w:r>
        <w:rPr>
          <w:sz w:val="24"/>
          <w:szCs w:val="24"/>
        </w:rPr>
        <w:t>tiviti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s, but a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w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tting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o use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 the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.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imil</w:t>
      </w:r>
      <w:r>
        <w:rPr>
          <w:spacing w:val="-1"/>
          <w:sz w:val="24"/>
          <w:szCs w:val="24"/>
        </w:rPr>
        <w:t>ar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, </w:t>
      </w:r>
      <w:r>
        <w:rPr>
          <w:spacing w:val="3"/>
          <w:sz w:val="24"/>
          <w:szCs w:val="24"/>
        </w:rPr>
        <w:t>J</w:t>
      </w:r>
      <w:r>
        <w:rPr>
          <w:sz w:val="24"/>
          <w:szCs w:val="24"/>
        </w:rPr>
        <w:t>ill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ld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199</w:t>
      </w:r>
      <w:r>
        <w:rPr>
          <w:spacing w:val="2"/>
          <w:sz w:val="24"/>
          <w:szCs w:val="24"/>
        </w:rPr>
        <w:t>0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ef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"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tivi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wi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 xml:space="preserve">h 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s, a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 of</w:t>
      </w:r>
      <w:r>
        <w:rPr>
          <w:spacing w:val="-1"/>
          <w:sz w:val="24"/>
          <w:szCs w:val="24"/>
        </w:rPr>
        <w:t xml:space="preserve"> f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n."</w:t>
      </w:r>
    </w:p>
    <w:p w:rsidR="005458C6" w:rsidRDefault="005D542D">
      <w:pPr>
        <w:ind w:left="120" w:right="93" w:firstLine="300"/>
        <w:rPr>
          <w:sz w:val="24"/>
          <w:szCs w:val="24"/>
        </w:rPr>
      </w:pP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numb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s.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o t</w:t>
      </w:r>
      <w:r>
        <w:rPr>
          <w:spacing w:val="-1"/>
          <w:sz w:val="24"/>
          <w:szCs w:val="24"/>
        </w:rPr>
        <w:t>eac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ar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hoi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s. How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, in d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idi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 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 use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 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whi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will be most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nd m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st su</w:t>
      </w:r>
      <w:r>
        <w:rPr>
          <w:spacing w:val="-1"/>
          <w:sz w:val="24"/>
          <w:szCs w:val="24"/>
        </w:rPr>
        <w:t>cce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ul with 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ir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stud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nts, t</w:t>
      </w:r>
      <w:r>
        <w:rPr>
          <w:spacing w:val="-1"/>
          <w:sz w:val="24"/>
          <w:szCs w:val="24"/>
        </w:rPr>
        <w:t>e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 must 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n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fac</w:t>
      </w:r>
      <w:r>
        <w:rPr>
          <w:sz w:val="24"/>
          <w:szCs w:val="24"/>
        </w:rPr>
        <w:t>to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s into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ount.</w:t>
      </w:r>
    </w:p>
    <w:p w:rsidR="005458C6" w:rsidRDefault="005D542D">
      <w:pPr>
        <w:ind w:left="120" w:right="143" w:firstLine="30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cc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(</w:t>
      </w:r>
      <w:r>
        <w:rPr>
          <w:sz w:val="24"/>
          <w:szCs w:val="24"/>
        </w:rPr>
        <w:t>1990)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eac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 xml:space="preserve">s should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 xml:space="preserve">st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onsid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 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 of</w:t>
      </w:r>
      <w:r>
        <w:rPr>
          <w:spacing w:val="-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it 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ir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stud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nts'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l. Th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ose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its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pos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 w:rsidR="005458C6" w:rsidRDefault="005D542D">
      <w:pPr>
        <w:ind w:left="120" w:right="207"/>
        <w:rPr>
          <w:sz w:val="24"/>
          <w:szCs w:val="24"/>
        </w:rPr>
      </w:pP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 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ont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nt. Mo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ov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 s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 xml:space="preserve">ould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onsid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stud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nts'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isti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s: wh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old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, s</w:t>
      </w:r>
      <w:r>
        <w:rPr>
          <w:spacing w:val="-1"/>
          <w:sz w:val="24"/>
          <w:szCs w:val="24"/>
        </w:rPr>
        <w:t>er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ous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mind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ht</w:t>
      </w:r>
      <w:r>
        <w:rPr>
          <w:spacing w:val="-1"/>
          <w:sz w:val="24"/>
          <w:szCs w:val="24"/>
        </w:rPr>
        <w:t>-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ear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d,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hi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motiv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to l</w:t>
      </w:r>
      <w:r>
        <w:rPr>
          <w:spacing w:val="-1"/>
          <w:sz w:val="24"/>
          <w:szCs w:val="24"/>
        </w:rPr>
        <w:t>ear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not. Th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lso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onsid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 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should be us</w:t>
      </w:r>
      <w:r>
        <w:rPr>
          <w:spacing w:val="-1"/>
          <w:sz w:val="24"/>
          <w:szCs w:val="24"/>
        </w:rPr>
        <w:t>ed</w:t>
      </w:r>
    </w:p>
    <w:p w:rsidR="005458C6" w:rsidRDefault="005458C6">
      <w:pPr>
        <w:spacing w:before="16" w:line="260" w:lineRule="exact"/>
        <w:rPr>
          <w:sz w:val="26"/>
          <w:szCs w:val="26"/>
        </w:rPr>
      </w:pPr>
    </w:p>
    <w:p w:rsidR="005458C6" w:rsidRDefault="005D542D">
      <w:pPr>
        <w:ind w:left="120" w:right="103" w:firstLine="360"/>
        <w:rPr>
          <w:sz w:val="24"/>
          <w:szCs w:val="24"/>
        </w:rPr>
      </w:pPr>
      <w:bookmarkStart w:id="0" w:name="_GoBack"/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cc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ar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Am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to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1996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 th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with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un, we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should not lose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ht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ir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s, p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ti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ul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ond 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hi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. G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ff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tive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use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ovide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motiv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tion, low</w:t>
      </w:r>
      <w:r>
        <w:rPr>
          <w:spacing w:val="-1"/>
          <w:sz w:val="24"/>
          <w:szCs w:val="24"/>
        </w:rPr>
        <w:t xml:space="preserve">er </w:t>
      </w:r>
      <w:r>
        <w:rPr>
          <w:sz w:val="24"/>
          <w:szCs w:val="24"/>
        </w:rPr>
        <w:t>stud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nts'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st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 xml:space="preserve">ss,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oppo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tuni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rea</w:t>
      </w:r>
      <w:r>
        <w:rPr>
          <w:sz w:val="24"/>
          <w:szCs w:val="24"/>
        </w:rPr>
        <w:t xml:space="preserve">l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ommuni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tion.</w:t>
      </w:r>
    </w:p>
    <w:p w:rsidR="005458C6" w:rsidRDefault="005458C6">
      <w:pPr>
        <w:spacing w:before="1" w:line="280" w:lineRule="exact"/>
        <w:rPr>
          <w:sz w:val="28"/>
          <w:szCs w:val="28"/>
        </w:rPr>
      </w:pPr>
    </w:p>
    <w:p w:rsidR="005458C6" w:rsidRDefault="005D542D">
      <w:pPr>
        <w:ind w:left="120" w:right="194" w:firstLine="300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in 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son w</w:t>
      </w:r>
      <w:r>
        <w:rPr>
          <w:spacing w:val="5"/>
          <w:sz w:val="24"/>
          <w:szCs w:val="24"/>
        </w:rPr>
        <w:t>h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g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onsid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ff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tive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ning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ids is th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th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y spur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motiv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tion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stud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nts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t 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bs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in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omp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titive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sp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s; mo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ov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, t</w:t>
      </w:r>
      <w:r>
        <w:rPr>
          <w:spacing w:val="2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th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in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 xml:space="preserve">"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Av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don,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1971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tu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l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wh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 pl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s, stud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nts 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4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to win 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 b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t oth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ms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 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on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ir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m. Th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so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titive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while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pl</w:t>
      </w:r>
      <w:r>
        <w:rPr>
          <w:spacing w:val="1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b</w:t>
      </w:r>
      <w:r>
        <w:rPr>
          <w:spacing w:val="-1"/>
          <w:sz w:val="24"/>
          <w:szCs w:val="24"/>
        </w:rPr>
        <w:t>eca</w:t>
      </w:r>
      <w:r>
        <w:rPr>
          <w:sz w:val="24"/>
          <w:szCs w:val="24"/>
        </w:rPr>
        <w:t>use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 to 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n to pl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 to 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points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to win.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n the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ss, stud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nts will d</w:t>
      </w:r>
      <w:r>
        <w:rPr>
          <w:spacing w:val="-1"/>
          <w:sz w:val="24"/>
          <w:szCs w:val="24"/>
        </w:rPr>
        <w:t>ef</w:t>
      </w:r>
      <w:r>
        <w:rPr>
          <w:sz w:val="24"/>
          <w:szCs w:val="24"/>
        </w:rPr>
        <w:t>init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ti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 the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tiviti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 Th</w:t>
      </w:r>
      <w:r>
        <w:rPr>
          <w:spacing w:val="-1"/>
          <w:sz w:val="24"/>
          <w:szCs w:val="24"/>
        </w:rPr>
        <w:t>eref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, it is possible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 t</w:t>
      </w:r>
      <w:r>
        <w:rPr>
          <w:spacing w:val="-1"/>
          <w:sz w:val="24"/>
          <w:szCs w:val="24"/>
        </w:rPr>
        <w:t>eac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 int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odu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stu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nts to 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w id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s,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mm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know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d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nd so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on. As in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tion 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 stud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nts 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so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titive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 th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nt to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inish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st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win.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be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n th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ptu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stud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nts'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ntion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p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tion. Th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 motiv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stud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nts to 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 to l</w:t>
      </w:r>
      <w:r>
        <w:rPr>
          <w:spacing w:val="-1"/>
          <w:sz w:val="24"/>
          <w:szCs w:val="24"/>
        </w:rPr>
        <w:t>ear</w:t>
      </w:r>
      <w:r>
        <w:rPr>
          <w:sz w:val="24"/>
          <w:szCs w:val="24"/>
        </w:rPr>
        <w:t>n mo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Mo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ov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, t</w:t>
      </w:r>
      <w:r>
        <w:rPr>
          <w:spacing w:val="2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 t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 a bo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ing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 into a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ll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bookmarkEnd w:id="0"/>
    </w:p>
    <w:p w:rsidR="005458C6" w:rsidRDefault="005458C6">
      <w:pPr>
        <w:spacing w:before="18" w:line="260" w:lineRule="exact"/>
        <w:rPr>
          <w:sz w:val="26"/>
          <w:szCs w:val="26"/>
        </w:rPr>
      </w:pPr>
    </w:p>
    <w:p w:rsidR="005458C6" w:rsidRDefault="005D542D">
      <w:pPr>
        <w:ind w:left="120" w:right="324" w:firstLine="420"/>
        <w:rPr>
          <w:sz w:val="24"/>
          <w:szCs w:val="24"/>
        </w:rPr>
      </w:pPr>
      <w:r>
        <w:rPr>
          <w:sz w:val="24"/>
          <w:szCs w:val="24"/>
        </w:rPr>
        <w:t>Anoth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r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son w</w:t>
      </w:r>
      <w:r>
        <w:rPr>
          <w:spacing w:val="5"/>
          <w:sz w:val="24"/>
          <w:szCs w:val="24"/>
        </w:rPr>
        <w:t>h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g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 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in 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is th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th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lo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 xml:space="preserve">er </w:t>
      </w:r>
      <w:r>
        <w:rPr>
          <w:sz w:val="24"/>
          <w:szCs w:val="24"/>
        </w:rPr>
        <w:t>stud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nts'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st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ss in the</w:t>
      </w:r>
      <w:r>
        <w:rPr>
          <w:spacing w:val="-1"/>
          <w:sz w:val="24"/>
          <w:szCs w:val="24"/>
        </w:rPr>
        <w:t xml:space="preserve"> c</w:t>
      </w:r>
      <w:r>
        <w:rPr>
          <w:spacing w:val="3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oom.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ntion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ooms, th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is 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lot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st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ss put on stud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nts t</w:t>
      </w:r>
      <w:r>
        <w:rPr>
          <w:spacing w:val="2"/>
          <w:sz w:val="24"/>
          <w:szCs w:val="24"/>
        </w:rPr>
        <w:t>r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to 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 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.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hultz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1988)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id th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</w:p>
    <w:p w:rsidR="005458C6" w:rsidRDefault="005458C6">
      <w:pPr>
        <w:spacing w:before="1" w:line="280" w:lineRule="exact"/>
        <w:rPr>
          <w:sz w:val="28"/>
          <w:szCs w:val="28"/>
        </w:rPr>
      </w:pPr>
    </w:p>
    <w:p w:rsidR="005458C6" w:rsidRDefault="005D542D">
      <w:pPr>
        <w:ind w:left="120" w:right="98"/>
        <w:rPr>
          <w:sz w:val="24"/>
          <w:szCs w:val="24"/>
        </w:rPr>
        <w:sectPr w:rsidR="005458C6">
          <w:pgSz w:w="11920" w:h="16840"/>
          <w:pgMar w:top="1340" w:right="1680" w:bottom="280" w:left="1680" w:header="0" w:footer="1037" w:gutter="0"/>
          <w:cols w:space="720"/>
        </w:sectPr>
      </w:pP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...</w:t>
      </w:r>
      <w:r>
        <w:rPr>
          <w:i/>
          <w:sz w:val="24"/>
          <w:szCs w:val="24"/>
        </w:rPr>
        <w:t>Str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ss is a major hindran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in language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l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arn</w:t>
      </w:r>
      <w:r>
        <w:rPr>
          <w:i/>
          <w:spacing w:val="3"/>
          <w:sz w:val="24"/>
          <w:szCs w:val="24"/>
        </w:rPr>
        <w:t>i</w:t>
      </w:r>
      <w:r>
        <w:rPr>
          <w:i/>
          <w:sz w:val="24"/>
          <w:szCs w:val="24"/>
        </w:rPr>
        <w:t>ng pro</w:t>
      </w:r>
      <w:r>
        <w:rPr>
          <w:i/>
          <w:spacing w:val="-1"/>
          <w:sz w:val="24"/>
          <w:szCs w:val="24"/>
        </w:rPr>
        <w:t>ce</w:t>
      </w:r>
      <w:r>
        <w:rPr>
          <w:i/>
          <w:sz w:val="24"/>
          <w:szCs w:val="24"/>
        </w:rPr>
        <w:t xml:space="preserve">ss.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his pro</w:t>
      </w:r>
      <w:r>
        <w:rPr>
          <w:i/>
          <w:spacing w:val="-1"/>
          <w:sz w:val="24"/>
          <w:szCs w:val="24"/>
        </w:rPr>
        <w:t>ce</w:t>
      </w:r>
      <w:r>
        <w:rPr>
          <w:i/>
          <w:sz w:val="24"/>
          <w:szCs w:val="24"/>
        </w:rPr>
        <w:t>ss [</w:t>
      </w:r>
      <w:r>
        <w:rPr>
          <w:i/>
          <w:spacing w:val="1"/>
          <w:sz w:val="24"/>
          <w:szCs w:val="24"/>
        </w:rPr>
        <w:t>L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arning language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in traditional </w:t>
      </w:r>
      <w:r>
        <w:rPr>
          <w:i/>
          <w:spacing w:val="-2"/>
          <w:sz w:val="24"/>
          <w:szCs w:val="24"/>
        </w:rPr>
        <w:t>w</w:t>
      </w:r>
      <w:r>
        <w:rPr>
          <w:i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y</w:t>
      </w:r>
      <w:r>
        <w:rPr>
          <w:sz w:val="24"/>
          <w:szCs w:val="24"/>
        </w:rPr>
        <w:t>]</w:t>
      </w:r>
      <w:r>
        <w:rPr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is by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its nature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time</w:t>
      </w:r>
      <w:r>
        <w:rPr>
          <w:i/>
          <w:spacing w:val="-1"/>
          <w:sz w:val="24"/>
          <w:szCs w:val="24"/>
        </w:rPr>
        <w:t xml:space="preserve"> c</w:t>
      </w:r>
      <w:r>
        <w:rPr>
          <w:i/>
          <w:sz w:val="24"/>
          <w:szCs w:val="24"/>
        </w:rPr>
        <w:t>onsuming and str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ss pro</w:t>
      </w:r>
      <w:r>
        <w:rPr>
          <w:i/>
          <w:spacing w:val="-1"/>
          <w:sz w:val="24"/>
          <w:szCs w:val="24"/>
        </w:rPr>
        <w:t>v</w:t>
      </w:r>
      <w:r>
        <w:rPr>
          <w:i/>
          <w:sz w:val="24"/>
          <w:szCs w:val="24"/>
        </w:rPr>
        <w:t>o</w:t>
      </w:r>
      <w:r>
        <w:rPr>
          <w:i/>
          <w:spacing w:val="-1"/>
          <w:sz w:val="24"/>
          <w:szCs w:val="24"/>
        </w:rPr>
        <w:t>k</w:t>
      </w:r>
      <w:r>
        <w:rPr>
          <w:i/>
          <w:sz w:val="24"/>
          <w:szCs w:val="24"/>
        </w:rPr>
        <w:t>ing... ... raise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str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ss l</w:t>
      </w:r>
      <w:r>
        <w:rPr>
          <w:i/>
          <w:spacing w:val="-1"/>
          <w:sz w:val="24"/>
          <w:szCs w:val="24"/>
        </w:rPr>
        <w:t>eve</w:t>
      </w:r>
      <w:r>
        <w:rPr>
          <w:i/>
          <w:sz w:val="24"/>
          <w:szCs w:val="24"/>
        </w:rPr>
        <w:t>l to a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point at 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hi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 it i</w:t>
      </w:r>
      <w:r>
        <w:rPr>
          <w:i/>
          <w:spacing w:val="-2"/>
          <w:sz w:val="24"/>
          <w:szCs w:val="24"/>
        </w:rPr>
        <w:t>n</w:t>
      </w:r>
      <w:r>
        <w:rPr>
          <w:i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rf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s 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ith stud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 att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ntion </w:t>
      </w:r>
      <w:r>
        <w:rPr>
          <w:i/>
          <w:spacing w:val="-2"/>
          <w:sz w:val="24"/>
          <w:szCs w:val="24"/>
        </w:rPr>
        <w:t>a</w:t>
      </w:r>
      <w:r>
        <w:rPr>
          <w:i/>
          <w:sz w:val="24"/>
          <w:szCs w:val="24"/>
        </w:rPr>
        <w:t>nd</w:t>
      </w:r>
    </w:p>
    <w:p w:rsidR="005458C6" w:rsidRDefault="005D542D">
      <w:pPr>
        <w:spacing w:before="73"/>
        <w:ind w:left="120" w:right="380"/>
        <w:rPr>
          <w:sz w:val="24"/>
          <w:szCs w:val="24"/>
        </w:rPr>
      </w:pPr>
      <w:r>
        <w:rPr>
          <w:i/>
          <w:spacing w:val="-1"/>
          <w:sz w:val="24"/>
          <w:szCs w:val="24"/>
        </w:rPr>
        <w:lastRenderedPageBreak/>
        <w:t>e</w:t>
      </w:r>
      <w:r>
        <w:rPr>
          <w:i/>
          <w:sz w:val="24"/>
          <w:szCs w:val="24"/>
        </w:rPr>
        <w:t>ffi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i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and un</w:t>
      </w:r>
      <w:r>
        <w:rPr>
          <w:i/>
          <w:spacing w:val="2"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rmin</w:t>
      </w:r>
      <w:r>
        <w:rPr>
          <w:i/>
          <w:spacing w:val="1"/>
          <w:sz w:val="24"/>
          <w:szCs w:val="24"/>
        </w:rPr>
        <w:t>e</w:t>
      </w:r>
      <w:r>
        <w:rPr>
          <w:i/>
          <w:sz w:val="24"/>
          <w:szCs w:val="24"/>
        </w:rPr>
        <w:t>s moti</w:t>
      </w:r>
      <w:r>
        <w:rPr>
          <w:i/>
          <w:spacing w:val="-1"/>
          <w:sz w:val="24"/>
          <w:szCs w:val="24"/>
        </w:rPr>
        <w:t>v</w:t>
      </w:r>
      <w:r>
        <w:rPr>
          <w:i/>
          <w:sz w:val="24"/>
          <w:szCs w:val="24"/>
        </w:rPr>
        <w:t>ation. .....</w:t>
      </w:r>
      <w:r>
        <w:rPr>
          <w:i/>
          <w:sz w:val="24"/>
          <w:szCs w:val="24"/>
        </w:rPr>
        <w:t xml:space="preserve"> One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m</w:t>
      </w:r>
      <w:r>
        <w:rPr>
          <w:i/>
          <w:spacing w:val="1"/>
          <w:sz w:val="24"/>
          <w:szCs w:val="24"/>
        </w:rPr>
        <w:t>e</w:t>
      </w:r>
      <w:r>
        <w:rPr>
          <w:i/>
          <w:sz w:val="24"/>
          <w:szCs w:val="24"/>
        </w:rPr>
        <w:t>thod has b</w:t>
      </w:r>
      <w:r>
        <w:rPr>
          <w:i/>
          <w:spacing w:val="-1"/>
          <w:sz w:val="24"/>
          <w:szCs w:val="24"/>
        </w:rPr>
        <w:t>ee</w:t>
      </w:r>
      <w:r>
        <w:rPr>
          <w:i/>
          <w:sz w:val="24"/>
          <w:szCs w:val="24"/>
        </w:rPr>
        <w:t>n d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1"/>
          <w:sz w:val="24"/>
          <w:szCs w:val="24"/>
        </w:rPr>
        <w:t>v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lop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d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to ma</w:t>
      </w:r>
      <w:r>
        <w:rPr>
          <w:i/>
          <w:spacing w:val="-1"/>
          <w:sz w:val="24"/>
          <w:szCs w:val="24"/>
        </w:rPr>
        <w:t>k</w:t>
      </w:r>
      <w:r>
        <w:rPr>
          <w:i/>
          <w:sz w:val="24"/>
          <w:szCs w:val="24"/>
        </w:rPr>
        <w:t>e stud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nts forg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 that th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are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in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lass ....r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lax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stud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nts by</w:t>
      </w:r>
      <w:r>
        <w:rPr>
          <w:i/>
          <w:spacing w:val="-1"/>
          <w:sz w:val="24"/>
          <w:szCs w:val="24"/>
        </w:rPr>
        <w:t xml:space="preserve"> e</w:t>
      </w:r>
      <w:r>
        <w:rPr>
          <w:i/>
          <w:sz w:val="24"/>
          <w:szCs w:val="24"/>
        </w:rPr>
        <w:t>ngaging th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m in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str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ss- 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du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ing task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3"/>
          <w:sz w:val="24"/>
          <w:szCs w:val="24"/>
        </w:rPr>
        <w:t>(</w:t>
      </w:r>
      <w:r>
        <w:rPr>
          <w:i/>
          <w:sz w:val="24"/>
          <w:szCs w:val="24"/>
        </w:rPr>
        <w:t>ga</w:t>
      </w:r>
      <w:r>
        <w:rPr>
          <w:i/>
          <w:spacing w:val="2"/>
          <w:sz w:val="24"/>
          <w:szCs w:val="24"/>
        </w:rPr>
        <w:t>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spacing w:val="-1"/>
          <w:sz w:val="24"/>
          <w:szCs w:val="24"/>
        </w:rPr>
        <w:t>)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"</w:t>
      </w:r>
    </w:p>
    <w:p w:rsidR="005458C6" w:rsidRDefault="005D542D">
      <w:pPr>
        <w:ind w:left="120" w:right="160"/>
        <w:rPr>
          <w:sz w:val="24"/>
          <w:szCs w:val="24"/>
        </w:rPr>
      </w:pP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is 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 l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st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ss in the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oom b</w:t>
      </w:r>
      <w:r>
        <w:rPr>
          <w:spacing w:val="1"/>
          <w:sz w:val="24"/>
          <w:szCs w:val="24"/>
        </w:rPr>
        <w:t>ec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stud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nts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>
        <w:rPr>
          <w:spacing w:val="2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 un</w:t>
      </w:r>
      <w:r>
        <w:rPr>
          <w:spacing w:val="-1"/>
          <w:sz w:val="24"/>
          <w:szCs w:val="24"/>
        </w:rPr>
        <w:t>fa</w:t>
      </w:r>
      <w:r>
        <w:rPr>
          <w:sz w:val="24"/>
          <w:szCs w:val="24"/>
        </w:rPr>
        <w:t>mili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unknown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mm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l st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tu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s, </w:t>
      </w:r>
      <w:r>
        <w:rPr>
          <w:spacing w:val="2"/>
          <w:sz w:val="24"/>
          <w:szCs w:val="24"/>
        </w:rPr>
        <w:t>w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ds, t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 xml:space="preserve">ts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so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th. Th</w:t>
      </w:r>
      <w:r>
        <w:rPr>
          <w:spacing w:val="-1"/>
          <w:sz w:val="24"/>
          <w:szCs w:val="24"/>
        </w:rPr>
        <w:t>eref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, stud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nts o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fee</w:t>
      </w:r>
      <w:r>
        <w:rPr>
          <w:sz w:val="24"/>
          <w:szCs w:val="24"/>
        </w:rPr>
        <w:t>l u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nd ins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ss, whi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 in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vit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ffec</w:t>
      </w:r>
      <w:r>
        <w:rPr>
          <w:sz w:val="24"/>
          <w:szCs w:val="24"/>
        </w:rPr>
        <w:t>ts 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ir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bili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to l</w:t>
      </w:r>
      <w:r>
        <w:rPr>
          <w:spacing w:val="-1"/>
          <w:sz w:val="24"/>
          <w:szCs w:val="24"/>
        </w:rPr>
        <w:t>ear</w:t>
      </w:r>
      <w:r>
        <w:rPr>
          <w:sz w:val="24"/>
          <w:szCs w:val="24"/>
        </w:rPr>
        <w:t>n. As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re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 xml:space="preserve">lt,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lp low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ir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 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feel c</w:t>
      </w:r>
      <w:r>
        <w:rPr>
          <w:sz w:val="24"/>
          <w:szCs w:val="24"/>
        </w:rPr>
        <w:t>om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 to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ear</w:t>
      </w:r>
      <w:r>
        <w:rPr>
          <w:sz w:val="24"/>
          <w:szCs w:val="24"/>
        </w:rPr>
        <w:t>n</w:t>
      </w:r>
      <w:r>
        <w:rPr>
          <w:sz w:val="24"/>
          <w:szCs w:val="24"/>
        </w:rPr>
        <w:t xml:space="preserve"> mo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.</w:t>
      </w:r>
      <w:r>
        <w:rPr>
          <w:spacing w:val="5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 xml:space="preserve">t is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wh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 stud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nts pl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g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s, th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un.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stud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nts know th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th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nd 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nt to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ommuni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 xml:space="preserve"> e</w:t>
      </w:r>
      <w:r>
        <w:rPr>
          <w:spacing w:val="2"/>
          <w:sz w:val="24"/>
          <w:szCs w:val="24"/>
        </w:rPr>
        <w:t>f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 h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do not w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bout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mist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do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not t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rr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 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in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v</w:t>
      </w:r>
      <w:r>
        <w:rPr>
          <w:spacing w:val="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si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le</w:t>
      </w:r>
      <w:r>
        <w:rPr>
          <w:spacing w:val="-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.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stud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nts 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f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fr</w:t>
      </w:r>
      <w:r>
        <w:rPr>
          <w:sz w:val="24"/>
          <w:szCs w:val="24"/>
        </w:rPr>
        <w:t xml:space="preserve">om </w:t>
      </w:r>
      <w:r>
        <w:rPr>
          <w:spacing w:val="2"/>
          <w:sz w:val="24"/>
          <w:szCs w:val="24"/>
        </w:rPr>
        <w:t>w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st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ss, th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 imp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ove</w:t>
      </w:r>
      <w:r>
        <w:rPr>
          <w:spacing w:val="-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ir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lu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tu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sp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ki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</w:p>
    <w:p w:rsidR="005458C6" w:rsidRDefault="005458C6">
      <w:pPr>
        <w:spacing w:before="1" w:line="280" w:lineRule="exact"/>
        <w:rPr>
          <w:sz w:val="28"/>
          <w:szCs w:val="28"/>
        </w:rPr>
      </w:pPr>
    </w:p>
    <w:p w:rsidR="005458C6" w:rsidRDefault="005D542D">
      <w:pPr>
        <w:ind w:left="120" w:right="117" w:firstLine="360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t, stud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nts l</w:t>
      </w:r>
      <w:r>
        <w:rPr>
          <w:spacing w:val="-1"/>
          <w:sz w:val="24"/>
          <w:szCs w:val="24"/>
        </w:rPr>
        <w:t>ear</w:t>
      </w:r>
      <w:r>
        <w:rPr>
          <w:sz w:val="24"/>
          <w:szCs w:val="24"/>
        </w:rPr>
        <w:t xml:space="preserve">n without </w:t>
      </w:r>
      <w:r>
        <w:rPr>
          <w:spacing w:val="-1"/>
          <w:sz w:val="24"/>
          <w:szCs w:val="24"/>
        </w:rPr>
        <w:t>rea</w:t>
      </w:r>
      <w:r>
        <w:rPr>
          <w:sz w:val="24"/>
          <w:szCs w:val="24"/>
        </w:rPr>
        <w:t>li</w:t>
      </w:r>
      <w:r>
        <w:rPr>
          <w:spacing w:val="1"/>
          <w:sz w:val="24"/>
          <w:szCs w:val="24"/>
        </w:rPr>
        <w:t>z</w:t>
      </w:r>
      <w:r>
        <w:rPr>
          <w:sz w:val="24"/>
          <w:szCs w:val="24"/>
        </w:rPr>
        <w:t>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th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ni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hult</w:t>
      </w:r>
      <w:r>
        <w:rPr>
          <w:spacing w:val="1"/>
          <w:sz w:val="24"/>
          <w:szCs w:val="24"/>
        </w:rPr>
        <w:t>z</w:t>
      </w:r>
      <w:r>
        <w:rPr>
          <w:sz w:val="24"/>
          <w:szCs w:val="24"/>
        </w:rPr>
        <w:t>, 1988.)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or inst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, wh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 pl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a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ca</w:t>
      </w:r>
      <w:r>
        <w:rPr>
          <w:sz w:val="24"/>
          <w:szCs w:val="24"/>
        </w:rPr>
        <w:t>ll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"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ould You Do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pacing w:val="-1"/>
          <w:sz w:val="24"/>
          <w:szCs w:val="24"/>
        </w:rPr>
        <w:t>f</w:t>
      </w:r>
      <w:r>
        <w:rPr>
          <w:spacing w:val="4"/>
          <w:sz w:val="24"/>
          <w:szCs w:val="24"/>
        </w:rPr>
        <w:t>?</w:t>
      </w:r>
      <w:r>
        <w:rPr>
          <w:sz w:val="24"/>
          <w:szCs w:val="24"/>
        </w:rPr>
        <w:t>"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stud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nts will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 pi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 one</w:t>
      </w:r>
      <w:r>
        <w:rPr>
          <w:spacing w:val="-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h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poth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l q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stion </w:t>
      </w:r>
      <w:r>
        <w:rPr>
          <w:spacing w:val="-1"/>
          <w:sz w:val="24"/>
          <w:szCs w:val="24"/>
        </w:rPr>
        <w:t>fr</w:t>
      </w:r>
      <w:r>
        <w:rPr>
          <w:sz w:val="24"/>
          <w:szCs w:val="24"/>
        </w:rPr>
        <w:t>om those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th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itt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 in 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bo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. Th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ht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stion like</w:t>
      </w:r>
      <w:r>
        <w:rPr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"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would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ou do if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lion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into this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oom</w:t>
      </w:r>
      <w:r>
        <w:rPr>
          <w:spacing w:val="1"/>
          <w:sz w:val="24"/>
          <w:szCs w:val="24"/>
        </w:rPr>
        <w:t>?</w:t>
      </w:r>
      <w:r>
        <w:rPr>
          <w:sz w:val="24"/>
          <w:szCs w:val="24"/>
        </w:rPr>
        <w:t>"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t th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y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 pi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 one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th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ve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itt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 b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"</w:t>
      </w:r>
      <w:r>
        <w:rPr>
          <w:sz w:val="24"/>
          <w:szCs w:val="24"/>
        </w:rPr>
        <w:t>I would be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f</w:t>
      </w:r>
      <w:r>
        <w:rPr>
          <w:spacing w:val="5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"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Usu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stion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the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 do not 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 xml:space="preserve">h </w:t>
      </w:r>
      <w:r>
        <w:rPr>
          <w:spacing w:val="-1"/>
          <w:sz w:val="24"/>
          <w:szCs w:val="24"/>
        </w:rPr>
        <w:t>eac</w:t>
      </w:r>
      <w:r>
        <w:rPr>
          <w:sz w:val="24"/>
          <w:szCs w:val="24"/>
        </w:rPr>
        <w:t>h</w:t>
      </w:r>
    </w:p>
    <w:p w:rsidR="005458C6" w:rsidRDefault="005D542D">
      <w:pPr>
        <w:spacing w:before="1" w:line="260" w:lineRule="exact"/>
        <w:ind w:left="120" w:right="105"/>
        <w:rPr>
          <w:sz w:val="24"/>
          <w:szCs w:val="24"/>
        </w:rPr>
      </w:pPr>
      <w:r>
        <w:rPr>
          <w:sz w:val="24"/>
          <w:szCs w:val="24"/>
        </w:rPr>
        <w:t>oth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, so stud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nts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ir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own im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ti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 xml:space="preserve">ns to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pl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in 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ir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bi</w:t>
      </w:r>
      <w:r>
        <w:rPr>
          <w:spacing w:val="1"/>
          <w:sz w:val="24"/>
          <w:szCs w:val="24"/>
        </w:rPr>
        <w:t>z</w:t>
      </w:r>
      <w:r>
        <w:rPr>
          <w:spacing w:val="-1"/>
          <w:sz w:val="24"/>
          <w:szCs w:val="24"/>
        </w:rPr>
        <w:t>arr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nsw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un list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 it. The</w:t>
      </w:r>
      <w:r>
        <w:rPr>
          <w:spacing w:val="-1"/>
          <w:sz w:val="24"/>
          <w:szCs w:val="24"/>
        </w:rPr>
        <w:t xml:space="preserve"> 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pl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on mi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ht</w:t>
      </w:r>
      <w:r>
        <w:rPr>
          <w:sz w:val="24"/>
          <w:szCs w:val="24"/>
        </w:rPr>
        <w:t xml:space="preserve"> be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"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lion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into this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oom,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would be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f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use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 a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ood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 xml:space="preserve">son, so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 would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 xml:space="preserve">nd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ue</w:t>
      </w:r>
      <w:r>
        <w:rPr>
          <w:spacing w:val="-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ning</w:t>
      </w:r>
      <w:r>
        <w:rPr>
          <w:spacing w:val="-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into a</w:t>
      </w:r>
      <w:r>
        <w:rPr>
          <w:spacing w:val="-1"/>
          <w:sz w:val="24"/>
          <w:szCs w:val="24"/>
        </w:rPr>
        <w:t xml:space="preserve"> f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"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hile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pl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in, stud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nts do n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t wo</w:t>
      </w:r>
      <w:r>
        <w:rPr>
          <w:spacing w:val="-1"/>
          <w:sz w:val="24"/>
          <w:szCs w:val="24"/>
        </w:rPr>
        <w:t>r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</w:p>
    <w:p w:rsidR="005458C6" w:rsidRDefault="005D542D">
      <w:pPr>
        <w:spacing w:line="260" w:lineRule="exact"/>
        <w:ind w:left="120" w:right="163"/>
        <w:rPr>
          <w:sz w:val="24"/>
          <w:szCs w:val="24"/>
        </w:rPr>
      </w:pPr>
      <w:r>
        <w:rPr>
          <w:sz w:val="24"/>
          <w:szCs w:val="24"/>
        </w:rPr>
        <w:t>too mu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h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bout 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mist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b</w:t>
      </w:r>
      <w:r>
        <w:rPr>
          <w:spacing w:val="-1"/>
          <w:sz w:val="24"/>
          <w:szCs w:val="24"/>
        </w:rPr>
        <w:t>eca</w:t>
      </w:r>
      <w:r>
        <w:rPr>
          <w:sz w:val="24"/>
          <w:szCs w:val="24"/>
        </w:rPr>
        <w:t>use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nt to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ommuni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 xml:space="preserve">nd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pl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in w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 xml:space="preserve">it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Ap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fr</w:t>
      </w:r>
      <w:r>
        <w:rPr>
          <w:sz w:val="24"/>
          <w:szCs w:val="24"/>
        </w:rPr>
        <w:t>om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un, stud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s do not wo</w:t>
      </w:r>
      <w:r>
        <w:rPr>
          <w:spacing w:val="-1"/>
          <w:sz w:val="24"/>
          <w:szCs w:val="24"/>
        </w:rPr>
        <w:t>r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bout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punishm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nt; mo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ov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, th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will l</w:t>
      </w:r>
      <w:r>
        <w:rPr>
          <w:spacing w:val="-1"/>
          <w:sz w:val="24"/>
          <w:szCs w:val="24"/>
        </w:rPr>
        <w:t>ear</w:t>
      </w:r>
      <w:r>
        <w:rPr>
          <w:sz w:val="24"/>
          <w:szCs w:val="24"/>
        </w:rPr>
        <w:t>n 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mm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 xml:space="preserve">l 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ule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 xml:space="preserve">nd 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 use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it. Thus, th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n un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3"/>
          <w:sz w:val="24"/>
          <w:szCs w:val="24"/>
        </w:rPr>
        <w:t>s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ious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n without </w:t>
      </w:r>
      <w:r>
        <w:rPr>
          <w:spacing w:val="-1"/>
          <w:sz w:val="24"/>
          <w:szCs w:val="24"/>
        </w:rPr>
        <w:t>rea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i</w:t>
      </w:r>
      <w:r>
        <w:rPr>
          <w:spacing w:val="1"/>
          <w:sz w:val="24"/>
          <w:szCs w:val="24"/>
        </w:rPr>
        <w:t>z</w:t>
      </w:r>
      <w:r>
        <w:rPr>
          <w:sz w:val="24"/>
          <w:szCs w:val="24"/>
        </w:rPr>
        <w:t>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ear</w:t>
      </w:r>
      <w:r>
        <w:rPr>
          <w:sz w:val="24"/>
          <w:szCs w:val="24"/>
        </w:rPr>
        <w:t>ni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. </w:t>
      </w:r>
      <w:r>
        <w:rPr>
          <w:spacing w:val="1"/>
          <w:sz w:val="24"/>
          <w:szCs w:val="24"/>
        </w:rPr>
        <w:t>S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nts</w:t>
      </w:r>
    </w:p>
    <w:p w:rsidR="005458C6" w:rsidRDefault="005D542D">
      <w:pPr>
        <w:spacing w:line="260" w:lineRule="exact"/>
        <w:ind w:left="120" w:right="264"/>
        <w:rPr>
          <w:sz w:val="24"/>
          <w:szCs w:val="24"/>
        </w:rPr>
      </w:pPr>
      <w:r>
        <w:rPr>
          <w:sz w:val="24"/>
          <w:szCs w:val="24"/>
        </w:rPr>
        <w:t>stop thinking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bout 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 xml:space="preserve">nd </w:t>
      </w:r>
      <w:r>
        <w:rPr>
          <w:spacing w:val="2"/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in using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it in 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spont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ous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tu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l 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nn</w:t>
      </w:r>
      <w:r>
        <w:rPr>
          <w:spacing w:val="-1"/>
          <w:sz w:val="24"/>
          <w:szCs w:val="24"/>
        </w:rPr>
        <w:t xml:space="preserve">er </w:t>
      </w:r>
      <w:r>
        <w:rPr>
          <w:sz w:val="24"/>
          <w:szCs w:val="24"/>
        </w:rPr>
        <w:t>within the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oom </w:t>
      </w:r>
      <w:r>
        <w:rPr>
          <w:spacing w:val="-1"/>
          <w:sz w:val="24"/>
          <w:szCs w:val="24"/>
        </w:rPr>
        <w:t>(</w:t>
      </w:r>
      <w:r>
        <w:rPr>
          <w:spacing w:val="1"/>
          <w:sz w:val="24"/>
          <w:szCs w:val="24"/>
        </w:rPr>
        <w:t>Sc</w:t>
      </w:r>
      <w:r>
        <w:rPr>
          <w:sz w:val="24"/>
          <w:szCs w:val="24"/>
        </w:rPr>
        <w:t>hut</w:t>
      </w:r>
      <w:r>
        <w:rPr>
          <w:spacing w:val="1"/>
          <w:sz w:val="24"/>
          <w:szCs w:val="24"/>
        </w:rPr>
        <w:t>z</w:t>
      </w:r>
      <w:r>
        <w:rPr>
          <w:sz w:val="24"/>
          <w:szCs w:val="24"/>
        </w:rPr>
        <w:t>, 1988.)</w:t>
      </w:r>
    </w:p>
    <w:p w:rsidR="005458C6" w:rsidRDefault="005458C6">
      <w:pPr>
        <w:spacing w:before="18" w:line="260" w:lineRule="exact"/>
        <w:rPr>
          <w:sz w:val="26"/>
          <w:szCs w:val="26"/>
        </w:rPr>
      </w:pPr>
    </w:p>
    <w:p w:rsidR="005458C6" w:rsidRDefault="005D542D">
      <w:pPr>
        <w:ind w:left="120" w:right="250" w:firstLine="480"/>
        <w:rPr>
          <w:sz w:val="24"/>
          <w:szCs w:val="24"/>
        </w:rPr>
      </w:pPr>
      <w:r>
        <w:rPr>
          <w:sz w:val="24"/>
          <w:szCs w:val="24"/>
        </w:rPr>
        <w:t>Anoth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s in</w:t>
      </w:r>
      <w:r>
        <w:rPr>
          <w:spacing w:val="-1"/>
          <w:sz w:val="24"/>
          <w:szCs w:val="24"/>
        </w:rPr>
        <w:t>crea</w:t>
      </w:r>
      <w:r>
        <w:rPr>
          <w:sz w:val="24"/>
          <w:szCs w:val="24"/>
        </w:rPr>
        <w:t>si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stud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'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.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 xml:space="preserve">n the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oom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mously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stud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nts'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bility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 usi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ca</w:t>
      </w:r>
      <w:r>
        <w:rPr>
          <w:sz w:val="24"/>
          <w:szCs w:val="24"/>
        </w:rPr>
        <w:t>use stud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nts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c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 use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ngu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with 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pu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pose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situ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tions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ovid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d.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ld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199</w:t>
      </w:r>
      <w:r>
        <w:rPr>
          <w:spacing w:val="2"/>
          <w:sz w:val="24"/>
          <w:szCs w:val="24"/>
        </w:rPr>
        <w:t>0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"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ovide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h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nt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p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s a 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dition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d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ill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mo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impo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 th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ovi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n oppo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tuni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 xml:space="preserve">l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ommuni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 xml:space="preserve">tion,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it within 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ti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l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 xml:space="preserve">mits,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thus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onstitute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idge 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tw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oom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rea</w:t>
      </w:r>
      <w:r>
        <w:rPr>
          <w:sz w:val="24"/>
          <w:szCs w:val="24"/>
        </w:rPr>
        <w:t>l w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 xml:space="preserve">" </w:t>
      </w:r>
      <w:r>
        <w:rPr>
          <w:spacing w:val="-5"/>
          <w:sz w:val="24"/>
          <w:szCs w:val="24"/>
        </w:rPr>
        <w:t>L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ke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 a</w:t>
      </w:r>
      <w:r>
        <w:rPr>
          <w:spacing w:val="-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dition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oom, stud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nts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ve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oppo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tuni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to d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ill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d p</w:t>
      </w:r>
      <w:r>
        <w:rPr>
          <w:spacing w:val="-1"/>
          <w:sz w:val="24"/>
          <w:szCs w:val="24"/>
        </w:rPr>
        <w:t>rac</w:t>
      </w:r>
      <w:r>
        <w:rPr>
          <w:sz w:val="24"/>
          <w:szCs w:val="24"/>
        </w:rPr>
        <w:t>ti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usi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mm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 xml:space="preserve">l 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oth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ons.</w:t>
      </w:r>
    </w:p>
    <w:p w:rsidR="005458C6" w:rsidRDefault="005458C6">
      <w:pPr>
        <w:spacing w:before="18" w:line="260" w:lineRule="exact"/>
        <w:rPr>
          <w:sz w:val="26"/>
          <w:szCs w:val="26"/>
        </w:rPr>
      </w:pPr>
    </w:p>
    <w:p w:rsidR="005458C6" w:rsidRDefault="005D542D">
      <w:pPr>
        <w:spacing w:line="360" w:lineRule="auto"/>
        <w:ind w:left="120" w:right="109" w:firstLine="360"/>
        <w:rPr>
          <w:sz w:val="24"/>
          <w:szCs w:val="24"/>
        </w:rPr>
      </w:pPr>
      <w:r>
        <w:rPr>
          <w:sz w:val="24"/>
          <w:szCs w:val="24"/>
        </w:rPr>
        <w:t>On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ntion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th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th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s a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ommon p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ption th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ll l</w:t>
      </w:r>
      <w:r>
        <w:rPr>
          <w:spacing w:val="-1"/>
          <w:sz w:val="24"/>
          <w:szCs w:val="24"/>
        </w:rPr>
        <w:t>ear</w:t>
      </w:r>
      <w:r>
        <w:rPr>
          <w:sz w:val="24"/>
          <w:szCs w:val="24"/>
        </w:rPr>
        <w:t>ni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should be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io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sol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mn in 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d th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if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is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ving </w:t>
      </w:r>
      <w:r>
        <w:rPr>
          <w:spacing w:val="-1"/>
          <w:sz w:val="24"/>
          <w:szCs w:val="24"/>
        </w:rPr>
        <w:t>f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th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e is hil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u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ht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, 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 it is not </w:t>
      </w:r>
      <w:r>
        <w:rPr>
          <w:spacing w:val="-1"/>
          <w:sz w:val="24"/>
          <w:szCs w:val="24"/>
        </w:rPr>
        <w:t>rea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. This is 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mis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ption.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t is possible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 l</w:t>
      </w:r>
      <w:r>
        <w:rPr>
          <w:spacing w:val="-1"/>
          <w:sz w:val="24"/>
          <w:szCs w:val="24"/>
        </w:rPr>
        <w:t>ear</w:t>
      </w:r>
      <w:r>
        <w:rPr>
          <w:sz w:val="24"/>
          <w:szCs w:val="24"/>
        </w:rPr>
        <w:t>n 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ll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nj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lf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t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tim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 One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 w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doi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this is th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ou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s.*</w:t>
      </w:r>
    </w:p>
    <w:p w:rsidR="005458C6" w:rsidRDefault="005D542D">
      <w:pPr>
        <w:spacing w:before="4"/>
        <w:ind w:left="840"/>
        <w:rPr>
          <w:sz w:val="24"/>
          <w:szCs w:val="24"/>
        </w:rPr>
      </w:pP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using 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in the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oom:</w:t>
      </w:r>
    </w:p>
    <w:p w:rsidR="005458C6" w:rsidRDefault="005458C6">
      <w:pPr>
        <w:spacing w:before="9" w:line="120" w:lineRule="exact"/>
        <w:rPr>
          <w:sz w:val="13"/>
          <w:szCs w:val="13"/>
        </w:rPr>
      </w:pPr>
    </w:p>
    <w:p w:rsidR="005458C6" w:rsidRDefault="005D542D">
      <w:pPr>
        <w:ind w:left="480"/>
        <w:rPr>
          <w:sz w:val="24"/>
          <w:szCs w:val="24"/>
        </w:rPr>
      </w:pPr>
      <w:r>
        <w:rPr>
          <w:sz w:val="24"/>
          <w:szCs w:val="24"/>
        </w:rPr>
        <w:t xml:space="preserve">1- 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 xml:space="preserve">k </w:t>
      </w:r>
      <w:r>
        <w:rPr>
          <w:spacing w:val="-1"/>
          <w:sz w:val="24"/>
          <w:szCs w:val="24"/>
        </w:rPr>
        <w:t>fr</w:t>
      </w:r>
      <w:r>
        <w:rPr>
          <w:sz w:val="24"/>
          <w:szCs w:val="24"/>
        </w:rPr>
        <w:t>om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outine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ss.</w:t>
      </w:r>
    </w:p>
    <w:p w:rsidR="005458C6" w:rsidRDefault="005458C6">
      <w:pPr>
        <w:spacing w:before="7" w:line="120" w:lineRule="exact"/>
        <w:rPr>
          <w:sz w:val="13"/>
          <w:szCs w:val="13"/>
        </w:rPr>
      </w:pPr>
    </w:p>
    <w:p w:rsidR="005458C6" w:rsidRDefault="005D542D">
      <w:pPr>
        <w:ind w:left="480"/>
        <w:rPr>
          <w:sz w:val="24"/>
          <w:szCs w:val="24"/>
        </w:rPr>
        <w:sectPr w:rsidR="005458C6">
          <w:pgSz w:w="11920" w:h="16840"/>
          <w:pgMar w:top="1340" w:right="1680" w:bottom="280" w:left="1680" w:header="0" w:footer="1037" w:gutter="0"/>
          <w:cols w:space="720"/>
        </w:sectPr>
      </w:pPr>
      <w:r>
        <w:rPr>
          <w:sz w:val="24"/>
          <w:szCs w:val="24"/>
        </w:rPr>
        <w:t xml:space="preserve">2- 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motiv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ting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ll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.</w:t>
      </w:r>
    </w:p>
    <w:p w:rsidR="005458C6" w:rsidRDefault="005D542D">
      <w:pPr>
        <w:spacing w:before="76" w:line="359" w:lineRule="auto"/>
        <w:ind w:left="840" w:right="554" w:hanging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3- </w:t>
      </w:r>
      <w:r>
        <w:rPr>
          <w:spacing w:val="40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ni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q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 a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d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 xml:space="preserve">l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 xml:space="preserve"> e</w:t>
      </w:r>
      <w:r>
        <w:rPr>
          <w:spacing w:val="2"/>
          <w:sz w:val="24"/>
          <w:szCs w:val="24"/>
        </w:rPr>
        <w:t>f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t,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lp stud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nts to 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nd sust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in the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ff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ear</w:t>
      </w:r>
      <w:r>
        <w:rPr>
          <w:sz w:val="24"/>
          <w:szCs w:val="24"/>
        </w:rPr>
        <w:t>ni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.</w:t>
      </w:r>
    </w:p>
    <w:p w:rsidR="005458C6" w:rsidRDefault="005D542D">
      <w:pPr>
        <w:spacing w:before="7" w:line="359" w:lineRule="auto"/>
        <w:ind w:left="840" w:right="815" w:hanging="360"/>
        <w:rPr>
          <w:sz w:val="24"/>
          <w:szCs w:val="24"/>
        </w:rPr>
      </w:pPr>
      <w:r>
        <w:rPr>
          <w:sz w:val="24"/>
          <w:szCs w:val="24"/>
        </w:rPr>
        <w:t xml:space="preserve">4- 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ovide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rac</w:t>
      </w:r>
      <w:r>
        <w:rPr>
          <w:sz w:val="24"/>
          <w:szCs w:val="24"/>
        </w:rPr>
        <w:t>ti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 the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ious s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ill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sp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kin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, 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itin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, list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ning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di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.</w:t>
      </w:r>
    </w:p>
    <w:p w:rsidR="005458C6" w:rsidRDefault="005D542D">
      <w:pPr>
        <w:spacing w:before="7"/>
        <w:ind w:left="480"/>
        <w:rPr>
          <w:sz w:val="24"/>
          <w:szCs w:val="24"/>
        </w:rPr>
      </w:pPr>
      <w:r>
        <w:rPr>
          <w:sz w:val="24"/>
          <w:szCs w:val="24"/>
        </w:rPr>
        <w:t xml:space="preserve">5- 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stud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 int</w:t>
      </w:r>
      <w:r>
        <w:rPr>
          <w:spacing w:val="-1"/>
          <w:sz w:val="24"/>
          <w:szCs w:val="24"/>
        </w:rPr>
        <w:t>erac</w:t>
      </w:r>
      <w:r>
        <w:rPr>
          <w:sz w:val="24"/>
          <w:szCs w:val="24"/>
        </w:rPr>
        <w:t xml:space="preserve">t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ommuni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:rsidR="005458C6" w:rsidRDefault="005458C6">
      <w:pPr>
        <w:spacing w:before="7" w:line="120" w:lineRule="exact"/>
        <w:rPr>
          <w:sz w:val="13"/>
          <w:szCs w:val="13"/>
        </w:rPr>
      </w:pPr>
    </w:p>
    <w:p w:rsidR="005458C6" w:rsidRDefault="005D542D">
      <w:pPr>
        <w:ind w:left="480"/>
        <w:rPr>
          <w:sz w:val="24"/>
          <w:szCs w:val="24"/>
        </w:rPr>
      </w:pPr>
      <w:r>
        <w:rPr>
          <w:sz w:val="24"/>
          <w:szCs w:val="24"/>
        </w:rPr>
        <w:t xml:space="preserve">6- 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te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ni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ul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ont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 xml:space="preserve">t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.</w:t>
      </w:r>
    </w:p>
    <w:p w:rsidR="005458C6" w:rsidRDefault="005458C6">
      <w:pPr>
        <w:spacing w:before="2" w:line="140" w:lineRule="exact"/>
        <w:rPr>
          <w:sz w:val="15"/>
          <w:szCs w:val="15"/>
        </w:rPr>
      </w:pPr>
    </w:p>
    <w:p w:rsidR="005458C6" w:rsidRDefault="005458C6">
      <w:pPr>
        <w:spacing w:line="200" w:lineRule="exact"/>
      </w:pPr>
    </w:p>
    <w:p w:rsidR="005458C6" w:rsidRDefault="005458C6">
      <w:pPr>
        <w:spacing w:line="200" w:lineRule="exact"/>
      </w:pPr>
    </w:p>
    <w:p w:rsidR="005458C6" w:rsidRDefault="005D542D">
      <w:pPr>
        <w:spacing w:line="360" w:lineRule="auto"/>
        <w:ind w:left="120" w:right="268" w:firstLine="602"/>
        <w:rPr>
          <w:sz w:val="24"/>
          <w:szCs w:val="24"/>
        </w:rPr>
      </w:pP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re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ea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 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done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i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Yu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ji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id th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 xml:space="preserve">un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hild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 xml:space="preserve">n </w:t>
      </w:r>
      <w:r>
        <w:rPr>
          <w:sz w:val="24"/>
          <w:szCs w:val="24"/>
        </w:rPr>
        <w:t>like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m. Th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u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hild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im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nt, dis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ov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int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t with 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ir</w:t>
      </w:r>
      <w:r>
        <w:rPr>
          <w:spacing w:val="-1"/>
          <w:sz w:val="24"/>
          <w:szCs w:val="24"/>
        </w:rPr>
        <w:t xml:space="preserve"> e</w:t>
      </w:r>
      <w:r>
        <w:rPr>
          <w:sz w:val="24"/>
          <w:szCs w:val="24"/>
        </w:rPr>
        <w:t>nvi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onm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nt. Th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u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 pl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s, stud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ts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 l</w:t>
      </w:r>
      <w:r>
        <w:rPr>
          <w:spacing w:val="-1"/>
          <w:sz w:val="24"/>
          <w:szCs w:val="24"/>
        </w:rPr>
        <w:t>ear</w:t>
      </w:r>
      <w:r>
        <w:rPr>
          <w:sz w:val="24"/>
          <w:szCs w:val="24"/>
        </w:rPr>
        <w:t>n 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lish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hild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n 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n 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ir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moth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without 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stu</w:t>
      </w:r>
      <w:r>
        <w:rPr>
          <w:spacing w:val="2"/>
          <w:sz w:val="24"/>
          <w:szCs w:val="24"/>
        </w:rPr>
        <w:t>d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;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hus without st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ss, th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ear</w:t>
      </w:r>
      <w:r>
        <w:rPr>
          <w:sz w:val="24"/>
          <w:szCs w:val="24"/>
        </w:rPr>
        <w:t>n 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lot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 s</w:t>
      </w:r>
      <w:r>
        <w:rPr>
          <w:spacing w:val="5"/>
          <w:sz w:val="24"/>
          <w:szCs w:val="24"/>
        </w:rPr>
        <w:t>h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stud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nts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 p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ti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positiv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. T</w:t>
      </w:r>
      <w:r>
        <w:rPr>
          <w:spacing w:val="2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y point how to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hoose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:rsidR="005458C6" w:rsidRDefault="005D542D">
      <w:pPr>
        <w:spacing w:before="20"/>
        <w:ind w:left="1200"/>
        <w:rPr>
          <w:sz w:val="24"/>
          <w:szCs w:val="24"/>
        </w:rPr>
      </w:pPr>
      <w:r>
        <w:rPr>
          <w:w w:val="131"/>
          <w:sz w:val="24"/>
          <w:szCs w:val="24"/>
        </w:rPr>
        <w:t xml:space="preserve">•  </w:t>
      </w:r>
      <w:r>
        <w:rPr>
          <w:spacing w:val="14"/>
          <w:w w:val="131"/>
          <w:sz w:val="24"/>
          <w:szCs w:val="24"/>
        </w:rPr>
        <w:t xml:space="preserve"> </w:t>
      </w:r>
      <w:r>
        <w:rPr>
          <w:sz w:val="24"/>
          <w:szCs w:val="24"/>
        </w:rPr>
        <w:t>A 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must be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just a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un.</w:t>
      </w:r>
    </w:p>
    <w:p w:rsidR="005458C6" w:rsidRDefault="005458C6">
      <w:pPr>
        <w:spacing w:before="6" w:line="140" w:lineRule="exact"/>
        <w:rPr>
          <w:sz w:val="15"/>
          <w:szCs w:val="15"/>
        </w:rPr>
      </w:pPr>
    </w:p>
    <w:p w:rsidR="005458C6" w:rsidRDefault="005D542D">
      <w:pPr>
        <w:ind w:left="1200"/>
        <w:rPr>
          <w:sz w:val="24"/>
          <w:szCs w:val="24"/>
        </w:rPr>
      </w:pPr>
      <w:r>
        <w:rPr>
          <w:w w:val="131"/>
          <w:sz w:val="24"/>
          <w:szCs w:val="24"/>
        </w:rPr>
        <w:t xml:space="preserve">•  </w:t>
      </w:r>
      <w:r>
        <w:rPr>
          <w:spacing w:val="14"/>
          <w:w w:val="131"/>
          <w:sz w:val="24"/>
          <w:szCs w:val="24"/>
        </w:rPr>
        <w:t xml:space="preserve"> </w:t>
      </w:r>
      <w:r>
        <w:rPr>
          <w:sz w:val="24"/>
          <w:szCs w:val="24"/>
        </w:rPr>
        <w:t>A 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should involve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"</w:t>
      </w:r>
      <w:r>
        <w:rPr>
          <w:spacing w:val="-1"/>
          <w:sz w:val="24"/>
          <w:szCs w:val="24"/>
        </w:rPr>
        <w:t>fr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5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"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tition.</w:t>
      </w:r>
    </w:p>
    <w:p w:rsidR="005458C6" w:rsidRDefault="005458C6">
      <w:pPr>
        <w:spacing w:before="6" w:line="140" w:lineRule="exact"/>
        <w:rPr>
          <w:sz w:val="15"/>
          <w:szCs w:val="15"/>
        </w:rPr>
      </w:pPr>
    </w:p>
    <w:p w:rsidR="005458C6" w:rsidRDefault="005D542D">
      <w:pPr>
        <w:ind w:left="1200"/>
        <w:rPr>
          <w:sz w:val="24"/>
          <w:szCs w:val="24"/>
        </w:rPr>
      </w:pPr>
      <w:r>
        <w:rPr>
          <w:w w:val="131"/>
          <w:sz w:val="24"/>
          <w:szCs w:val="24"/>
        </w:rPr>
        <w:t xml:space="preserve">•  </w:t>
      </w:r>
      <w:r>
        <w:rPr>
          <w:spacing w:val="14"/>
          <w:w w:val="131"/>
          <w:sz w:val="24"/>
          <w:szCs w:val="24"/>
        </w:rPr>
        <w:t xml:space="preserve"> </w:t>
      </w:r>
      <w:r>
        <w:rPr>
          <w:sz w:val="24"/>
          <w:szCs w:val="24"/>
        </w:rPr>
        <w:t>A 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should k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ll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stud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nts involv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nd int</w:t>
      </w:r>
      <w:r>
        <w:rPr>
          <w:spacing w:val="-1"/>
          <w:sz w:val="24"/>
          <w:szCs w:val="24"/>
        </w:rPr>
        <w:t>ere</w:t>
      </w:r>
      <w:r>
        <w:rPr>
          <w:sz w:val="24"/>
          <w:szCs w:val="24"/>
        </w:rPr>
        <w:t>st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d.</w:t>
      </w:r>
    </w:p>
    <w:p w:rsidR="005458C6" w:rsidRDefault="005458C6">
      <w:pPr>
        <w:spacing w:before="4" w:line="140" w:lineRule="exact"/>
        <w:rPr>
          <w:sz w:val="15"/>
          <w:szCs w:val="15"/>
        </w:rPr>
      </w:pPr>
    </w:p>
    <w:p w:rsidR="005458C6" w:rsidRDefault="005D542D">
      <w:pPr>
        <w:tabs>
          <w:tab w:val="left" w:pos="1560"/>
        </w:tabs>
        <w:spacing w:line="360" w:lineRule="auto"/>
        <w:ind w:left="1560" w:right="553" w:hanging="360"/>
        <w:rPr>
          <w:sz w:val="24"/>
          <w:szCs w:val="24"/>
        </w:rPr>
      </w:pPr>
      <w:r>
        <w:rPr>
          <w:w w:val="131"/>
          <w:sz w:val="24"/>
          <w:szCs w:val="24"/>
        </w:rPr>
        <w:t>•</w:t>
      </w:r>
      <w:r>
        <w:rPr>
          <w:sz w:val="24"/>
          <w:szCs w:val="24"/>
        </w:rPr>
        <w:tab/>
        <w:t xml:space="preserve">A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stud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nts to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us on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ge 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on 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its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.</w:t>
      </w:r>
    </w:p>
    <w:p w:rsidR="005458C6" w:rsidRDefault="005D542D">
      <w:pPr>
        <w:tabs>
          <w:tab w:val="left" w:pos="1560"/>
        </w:tabs>
        <w:spacing w:before="19" w:line="360" w:lineRule="auto"/>
        <w:ind w:left="1560" w:right="582" w:hanging="360"/>
        <w:rPr>
          <w:sz w:val="24"/>
          <w:szCs w:val="24"/>
        </w:rPr>
      </w:pPr>
      <w:r>
        <w:rPr>
          <w:w w:val="131"/>
          <w:sz w:val="24"/>
          <w:szCs w:val="24"/>
        </w:rPr>
        <w:t>•</w:t>
      </w:r>
      <w:r>
        <w:rPr>
          <w:sz w:val="24"/>
          <w:szCs w:val="24"/>
        </w:rPr>
        <w:tab/>
        <w:t>A 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ive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stud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nts a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 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n, p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ti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, or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vi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w sp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ic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l.</w:t>
      </w:r>
    </w:p>
    <w:p w:rsidR="005458C6" w:rsidRDefault="005458C6">
      <w:pPr>
        <w:spacing w:line="200" w:lineRule="exact"/>
      </w:pPr>
    </w:p>
    <w:p w:rsidR="005458C6" w:rsidRDefault="005458C6">
      <w:pPr>
        <w:spacing w:before="18" w:line="200" w:lineRule="exact"/>
      </w:pPr>
    </w:p>
    <w:p w:rsidR="005458C6" w:rsidRDefault="005D542D">
      <w:pPr>
        <w:spacing w:line="360" w:lineRule="auto"/>
        <w:ind w:left="120" w:right="250" w:firstLine="480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nts m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wish to pl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pu</w:t>
      </w:r>
      <w:r>
        <w:rPr>
          <w:spacing w:val="-1"/>
          <w:sz w:val="24"/>
          <w:szCs w:val="24"/>
        </w:rPr>
        <w:t>re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f</w:t>
      </w:r>
      <w:r>
        <w:rPr>
          <w:sz w:val="24"/>
          <w:szCs w:val="24"/>
        </w:rPr>
        <w:t>un. T</w:t>
      </w:r>
      <w:r>
        <w:rPr>
          <w:spacing w:val="-1"/>
          <w:sz w:val="24"/>
          <w:szCs w:val="24"/>
        </w:rPr>
        <w:t>eac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 xml:space="preserve">s, </w:t>
      </w:r>
      <w:r>
        <w:rPr>
          <w:sz w:val="24"/>
          <w:szCs w:val="24"/>
        </w:rPr>
        <w:t>ho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 xml:space="preserve">, 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d mo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onvin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ing </w:t>
      </w:r>
      <w:r>
        <w:rPr>
          <w:spacing w:val="-1"/>
          <w:sz w:val="24"/>
          <w:szCs w:val="24"/>
        </w:rPr>
        <w:t>rea</w:t>
      </w:r>
      <w:r>
        <w:rPr>
          <w:sz w:val="24"/>
          <w:szCs w:val="24"/>
        </w:rPr>
        <w:t>sons.</w:t>
      </w:r>
    </w:p>
    <w:p w:rsidR="005458C6" w:rsidRDefault="005D542D">
      <w:pPr>
        <w:spacing w:before="3" w:line="360" w:lineRule="auto"/>
        <w:ind w:left="120" w:right="79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eac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 n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to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onsid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to 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 to use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m, how to link 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 up with the</w:t>
      </w:r>
      <w:r>
        <w:rPr>
          <w:spacing w:val="-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ll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bus, t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t book 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mm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d,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ow, mo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sp</w:t>
      </w:r>
      <w:r>
        <w:rPr>
          <w:spacing w:val="-1"/>
          <w:sz w:val="24"/>
          <w:szCs w:val="24"/>
        </w:rPr>
        <w:t>ec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l</w:t>
      </w:r>
      <w:r>
        <w:rPr>
          <w:spacing w:val="5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 di</w:t>
      </w:r>
      <w:r>
        <w:rPr>
          <w:spacing w:val="-1"/>
          <w:sz w:val="24"/>
          <w:szCs w:val="24"/>
        </w:rPr>
        <w:t>ffe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nt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will 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ef</w:t>
      </w:r>
      <w:r>
        <w:rPr>
          <w:sz w:val="24"/>
          <w:szCs w:val="24"/>
        </w:rPr>
        <w:t>it stud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nts in di</w:t>
      </w:r>
      <w:r>
        <w:rPr>
          <w:spacing w:val="-1"/>
          <w:sz w:val="24"/>
          <w:szCs w:val="24"/>
        </w:rPr>
        <w:t>ffere</w:t>
      </w:r>
      <w:r>
        <w:rPr>
          <w:sz w:val="24"/>
          <w:szCs w:val="24"/>
        </w:rPr>
        <w:t>nt w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s. 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to 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su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ul 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me</w:t>
      </w:r>
    </w:p>
    <w:p w:rsidR="005458C6" w:rsidRDefault="005D542D">
      <w:pPr>
        <w:spacing w:before="6" w:line="359" w:lineRule="auto"/>
        <w:ind w:left="120" w:right="247"/>
        <w:rPr>
          <w:sz w:val="24"/>
          <w:szCs w:val="24"/>
        </w:rPr>
        <w:sectPr w:rsidR="005458C6">
          <w:pgSz w:w="11920" w:h="16840"/>
          <w:pgMar w:top="1340" w:right="1680" w:bottom="280" w:left="1680" w:header="0" w:footer="1037" w:gutter="0"/>
          <w:cols w:space="720"/>
        </w:sectPr>
      </w:pPr>
      <w:r>
        <w:rPr>
          <w:sz w:val="24"/>
          <w:szCs w:val="24"/>
        </w:rPr>
        <w:t>is th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the</w:t>
      </w:r>
      <w:r>
        <w:rPr>
          <w:spacing w:val="-1"/>
          <w:sz w:val="24"/>
          <w:szCs w:val="24"/>
        </w:rPr>
        <w:t xml:space="preserve"> r</w:t>
      </w:r>
      <w:r>
        <w:rPr>
          <w:sz w:val="24"/>
          <w:szCs w:val="24"/>
        </w:rPr>
        <w:t>ul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ultim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is 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ef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st be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un. A diss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tion 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w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itt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 on the</w:t>
      </w:r>
      <w:r>
        <w:rPr>
          <w:spacing w:val="-1"/>
          <w:sz w:val="24"/>
          <w:szCs w:val="24"/>
        </w:rPr>
        <w:t xml:space="preserve"> r</w:t>
      </w:r>
      <w:r>
        <w:rPr>
          <w:sz w:val="24"/>
          <w:szCs w:val="24"/>
        </w:rPr>
        <w:t>ole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in s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ond 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quisition s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ond 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og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 motiv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tion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ludic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sks,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stu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mpt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d to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mine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r</w:t>
      </w:r>
      <w:r>
        <w:rPr>
          <w:sz w:val="24"/>
          <w:szCs w:val="24"/>
        </w:rPr>
        <w:t>ole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wo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 xml:space="preserve">d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stud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 motiv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tion in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ond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ge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oom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nvi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onm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nt;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to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w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th mo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dition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p</w:t>
      </w:r>
      <w:r>
        <w:rPr>
          <w:spacing w:val="-1"/>
          <w:sz w:val="24"/>
          <w:szCs w:val="24"/>
        </w:rPr>
        <w:t>rac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as eff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tive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ning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tools.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ir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ere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 p</w:t>
      </w:r>
      <w:r>
        <w:rPr>
          <w:spacing w:val="-1"/>
          <w:sz w:val="24"/>
          <w:szCs w:val="24"/>
        </w:rPr>
        <w:t>r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ipl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of 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sk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inst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tion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d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ommuni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tive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pp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to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og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.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sul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s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</w:p>
    <w:p w:rsidR="005458C6" w:rsidRDefault="005D542D">
      <w:pPr>
        <w:spacing w:before="76" w:line="360" w:lineRule="auto"/>
        <w:ind w:left="120" w:right="108"/>
        <w:rPr>
          <w:sz w:val="24"/>
          <w:szCs w:val="24"/>
        </w:rPr>
      </w:pPr>
      <w:r>
        <w:rPr>
          <w:sz w:val="24"/>
          <w:szCs w:val="24"/>
        </w:rPr>
        <w:lastRenderedPageBreak/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ntit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tive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sis show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th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one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y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sults th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 suppo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t to the </w:t>
      </w:r>
      <w:r>
        <w:rPr>
          <w:spacing w:val="2"/>
          <w:sz w:val="24"/>
          <w:szCs w:val="24"/>
        </w:rPr>
        <w:t>h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poth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th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d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ive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this stu</w:t>
      </w:r>
      <w:r>
        <w:rPr>
          <w:spacing w:val="2"/>
          <w:sz w:val="24"/>
          <w:szCs w:val="24"/>
        </w:rPr>
        <w:t>d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. N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 l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ar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who pl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cer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in </w:t>
      </w:r>
      <w:r>
        <w:rPr>
          <w:spacing w:val="3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or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d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will be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motiv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to l</w:t>
      </w:r>
      <w:r>
        <w:rPr>
          <w:spacing w:val="-1"/>
          <w:sz w:val="24"/>
          <w:szCs w:val="24"/>
        </w:rPr>
        <w:t>ear</w:t>
      </w:r>
      <w:r>
        <w:rPr>
          <w:sz w:val="24"/>
          <w:szCs w:val="24"/>
        </w:rPr>
        <w:t>n th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ear</w:t>
      </w:r>
      <w:r>
        <w:rPr>
          <w:spacing w:val="2"/>
          <w:sz w:val="24"/>
          <w:szCs w:val="24"/>
        </w:rPr>
        <w:t>n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 who use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dition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tiviti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s; th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oom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nvi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onm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nt, </w:t>
      </w:r>
      <w:r>
        <w:rPr>
          <w:spacing w:val="-1"/>
          <w:sz w:val="24"/>
          <w:szCs w:val="24"/>
        </w:rPr>
        <w:t>crea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ommuni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ear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/ t</w:t>
      </w:r>
      <w:r>
        <w:rPr>
          <w:spacing w:val="-1"/>
          <w:sz w:val="24"/>
          <w:szCs w:val="24"/>
        </w:rPr>
        <w:t>eac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 xml:space="preserve">onship.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sults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r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ining th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did not sup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 the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h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poth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 Those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n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tive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sults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cer</w:t>
      </w:r>
      <w:r>
        <w:rPr>
          <w:sz w:val="24"/>
          <w:szCs w:val="24"/>
        </w:rPr>
        <w:t>ni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w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n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og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.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ar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cr</w:t>
      </w:r>
      <w:r>
        <w:rPr>
          <w:sz w:val="24"/>
          <w:szCs w:val="24"/>
        </w:rPr>
        <w:t>ib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those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s bo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ing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pointl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ss, l</w:t>
      </w:r>
      <w:r>
        <w:rPr>
          <w:spacing w:val="-1"/>
          <w:sz w:val="24"/>
          <w:szCs w:val="24"/>
        </w:rPr>
        <w:t>ear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 st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th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should not be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int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p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t 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rr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ulum,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th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th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ir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s did not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nj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 Ho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 xml:space="preserve">, 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sults show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th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un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-1"/>
          <w:sz w:val="24"/>
          <w:szCs w:val="24"/>
        </w:rPr>
        <w:t>crea</w:t>
      </w:r>
      <w:r>
        <w:rPr>
          <w:sz w:val="24"/>
          <w:szCs w:val="24"/>
        </w:rPr>
        <w:t>tive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tiviti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s,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d. 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tive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l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 xml:space="preserve">sis 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mo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fa</w:t>
      </w:r>
      <w:r>
        <w:rPr>
          <w:sz w:val="24"/>
          <w:szCs w:val="24"/>
        </w:rPr>
        <w:t>vo</w:t>
      </w:r>
      <w:r>
        <w:rPr>
          <w:spacing w:val="2"/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ble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 xml:space="preserve">ll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our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 T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,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(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ntit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ive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nd 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lit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tiv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sugg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 th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motiv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ting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ef</w:t>
      </w:r>
      <w:r>
        <w:rPr>
          <w:spacing w:val="2"/>
          <w:sz w:val="24"/>
          <w:szCs w:val="24"/>
        </w:rPr>
        <w:t>f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tiv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 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vid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th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sound 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l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f</w:t>
      </w:r>
      <w:r>
        <w:rPr>
          <w:sz w:val="24"/>
          <w:szCs w:val="24"/>
        </w:rPr>
        <w:t xml:space="preserve">un,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titiv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los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ink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to 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studi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tim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. Oth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wi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 l</w:t>
      </w:r>
      <w:r>
        <w:rPr>
          <w:spacing w:val="-1"/>
          <w:sz w:val="24"/>
          <w:szCs w:val="24"/>
        </w:rPr>
        <w:t>ear</w:t>
      </w:r>
      <w:r>
        <w:rPr>
          <w:spacing w:val="2"/>
          <w:sz w:val="24"/>
          <w:szCs w:val="24"/>
        </w:rPr>
        <w:t>n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s do not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lose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nthusi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sti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l</w:t>
      </w:r>
      <w:r>
        <w:rPr>
          <w:spacing w:val="5"/>
          <w:sz w:val="24"/>
          <w:szCs w:val="24"/>
        </w:rPr>
        <w:t>l</w:t>
      </w:r>
      <w:r>
        <w:rPr>
          <w:spacing w:val="-2"/>
          <w:sz w:val="24"/>
          <w:szCs w:val="24"/>
        </w:rPr>
        <w:t>y</w:t>
      </w:r>
      <w:r>
        <w:rPr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Oj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</w:t>
      </w:r>
    </w:p>
    <w:p w:rsidR="005458C6" w:rsidRDefault="005D542D">
      <w:pPr>
        <w:spacing w:before="6" w:line="260" w:lineRule="exact"/>
        <w:ind w:left="120"/>
        <w:rPr>
          <w:sz w:val="24"/>
          <w:szCs w:val="24"/>
        </w:rPr>
      </w:pPr>
      <w:r>
        <w:rPr>
          <w:position w:val="-1"/>
          <w:sz w:val="24"/>
          <w:szCs w:val="24"/>
        </w:rPr>
        <w:t>2004)</w:t>
      </w:r>
    </w:p>
    <w:p w:rsidR="005458C6" w:rsidRDefault="005458C6">
      <w:pPr>
        <w:spacing w:before="2" w:line="140" w:lineRule="exact"/>
        <w:rPr>
          <w:sz w:val="14"/>
          <w:szCs w:val="14"/>
        </w:rPr>
      </w:pPr>
    </w:p>
    <w:p w:rsidR="005458C6" w:rsidRDefault="005D542D">
      <w:pPr>
        <w:spacing w:line="360" w:lineRule="auto"/>
        <w:ind w:left="480" w:right="207" w:firstLine="600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innov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ive</w:t>
      </w:r>
      <w:r>
        <w:rPr>
          <w:spacing w:val="-1"/>
          <w:sz w:val="24"/>
          <w:szCs w:val="24"/>
        </w:rPr>
        <w:t xml:space="preserve"> e</w:t>
      </w:r>
      <w:r>
        <w:rPr>
          <w:sz w:val="24"/>
          <w:szCs w:val="24"/>
        </w:rPr>
        <w:t>du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tion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in the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oom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 i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cr</w:t>
      </w:r>
      <w:r>
        <w:rPr>
          <w:spacing w:val="1"/>
          <w:sz w:val="24"/>
          <w:szCs w:val="24"/>
        </w:rPr>
        <w:t>ea</w:t>
      </w:r>
      <w:r>
        <w:rPr>
          <w:sz w:val="24"/>
          <w:szCs w:val="24"/>
        </w:rPr>
        <w:t xml:space="preserve">se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nthusi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sm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vious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di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tic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tion.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 xml:space="preserve">t is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so a positiv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 int</w:t>
      </w:r>
      <w:r>
        <w:rPr>
          <w:spacing w:val="-1"/>
          <w:sz w:val="24"/>
          <w:szCs w:val="24"/>
        </w:rPr>
        <w:t>erac</w:t>
      </w:r>
      <w:r>
        <w:rPr>
          <w:sz w:val="24"/>
          <w:szCs w:val="24"/>
        </w:rPr>
        <w:t>tive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lt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tive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thod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hing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in</w:t>
      </w:r>
      <w:r>
        <w:rPr>
          <w:spacing w:val="2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tion sh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ddition, t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m l</w:t>
      </w:r>
      <w:r>
        <w:rPr>
          <w:spacing w:val="-1"/>
          <w:sz w:val="24"/>
          <w:szCs w:val="24"/>
        </w:rPr>
        <w:t>ear</w:t>
      </w:r>
      <w:r>
        <w:rPr>
          <w:sz w:val="24"/>
          <w:szCs w:val="24"/>
        </w:rPr>
        <w:t>ni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tive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er-</w:t>
      </w:r>
      <w:r>
        <w:rPr>
          <w:sz w:val="24"/>
          <w:szCs w:val="24"/>
        </w:rPr>
        <w:t>to</w:t>
      </w:r>
      <w:r>
        <w:rPr>
          <w:spacing w:val="-1"/>
          <w:sz w:val="24"/>
          <w:szCs w:val="24"/>
        </w:rPr>
        <w:t>-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tion 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 xml:space="preserve">rced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tion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s. </w:t>
      </w:r>
      <w:r>
        <w:rPr>
          <w:spacing w:val="-1"/>
          <w:sz w:val="24"/>
          <w:szCs w:val="24"/>
        </w:rPr>
        <w:t>(</w:t>
      </w:r>
      <w:r>
        <w:rPr>
          <w:spacing w:val="1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il</w:t>
      </w:r>
      <w:r>
        <w:rPr>
          <w:spacing w:val="1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 199</w:t>
      </w:r>
      <w:r>
        <w:rPr>
          <w:spacing w:val="2"/>
          <w:sz w:val="24"/>
          <w:szCs w:val="24"/>
        </w:rPr>
        <w:t>9</w:t>
      </w:r>
      <w:r>
        <w:rPr>
          <w:sz w:val="24"/>
          <w:szCs w:val="24"/>
        </w:rPr>
        <w:t>)</w:t>
      </w:r>
    </w:p>
    <w:p w:rsidR="005458C6" w:rsidRDefault="005D542D">
      <w:pPr>
        <w:spacing w:before="6" w:line="359" w:lineRule="auto"/>
        <w:ind w:left="480" w:right="119"/>
        <w:rPr>
          <w:sz w:val="24"/>
          <w:szCs w:val="24"/>
        </w:rPr>
        <w:sectPr w:rsidR="005458C6">
          <w:pgSz w:w="11920" w:h="16840"/>
          <w:pgMar w:top="1340" w:right="1680" w:bottom="280" w:left="1680" w:header="0" w:footer="1037" w:gutter="0"/>
          <w:cols w:space="720"/>
        </w:sectPr>
      </w:pP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in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stud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' involv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nt, motiv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tio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int</w:t>
      </w:r>
      <w:r>
        <w:rPr>
          <w:spacing w:val="-1"/>
          <w:sz w:val="24"/>
          <w:szCs w:val="24"/>
        </w:rPr>
        <w:t>ere</w:t>
      </w:r>
      <w:r>
        <w:rPr>
          <w:sz w:val="24"/>
          <w:szCs w:val="24"/>
        </w:rPr>
        <w:t>st in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llow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inst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 be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crea</w:t>
      </w:r>
      <w:r>
        <w:rPr>
          <w:sz w:val="24"/>
          <w:szCs w:val="24"/>
        </w:rPr>
        <w:t>tive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o</w:t>
      </w:r>
      <w:r>
        <w:rPr>
          <w:spacing w:val="-1"/>
          <w:sz w:val="24"/>
          <w:szCs w:val="24"/>
        </w:rPr>
        <w:t>r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w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 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topi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s.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ll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, 1998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 xml:space="preserve">. </w:t>
      </w:r>
      <w:r>
        <w:rPr>
          <w:spacing w:val="2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lso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ll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stud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nts to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 xml:space="preserve">on, thus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llowing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m to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ir</w:t>
      </w:r>
      <w:r>
        <w:rPr>
          <w:spacing w:val="-1"/>
          <w:sz w:val="24"/>
          <w:szCs w:val="24"/>
        </w:rPr>
        <w:t xml:space="preserve"> cr</w:t>
      </w:r>
      <w:r>
        <w:rPr>
          <w:sz w:val="24"/>
          <w:szCs w:val="24"/>
        </w:rPr>
        <w:t>iti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l thinki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kills. Th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te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c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onst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tiv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titive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tmosph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-1"/>
          <w:sz w:val="24"/>
          <w:szCs w:val="24"/>
        </w:rPr>
        <w:t>fac</w:t>
      </w:r>
      <w:r>
        <w:rPr>
          <w:sz w:val="24"/>
          <w:szCs w:val="24"/>
        </w:rPr>
        <w:t>ilit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int</w:t>
      </w:r>
      <w:r>
        <w:rPr>
          <w:spacing w:val="-1"/>
          <w:sz w:val="24"/>
          <w:szCs w:val="24"/>
        </w:rPr>
        <w:t>erac</w:t>
      </w:r>
      <w:r>
        <w:rPr>
          <w:sz w:val="24"/>
          <w:szCs w:val="24"/>
        </w:rPr>
        <w:t xml:space="preserve">tion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mo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st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nts in a</w:t>
      </w:r>
      <w:r>
        <w:rPr>
          <w:spacing w:val="-1"/>
          <w:sz w:val="24"/>
          <w:szCs w:val="24"/>
        </w:rPr>
        <w:t xml:space="preserve"> fr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nv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onm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nt. </w:t>
      </w:r>
      <w:r>
        <w:rPr>
          <w:spacing w:val="-1"/>
          <w:sz w:val="24"/>
          <w:szCs w:val="24"/>
        </w:rPr>
        <w:t>(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til, 1993)</w:t>
      </w:r>
    </w:p>
    <w:p w:rsidR="005458C6" w:rsidRDefault="005D542D">
      <w:pPr>
        <w:spacing w:before="58"/>
        <w:ind w:left="480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A</w:t>
      </w:r>
      <w:r>
        <w:rPr>
          <w:b/>
          <w:spacing w:val="3"/>
          <w:sz w:val="32"/>
          <w:szCs w:val="32"/>
        </w:rPr>
        <w:t>i</w:t>
      </w:r>
      <w:r>
        <w:rPr>
          <w:b/>
          <w:spacing w:val="-4"/>
          <w:sz w:val="32"/>
          <w:szCs w:val="32"/>
        </w:rPr>
        <w:t>m</w:t>
      </w:r>
      <w:r>
        <w:rPr>
          <w:b/>
          <w:sz w:val="32"/>
          <w:szCs w:val="32"/>
        </w:rPr>
        <w:t>s</w:t>
      </w:r>
      <w:r>
        <w:rPr>
          <w:b/>
          <w:spacing w:val="-5"/>
          <w:sz w:val="32"/>
          <w:szCs w:val="32"/>
        </w:rPr>
        <w:t xml:space="preserve"> </w:t>
      </w:r>
      <w:r>
        <w:rPr>
          <w:b/>
          <w:spacing w:val="1"/>
          <w:sz w:val="32"/>
          <w:szCs w:val="32"/>
        </w:rPr>
        <w:t>o</w:t>
      </w:r>
      <w:r>
        <w:rPr>
          <w:b/>
          <w:sz w:val="32"/>
          <w:szCs w:val="32"/>
        </w:rPr>
        <w:t>f</w:t>
      </w:r>
      <w:r>
        <w:rPr>
          <w:b/>
          <w:spacing w:val="-4"/>
          <w:sz w:val="32"/>
          <w:szCs w:val="32"/>
        </w:rPr>
        <w:t xml:space="preserve"> </w:t>
      </w:r>
      <w:r>
        <w:rPr>
          <w:b/>
          <w:spacing w:val="2"/>
          <w:sz w:val="32"/>
          <w:szCs w:val="32"/>
        </w:rPr>
        <w:t>t</w:t>
      </w:r>
      <w:r>
        <w:rPr>
          <w:b/>
          <w:sz w:val="32"/>
          <w:szCs w:val="32"/>
        </w:rPr>
        <w:t>he</w:t>
      </w:r>
      <w:r>
        <w:rPr>
          <w:b/>
          <w:spacing w:val="-5"/>
          <w:sz w:val="32"/>
          <w:szCs w:val="32"/>
        </w:rPr>
        <w:t xml:space="preserve"> </w:t>
      </w:r>
      <w:r>
        <w:rPr>
          <w:b/>
          <w:spacing w:val="3"/>
          <w:sz w:val="32"/>
          <w:szCs w:val="32"/>
        </w:rPr>
        <w:t>S</w:t>
      </w:r>
      <w:r>
        <w:rPr>
          <w:b/>
          <w:spacing w:val="-1"/>
          <w:sz w:val="32"/>
          <w:szCs w:val="32"/>
        </w:rPr>
        <w:t>t</w:t>
      </w:r>
      <w:r>
        <w:rPr>
          <w:b/>
          <w:sz w:val="32"/>
          <w:szCs w:val="32"/>
        </w:rPr>
        <w:t>udy</w:t>
      </w:r>
    </w:p>
    <w:p w:rsidR="005458C6" w:rsidRDefault="005458C6">
      <w:pPr>
        <w:spacing w:before="5" w:line="180" w:lineRule="exact"/>
        <w:rPr>
          <w:sz w:val="19"/>
          <w:szCs w:val="19"/>
        </w:rPr>
      </w:pPr>
    </w:p>
    <w:p w:rsidR="005458C6" w:rsidRDefault="005458C6">
      <w:pPr>
        <w:spacing w:line="200" w:lineRule="exact"/>
      </w:pPr>
    </w:p>
    <w:p w:rsidR="005458C6" w:rsidRDefault="005458C6">
      <w:pPr>
        <w:spacing w:line="200" w:lineRule="exact"/>
      </w:pPr>
    </w:p>
    <w:p w:rsidR="005458C6" w:rsidRDefault="005D542D">
      <w:pPr>
        <w:spacing w:line="360" w:lineRule="auto"/>
        <w:ind w:left="480" w:right="416" w:firstLine="300"/>
        <w:rPr>
          <w:sz w:val="24"/>
          <w:szCs w:val="24"/>
        </w:rPr>
      </w:pPr>
      <w:r>
        <w:rPr>
          <w:sz w:val="24"/>
          <w:szCs w:val="24"/>
        </w:rPr>
        <w:t>This stu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ims to know the</w:t>
      </w:r>
      <w:r>
        <w:rPr>
          <w:spacing w:val="-1"/>
          <w:sz w:val="24"/>
          <w:szCs w:val="24"/>
        </w:rPr>
        <w:t xml:space="preserve"> ef</w:t>
      </w:r>
      <w:r>
        <w:rPr>
          <w:spacing w:val="2"/>
          <w:sz w:val="24"/>
          <w:szCs w:val="24"/>
        </w:rPr>
        <w:t>f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usi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tion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on l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ar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re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 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st</w:t>
      </w:r>
      <w:r>
        <w:rPr>
          <w:spacing w:val="2"/>
          <w:sz w:val="24"/>
          <w:szCs w:val="24"/>
        </w:rPr>
        <w:t>ud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 xml:space="preserve">will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ollo</w:t>
      </w:r>
      <w:r>
        <w:rPr>
          <w:spacing w:val="2"/>
          <w:sz w:val="24"/>
          <w:szCs w:val="24"/>
        </w:rPr>
        <w:t>w</w:t>
      </w:r>
      <w:r>
        <w:rPr>
          <w:sz w:val="24"/>
          <w:szCs w:val="24"/>
        </w:rPr>
        <w:t>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stions:</w:t>
      </w:r>
    </w:p>
    <w:p w:rsidR="005458C6" w:rsidRDefault="005D542D">
      <w:pPr>
        <w:spacing w:before="3"/>
        <w:ind w:left="480"/>
        <w:rPr>
          <w:sz w:val="24"/>
          <w:szCs w:val="24"/>
        </w:rPr>
      </w:pPr>
      <w:r>
        <w:rPr>
          <w:sz w:val="24"/>
          <w:szCs w:val="24"/>
        </w:rPr>
        <w:t xml:space="preserve">1.  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s it us</w:t>
      </w:r>
      <w:r>
        <w:rPr>
          <w:spacing w:val="-1"/>
          <w:sz w:val="24"/>
          <w:szCs w:val="24"/>
        </w:rPr>
        <w:t>ef</w:t>
      </w:r>
      <w:r>
        <w:rPr>
          <w:sz w:val="24"/>
          <w:szCs w:val="24"/>
        </w:rPr>
        <w:t>ul to use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n t</w:t>
      </w:r>
      <w:r>
        <w:rPr>
          <w:spacing w:val="-1"/>
          <w:sz w:val="24"/>
          <w:szCs w:val="24"/>
        </w:rPr>
        <w:t>eac</w:t>
      </w:r>
      <w:r>
        <w:rPr>
          <w:sz w:val="24"/>
          <w:szCs w:val="24"/>
        </w:rPr>
        <w:t>hi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lish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?</w:t>
      </w:r>
    </w:p>
    <w:p w:rsidR="005458C6" w:rsidRDefault="005458C6">
      <w:pPr>
        <w:spacing w:before="9" w:line="120" w:lineRule="exact"/>
        <w:rPr>
          <w:sz w:val="13"/>
          <w:szCs w:val="13"/>
        </w:rPr>
      </w:pPr>
    </w:p>
    <w:p w:rsidR="005458C6" w:rsidRDefault="005D542D">
      <w:pPr>
        <w:ind w:left="480"/>
        <w:rPr>
          <w:sz w:val="24"/>
          <w:szCs w:val="24"/>
        </w:rPr>
      </w:pPr>
      <w:r>
        <w:rPr>
          <w:sz w:val="24"/>
          <w:szCs w:val="24"/>
        </w:rPr>
        <w:t>2.   Do 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te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int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tive</w:t>
      </w:r>
      <w:r>
        <w:rPr>
          <w:spacing w:val="-1"/>
          <w:sz w:val="24"/>
          <w:szCs w:val="24"/>
        </w:rPr>
        <w:t xml:space="preserve"> e</w:t>
      </w:r>
      <w:r>
        <w:rPr>
          <w:sz w:val="24"/>
          <w:szCs w:val="24"/>
        </w:rPr>
        <w:t>nvi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onm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 in the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oom?</w:t>
      </w:r>
    </w:p>
    <w:p w:rsidR="005458C6" w:rsidRDefault="005458C6">
      <w:pPr>
        <w:spacing w:before="7" w:line="120" w:lineRule="exact"/>
        <w:rPr>
          <w:sz w:val="13"/>
          <w:szCs w:val="13"/>
        </w:rPr>
      </w:pPr>
    </w:p>
    <w:p w:rsidR="005458C6" w:rsidRDefault="005D542D">
      <w:pPr>
        <w:ind w:left="480"/>
        <w:rPr>
          <w:sz w:val="24"/>
          <w:szCs w:val="24"/>
        </w:rPr>
      </w:pPr>
      <w:r>
        <w:rPr>
          <w:sz w:val="24"/>
          <w:szCs w:val="24"/>
        </w:rPr>
        <w:t>3.   Do 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ilit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ear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f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re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 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?</w:t>
      </w:r>
    </w:p>
    <w:p w:rsidR="005458C6" w:rsidRDefault="005458C6">
      <w:pPr>
        <w:spacing w:before="9" w:line="120" w:lineRule="exact"/>
        <w:rPr>
          <w:sz w:val="13"/>
          <w:szCs w:val="13"/>
        </w:rPr>
      </w:pPr>
    </w:p>
    <w:p w:rsidR="005458C6" w:rsidRDefault="005D542D">
      <w:pPr>
        <w:spacing w:line="360" w:lineRule="auto"/>
        <w:ind w:left="840" w:right="241" w:hanging="360"/>
        <w:rPr>
          <w:sz w:val="24"/>
          <w:szCs w:val="24"/>
        </w:rPr>
      </w:pPr>
      <w:r>
        <w:rPr>
          <w:sz w:val="24"/>
          <w:szCs w:val="24"/>
        </w:rPr>
        <w:t xml:space="preserve">4.  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s th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tion 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 l</w:t>
      </w:r>
      <w:r>
        <w:rPr>
          <w:spacing w:val="-1"/>
          <w:sz w:val="24"/>
          <w:szCs w:val="24"/>
        </w:rPr>
        <w:t>ear</w:t>
      </w:r>
      <w:r>
        <w:rPr>
          <w:sz w:val="24"/>
          <w:szCs w:val="24"/>
        </w:rPr>
        <w:t>ni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pacing w:val="1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vio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ism l</w:t>
      </w:r>
      <w:r>
        <w:rPr>
          <w:spacing w:val="-1"/>
          <w:sz w:val="24"/>
          <w:szCs w:val="24"/>
        </w:rPr>
        <w:t>ear</w:t>
      </w:r>
      <w:r>
        <w:rPr>
          <w:sz w:val="24"/>
          <w:szCs w:val="24"/>
        </w:rPr>
        <w:t>ning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o</w:t>
      </w:r>
      <w:r>
        <w:rPr>
          <w:spacing w:val="4"/>
          <w:sz w:val="24"/>
          <w:szCs w:val="24"/>
        </w:rPr>
        <w:t>r</w:t>
      </w:r>
      <w:r>
        <w:rPr>
          <w:spacing w:val="-5"/>
          <w:sz w:val="24"/>
          <w:szCs w:val="24"/>
        </w:rPr>
        <w:t xml:space="preserve">y,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nitivism l</w:t>
      </w:r>
      <w:r>
        <w:rPr>
          <w:spacing w:val="-1"/>
          <w:sz w:val="24"/>
          <w:szCs w:val="24"/>
        </w:rPr>
        <w:t>ear</w:t>
      </w:r>
      <w:r>
        <w:rPr>
          <w:sz w:val="24"/>
          <w:szCs w:val="24"/>
        </w:rPr>
        <w:t>ning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onst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tivism l</w:t>
      </w:r>
      <w:r>
        <w:rPr>
          <w:spacing w:val="-1"/>
          <w:sz w:val="24"/>
          <w:szCs w:val="24"/>
        </w:rPr>
        <w:t>ear</w:t>
      </w:r>
      <w:r>
        <w:rPr>
          <w:sz w:val="24"/>
          <w:szCs w:val="24"/>
        </w:rPr>
        <w:t>ni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o</w:t>
      </w:r>
      <w:r>
        <w:rPr>
          <w:spacing w:val="4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-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s? Do 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lo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 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ic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ni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o</w:t>
      </w:r>
      <w:r>
        <w:rPr>
          <w:spacing w:val="4"/>
          <w:sz w:val="24"/>
          <w:szCs w:val="24"/>
        </w:rPr>
        <w:t>r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?</w:t>
      </w:r>
    </w:p>
    <w:p w:rsidR="005458C6" w:rsidRDefault="005D542D">
      <w:pPr>
        <w:spacing w:before="4" w:line="360" w:lineRule="auto"/>
        <w:ind w:left="840" w:right="309" w:hanging="360"/>
        <w:rPr>
          <w:sz w:val="24"/>
          <w:szCs w:val="24"/>
        </w:rPr>
      </w:pPr>
      <w:r>
        <w:rPr>
          <w:sz w:val="24"/>
          <w:szCs w:val="24"/>
        </w:rPr>
        <w:t>5.   Do 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ou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stud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nts to solve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unst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tu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d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obl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ms,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ommuni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 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vig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d use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ond 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-1"/>
          <w:sz w:val="24"/>
          <w:szCs w:val="24"/>
        </w:rPr>
        <w:t xml:space="preserve"> ef</w:t>
      </w:r>
      <w:r>
        <w:rPr>
          <w:spacing w:val="2"/>
          <w:sz w:val="24"/>
          <w:szCs w:val="24"/>
        </w:rPr>
        <w:t>f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tiv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l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?</w:t>
      </w:r>
    </w:p>
    <w:p w:rsidR="005458C6" w:rsidRDefault="005D542D">
      <w:pPr>
        <w:spacing w:before="3" w:line="360" w:lineRule="auto"/>
        <w:ind w:left="840" w:right="1055" w:hanging="360"/>
        <w:rPr>
          <w:sz w:val="24"/>
          <w:szCs w:val="24"/>
        </w:rPr>
      </w:pPr>
      <w:r>
        <w:rPr>
          <w:sz w:val="24"/>
          <w:szCs w:val="24"/>
        </w:rPr>
        <w:t>6.   Do 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ou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stud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nts to l</w:t>
      </w:r>
      <w:r>
        <w:rPr>
          <w:spacing w:val="-1"/>
          <w:sz w:val="24"/>
          <w:szCs w:val="24"/>
        </w:rPr>
        <w:t>ear</w:t>
      </w:r>
      <w:r>
        <w:rPr>
          <w:sz w:val="24"/>
          <w:szCs w:val="24"/>
        </w:rPr>
        <w:t>n ind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ll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k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oll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bo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tiv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l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?</w:t>
      </w:r>
    </w:p>
    <w:p w:rsidR="005458C6" w:rsidRDefault="005D542D">
      <w:pPr>
        <w:spacing w:before="3" w:line="360" w:lineRule="auto"/>
        <w:ind w:left="840" w:right="348" w:hanging="360"/>
        <w:rPr>
          <w:sz w:val="24"/>
          <w:szCs w:val="24"/>
        </w:rPr>
      </w:pPr>
      <w:r>
        <w:rPr>
          <w:sz w:val="24"/>
          <w:szCs w:val="24"/>
        </w:rPr>
        <w:t>7.   Do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du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tion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cr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tivi</w:t>
      </w:r>
      <w:r>
        <w:rPr>
          <w:spacing w:val="3"/>
          <w:sz w:val="24"/>
          <w:szCs w:val="24"/>
        </w:rPr>
        <w:t>t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; imp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n skills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the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bili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to p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tion using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ec</w:t>
      </w:r>
      <w:r>
        <w:rPr>
          <w:sz w:val="24"/>
          <w:szCs w:val="24"/>
        </w:rPr>
        <w:t>ond 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?</w:t>
      </w:r>
    </w:p>
    <w:p w:rsidR="005458C6" w:rsidRDefault="005D542D">
      <w:pPr>
        <w:spacing w:before="3"/>
        <w:ind w:left="480"/>
        <w:rPr>
          <w:sz w:val="24"/>
          <w:szCs w:val="24"/>
        </w:rPr>
      </w:pPr>
      <w:r>
        <w:rPr>
          <w:sz w:val="24"/>
          <w:szCs w:val="24"/>
        </w:rPr>
        <w:t xml:space="preserve">8.  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-1"/>
          <w:sz w:val="24"/>
          <w:szCs w:val="24"/>
        </w:rPr>
        <w:t>effec</w:t>
      </w:r>
      <w:r>
        <w:rPr>
          <w:sz w:val="24"/>
          <w:szCs w:val="24"/>
        </w:rPr>
        <w:t>t d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du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tion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use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on 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tud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nts'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motiv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tion?</w:t>
      </w:r>
    </w:p>
    <w:p w:rsidR="005458C6" w:rsidRDefault="005458C6">
      <w:pPr>
        <w:spacing w:before="9" w:line="120" w:lineRule="exact"/>
        <w:rPr>
          <w:sz w:val="13"/>
          <w:szCs w:val="13"/>
        </w:rPr>
      </w:pPr>
    </w:p>
    <w:p w:rsidR="005458C6" w:rsidRDefault="005D542D">
      <w:pPr>
        <w:ind w:left="480"/>
        <w:rPr>
          <w:sz w:val="24"/>
          <w:szCs w:val="24"/>
        </w:rPr>
      </w:pPr>
      <w:r>
        <w:rPr>
          <w:sz w:val="24"/>
          <w:szCs w:val="24"/>
        </w:rPr>
        <w:t>9.   Do 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in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lu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stud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nts' 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hi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nt?</w:t>
      </w:r>
    </w:p>
    <w:p w:rsidR="005458C6" w:rsidRDefault="005458C6">
      <w:pPr>
        <w:spacing w:before="4" w:line="140" w:lineRule="exact"/>
        <w:rPr>
          <w:sz w:val="15"/>
          <w:szCs w:val="15"/>
        </w:rPr>
      </w:pPr>
    </w:p>
    <w:p w:rsidR="005458C6" w:rsidRDefault="005458C6">
      <w:pPr>
        <w:spacing w:line="200" w:lineRule="exact"/>
      </w:pPr>
    </w:p>
    <w:p w:rsidR="005458C6" w:rsidRDefault="005458C6">
      <w:pPr>
        <w:spacing w:line="200" w:lineRule="exact"/>
      </w:pPr>
    </w:p>
    <w:p w:rsidR="005458C6" w:rsidRDefault="005D542D">
      <w:pPr>
        <w:ind w:left="480"/>
        <w:rPr>
          <w:sz w:val="32"/>
          <w:szCs w:val="32"/>
        </w:rPr>
      </w:pPr>
      <w:r>
        <w:rPr>
          <w:b/>
          <w:sz w:val="32"/>
          <w:szCs w:val="32"/>
        </w:rPr>
        <w:t>Re</w:t>
      </w:r>
      <w:r>
        <w:rPr>
          <w:b/>
          <w:spacing w:val="1"/>
          <w:sz w:val="32"/>
          <w:szCs w:val="32"/>
        </w:rPr>
        <w:t>s</w:t>
      </w:r>
      <w:r>
        <w:rPr>
          <w:b/>
          <w:sz w:val="32"/>
          <w:szCs w:val="32"/>
        </w:rPr>
        <w:t>e</w:t>
      </w:r>
      <w:r>
        <w:rPr>
          <w:b/>
          <w:spacing w:val="1"/>
          <w:sz w:val="32"/>
          <w:szCs w:val="32"/>
        </w:rPr>
        <w:t>a</w:t>
      </w:r>
      <w:r>
        <w:rPr>
          <w:b/>
          <w:sz w:val="32"/>
          <w:szCs w:val="32"/>
        </w:rPr>
        <w:t>rch</w:t>
      </w:r>
      <w:r>
        <w:rPr>
          <w:b/>
          <w:spacing w:val="-11"/>
          <w:sz w:val="32"/>
          <w:szCs w:val="32"/>
        </w:rPr>
        <w:t xml:space="preserve"> </w:t>
      </w:r>
      <w:r>
        <w:rPr>
          <w:b/>
          <w:spacing w:val="-1"/>
          <w:sz w:val="32"/>
          <w:szCs w:val="32"/>
        </w:rPr>
        <w:t>H</w:t>
      </w:r>
      <w:r>
        <w:rPr>
          <w:b/>
          <w:spacing w:val="1"/>
          <w:sz w:val="32"/>
          <w:szCs w:val="32"/>
        </w:rPr>
        <w:t>y</w:t>
      </w:r>
      <w:r>
        <w:rPr>
          <w:b/>
          <w:sz w:val="32"/>
          <w:szCs w:val="32"/>
        </w:rPr>
        <w:t>p</w:t>
      </w:r>
      <w:r>
        <w:rPr>
          <w:b/>
          <w:spacing w:val="1"/>
          <w:sz w:val="32"/>
          <w:szCs w:val="32"/>
        </w:rPr>
        <w:t>o</w:t>
      </w:r>
      <w:r>
        <w:rPr>
          <w:b/>
          <w:spacing w:val="-1"/>
          <w:sz w:val="32"/>
          <w:szCs w:val="32"/>
        </w:rPr>
        <w:t>t</w:t>
      </w:r>
      <w:r>
        <w:rPr>
          <w:b/>
          <w:spacing w:val="3"/>
          <w:sz w:val="32"/>
          <w:szCs w:val="32"/>
        </w:rPr>
        <w:t>h</w:t>
      </w:r>
      <w:r>
        <w:rPr>
          <w:b/>
          <w:sz w:val="32"/>
          <w:szCs w:val="32"/>
        </w:rPr>
        <w:t>e</w:t>
      </w:r>
      <w:r>
        <w:rPr>
          <w:b/>
          <w:spacing w:val="1"/>
          <w:sz w:val="32"/>
          <w:szCs w:val="32"/>
        </w:rPr>
        <w:t>s</w:t>
      </w:r>
      <w:r>
        <w:rPr>
          <w:b/>
          <w:sz w:val="32"/>
          <w:szCs w:val="32"/>
        </w:rPr>
        <w:t>es</w:t>
      </w:r>
    </w:p>
    <w:p w:rsidR="005458C6" w:rsidRDefault="005458C6">
      <w:pPr>
        <w:spacing w:before="3" w:line="180" w:lineRule="exact"/>
        <w:rPr>
          <w:sz w:val="18"/>
          <w:szCs w:val="18"/>
        </w:rPr>
      </w:pPr>
    </w:p>
    <w:p w:rsidR="005458C6" w:rsidRDefault="005D542D">
      <w:pPr>
        <w:tabs>
          <w:tab w:val="left" w:pos="840"/>
        </w:tabs>
        <w:spacing w:line="352" w:lineRule="auto"/>
        <w:ind w:left="840" w:right="417" w:hanging="360"/>
        <w:rPr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-</w:t>
      </w:r>
      <w:r>
        <w:rPr>
          <w:rFonts w:ascii="Tahoma" w:eastAsia="Tahoma" w:hAnsi="Tahoma" w:cs="Tahoma"/>
          <w:sz w:val="24"/>
          <w:szCs w:val="24"/>
        </w:rPr>
        <w:tab/>
      </w: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will be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no s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 di</w:t>
      </w:r>
      <w:r>
        <w:rPr>
          <w:spacing w:val="-1"/>
          <w:sz w:val="24"/>
          <w:szCs w:val="24"/>
        </w:rPr>
        <w:t>ffe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 usi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on l</w:t>
      </w:r>
      <w:r>
        <w:rPr>
          <w:spacing w:val="-1"/>
          <w:sz w:val="24"/>
          <w:szCs w:val="24"/>
        </w:rPr>
        <w:t>ear</w:t>
      </w:r>
      <w:r>
        <w:rPr>
          <w:sz w:val="24"/>
          <w:szCs w:val="24"/>
        </w:rPr>
        <w:t>ni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f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re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 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 H0: U</w:t>
      </w:r>
      <w:r>
        <w:rPr>
          <w:spacing w:val="2"/>
          <w:sz w:val="24"/>
          <w:szCs w:val="24"/>
        </w:rPr>
        <w:t>1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U2</w:t>
      </w:r>
    </w:p>
    <w:p w:rsidR="005458C6" w:rsidRDefault="005D542D">
      <w:pPr>
        <w:tabs>
          <w:tab w:val="left" w:pos="820"/>
        </w:tabs>
        <w:spacing w:before="13" w:line="354" w:lineRule="auto"/>
        <w:ind w:left="840" w:right="368" w:hanging="360"/>
        <w:rPr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-</w:t>
      </w:r>
      <w:r>
        <w:rPr>
          <w:rFonts w:ascii="Tahoma" w:eastAsia="Tahoma" w:hAnsi="Tahoma" w:cs="Tahoma"/>
          <w:sz w:val="24"/>
          <w:szCs w:val="24"/>
        </w:rPr>
        <w:tab/>
      </w: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will be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no s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 di</w:t>
      </w:r>
      <w:r>
        <w:rPr>
          <w:spacing w:val="-1"/>
          <w:sz w:val="24"/>
          <w:szCs w:val="24"/>
        </w:rPr>
        <w:t>ffe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 usi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on l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ni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a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re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 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 H0: U</w:t>
      </w:r>
      <w:r>
        <w:rPr>
          <w:spacing w:val="2"/>
          <w:sz w:val="24"/>
          <w:szCs w:val="24"/>
        </w:rPr>
        <w:t>1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U2</w:t>
      </w:r>
    </w:p>
    <w:p w:rsidR="005458C6" w:rsidRDefault="005D542D">
      <w:pPr>
        <w:tabs>
          <w:tab w:val="left" w:pos="840"/>
        </w:tabs>
        <w:spacing w:before="10" w:line="352" w:lineRule="auto"/>
        <w:ind w:left="840" w:right="215" w:hanging="360"/>
        <w:rPr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-</w:t>
      </w:r>
      <w:r>
        <w:rPr>
          <w:rFonts w:ascii="Tahoma" w:eastAsia="Tahoma" w:hAnsi="Tahoma" w:cs="Tahoma"/>
          <w:sz w:val="24"/>
          <w:szCs w:val="24"/>
        </w:rPr>
        <w:tab/>
      </w: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will be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no s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 di</w:t>
      </w:r>
      <w:r>
        <w:rPr>
          <w:spacing w:val="-1"/>
          <w:sz w:val="24"/>
          <w:szCs w:val="24"/>
        </w:rPr>
        <w:t>ffe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 usi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on l</w:t>
      </w:r>
      <w:r>
        <w:rPr>
          <w:spacing w:val="-1"/>
          <w:sz w:val="24"/>
          <w:szCs w:val="24"/>
        </w:rPr>
        <w:t>ear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ng a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re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 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 H0: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U1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U2</w:t>
      </w:r>
    </w:p>
    <w:p w:rsidR="005458C6" w:rsidRDefault="005D542D">
      <w:pPr>
        <w:tabs>
          <w:tab w:val="left" w:pos="840"/>
        </w:tabs>
        <w:spacing w:before="15" w:line="352" w:lineRule="auto"/>
        <w:ind w:left="840" w:right="315" w:hanging="360"/>
        <w:rPr>
          <w:sz w:val="24"/>
          <w:szCs w:val="24"/>
        </w:rPr>
        <w:sectPr w:rsidR="005458C6">
          <w:pgSz w:w="11920" w:h="16840"/>
          <w:pgMar w:top="1360" w:right="1680" w:bottom="280" w:left="1680" w:header="0" w:footer="1037" w:gutter="0"/>
          <w:cols w:space="720"/>
        </w:sectPr>
      </w:pPr>
      <w:r>
        <w:rPr>
          <w:rFonts w:ascii="Tahoma" w:eastAsia="Tahoma" w:hAnsi="Tahoma" w:cs="Tahoma"/>
          <w:sz w:val="24"/>
          <w:szCs w:val="24"/>
        </w:rPr>
        <w:t>-</w:t>
      </w:r>
      <w:r>
        <w:rPr>
          <w:rFonts w:ascii="Tahoma" w:eastAsia="Tahoma" w:hAnsi="Tahoma" w:cs="Tahoma"/>
          <w:sz w:val="24"/>
          <w:szCs w:val="24"/>
        </w:rPr>
        <w:tab/>
      </w: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will be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no s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 di</w:t>
      </w:r>
      <w:r>
        <w:rPr>
          <w:spacing w:val="-1"/>
          <w:sz w:val="24"/>
          <w:szCs w:val="24"/>
        </w:rPr>
        <w:t>ffe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 usi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du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tion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g</w:t>
      </w:r>
      <w:r>
        <w:rPr>
          <w:spacing w:val="-1"/>
          <w:sz w:val="24"/>
          <w:szCs w:val="24"/>
        </w:rPr>
        <w:t>ra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 on l</w:t>
      </w:r>
      <w:r>
        <w:rPr>
          <w:spacing w:val="-1"/>
          <w:sz w:val="24"/>
          <w:szCs w:val="24"/>
        </w:rPr>
        <w:t>ear</w:t>
      </w:r>
      <w:r>
        <w:rPr>
          <w:sz w:val="24"/>
          <w:szCs w:val="24"/>
        </w:rPr>
        <w:t>ni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f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re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 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 H0: U1</w:t>
      </w:r>
      <w:r>
        <w:rPr>
          <w:spacing w:val="1"/>
          <w:sz w:val="24"/>
          <w:szCs w:val="24"/>
        </w:rPr>
        <w:t>=</w:t>
      </w:r>
      <w:r>
        <w:rPr>
          <w:sz w:val="24"/>
          <w:szCs w:val="24"/>
        </w:rPr>
        <w:t>U2</w:t>
      </w:r>
    </w:p>
    <w:p w:rsidR="005458C6" w:rsidRDefault="005D542D">
      <w:pPr>
        <w:spacing w:before="58"/>
        <w:ind w:left="480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Si</w:t>
      </w:r>
      <w:r>
        <w:rPr>
          <w:b/>
          <w:spacing w:val="1"/>
          <w:sz w:val="32"/>
          <w:szCs w:val="32"/>
        </w:rPr>
        <w:t>g</w:t>
      </w:r>
      <w:r>
        <w:rPr>
          <w:b/>
          <w:sz w:val="32"/>
          <w:szCs w:val="32"/>
        </w:rPr>
        <w:t>ni</w:t>
      </w:r>
      <w:r>
        <w:rPr>
          <w:b/>
          <w:spacing w:val="-1"/>
          <w:sz w:val="32"/>
          <w:szCs w:val="32"/>
        </w:rPr>
        <w:t>f</w:t>
      </w:r>
      <w:r>
        <w:rPr>
          <w:b/>
          <w:sz w:val="32"/>
          <w:szCs w:val="32"/>
        </w:rPr>
        <w:t>ic</w:t>
      </w:r>
      <w:r>
        <w:rPr>
          <w:b/>
          <w:spacing w:val="1"/>
          <w:sz w:val="32"/>
          <w:szCs w:val="32"/>
        </w:rPr>
        <w:t>a</w:t>
      </w:r>
      <w:r>
        <w:rPr>
          <w:b/>
          <w:sz w:val="32"/>
          <w:szCs w:val="32"/>
        </w:rPr>
        <w:t>nce</w:t>
      </w:r>
      <w:r>
        <w:rPr>
          <w:b/>
          <w:spacing w:val="-18"/>
          <w:sz w:val="32"/>
          <w:szCs w:val="32"/>
        </w:rPr>
        <w:t xml:space="preserve"> </w:t>
      </w:r>
      <w:r>
        <w:rPr>
          <w:b/>
          <w:spacing w:val="1"/>
          <w:sz w:val="32"/>
          <w:szCs w:val="32"/>
        </w:rPr>
        <w:t>o</w:t>
      </w:r>
      <w:r>
        <w:rPr>
          <w:b/>
          <w:sz w:val="32"/>
          <w:szCs w:val="32"/>
        </w:rPr>
        <w:t>f</w:t>
      </w:r>
      <w:r>
        <w:rPr>
          <w:b/>
          <w:spacing w:val="-3"/>
          <w:sz w:val="32"/>
          <w:szCs w:val="32"/>
        </w:rPr>
        <w:t xml:space="preserve"> </w:t>
      </w:r>
      <w:r>
        <w:rPr>
          <w:b/>
          <w:spacing w:val="-1"/>
          <w:sz w:val="32"/>
          <w:szCs w:val="32"/>
        </w:rPr>
        <w:t>t</w:t>
      </w:r>
      <w:r>
        <w:rPr>
          <w:b/>
          <w:spacing w:val="3"/>
          <w:sz w:val="32"/>
          <w:szCs w:val="32"/>
        </w:rPr>
        <w:t>h</w:t>
      </w:r>
      <w:r>
        <w:rPr>
          <w:b/>
          <w:sz w:val="32"/>
          <w:szCs w:val="32"/>
        </w:rPr>
        <w:t>e</w:t>
      </w:r>
      <w:r>
        <w:rPr>
          <w:b/>
          <w:spacing w:val="-5"/>
          <w:sz w:val="32"/>
          <w:szCs w:val="32"/>
        </w:rPr>
        <w:t xml:space="preserve"> </w:t>
      </w:r>
      <w:r>
        <w:rPr>
          <w:b/>
          <w:sz w:val="32"/>
          <w:szCs w:val="32"/>
        </w:rPr>
        <w:t>S</w:t>
      </w:r>
      <w:r>
        <w:rPr>
          <w:b/>
          <w:spacing w:val="-1"/>
          <w:sz w:val="32"/>
          <w:szCs w:val="32"/>
        </w:rPr>
        <w:t>t</w:t>
      </w:r>
      <w:r>
        <w:rPr>
          <w:b/>
          <w:sz w:val="32"/>
          <w:szCs w:val="32"/>
        </w:rPr>
        <w:t>udy</w:t>
      </w:r>
    </w:p>
    <w:p w:rsidR="005458C6" w:rsidRDefault="005458C6">
      <w:pPr>
        <w:spacing w:before="5" w:line="180" w:lineRule="exact"/>
        <w:rPr>
          <w:sz w:val="19"/>
          <w:szCs w:val="19"/>
        </w:rPr>
      </w:pPr>
    </w:p>
    <w:p w:rsidR="005458C6" w:rsidRDefault="005458C6">
      <w:pPr>
        <w:spacing w:line="200" w:lineRule="exact"/>
      </w:pPr>
    </w:p>
    <w:p w:rsidR="005458C6" w:rsidRDefault="005458C6">
      <w:pPr>
        <w:spacing w:line="200" w:lineRule="exact"/>
      </w:pPr>
    </w:p>
    <w:p w:rsidR="005458C6" w:rsidRDefault="005D542D">
      <w:pPr>
        <w:spacing w:line="360" w:lineRule="auto"/>
        <w:ind w:left="480" w:right="254" w:firstLine="360"/>
        <w:rPr>
          <w:sz w:val="24"/>
          <w:szCs w:val="24"/>
        </w:rPr>
      </w:pPr>
      <w:r>
        <w:rPr>
          <w:sz w:val="24"/>
          <w:szCs w:val="24"/>
        </w:rPr>
        <w:t>One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ob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ms in t</w:t>
      </w:r>
      <w:r>
        <w:rPr>
          <w:spacing w:val="-1"/>
          <w:sz w:val="24"/>
          <w:szCs w:val="24"/>
        </w:rPr>
        <w:t>eac</w:t>
      </w:r>
      <w:r>
        <w:rPr>
          <w:sz w:val="24"/>
          <w:szCs w:val="24"/>
        </w:rPr>
        <w:t>hi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is th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th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too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bst</w:t>
      </w:r>
      <w:r>
        <w:rPr>
          <w:spacing w:val="-1"/>
          <w:sz w:val="24"/>
          <w:szCs w:val="24"/>
        </w:rPr>
        <w:t>rac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ll 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ls,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sp</w:t>
      </w:r>
      <w:r>
        <w:rPr>
          <w:spacing w:val="-1"/>
          <w:sz w:val="24"/>
          <w:szCs w:val="24"/>
        </w:rPr>
        <w:t>ec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in 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st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mpl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hild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n in g</w:t>
      </w:r>
      <w:r>
        <w:rPr>
          <w:spacing w:val="-1"/>
          <w:sz w:val="24"/>
          <w:szCs w:val="24"/>
        </w:rPr>
        <w:t>ra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3 l</w:t>
      </w:r>
      <w:r>
        <w:rPr>
          <w:spacing w:val="-1"/>
          <w:sz w:val="24"/>
          <w:szCs w:val="24"/>
        </w:rPr>
        <w:t>ear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wh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isl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is in the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ollowing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4"/>
          <w:sz w:val="24"/>
          <w:szCs w:val="24"/>
        </w:rPr>
        <w:t>a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: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An isl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is 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su</w:t>
      </w:r>
      <w:r>
        <w:rPr>
          <w:spacing w:val="-1"/>
          <w:sz w:val="24"/>
          <w:szCs w:val="24"/>
        </w:rPr>
        <w:t>rr</w:t>
      </w:r>
      <w:r>
        <w:rPr>
          <w:sz w:val="24"/>
          <w:szCs w:val="24"/>
        </w:rPr>
        <w:t>oun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5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on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ll sid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s."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This is a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d</w:t>
      </w:r>
      <w:r>
        <w:rPr>
          <w:spacing w:val="-1"/>
          <w:sz w:val="24"/>
          <w:szCs w:val="24"/>
        </w:rPr>
        <w:t>ef</w:t>
      </w:r>
      <w:r>
        <w:rPr>
          <w:sz w:val="24"/>
          <w:szCs w:val="24"/>
        </w:rPr>
        <w:t xml:space="preserve">inition,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su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 is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void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li</w:t>
      </w:r>
      <w:r>
        <w:rPr>
          <w:spacing w:val="-1"/>
          <w:sz w:val="24"/>
          <w:szCs w:val="24"/>
        </w:rPr>
        <w:t>fe</w:t>
      </w:r>
      <w:r>
        <w:rPr>
          <w:sz w:val="24"/>
          <w:szCs w:val="24"/>
        </w:rPr>
        <w:t>, l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v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lmost no sp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im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gin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tion,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it with 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sto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 xml:space="preserve">told </w:t>
      </w:r>
      <w:r>
        <w:rPr>
          <w:spacing w:val="5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ac</w:t>
      </w:r>
      <w:r>
        <w:rPr>
          <w:spacing w:val="2"/>
          <w:sz w:val="24"/>
          <w:szCs w:val="24"/>
        </w:rPr>
        <w:t>h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, of som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one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whose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k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z w:val="24"/>
          <w:szCs w:val="24"/>
        </w:rPr>
        <w:t>sw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 to 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 xml:space="preserve">h,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 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to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 ho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nd wh</w:t>
      </w:r>
      <w:r>
        <w:rPr>
          <w:spacing w:val="-1"/>
          <w:sz w:val="24"/>
          <w:szCs w:val="24"/>
        </w:rPr>
        <w:t>ere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 th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mo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 This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sto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should be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b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ll so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ts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ils on wh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 xml:space="preserve">son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ound,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fr</w:t>
      </w:r>
      <w:r>
        <w:rPr>
          <w:sz w:val="24"/>
          <w:szCs w:val="24"/>
        </w:rPr>
        <w:t xml:space="preserve">uits,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nim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ls,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so on.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 xml:space="preserve">t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ou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 xml:space="preserve">d be </w:t>
      </w:r>
      <w:r>
        <w:rPr>
          <w:spacing w:val="-1"/>
          <w:sz w:val="24"/>
          <w:szCs w:val="24"/>
        </w:rPr>
        <w:t>acc</w:t>
      </w:r>
      <w:r>
        <w:rPr>
          <w:sz w:val="24"/>
          <w:szCs w:val="24"/>
        </w:rPr>
        <w:t>omp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5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uti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ul d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wi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de</w:t>
      </w:r>
      <w:r>
        <w:rPr>
          <w:spacing w:val="-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eac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t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bl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kbo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</w:p>
    <w:p w:rsidR="005458C6" w:rsidRDefault="005D542D">
      <w:pPr>
        <w:spacing w:before="6" w:line="360" w:lineRule="auto"/>
        <w:ind w:left="480" w:right="81"/>
        <w:rPr>
          <w:sz w:val="24"/>
          <w:szCs w:val="24"/>
        </w:rPr>
      </w:pP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olo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 xml:space="preserve">d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lk.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should l</w:t>
      </w:r>
      <w:r>
        <w:rPr>
          <w:spacing w:val="-1"/>
          <w:sz w:val="24"/>
          <w:szCs w:val="24"/>
        </w:rPr>
        <w:t>ea</w:t>
      </w:r>
      <w:r>
        <w:rPr>
          <w:spacing w:val="2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sp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or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im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tion,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not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in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ll possible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ils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though it w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phot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ph.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this w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hild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cr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 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ir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own inn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im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s,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nd inn</w:t>
      </w:r>
      <w:r>
        <w:rPr>
          <w:spacing w:val="-1"/>
          <w:sz w:val="24"/>
          <w:szCs w:val="24"/>
        </w:rPr>
        <w:t>er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ti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ma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fe</w:t>
      </w:r>
      <w:r>
        <w:rPr>
          <w:sz w:val="24"/>
          <w:szCs w:val="24"/>
        </w:rPr>
        <w:t xml:space="preserve">lt </w:t>
      </w:r>
      <w:r>
        <w:rPr>
          <w:spacing w:val="5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 sto</w:t>
      </w:r>
      <w:r>
        <w:rPr>
          <w:spacing w:val="2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. T</w:t>
      </w:r>
      <w:r>
        <w:rPr>
          <w:spacing w:val="2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ould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te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living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isl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in 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ir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minds. A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sto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hild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n would be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 d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 xml:space="preserve">w with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r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ons w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lik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bout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sto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(a</w:t>
      </w:r>
      <w:r>
        <w:rPr>
          <w:sz w:val="24"/>
          <w:szCs w:val="24"/>
        </w:rPr>
        <w:t>nd h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 of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f</w:t>
      </w:r>
      <w:r>
        <w:rPr>
          <w:spacing w:val="-1"/>
          <w:sz w:val="24"/>
          <w:szCs w:val="24"/>
        </w:rPr>
        <w:t>ree</w:t>
      </w:r>
      <w:r>
        <w:rPr>
          <w:sz w:val="24"/>
          <w:szCs w:val="24"/>
        </w:rPr>
        <w:t>dom is int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odu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d in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o the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oom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thus 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qui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ing some</w:t>
      </w:r>
      <w:r>
        <w:rPr>
          <w:spacing w:val="-1"/>
          <w:sz w:val="24"/>
          <w:szCs w:val="24"/>
        </w:rPr>
        <w:t xml:space="preserve"> 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ior</w:t>
      </w:r>
      <w:r>
        <w:rPr>
          <w:spacing w:val="-1"/>
          <w:sz w:val="24"/>
          <w:szCs w:val="24"/>
        </w:rPr>
        <w:t xml:space="preserve"> ac</w:t>
      </w:r>
      <w:r>
        <w:rPr>
          <w:sz w:val="24"/>
          <w:szCs w:val="24"/>
        </w:rPr>
        <w:t xml:space="preserve">tion,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not just int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ll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bso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ption.</w:t>
      </w:r>
    </w:p>
    <w:p w:rsidR="005458C6" w:rsidRDefault="005D542D">
      <w:pPr>
        <w:spacing w:before="4" w:line="360" w:lineRule="auto"/>
        <w:ind w:left="480" w:right="215" w:firstLine="360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ssive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bst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ac</w:t>
      </w:r>
      <w:r>
        <w:rPr>
          <w:sz w:val="24"/>
          <w:szCs w:val="24"/>
        </w:rPr>
        <w:t>tion in l</w:t>
      </w:r>
      <w:r>
        <w:rPr>
          <w:spacing w:val="-1"/>
          <w:sz w:val="24"/>
          <w:szCs w:val="24"/>
        </w:rPr>
        <w:t>ear</w:t>
      </w:r>
      <w:r>
        <w:rPr>
          <w:sz w:val="24"/>
          <w:szCs w:val="24"/>
        </w:rPr>
        <w:t>ning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tiviti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hild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 to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 xml:space="preserve">hool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ond 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too. Th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simp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 not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nti</w:t>
      </w:r>
      <w:r>
        <w:rPr>
          <w:spacing w:val="2"/>
          <w:sz w:val="24"/>
          <w:szCs w:val="24"/>
        </w:rPr>
        <w:t>f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with wh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th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 l</w:t>
      </w:r>
      <w:r>
        <w:rPr>
          <w:spacing w:val="-1"/>
          <w:sz w:val="24"/>
          <w:szCs w:val="24"/>
        </w:rPr>
        <w:t>ear</w:t>
      </w:r>
      <w:r>
        <w:rPr>
          <w:sz w:val="24"/>
          <w:szCs w:val="24"/>
        </w:rPr>
        <w:t>ni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, 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it usu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ll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nothi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to do with </w:t>
      </w:r>
      <w:r>
        <w:rPr>
          <w:spacing w:val="-1"/>
          <w:sz w:val="24"/>
          <w:szCs w:val="24"/>
        </w:rPr>
        <w:t>rea</w:t>
      </w:r>
      <w:r>
        <w:rPr>
          <w:sz w:val="24"/>
          <w:szCs w:val="24"/>
        </w:rPr>
        <w:t>li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ir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who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s- it most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ir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ll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ts.</w:t>
      </w:r>
    </w:p>
    <w:p w:rsidR="005458C6" w:rsidRDefault="005D542D">
      <w:pPr>
        <w:spacing w:before="3" w:line="360" w:lineRule="auto"/>
        <w:ind w:left="480" w:right="115" w:firstLine="300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simple</w:t>
      </w:r>
      <w:r>
        <w:rPr>
          <w:spacing w:val="-1"/>
          <w:sz w:val="24"/>
          <w:szCs w:val="24"/>
        </w:rPr>
        <w:t xml:space="preserve"> fac</w:t>
      </w:r>
      <w:r>
        <w:rPr>
          <w:sz w:val="24"/>
          <w:szCs w:val="24"/>
        </w:rPr>
        <w:t>t th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hild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n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to sit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 list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 wh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the</w:t>
      </w:r>
      <w:r>
        <w:rPr>
          <w:spacing w:val="-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eac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s</w:t>
      </w:r>
      <w:r>
        <w:rPr>
          <w:spacing w:val="1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s, without doi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hing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thinki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, 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int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upting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s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ss </w:t>
      </w:r>
      <w:r>
        <w:rPr>
          <w:spacing w:val="5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iti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 th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books. Obs</w:t>
      </w:r>
      <w:r>
        <w:rPr>
          <w:spacing w:val="-1"/>
          <w:sz w:val="24"/>
          <w:szCs w:val="24"/>
        </w:rPr>
        <w:t>er</w:t>
      </w:r>
      <w:r>
        <w:rPr>
          <w:spacing w:val="2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ld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n l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vi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pi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s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hool: o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 one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obs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som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hing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like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 xml:space="preserve">plosion, </w:t>
      </w:r>
      <w:r>
        <w:rPr>
          <w:spacing w:val="-1"/>
          <w:sz w:val="24"/>
          <w:szCs w:val="24"/>
        </w:rPr>
        <w:t>r</w:t>
      </w:r>
      <w:r>
        <w:rPr>
          <w:spacing w:val="-2"/>
          <w:sz w:val="24"/>
          <w:szCs w:val="24"/>
        </w:rPr>
        <w:t>u</w:t>
      </w:r>
      <w:r>
        <w:rPr>
          <w:sz w:val="24"/>
          <w:szCs w:val="24"/>
        </w:rPr>
        <w:t>nning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ar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und, b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ti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ea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 oth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. This is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ssion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ir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whole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time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not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ving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ti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ibute</w:t>
      </w:r>
      <w:r>
        <w:rPr>
          <w:spacing w:val="-1"/>
          <w:sz w:val="24"/>
          <w:szCs w:val="24"/>
        </w:rPr>
        <w:t xml:space="preserve"> a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thi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Usu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not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d, in a</w:t>
      </w:r>
      <w:r>
        <w:rPr>
          <w:spacing w:val="-1"/>
          <w:sz w:val="24"/>
          <w:szCs w:val="24"/>
        </w:rPr>
        <w:t xml:space="preserve"> r</w:t>
      </w:r>
      <w:r>
        <w:rPr>
          <w:spacing w:val="2"/>
          <w:sz w:val="24"/>
          <w:szCs w:val="24"/>
        </w:rPr>
        <w:t>h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thm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inspi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tion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pi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tion.</w:t>
      </w:r>
    </w:p>
    <w:p w:rsidR="005458C6" w:rsidRDefault="005D542D">
      <w:pPr>
        <w:spacing w:before="6" w:line="360" w:lineRule="auto"/>
        <w:ind w:left="480" w:right="229" w:firstLine="360"/>
        <w:rPr>
          <w:sz w:val="24"/>
          <w:szCs w:val="24"/>
        </w:rPr>
        <w:sectPr w:rsidR="005458C6">
          <w:pgSz w:w="11920" w:h="16840"/>
          <w:pgMar w:top="1360" w:right="1680" w:bottom="280" w:left="1680" w:header="0" w:footer="1037" w:gutter="0"/>
          <w:cols w:space="720"/>
        </w:sectPr>
      </w:pP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stu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mpts to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ovide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l in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tion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ld of</w:t>
      </w:r>
      <w:r>
        <w:rPr>
          <w:spacing w:val="-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ea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hing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 s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ond 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.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oth s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nts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t</w:t>
      </w:r>
      <w:r>
        <w:rPr>
          <w:spacing w:val="-1"/>
          <w:sz w:val="24"/>
          <w:szCs w:val="24"/>
        </w:rPr>
        <w:t>eac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 will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t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ef</w:t>
      </w:r>
      <w:r>
        <w:rPr>
          <w:sz w:val="24"/>
          <w:szCs w:val="24"/>
        </w:rPr>
        <w:t xml:space="preserve">it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t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ac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hi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ll the</w:t>
      </w:r>
      <w:r>
        <w:rPr>
          <w:spacing w:val="-1"/>
          <w:sz w:val="24"/>
          <w:szCs w:val="24"/>
        </w:rPr>
        <w:t xml:space="preserve"> e</w:t>
      </w:r>
      <w:r>
        <w:rPr>
          <w:sz w:val="24"/>
          <w:szCs w:val="24"/>
        </w:rPr>
        <w:t>du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tion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out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th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u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h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pacing w:val="3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use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in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ir</w:t>
      </w:r>
    </w:p>
    <w:p w:rsidR="005458C6" w:rsidRDefault="005D542D">
      <w:pPr>
        <w:spacing w:before="76" w:line="359" w:lineRule="auto"/>
        <w:ind w:left="480" w:right="784"/>
        <w:rPr>
          <w:sz w:val="24"/>
          <w:szCs w:val="24"/>
        </w:rPr>
      </w:pPr>
      <w:r>
        <w:rPr>
          <w:sz w:val="24"/>
          <w:szCs w:val="24"/>
        </w:rPr>
        <w:lastRenderedPageBreak/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ssons in 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lit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d 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f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l</w:t>
      </w:r>
      <w:r>
        <w:rPr>
          <w:spacing w:val="-1"/>
          <w:sz w:val="24"/>
          <w:szCs w:val="24"/>
        </w:rPr>
        <w:t>ear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s.</w:t>
      </w:r>
    </w:p>
    <w:p w:rsidR="005458C6" w:rsidRDefault="005458C6">
      <w:pPr>
        <w:spacing w:line="200" w:lineRule="exact"/>
      </w:pPr>
    </w:p>
    <w:p w:rsidR="005458C6" w:rsidRDefault="005458C6">
      <w:pPr>
        <w:spacing w:before="5" w:line="220" w:lineRule="exact"/>
        <w:rPr>
          <w:sz w:val="22"/>
          <w:szCs w:val="22"/>
        </w:rPr>
      </w:pPr>
    </w:p>
    <w:p w:rsidR="005458C6" w:rsidRDefault="005D542D">
      <w:pPr>
        <w:ind w:left="120"/>
        <w:rPr>
          <w:sz w:val="24"/>
          <w:szCs w:val="24"/>
        </w:rPr>
      </w:pPr>
      <w:r>
        <w:rPr>
          <w:b/>
          <w:i/>
          <w:spacing w:val="1"/>
          <w:sz w:val="24"/>
          <w:szCs w:val="24"/>
        </w:rPr>
        <w:t>R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s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ar</w:t>
      </w:r>
      <w:r>
        <w:rPr>
          <w:b/>
          <w:i/>
          <w:spacing w:val="-1"/>
          <w:sz w:val="24"/>
          <w:szCs w:val="24"/>
        </w:rPr>
        <w:t>c</w:t>
      </w:r>
      <w:r>
        <w:rPr>
          <w:b/>
          <w:i/>
          <w:sz w:val="24"/>
          <w:szCs w:val="24"/>
        </w:rPr>
        <w:t>h</w:t>
      </w:r>
      <w:r>
        <w:rPr>
          <w:b/>
          <w:i/>
          <w:spacing w:val="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D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sign</w:t>
      </w:r>
      <w:r>
        <w:rPr>
          <w:b/>
          <w:i/>
          <w:spacing w:val="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a</w:t>
      </w:r>
      <w:r>
        <w:rPr>
          <w:b/>
          <w:i/>
          <w:spacing w:val="1"/>
          <w:sz w:val="24"/>
          <w:szCs w:val="24"/>
        </w:rPr>
        <w:t>n</w:t>
      </w:r>
      <w:r>
        <w:rPr>
          <w:b/>
          <w:i/>
          <w:sz w:val="24"/>
          <w:szCs w:val="24"/>
        </w:rPr>
        <w:t>d M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t</w:t>
      </w:r>
      <w:r>
        <w:rPr>
          <w:b/>
          <w:i/>
          <w:spacing w:val="1"/>
          <w:sz w:val="24"/>
          <w:szCs w:val="24"/>
        </w:rPr>
        <w:t>h</w:t>
      </w:r>
      <w:r>
        <w:rPr>
          <w:b/>
          <w:i/>
          <w:sz w:val="24"/>
          <w:szCs w:val="24"/>
        </w:rPr>
        <w:t>odology</w:t>
      </w:r>
    </w:p>
    <w:p w:rsidR="005458C6" w:rsidRDefault="005458C6">
      <w:pPr>
        <w:spacing w:before="4" w:line="120" w:lineRule="exact"/>
        <w:rPr>
          <w:sz w:val="13"/>
          <w:szCs w:val="13"/>
        </w:rPr>
      </w:pPr>
    </w:p>
    <w:p w:rsidR="005458C6" w:rsidRDefault="005D542D">
      <w:pPr>
        <w:spacing w:line="360" w:lineRule="auto"/>
        <w:ind w:left="840" w:right="81" w:hanging="360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-   </w:t>
      </w:r>
      <w:r>
        <w:rPr>
          <w:b/>
          <w:sz w:val="24"/>
          <w:szCs w:val="24"/>
          <w:u w:val="thick" w:color="000000"/>
        </w:rPr>
        <w:t>D</w:t>
      </w:r>
      <w:r>
        <w:rPr>
          <w:b/>
          <w:spacing w:val="-1"/>
          <w:sz w:val="24"/>
          <w:szCs w:val="24"/>
          <w:u w:val="thick" w:color="000000"/>
        </w:rPr>
        <w:t>e</w:t>
      </w:r>
      <w:r>
        <w:rPr>
          <w:b/>
          <w:sz w:val="24"/>
          <w:szCs w:val="24"/>
          <w:u w:val="thick" w:color="000000"/>
        </w:rPr>
        <w:t>sign</w:t>
      </w:r>
      <w:r>
        <w:rPr>
          <w:b/>
          <w:spacing w:val="1"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>of</w:t>
      </w:r>
      <w:r>
        <w:rPr>
          <w:b/>
          <w:spacing w:val="2"/>
          <w:sz w:val="24"/>
          <w:szCs w:val="24"/>
          <w:u w:val="thick" w:color="000000"/>
        </w:rPr>
        <w:t xml:space="preserve"> </w:t>
      </w:r>
      <w:r>
        <w:rPr>
          <w:b/>
          <w:spacing w:val="-1"/>
          <w:sz w:val="24"/>
          <w:szCs w:val="24"/>
          <w:u w:val="thick" w:color="000000"/>
        </w:rPr>
        <w:t>t</w:t>
      </w:r>
      <w:r>
        <w:rPr>
          <w:b/>
          <w:spacing w:val="1"/>
          <w:sz w:val="24"/>
          <w:szCs w:val="24"/>
          <w:u w:val="thick" w:color="000000"/>
        </w:rPr>
        <w:t>he</w:t>
      </w:r>
      <w:r>
        <w:rPr>
          <w:b/>
          <w:spacing w:val="-2"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>s</w:t>
      </w:r>
      <w:r>
        <w:rPr>
          <w:b/>
          <w:spacing w:val="-1"/>
          <w:sz w:val="24"/>
          <w:szCs w:val="24"/>
          <w:u w:val="thick" w:color="000000"/>
        </w:rPr>
        <w:t>t</w:t>
      </w:r>
      <w:r>
        <w:rPr>
          <w:b/>
          <w:spacing w:val="1"/>
          <w:sz w:val="24"/>
          <w:szCs w:val="24"/>
          <w:u w:val="thick" w:color="000000"/>
        </w:rPr>
        <w:t>ud</w:t>
      </w:r>
      <w:r>
        <w:rPr>
          <w:b/>
          <w:sz w:val="24"/>
          <w:szCs w:val="24"/>
          <w:u w:val="thick" w:color="000000"/>
        </w:rPr>
        <w:t>y</w:t>
      </w:r>
      <w:r>
        <w:rPr>
          <w:sz w:val="24"/>
          <w:szCs w:val="24"/>
        </w:rPr>
        <w:t>: An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im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rc</w:t>
      </w:r>
      <w:r>
        <w:rPr>
          <w:sz w:val="24"/>
          <w:szCs w:val="24"/>
        </w:rPr>
        <w:t xml:space="preserve">h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d using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oups out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 six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ndom</w:t>
      </w:r>
      <w:r>
        <w:rPr>
          <w:spacing w:val="3"/>
          <w:sz w:val="24"/>
          <w:szCs w:val="24"/>
        </w:rPr>
        <w:t>l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. The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er’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 in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stu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nsiv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 use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with v</w:t>
      </w:r>
      <w:r>
        <w:rPr>
          <w:spacing w:val="1"/>
          <w:sz w:val="24"/>
          <w:szCs w:val="24"/>
        </w:rPr>
        <w:t>e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little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inst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tion.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mph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z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on the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lopm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 of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r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>
        <w:rPr>
          <w:spacing w:val="-1"/>
          <w:sz w:val="24"/>
          <w:szCs w:val="24"/>
        </w:rPr>
        <w:t>fa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ilit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und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ond 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u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</w:p>
    <w:p w:rsidR="005458C6" w:rsidRDefault="005D542D">
      <w:pPr>
        <w:spacing w:before="4"/>
        <w:ind w:left="480"/>
        <w:rPr>
          <w:sz w:val="24"/>
          <w:szCs w:val="24"/>
        </w:rPr>
      </w:pPr>
      <w:r>
        <w:rPr>
          <w:sz w:val="24"/>
          <w:szCs w:val="24"/>
        </w:rPr>
        <w:t xml:space="preserve">b-   </w:t>
      </w:r>
      <w:r>
        <w:rPr>
          <w:b/>
          <w:spacing w:val="1"/>
          <w:sz w:val="24"/>
          <w:szCs w:val="24"/>
          <w:u w:val="thick" w:color="000000"/>
        </w:rPr>
        <w:t>Sub</w:t>
      </w:r>
      <w:r>
        <w:rPr>
          <w:b/>
          <w:spacing w:val="-1"/>
          <w:sz w:val="24"/>
          <w:szCs w:val="24"/>
          <w:u w:val="thick" w:color="000000"/>
        </w:rPr>
        <w:t>jec</w:t>
      </w:r>
      <w:r>
        <w:rPr>
          <w:b/>
          <w:sz w:val="24"/>
          <w:szCs w:val="24"/>
          <w:u w:val="thick" w:color="000000"/>
        </w:rPr>
        <w:t>t</w:t>
      </w:r>
      <w:r>
        <w:rPr>
          <w:b/>
          <w:spacing w:val="-1"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>of</w:t>
      </w:r>
      <w:r>
        <w:rPr>
          <w:b/>
          <w:spacing w:val="2"/>
          <w:sz w:val="24"/>
          <w:szCs w:val="24"/>
          <w:u w:val="thick" w:color="000000"/>
        </w:rPr>
        <w:t xml:space="preserve"> </w:t>
      </w:r>
      <w:r>
        <w:rPr>
          <w:b/>
          <w:spacing w:val="-1"/>
          <w:sz w:val="24"/>
          <w:szCs w:val="24"/>
          <w:u w:val="thick" w:color="000000"/>
        </w:rPr>
        <w:t>t</w:t>
      </w:r>
      <w:r>
        <w:rPr>
          <w:b/>
          <w:spacing w:val="1"/>
          <w:sz w:val="24"/>
          <w:szCs w:val="24"/>
          <w:u w:val="thick" w:color="000000"/>
        </w:rPr>
        <w:t>he</w:t>
      </w:r>
      <w:r>
        <w:rPr>
          <w:b/>
          <w:spacing w:val="-2"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>s</w:t>
      </w:r>
      <w:r>
        <w:rPr>
          <w:b/>
          <w:spacing w:val="-1"/>
          <w:sz w:val="24"/>
          <w:szCs w:val="24"/>
          <w:u w:val="thick" w:color="000000"/>
        </w:rPr>
        <w:t>t</w:t>
      </w:r>
      <w:r>
        <w:rPr>
          <w:b/>
          <w:spacing w:val="1"/>
          <w:sz w:val="24"/>
          <w:szCs w:val="24"/>
          <w:u w:val="thick" w:color="000000"/>
        </w:rPr>
        <w:t>ud</w:t>
      </w:r>
      <w:r>
        <w:rPr>
          <w:b/>
          <w:sz w:val="24"/>
          <w:szCs w:val="24"/>
          <w:u w:val="thick" w:color="000000"/>
        </w:rPr>
        <w:t>y:</w:t>
      </w:r>
      <w:r>
        <w:rPr>
          <w:b/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oups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fr</w:t>
      </w:r>
      <w:r>
        <w:rPr>
          <w:sz w:val="24"/>
          <w:szCs w:val="24"/>
        </w:rPr>
        <w:t>om di</w:t>
      </w:r>
      <w:r>
        <w:rPr>
          <w:spacing w:val="-1"/>
          <w:sz w:val="24"/>
          <w:szCs w:val="24"/>
        </w:rPr>
        <w:t>f</w:t>
      </w:r>
      <w:r>
        <w:rPr>
          <w:spacing w:val="2"/>
          <w:sz w:val="24"/>
          <w:szCs w:val="24"/>
        </w:rPr>
        <w:t>f</w:t>
      </w:r>
      <w:r>
        <w:rPr>
          <w:spacing w:val="-1"/>
          <w:sz w:val="24"/>
          <w:szCs w:val="24"/>
        </w:rPr>
        <w:t>ere</w:t>
      </w:r>
      <w:r>
        <w:rPr>
          <w:sz w:val="24"/>
          <w:szCs w:val="24"/>
        </w:rPr>
        <w:t>nt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sic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(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7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>0</w:t>
      </w:r>
      <w:r>
        <w:rPr>
          <w:sz w:val="24"/>
          <w:szCs w:val="24"/>
        </w:rPr>
        <w:t>)</w:t>
      </w:r>
    </w:p>
    <w:p w:rsidR="005458C6" w:rsidRDefault="005458C6">
      <w:pPr>
        <w:spacing w:before="9" w:line="120" w:lineRule="exact"/>
        <w:rPr>
          <w:sz w:val="13"/>
          <w:szCs w:val="13"/>
        </w:rPr>
      </w:pPr>
    </w:p>
    <w:p w:rsidR="005458C6" w:rsidRDefault="005D542D">
      <w:pPr>
        <w:spacing w:line="359" w:lineRule="auto"/>
        <w:ind w:left="480" w:right="107" w:firstLine="360"/>
        <w:rPr>
          <w:sz w:val="24"/>
          <w:szCs w:val="24"/>
        </w:rPr>
      </w:pP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 G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oup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A)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is the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im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oup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while</w:t>
      </w:r>
      <w:r>
        <w:rPr>
          <w:spacing w:val="-1"/>
          <w:sz w:val="24"/>
          <w:szCs w:val="24"/>
        </w:rPr>
        <w:t xml:space="preserve"> (</w:t>
      </w:r>
      <w:r>
        <w:rPr>
          <w:spacing w:val="1"/>
          <w:sz w:val="24"/>
          <w:szCs w:val="24"/>
        </w:rPr>
        <w:t>B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is the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ont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oll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 xml:space="preserve">oup.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-   </w:t>
      </w:r>
      <w:r>
        <w:rPr>
          <w:b/>
          <w:spacing w:val="-1"/>
          <w:sz w:val="24"/>
          <w:szCs w:val="24"/>
          <w:u w:val="thick" w:color="000000"/>
        </w:rPr>
        <w:t>M</w:t>
      </w:r>
      <w:r>
        <w:rPr>
          <w:b/>
          <w:sz w:val="24"/>
          <w:szCs w:val="24"/>
          <w:u w:val="thick" w:color="000000"/>
        </w:rPr>
        <w:t>a</w:t>
      </w:r>
      <w:r>
        <w:rPr>
          <w:b/>
          <w:spacing w:val="-1"/>
          <w:sz w:val="24"/>
          <w:szCs w:val="24"/>
          <w:u w:val="thick" w:color="000000"/>
        </w:rPr>
        <w:t>ter</w:t>
      </w:r>
      <w:r>
        <w:rPr>
          <w:b/>
          <w:sz w:val="24"/>
          <w:szCs w:val="24"/>
          <w:u w:val="thick" w:color="000000"/>
        </w:rPr>
        <w:t>ials</w:t>
      </w:r>
      <w:r>
        <w:rPr>
          <w:sz w:val="24"/>
          <w:szCs w:val="24"/>
        </w:rPr>
        <w:t>: 1-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st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nd</w:t>
      </w:r>
    </w:p>
    <w:p w:rsidR="005458C6" w:rsidRDefault="005D542D">
      <w:pPr>
        <w:spacing w:before="7"/>
        <w:ind w:left="1980"/>
        <w:rPr>
          <w:sz w:val="24"/>
          <w:szCs w:val="24"/>
        </w:rPr>
      </w:pPr>
      <w:r>
        <w:rPr>
          <w:sz w:val="24"/>
          <w:szCs w:val="24"/>
        </w:rPr>
        <w:t>2-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ost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</w:t>
      </w:r>
    </w:p>
    <w:p w:rsidR="005458C6" w:rsidRDefault="005458C6">
      <w:pPr>
        <w:spacing w:before="7" w:line="120" w:lineRule="exact"/>
        <w:rPr>
          <w:sz w:val="13"/>
          <w:szCs w:val="13"/>
        </w:rPr>
      </w:pPr>
    </w:p>
    <w:p w:rsidR="005458C6" w:rsidRDefault="005D542D">
      <w:pPr>
        <w:ind w:left="1980"/>
        <w:rPr>
          <w:sz w:val="24"/>
          <w:szCs w:val="24"/>
        </w:rPr>
      </w:pPr>
      <w:r>
        <w:rPr>
          <w:sz w:val="24"/>
          <w:szCs w:val="24"/>
        </w:rPr>
        <w:t>3-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es</w:t>
      </w:r>
    </w:p>
    <w:p w:rsidR="005458C6" w:rsidRDefault="005458C6">
      <w:pPr>
        <w:spacing w:before="9" w:line="120" w:lineRule="exact"/>
        <w:rPr>
          <w:sz w:val="13"/>
          <w:szCs w:val="13"/>
        </w:rPr>
      </w:pPr>
    </w:p>
    <w:p w:rsidR="005458C6" w:rsidRDefault="005D542D">
      <w:pPr>
        <w:spacing w:line="360" w:lineRule="auto"/>
        <w:ind w:left="480" w:right="76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d- </w:t>
      </w:r>
      <w:r>
        <w:rPr>
          <w:b/>
          <w:spacing w:val="1"/>
          <w:sz w:val="24"/>
          <w:szCs w:val="24"/>
          <w:u w:val="thick" w:color="000000"/>
        </w:rPr>
        <w:t>S</w:t>
      </w:r>
      <w:r>
        <w:rPr>
          <w:b/>
          <w:spacing w:val="-1"/>
          <w:sz w:val="24"/>
          <w:szCs w:val="24"/>
          <w:u w:val="thick" w:color="000000"/>
        </w:rPr>
        <w:t>t</w:t>
      </w:r>
      <w:r>
        <w:rPr>
          <w:b/>
          <w:sz w:val="24"/>
          <w:szCs w:val="24"/>
          <w:u w:val="thick" w:color="000000"/>
        </w:rPr>
        <w:t>a</w:t>
      </w:r>
      <w:r>
        <w:rPr>
          <w:b/>
          <w:spacing w:val="-1"/>
          <w:sz w:val="24"/>
          <w:szCs w:val="24"/>
          <w:u w:val="thick" w:color="000000"/>
        </w:rPr>
        <w:t>t</w:t>
      </w:r>
      <w:r>
        <w:rPr>
          <w:b/>
          <w:sz w:val="24"/>
          <w:szCs w:val="24"/>
          <w:u w:val="thick" w:color="000000"/>
        </w:rPr>
        <w:t>is</w:t>
      </w:r>
      <w:r>
        <w:rPr>
          <w:b/>
          <w:spacing w:val="-1"/>
          <w:sz w:val="24"/>
          <w:szCs w:val="24"/>
          <w:u w:val="thick" w:color="000000"/>
        </w:rPr>
        <w:t>t</w:t>
      </w:r>
      <w:r>
        <w:rPr>
          <w:b/>
          <w:sz w:val="24"/>
          <w:szCs w:val="24"/>
          <w:u w:val="thick" w:color="000000"/>
        </w:rPr>
        <w:t>i</w:t>
      </w:r>
      <w:r>
        <w:rPr>
          <w:b/>
          <w:spacing w:val="-1"/>
          <w:sz w:val="24"/>
          <w:szCs w:val="24"/>
          <w:u w:val="thick" w:color="000000"/>
        </w:rPr>
        <w:t>c</w:t>
      </w:r>
      <w:r>
        <w:rPr>
          <w:b/>
          <w:sz w:val="24"/>
          <w:szCs w:val="24"/>
          <w:u w:val="thick" w:color="000000"/>
        </w:rPr>
        <w:t xml:space="preserve">al </w:t>
      </w:r>
      <w:r>
        <w:rPr>
          <w:b/>
          <w:spacing w:val="1"/>
          <w:sz w:val="24"/>
          <w:szCs w:val="24"/>
          <w:u w:val="thick" w:color="000000"/>
        </w:rPr>
        <w:t>T</w:t>
      </w:r>
      <w:r>
        <w:rPr>
          <w:b/>
          <w:spacing w:val="-1"/>
          <w:sz w:val="24"/>
          <w:szCs w:val="24"/>
          <w:u w:val="thick" w:color="000000"/>
        </w:rPr>
        <w:t>re</w:t>
      </w:r>
      <w:r>
        <w:rPr>
          <w:b/>
          <w:sz w:val="24"/>
          <w:szCs w:val="24"/>
          <w:u w:val="thick" w:color="000000"/>
        </w:rPr>
        <w:t>a</w:t>
      </w:r>
      <w:r>
        <w:rPr>
          <w:b/>
          <w:spacing w:val="2"/>
          <w:sz w:val="24"/>
          <w:szCs w:val="24"/>
          <w:u w:val="thick" w:color="000000"/>
        </w:rPr>
        <w:t>t</w:t>
      </w:r>
      <w:r>
        <w:rPr>
          <w:b/>
          <w:spacing w:val="-1"/>
          <w:sz w:val="24"/>
          <w:szCs w:val="24"/>
          <w:u w:val="thick" w:color="000000"/>
        </w:rPr>
        <w:t>me</w:t>
      </w:r>
      <w:r>
        <w:rPr>
          <w:b/>
          <w:spacing w:val="1"/>
          <w:sz w:val="24"/>
          <w:szCs w:val="24"/>
          <w:u w:val="thick" w:color="000000"/>
        </w:rPr>
        <w:t>n</w:t>
      </w:r>
      <w:r>
        <w:rPr>
          <w:b/>
          <w:spacing w:val="2"/>
          <w:sz w:val="24"/>
          <w:szCs w:val="24"/>
          <w:u w:val="thick" w:color="000000"/>
        </w:rPr>
        <w:t>t</w:t>
      </w:r>
      <w:r>
        <w:rPr>
          <w:sz w:val="24"/>
          <w:szCs w:val="24"/>
        </w:rPr>
        <w:t>: To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mine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tionship 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tw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n 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ni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re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 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tion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mo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ti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nts, 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 An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sis 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NOVA)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is p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rf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on 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hi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 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5458C6" w:rsidRDefault="005D542D">
      <w:pPr>
        <w:spacing w:before="4" w:line="360" w:lineRule="auto"/>
        <w:ind w:left="480" w:right="119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rre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tion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z w:val="24"/>
          <w:szCs w:val="24"/>
        </w:rPr>
        <w:t xml:space="preserve"> A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s: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tion 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tw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du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tion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ear</w:t>
      </w:r>
      <w:r>
        <w:rPr>
          <w:sz w:val="24"/>
          <w:szCs w:val="24"/>
        </w:rPr>
        <w:t>ni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a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re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 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son</w:t>
      </w:r>
      <w:r>
        <w:rPr>
          <w:spacing w:val="-2"/>
          <w:sz w:val="24"/>
          <w:szCs w:val="24"/>
        </w:rPr>
        <w:t>'</w:t>
      </w:r>
      <w:r>
        <w:rPr>
          <w:sz w:val="24"/>
          <w:szCs w:val="24"/>
        </w:rPr>
        <w:t xml:space="preserve">s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tion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l</w:t>
      </w:r>
      <w:r>
        <w:rPr>
          <w:spacing w:val="-2"/>
          <w:sz w:val="24"/>
          <w:szCs w:val="24"/>
        </w:rPr>
        <w:t>y</w:t>
      </w:r>
      <w:r>
        <w:rPr>
          <w:sz w:val="24"/>
          <w:szCs w:val="24"/>
        </w:rPr>
        <w:t>sis is 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d.</w:t>
      </w:r>
    </w:p>
    <w:p w:rsidR="005458C6" w:rsidRDefault="005D542D">
      <w:pPr>
        <w:spacing w:before="7"/>
        <w:ind w:left="480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s of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ud</w:t>
      </w:r>
      <w:r>
        <w:rPr>
          <w:b/>
          <w:sz w:val="24"/>
          <w:szCs w:val="24"/>
        </w:rPr>
        <w:t>y:</w:t>
      </w:r>
    </w:p>
    <w:p w:rsidR="005458C6" w:rsidRDefault="005458C6">
      <w:pPr>
        <w:spacing w:before="4" w:line="120" w:lineRule="exact"/>
        <w:rPr>
          <w:sz w:val="13"/>
          <w:szCs w:val="13"/>
        </w:rPr>
      </w:pPr>
    </w:p>
    <w:p w:rsidR="005458C6" w:rsidRDefault="005D542D">
      <w:pPr>
        <w:ind w:left="480"/>
        <w:rPr>
          <w:sz w:val="24"/>
          <w:szCs w:val="24"/>
        </w:rPr>
      </w:pPr>
      <w:r>
        <w:rPr>
          <w:sz w:val="24"/>
          <w:szCs w:val="24"/>
        </w:rPr>
        <w:t>*The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time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 xml:space="preserve">iod is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ive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months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20 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ssons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month </w:t>
      </w:r>
      <w:r>
        <w:rPr>
          <w:spacing w:val="-1"/>
          <w:sz w:val="24"/>
          <w:szCs w:val="24"/>
        </w:rPr>
        <w:t>eac</w:t>
      </w:r>
      <w:r>
        <w:rPr>
          <w:sz w:val="24"/>
          <w:szCs w:val="24"/>
        </w:rPr>
        <w:t>h 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sson is 45 minut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s.)</w:t>
      </w:r>
    </w:p>
    <w:p w:rsidR="005458C6" w:rsidRDefault="005458C6">
      <w:pPr>
        <w:spacing w:before="7" w:line="120" w:lineRule="exact"/>
        <w:rPr>
          <w:sz w:val="13"/>
          <w:szCs w:val="13"/>
        </w:rPr>
      </w:pPr>
    </w:p>
    <w:p w:rsidR="005458C6" w:rsidRDefault="005D542D">
      <w:pPr>
        <w:spacing w:line="360" w:lineRule="auto"/>
        <w:ind w:left="480" w:right="447"/>
        <w:rPr>
          <w:sz w:val="24"/>
          <w:szCs w:val="24"/>
        </w:rPr>
      </w:pPr>
      <w:r>
        <w:rPr>
          <w:b/>
          <w:sz w:val="24"/>
          <w:szCs w:val="24"/>
        </w:rPr>
        <w:t>*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tools w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some</w:t>
      </w:r>
      <w:r>
        <w:rPr>
          <w:spacing w:val="-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topic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-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vision </w:t>
      </w:r>
      <w:r>
        <w:rPr>
          <w:spacing w:val="-1"/>
          <w:sz w:val="24"/>
          <w:szCs w:val="24"/>
        </w:rPr>
        <w:t>car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mimin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-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ishing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iple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nisms)</w:t>
      </w:r>
    </w:p>
    <w:p w:rsidR="005458C6" w:rsidRDefault="005458C6">
      <w:pPr>
        <w:spacing w:line="200" w:lineRule="exact"/>
      </w:pPr>
    </w:p>
    <w:p w:rsidR="005458C6" w:rsidRDefault="005458C6">
      <w:pPr>
        <w:spacing w:before="3" w:line="220" w:lineRule="exact"/>
        <w:rPr>
          <w:sz w:val="22"/>
          <w:szCs w:val="22"/>
        </w:rPr>
      </w:pPr>
    </w:p>
    <w:p w:rsidR="005458C6" w:rsidRDefault="005D542D">
      <w:pPr>
        <w:ind w:left="480"/>
        <w:rPr>
          <w:sz w:val="24"/>
          <w:szCs w:val="24"/>
        </w:rPr>
      </w:pPr>
      <w:r>
        <w:rPr>
          <w:b/>
          <w:sz w:val="24"/>
          <w:szCs w:val="24"/>
          <w:u w:val="thick" w:color="000000"/>
        </w:rPr>
        <w:t>Va</w:t>
      </w:r>
      <w:r>
        <w:rPr>
          <w:b/>
          <w:spacing w:val="-1"/>
          <w:sz w:val="24"/>
          <w:szCs w:val="24"/>
          <w:u w:val="thick" w:color="000000"/>
        </w:rPr>
        <w:t>r</w:t>
      </w:r>
      <w:r>
        <w:rPr>
          <w:b/>
          <w:sz w:val="24"/>
          <w:szCs w:val="24"/>
          <w:u w:val="thick" w:color="000000"/>
        </w:rPr>
        <w:t>ia</w:t>
      </w:r>
      <w:r>
        <w:rPr>
          <w:b/>
          <w:spacing w:val="1"/>
          <w:sz w:val="24"/>
          <w:szCs w:val="24"/>
          <w:u w:val="thick" w:color="000000"/>
        </w:rPr>
        <w:t>b</w:t>
      </w:r>
      <w:r>
        <w:rPr>
          <w:b/>
          <w:sz w:val="24"/>
          <w:szCs w:val="24"/>
          <w:u w:val="thick" w:color="000000"/>
        </w:rPr>
        <w:t>l</w:t>
      </w:r>
      <w:r>
        <w:rPr>
          <w:b/>
          <w:spacing w:val="-1"/>
          <w:sz w:val="24"/>
          <w:szCs w:val="24"/>
          <w:u w:val="thick" w:color="000000"/>
        </w:rPr>
        <w:t>e</w:t>
      </w:r>
      <w:r>
        <w:rPr>
          <w:b/>
          <w:sz w:val="24"/>
          <w:szCs w:val="24"/>
          <w:u w:val="thick" w:color="000000"/>
        </w:rPr>
        <w:t>s:</w:t>
      </w:r>
    </w:p>
    <w:p w:rsidR="005458C6" w:rsidRDefault="005458C6">
      <w:pPr>
        <w:spacing w:before="2" w:line="120" w:lineRule="exact"/>
        <w:rPr>
          <w:sz w:val="13"/>
          <w:szCs w:val="13"/>
        </w:rPr>
      </w:pPr>
    </w:p>
    <w:p w:rsidR="005458C6" w:rsidRDefault="005D542D">
      <w:pPr>
        <w:spacing w:line="360" w:lineRule="auto"/>
        <w:ind w:left="480" w:right="3105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nt 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: us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r>
        <w:rPr>
          <w:spacing w:val="-2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du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tion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.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nt 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: 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stud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nts.</w:t>
      </w:r>
    </w:p>
    <w:p w:rsidR="005458C6" w:rsidRDefault="005458C6">
      <w:pPr>
        <w:spacing w:line="200" w:lineRule="exact"/>
      </w:pPr>
    </w:p>
    <w:p w:rsidR="005458C6" w:rsidRDefault="005458C6">
      <w:pPr>
        <w:spacing w:before="3" w:line="220" w:lineRule="exact"/>
        <w:rPr>
          <w:sz w:val="22"/>
          <w:szCs w:val="22"/>
        </w:rPr>
      </w:pPr>
    </w:p>
    <w:p w:rsidR="005458C6" w:rsidRDefault="005D542D">
      <w:pPr>
        <w:ind w:left="480"/>
        <w:rPr>
          <w:sz w:val="24"/>
          <w:szCs w:val="24"/>
        </w:rPr>
      </w:pPr>
      <w:r>
        <w:rPr>
          <w:b/>
          <w:sz w:val="24"/>
          <w:szCs w:val="24"/>
          <w:u w:val="thick" w:color="000000"/>
        </w:rPr>
        <w:t>R</w:t>
      </w:r>
      <w:r>
        <w:rPr>
          <w:b/>
          <w:spacing w:val="-1"/>
          <w:sz w:val="24"/>
          <w:szCs w:val="24"/>
          <w:u w:val="thick" w:color="000000"/>
        </w:rPr>
        <w:t>e</w:t>
      </w:r>
      <w:r>
        <w:rPr>
          <w:b/>
          <w:sz w:val="24"/>
          <w:szCs w:val="24"/>
          <w:u w:val="thick" w:color="000000"/>
        </w:rPr>
        <w:t>s</w:t>
      </w:r>
      <w:r>
        <w:rPr>
          <w:b/>
          <w:spacing w:val="1"/>
          <w:sz w:val="24"/>
          <w:szCs w:val="24"/>
          <w:u w:val="thick" w:color="000000"/>
        </w:rPr>
        <w:t>u</w:t>
      </w:r>
      <w:r>
        <w:rPr>
          <w:b/>
          <w:sz w:val="24"/>
          <w:szCs w:val="24"/>
          <w:u w:val="thick" w:color="000000"/>
        </w:rPr>
        <w:t>l</w:t>
      </w:r>
      <w:r>
        <w:rPr>
          <w:b/>
          <w:spacing w:val="-1"/>
          <w:sz w:val="24"/>
          <w:szCs w:val="24"/>
          <w:u w:val="thick" w:color="000000"/>
        </w:rPr>
        <w:t>t</w:t>
      </w:r>
      <w:r>
        <w:rPr>
          <w:b/>
          <w:sz w:val="24"/>
          <w:szCs w:val="24"/>
          <w:u w:val="thick" w:color="000000"/>
        </w:rPr>
        <w:t>s a</w:t>
      </w:r>
      <w:r>
        <w:rPr>
          <w:b/>
          <w:spacing w:val="1"/>
          <w:sz w:val="24"/>
          <w:szCs w:val="24"/>
          <w:u w:val="thick" w:color="000000"/>
        </w:rPr>
        <w:t>nd</w:t>
      </w:r>
      <w:r>
        <w:rPr>
          <w:b/>
          <w:sz w:val="24"/>
          <w:szCs w:val="24"/>
          <w:u w:val="thick" w:color="000000"/>
        </w:rPr>
        <w:t xml:space="preserve"> </w:t>
      </w:r>
      <w:r>
        <w:rPr>
          <w:b/>
          <w:spacing w:val="-1"/>
          <w:sz w:val="24"/>
          <w:szCs w:val="24"/>
          <w:u w:val="thick" w:color="000000"/>
        </w:rPr>
        <w:t>c</w:t>
      </w:r>
      <w:r>
        <w:rPr>
          <w:b/>
          <w:sz w:val="24"/>
          <w:szCs w:val="24"/>
          <w:u w:val="thick" w:color="000000"/>
        </w:rPr>
        <w:t>o</w:t>
      </w:r>
      <w:r>
        <w:rPr>
          <w:b/>
          <w:spacing w:val="1"/>
          <w:sz w:val="24"/>
          <w:szCs w:val="24"/>
          <w:u w:val="thick" w:color="000000"/>
        </w:rPr>
        <w:t>n</w:t>
      </w:r>
      <w:r>
        <w:rPr>
          <w:b/>
          <w:spacing w:val="-1"/>
          <w:sz w:val="24"/>
          <w:szCs w:val="24"/>
          <w:u w:val="thick" w:color="000000"/>
        </w:rPr>
        <w:t>c</w:t>
      </w:r>
      <w:r>
        <w:rPr>
          <w:b/>
          <w:sz w:val="24"/>
          <w:szCs w:val="24"/>
          <w:u w:val="thick" w:color="000000"/>
        </w:rPr>
        <w:t>l</w:t>
      </w:r>
      <w:r>
        <w:rPr>
          <w:b/>
          <w:spacing w:val="1"/>
          <w:sz w:val="24"/>
          <w:szCs w:val="24"/>
          <w:u w:val="thick" w:color="000000"/>
        </w:rPr>
        <w:t>u</w:t>
      </w:r>
      <w:r>
        <w:rPr>
          <w:b/>
          <w:sz w:val="24"/>
          <w:szCs w:val="24"/>
          <w:u w:val="thick" w:color="000000"/>
        </w:rPr>
        <w:t>sio</w:t>
      </w:r>
      <w:r>
        <w:rPr>
          <w:b/>
          <w:spacing w:val="-1"/>
          <w:sz w:val="24"/>
          <w:szCs w:val="24"/>
          <w:u w:val="thick" w:color="000000"/>
        </w:rPr>
        <w:t>n</w:t>
      </w:r>
      <w:r>
        <w:rPr>
          <w:b/>
          <w:spacing w:val="-2"/>
          <w:sz w:val="24"/>
          <w:szCs w:val="24"/>
          <w:u w:val="thick" w:color="000000"/>
        </w:rPr>
        <w:t>s</w:t>
      </w:r>
      <w:r>
        <w:rPr>
          <w:b/>
          <w:sz w:val="24"/>
          <w:szCs w:val="24"/>
          <w:u w:val="thick" w:color="000000"/>
        </w:rPr>
        <w:t>:</w:t>
      </w:r>
    </w:p>
    <w:p w:rsidR="005458C6" w:rsidRDefault="005458C6">
      <w:pPr>
        <w:spacing w:before="2" w:line="120" w:lineRule="exact"/>
        <w:rPr>
          <w:sz w:val="13"/>
          <w:szCs w:val="13"/>
        </w:rPr>
      </w:pPr>
    </w:p>
    <w:p w:rsidR="005458C6" w:rsidRDefault="005D542D">
      <w:pPr>
        <w:spacing w:line="360" w:lineRule="auto"/>
        <w:ind w:left="480" w:right="692"/>
        <w:rPr>
          <w:sz w:val="24"/>
          <w:szCs w:val="24"/>
        </w:rPr>
        <w:sectPr w:rsidR="005458C6">
          <w:pgSz w:w="11920" w:h="16840"/>
          <w:pgMar w:top="1340" w:right="1680" w:bottom="280" w:left="1680" w:header="0" w:footer="1037" w:gutter="0"/>
          <w:cols w:space="720"/>
        </w:sectPr>
      </w:pPr>
      <w:r>
        <w:rPr>
          <w:sz w:val="24"/>
          <w:szCs w:val="24"/>
        </w:rPr>
        <w:t>*The</w:t>
      </w:r>
      <w:r>
        <w:rPr>
          <w:spacing w:val="-1"/>
          <w:sz w:val="24"/>
          <w:szCs w:val="24"/>
        </w:rPr>
        <w:t xml:space="preserve"> 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sults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post 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st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im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oup 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so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oll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one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 sh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w th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 xml:space="preserve">d </w:t>
      </w:r>
      <w:r>
        <w:rPr>
          <w:spacing w:val="-1"/>
          <w:sz w:val="24"/>
          <w:szCs w:val="24"/>
        </w:rPr>
        <w:t>eff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 on imp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oving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hi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nt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st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to </w:t>
      </w:r>
      <w:r>
        <w:rPr>
          <w:spacing w:val="-1"/>
          <w:sz w:val="24"/>
          <w:szCs w:val="24"/>
        </w:rPr>
        <w:t>cr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int</w:t>
      </w:r>
      <w:r>
        <w:rPr>
          <w:spacing w:val="-1"/>
          <w:sz w:val="24"/>
          <w:szCs w:val="24"/>
        </w:rPr>
        <w:t>erac</w:t>
      </w:r>
      <w:r>
        <w:rPr>
          <w:sz w:val="24"/>
          <w:szCs w:val="24"/>
        </w:rPr>
        <w:t>tive</w:t>
      </w:r>
      <w:r>
        <w:rPr>
          <w:spacing w:val="-1"/>
          <w:sz w:val="24"/>
          <w:szCs w:val="24"/>
        </w:rPr>
        <w:t xml:space="preserve"> e</w:t>
      </w:r>
      <w:r>
        <w:rPr>
          <w:sz w:val="24"/>
          <w:szCs w:val="24"/>
        </w:rPr>
        <w:t>nvi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nm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nt.</w:t>
      </w:r>
    </w:p>
    <w:p w:rsidR="005458C6" w:rsidRDefault="005D542D">
      <w:pPr>
        <w:spacing w:before="76" w:line="359" w:lineRule="auto"/>
        <w:ind w:left="480" w:right="412"/>
        <w:rPr>
          <w:sz w:val="24"/>
          <w:szCs w:val="24"/>
        </w:rPr>
      </w:pPr>
      <w:r>
        <w:rPr>
          <w:sz w:val="24"/>
          <w:szCs w:val="24"/>
        </w:rPr>
        <w:lastRenderedPageBreak/>
        <w:t>*The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in 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lish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in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rea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stud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-2"/>
          <w:sz w:val="24"/>
          <w:szCs w:val="24"/>
        </w:rPr>
        <w:t>'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ntion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motiv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tion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it is v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ef</w:t>
      </w:r>
      <w:r>
        <w:rPr>
          <w:sz w:val="24"/>
          <w:szCs w:val="24"/>
        </w:rPr>
        <w:t>ul to use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</w:p>
    <w:p w:rsidR="005458C6" w:rsidRDefault="005458C6">
      <w:pPr>
        <w:spacing w:line="200" w:lineRule="exact"/>
      </w:pPr>
    </w:p>
    <w:p w:rsidR="005458C6" w:rsidRDefault="005458C6">
      <w:pPr>
        <w:spacing w:line="220" w:lineRule="exact"/>
        <w:rPr>
          <w:sz w:val="22"/>
          <w:szCs w:val="22"/>
        </w:rPr>
      </w:pPr>
    </w:p>
    <w:p w:rsidR="005458C6" w:rsidRDefault="005D542D">
      <w:pPr>
        <w:spacing w:line="360" w:lineRule="auto"/>
        <w:ind w:left="480" w:right="373"/>
        <w:rPr>
          <w:sz w:val="24"/>
          <w:szCs w:val="24"/>
        </w:rPr>
      </w:pPr>
      <w:r>
        <w:rPr>
          <w:sz w:val="24"/>
          <w:szCs w:val="24"/>
        </w:rPr>
        <w:t>* 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te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r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vi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onm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nt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ull with int</w:t>
      </w:r>
      <w:r>
        <w:rPr>
          <w:spacing w:val="-1"/>
          <w:sz w:val="24"/>
          <w:szCs w:val="24"/>
        </w:rPr>
        <w:t>erac</w:t>
      </w:r>
      <w:r>
        <w:rPr>
          <w:sz w:val="24"/>
          <w:szCs w:val="24"/>
        </w:rPr>
        <w:t xml:space="preserve">tion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stimul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tions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 stud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nts</w:t>
      </w:r>
    </w:p>
    <w:p w:rsidR="005458C6" w:rsidRDefault="005458C6">
      <w:pPr>
        <w:spacing w:line="200" w:lineRule="exact"/>
      </w:pPr>
    </w:p>
    <w:p w:rsidR="005458C6" w:rsidRDefault="005458C6">
      <w:pPr>
        <w:spacing w:before="3" w:line="220" w:lineRule="exact"/>
        <w:rPr>
          <w:sz w:val="22"/>
          <w:szCs w:val="22"/>
        </w:rPr>
      </w:pPr>
    </w:p>
    <w:p w:rsidR="005458C6" w:rsidRDefault="005D542D">
      <w:pPr>
        <w:ind w:left="480"/>
        <w:rPr>
          <w:sz w:val="24"/>
          <w:szCs w:val="24"/>
        </w:rPr>
      </w:pPr>
      <w:r>
        <w:rPr>
          <w:b/>
          <w:i/>
          <w:spacing w:val="1"/>
          <w:sz w:val="24"/>
          <w:szCs w:val="24"/>
        </w:rPr>
        <w:t>R</w:t>
      </w:r>
      <w:r>
        <w:rPr>
          <w:b/>
          <w:i/>
          <w:spacing w:val="-1"/>
          <w:sz w:val="24"/>
          <w:szCs w:val="24"/>
        </w:rPr>
        <w:t>ec</w:t>
      </w:r>
      <w:r>
        <w:rPr>
          <w:b/>
          <w:i/>
          <w:sz w:val="24"/>
          <w:szCs w:val="24"/>
        </w:rPr>
        <w:t>om</w:t>
      </w:r>
      <w:r>
        <w:rPr>
          <w:b/>
          <w:i/>
          <w:spacing w:val="3"/>
          <w:sz w:val="24"/>
          <w:szCs w:val="24"/>
        </w:rPr>
        <w:t>m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pacing w:val="1"/>
          <w:sz w:val="24"/>
          <w:szCs w:val="24"/>
        </w:rPr>
        <w:t>n</w:t>
      </w:r>
      <w:r>
        <w:rPr>
          <w:b/>
          <w:i/>
          <w:sz w:val="24"/>
          <w:szCs w:val="24"/>
        </w:rPr>
        <w:t>dati</w:t>
      </w:r>
      <w:r>
        <w:rPr>
          <w:b/>
          <w:i/>
          <w:spacing w:val="-2"/>
          <w:sz w:val="24"/>
          <w:szCs w:val="24"/>
        </w:rPr>
        <w:t>o</w:t>
      </w:r>
      <w:r>
        <w:rPr>
          <w:b/>
          <w:i/>
          <w:spacing w:val="1"/>
          <w:sz w:val="24"/>
          <w:szCs w:val="24"/>
        </w:rPr>
        <w:t>n</w:t>
      </w:r>
      <w:r>
        <w:rPr>
          <w:b/>
          <w:i/>
          <w:sz w:val="24"/>
          <w:szCs w:val="24"/>
        </w:rPr>
        <w:t>s:</w:t>
      </w:r>
    </w:p>
    <w:p w:rsidR="005458C6" w:rsidRDefault="005458C6">
      <w:pPr>
        <w:spacing w:before="2" w:line="120" w:lineRule="exact"/>
        <w:rPr>
          <w:sz w:val="13"/>
          <w:szCs w:val="13"/>
        </w:rPr>
      </w:pPr>
    </w:p>
    <w:p w:rsidR="005458C6" w:rsidRDefault="005D542D">
      <w:pPr>
        <w:spacing w:line="360" w:lineRule="auto"/>
        <w:ind w:left="480" w:right="462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 xml:space="preserve">t is 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to use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sin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ff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tive</w:t>
      </w:r>
      <w:r>
        <w:rPr>
          <w:spacing w:val="-1"/>
          <w:sz w:val="24"/>
          <w:szCs w:val="24"/>
        </w:rPr>
        <w:t xml:space="preserve"> e</w:t>
      </w:r>
      <w:r>
        <w:rPr>
          <w:sz w:val="24"/>
          <w:szCs w:val="24"/>
        </w:rPr>
        <w:t>sp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im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st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in 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ond 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lp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ul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e t</w:t>
      </w:r>
      <w:r>
        <w:rPr>
          <w:spacing w:val="-1"/>
          <w:sz w:val="24"/>
          <w:szCs w:val="24"/>
        </w:rPr>
        <w:t>eac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s a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f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quisition.</w:t>
      </w:r>
    </w:p>
    <w:p w:rsidR="005458C6" w:rsidRDefault="005458C6">
      <w:pPr>
        <w:spacing w:line="200" w:lineRule="exact"/>
      </w:pPr>
    </w:p>
    <w:p w:rsidR="005458C6" w:rsidRDefault="005458C6">
      <w:pPr>
        <w:spacing w:before="4" w:line="220" w:lineRule="exact"/>
        <w:rPr>
          <w:sz w:val="22"/>
          <w:szCs w:val="22"/>
        </w:rPr>
      </w:pPr>
    </w:p>
    <w:p w:rsidR="005458C6" w:rsidRDefault="005D542D">
      <w:pPr>
        <w:ind w:left="480"/>
        <w:rPr>
          <w:sz w:val="24"/>
          <w:szCs w:val="24"/>
        </w:rPr>
      </w:pPr>
      <w:r>
        <w:rPr>
          <w:b/>
          <w:i/>
          <w:sz w:val="24"/>
          <w:szCs w:val="24"/>
        </w:rPr>
        <w:t>D</w:t>
      </w:r>
      <w:r>
        <w:rPr>
          <w:b/>
          <w:i/>
          <w:spacing w:val="-1"/>
          <w:sz w:val="24"/>
          <w:szCs w:val="24"/>
        </w:rPr>
        <w:t>ef</w:t>
      </w:r>
      <w:r>
        <w:rPr>
          <w:b/>
          <w:i/>
          <w:sz w:val="24"/>
          <w:szCs w:val="24"/>
        </w:rPr>
        <w:t>i</w:t>
      </w:r>
      <w:r>
        <w:rPr>
          <w:b/>
          <w:i/>
          <w:spacing w:val="1"/>
          <w:sz w:val="24"/>
          <w:szCs w:val="24"/>
        </w:rPr>
        <w:t>n</w:t>
      </w:r>
      <w:r>
        <w:rPr>
          <w:b/>
          <w:i/>
          <w:sz w:val="24"/>
          <w:szCs w:val="24"/>
        </w:rPr>
        <w:t>ition</w:t>
      </w:r>
      <w:r>
        <w:rPr>
          <w:b/>
          <w:i/>
          <w:spacing w:val="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of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k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y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t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r</w:t>
      </w:r>
      <w:r>
        <w:rPr>
          <w:b/>
          <w:i/>
          <w:spacing w:val="3"/>
          <w:sz w:val="24"/>
          <w:szCs w:val="24"/>
        </w:rPr>
        <w:t>m</w:t>
      </w:r>
      <w:r>
        <w:rPr>
          <w:b/>
          <w:i/>
          <w:sz w:val="24"/>
          <w:szCs w:val="24"/>
        </w:rPr>
        <w:t>s:</w:t>
      </w:r>
    </w:p>
    <w:p w:rsidR="005458C6" w:rsidRDefault="005458C6">
      <w:pPr>
        <w:spacing w:before="4" w:line="120" w:lineRule="exact"/>
        <w:rPr>
          <w:sz w:val="13"/>
          <w:szCs w:val="13"/>
        </w:rPr>
      </w:pPr>
    </w:p>
    <w:p w:rsidR="005458C6" w:rsidRDefault="005D542D">
      <w:pPr>
        <w:ind w:left="480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1)  </w:t>
      </w:r>
      <w:r>
        <w:rPr>
          <w:b/>
          <w:i/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nt: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q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stud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pacing w:val="-2"/>
          <w:sz w:val="24"/>
          <w:szCs w:val="24"/>
        </w:rPr>
        <w:t>'</w:t>
      </w:r>
      <w:r>
        <w:rPr>
          <w:sz w:val="24"/>
          <w:szCs w:val="24"/>
        </w:rPr>
        <w:t>s 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k.</w:t>
      </w:r>
    </w:p>
    <w:p w:rsidR="005458C6" w:rsidRDefault="005458C6">
      <w:pPr>
        <w:spacing w:before="7" w:line="120" w:lineRule="exact"/>
        <w:rPr>
          <w:sz w:val="13"/>
          <w:szCs w:val="13"/>
        </w:rPr>
      </w:pPr>
    </w:p>
    <w:p w:rsidR="005458C6" w:rsidRDefault="005D542D">
      <w:pPr>
        <w:tabs>
          <w:tab w:val="left" w:pos="880"/>
        </w:tabs>
        <w:spacing w:line="360" w:lineRule="auto"/>
        <w:ind w:left="886" w:right="133" w:hanging="406"/>
        <w:rPr>
          <w:sz w:val="24"/>
          <w:szCs w:val="24"/>
        </w:rPr>
      </w:pPr>
      <w:r>
        <w:rPr>
          <w:b/>
          <w:i/>
          <w:sz w:val="24"/>
          <w:szCs w:val="24"/>
        </w:rPr>
        <w:t>2)</w:t>
      </w:r>
      <w:r>
        <w:rPr>
          <w:b/>
          <w:i/>
          <w:sz w:val="24"/>
          <w:szCs w:val="24"/>
        </w:rPr>
        <w:tab/>
      </w:r>
      <w:r>
        <w:rPr>
          <w:sz w:val="24"/>
          <w:szCs w:val="24"/>
        </w:rPr>
        <w:t>Edu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tion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s: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whi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h 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in 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eac</w:t>
      </w:r>
      <w:r>
        <w:rPr>
          <w:sz w:val="24"/>
          <w:szCs w:val="24"/>
        </w:rPr>
        <w:t>hi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lish th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u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du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tion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ss.</w:t>
      </w:r>
    </w:p>
    <w:p w:rsidR="005458C6" w:rsidRDefault="005D542D">
      <w:pPr>
        <w:tabs>
          <w:tab w:val="left" w:pos="880"/>
        </w:tabs>
        <w:spacing w:before="3" w:line="360" w:lineRule="auto"/>
        <w:ind w:left="886" w:right="904" w:hanging="406"/>
        <w:rPr>
          <w:sz w:val="24"/>
          <w:szCs w:val="24"/>
        </w:rPr>
      </w:pPr>
      <w:r>
        <w:rPr>
          <w:b/>
          <w:i/>
          <w:sz w:val="24"/>
          <w:szCs w:val="24"/>
        </w:rPr>
        <w:t>3)</w:t>
      </w:r>
      <w:r>
        <w:rPr>
          <w:b/>
          <w:i/>
          <w:sz w:val="24"/>
          <w:szCs w:val="24"/>
        </w:rPr>
        <w:tab/>
      </w:r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quisition: is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ss </w:t>
      </w:r>
      <w:r>
        <w:rPr>
          <w:spacing w:val="5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wh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bili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lops in 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hum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n.</w:t>
      </w:r>
    </w:p>
    <w:p w:rsidR="005458C6" w:rsidRDefault="005458C6">
      <w:pPr>
        <w:spacing w:line="200" w:lineRule="exact"/>
      </w:pPr>
    </w:p>
    <w:p w:rsidR="005458C6" w:rsidRDefault="005458C6">
      <w:pPr>
        <w:spacing w:before="18" w:line="200" w:lineRule="exact"/>
      </w:pPr>
    </w:p>
    <w:p w:rsidR="005458C6" w:rsidRDefault="005D542D">
      <w:pPr>
        <w:ind w:left="480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4)  </w:t>
      </w:r>
      <w:r>
        <w:rPr>
          <w:b/>
          <w:i/>
          <w:spacing w:val="2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nts: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stud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nts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d 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ls in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lma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Ans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ia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Sc</w:t>
      </w:r>
      <w:r>
        <w:rPr>
          <w:sz w:val="24"/>
          <w:szCs w:val="24"/>
        </w:rPr>
        <w:t>hool.</w:t>
      </w:r>
    </w:p>
    <w:p w:rsidR="005458C6" w:rsidRDefault="005458C6">
      <w:pPr>
        <w:spacing w:before="7" w:line="120" w:lineRule="exact"/>
        <w:rPr>
          <w:sz w:val="13"/>
          <w:szCs w:val="13"/>
        </w:rPr>
      </w:pPr>
    </w:p>
    <w:p w:rsidR="005458C6" w:rsidRDefault="005D542D">
      <w:pPr>
        <w:tabs>
          <w:tab w:val="left" w:pos="880"/>
        </w:tabs>
        <w:spacing w:line="360" w:lineRule="auto"/>
        <w:ind w:left="886" w:right="215" w:hanging="406"/>
        <w:rPr>
          <w:sz w:val="24"/>
          <w:szCs w:val="24"/>
        </w:rPr>
      </w:pPr>
      <w:r>
        <w:rPr>
          <w:b/>
          <w:i/>
          <w:sz w:val="24"/>
          <w:szCs w:val="24"/>
        </w:rPr>
        <w:t>5)</w:t>
      </w:r>
      <w:r>
        <w:rPr>
          <w:b/>
          <w:i/>
          <w:sz w:val="24"/>
          <w:szCs w:val="24"/>
        </w:rPr>
        <w:tab/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vision </w:t>
      </w:r>
      <w:r>
        <w:rPr>
          <w:spacing w:val="-1"/>
          <w:sz w:val="24"/>
          <w:szCs w:val="24"/>
        </w:rPr>
        <w:t>car</w:t>
      </w:r>
      <w:r>
        <w:rPr>
          <w:sz w:val="24"/>
          <w:szCs w:val="24"/>
        </w:rPr>
        <w:t>ds: A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inst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iti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topi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s on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bo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d, l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it bl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nk.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out a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re</w:t>
      </w:r>
      <w:r>
        <w:rPr>
          <w:sz w:val="24"/>
          <w:szCs w:val="24"/>
        </w:rPr>
        <w:t>vision qu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stions </w:t>
      </w:r>
      <w:r>
        <w:rPr>
          <w:spacing w:val="2"/>
          <w:sz w:val="24"/>
          <w:szCs w:val="24"/>
        </w:rPr>
        <w:t>(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mm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, vo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bul</w:t>
      </w:r>
      <w:r>
        <w:rPr>
          <w:spacing w:val="1"/>
          <w:sz w:val="24"/>
          <w:szCs w:val="24"/>
        </w:rPr>
        <w:t>a</w:t>
      </w:r>
      <w:r>
        <w:rPr>
          <w:spacing w:val="4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…..</w:t>
      </w:r>
      <w:r>
        <w:rPr>
          <w:spacing w:val="-1"/>
          <w:sz w:val="24"/>
          <w:szCs w:val="24"/>
        </w:rPr>
        <w:t>)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ut 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 up into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ara</w:t>
      </w:r>
      <w:r>
        <w:rPr>
          <w:sz w:val="24"/>
          <w:szCs w:val="24"/>
        </w:rPr>
        <w:t>te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car</w:t>
      </w:r>
      <w:r>
        <w:rPr>
          <w:sz w:val="24"/>
          <w:szCs w:val="24"/>
        </w:rPr>
        <w:t xml:space="preserve">ds.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 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nds on 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squ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>
        <w:rPr>
          <w:spacing w:val="-1"/>
          <w:sz w:val="24"/>
          <w:szCs w:val="24"/>
        </w:rPr>
        <w:t>car</w:t>
      </w:r>
      <w:r>
        <w:rPr>
          <w:sz w:val="24"/>
          <w:szCs w:val="24"/>
        </w:rPr>
        <w:t>d, if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on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squ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:rsidR="005458C6" w:rsidRDefault="005D542D">
      <w:pPr>
        <w:tabs>
          <w:tab w:val="left" w:pos="880"/>
        </w:tabs>
        <w:spacing w:before="3" w:line="360" w:lineRule="auto"/>
        <w:ind w:left="886" w:right="122" w:hanging="406"/>
        <w:rPr>
          <w:sz w:val="24"/>
          <w:szCs w:val="24"/>
        </w:rPr>
      </w:pPr>
      <w:r>
        <w:rPr>
          <w:b/>
          <w:i/>
          <w:sz w:val="24"/>
          <w:szCs w:val="24"/>
        </w:rPr>
        <w:t>6)</w:t>
      </w:r>
      <w:r>
        <w:rPr>
          <w:b/>
          <w:i/>
          <w:sz w:val="24"/>
          <w:szCs w:val="24"/>
        </w:rPr>
        <w:tab/>
      </w:r>
      <w:r>
        <w:rPr>
          <w:sz w:val="24"/>
          <w:szCs w:val="24"/>
        </w:rPr>
        <w:t>Topic</w:t>
      </w:r>
      <w:r>
        <w:rPr>
          <w:spacing w:val="-1"/>
          <w:sz w:val="24"/>
          <w:szCs w:val="24"/>
        </w:rPr>
        <w:t xml:space="preserve"> r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d: A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ite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topic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ea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h squ</w:t>
      </w:r>
      <w:r>
        <w:rPr>
          <w:spacing w:val="-1"/>
          <w:sz w:val="24"/>
          <w:szCs w:val="24"/>
        </w:rPr>
        <w:t>are</w:t>
      </w:r>
      <w:r>
        <w:rPr>
          <w:spacing w:val="2"/>
          <w:sz w:val="24"/>
          <w:szCs w:val="24"/>
        </w:rPr>
        <w:t>(</w:t>
      </w:r>
      <w:r>
        <w:rPr>
          <w:spacing w:val="-1"/>
          <w:sz w:val="24"/>
          <w:szCs w:val="24"/>
        </w:rPr>
        <w:t>fr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nds)</w:t>
      </w:r>
      <w:r>
        <w:rPr>
          <w:spacing w:val="-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ear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 pl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oups ,th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wing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nd movi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ir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ount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fr</w:t>
      </w:r>
      <w:r>
        <w:rPr>
          <w:sz w:val="24"/>
          <w:szCs w:val="24"/>
        </w:rPr>
        <w:t>om sq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 squ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 th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squ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should 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lk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lu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30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 xml:space="preserve">onds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n th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topi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su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d th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p 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ir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pi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n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squ</w:t>
      </w:r>
      <w:r>
        <w:rPr>
          <w:spacing w:val="-1"/>
          <w:sz w:val="24"/>
          <w:szCs w:val="24"/>
        </w:rPr>
        <w:t>are</w:t>
      </w:r>
      <w:r>
        <w:rPr>
          <w:sz w:val="24"/>
          <w:szCs w:val="24"/>
        </w:rPr>
        <w:t>, if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not th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must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 b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 wh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.</w:t>
      </w:r>
    </w:p>
    <w:p w:rsidR="005458C6" w:rsidRDefault="005D542D">
      <w:pPr>
        <w:tabs>
          <w:tab w:val="left" w:pos="880"/>
        </w:tabs>
        <w:spacing w:before="6" w:line="359" w:lineRule="auto"/>
        <w:ind w:left="886" w:right="175" w:hanging="406"/>
        <w:rPr>
          <w:sz w:val="24"/>
          <w:szCs w:val="24"/>
        </w:rPr>
      </w:pPr>
      <w:r>
        <w:rPr>
          <w:b/>
          <w:i/>
          <w:sz w:val="24"/>
          <w:szCs w:val="24"/>
        </w:rPr>
        <w:t>7)</w:t>
      </w:r>
      <w:r>
        <w:rPr>
          <w:b/>
          <w:i/>
          <w:sz w:val="24"/>
          <w:szCs w:val="24"/>
        </w:rPr>
        <w:tab/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ishing 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: </w:t>
      </w:r>
      <w:r>
        <w:rPr>
          <w:spacing w:val="1"/>
          <w:sz w:val="24"/>
          <w:szCs w:val="24"/>
        </w:rPr>
        <w:t>W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ite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some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on long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arr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w slips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 xml:space="preserve">, 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h wi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h 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missing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vo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bu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m, i,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I</w:t>
      </w:r>
      <w:r>
        <w:rPr>
          <w:spacing w:val="-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lost 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…</w:t>
      </w:r>
      <w:r>
        <w:rPr>
          <w:sz w:val="24"/>
          <w:szCs w:val="24"/>
        </w:rPr>
        <w:t xml:space="preserve">………. </w:t>
      </w:r>
      <w:r>
        <w:rPr>
          <w:sz w:val="24"/>
          <w:szCs w:val="24"/>
        </w:rPr>
        <w:t>Ag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in.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ve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ll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the slips 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ound so th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th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h 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O sh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 sti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e</w:t>
      </w:r>
      <w:r>
        <w:rPr>
          <w:sz w:val="24"/>
          <w:szCs w:val="24"/>
        </w:rPr>
        <w:t>nd to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oth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 sti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pe</w:t>
      </w:r>
      <w:r>
        <w:rPr>
          <w:spacing w:val="-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ishing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od usi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sti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k.</w:t>
      </w:r>
    </w:p>
    <w:p w:rsidR="005458C6" w:rsidRDefault="005D542D">
      <w:pPr>
        <w:spacing w:before="6"/>
        <w:ind w:left="480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8)  </w:t>
      </w:r>
      <w:r>
        <w:rPr>
          <w:b/>
          <w:i/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iple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nisms: A 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 v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sion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this is quite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ll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known.</w:t>
      </w:r>
    </w:p>
    <w:p w:rsidR="005458C6" w:rsidRDefault="005458C6">
      <w:pPr>
        <w:spacing w:before="7" w:line="120" w:lineRule="exact"/>
        <w:rPr>
          <w:sz w:val="13"/>
          <w:szCs w:val="13"/>
        </w:rPr>
      </w:pPr>
    </w:p>
    <w:p w:rsidR="005458C6" w:rsidRDefault="005D542D">
      <w:pPr>
        <w:ind w:left="886"/>
        <w:rPr>
          <w:sz w:val="24"/>
          <w:szCs w:val="24"/>
        </w:rPr>
        <w:sectPr w:rsidR="005458C6">
          <w:pgSz w:w="11920" w:h="16840"/>
          <w:pgMar w:top="1340" w:right="1680" w:bottom="280" w:left="1680" w:header="0" w:footer="1037" w:gutter="0"/>
          <w:cols w:space="720"/>
        </w:sectPr>
      </w:pP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nts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numb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car</w:t>
      </w:r>
      <w:r>
        <w:rPr>
          <w:sz w:val="24"/>
          <w:szCs w:val="24"/>
        </w:rPr>
        <w:t xml:space="preserve">ds in </w:t>
      </w:r>
      <w:r>
        <w:rPr>
          <w:spacing w:val="2"/>
          <w:sz w:val="24"/>
          <w:szCs w:val="24"/>
        </w:rPr>
        <w:t>f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ont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up side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down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th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ust</w:t>
      </w:r>
    </w:p>
    <w:p w:rsidR="005458C6" w:rsidRDefault="005D542D">
      <w:pPr>
        <w:spacing w:before="76" w:line="359" w:lineRule="auto"/>
        <w:ind w:left="886" w:right="374"/>
        <w:rPr>
          <w:sz w:val="24"/>
          <w:szCs w:val="24"/>
        </w:rPr>
      </w:pPr>
      <w:r>
        <w:rPr>
          <w:sz w:val="24"/>
          <w:szCs w:val="24"/>
        </w:rPr>
        <w:lastRenderedPageBreak/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ns tu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ning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wo.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 t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tu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y k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p the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ds.</w:t>
      </w:r>
    </w:p>
    <w:p w:rsidR="005458C6" w:rsidRDefault="005458C6">
      <w:pPr>
        <w:spacing w:before="5" w:line="180" w:lineRule="exact"/>
        <w:rPr>
          <w:sz w:val="19"/>
          <w:szCs w:val="19"/>
        </w:rPr>
      </w:pPr>
    </w:p>
    <w:p w:rsidR="005458C6" w:rsidRDefault="005458C6">
      <w:pPr>
        <w:spacing w:line="200" w:lineRule="exact"/>
      </w:pPr>
    </w:p>
    <w:p w:rsidR="005458C6" w:rsidRDefault="005458C6">
      <w:pPr>
        <w:spacing w:line="200" w:lineRule="exact"/>
      </w:pPr>
    </w:p>
    <w:p w:rsidR="005458C6" w:rsidRDefault="005458C6">
      <w:pPr>
        <w:spacing w:line="200" w:lineRule="exact"/>
      </w:pPr>
    </w:p>
    <w:p w:rsidR="005458C6" w:rsidRDefault="005D542D">
      <w:pPr>
        <w:ind w:left="120"/>
        <w:rPr>
          <w:rFonts w:ascii="Comic Sans MS" w:eastAsia="Comic Sans MS" w:hAnsi="Comic Sans MS" w:cs="Comic Sans MS"/>
          <w:sz w:val="36"/>
          <w:szCs w:val="36"/>
        </w:rPr>
      </w:pPr>
      <w:r>
        <w:rPr>
          <w:rFonts w:ascii="Comic Sans MS" w:eastAsia="Comic Sans MS" w:hAnsi="Comic Sans MS" w:cs="Comic Sans MS"/>
          <w:b/>
          <w:color w:val="000054"/>
          <w:sz w:val="36"/>
          <w:szCs w:val="36"/>
        </w:rPr>
        <w:t>Refere</w:t>
      </w:r>
      <w:r>
        <w:rPr>
          <w:rFonts w:ascii="Comic Sans MS" w:eastAsia="Comic Sans MS" w:hAnsi="Comic Sans MS" w:cs="Comic Sans MS"/>
          <w:b/>
          <w:color w:val="000054"/>
          <w:spacing w:val="1"/>
          <w:sz w:val="36"/>
          <w:szCs w:val="36"/>
        </w:rPr>
        <w:t>n</w:t>
      </w:r>
      <w:r>
        <w:rPr>
          <w:rFonts w:ascii="Comic Sans MS" w:eastAsia="Comic Sans MS" w:hAnsi="Comic Sans MS" w:cs="Comic Sans MS"/>
          <w:b/>
          <w:color w:val="000054"/>
          <w:sz w:val="36"/>
          <w:szCs w:val="36"/>
        </w:rPr>
        <w:t>ces</w:t>
      </w:r>
    </w:p>
    <w:p w:rsidR="005458C6" w:rsidRDefault="005458C6">
      <w:pPr>
        <w:spacing w:line="200" w:lineRule="exact"/>
      </w:pPr>
    </w:p>
    <w:p w:rsidR="005458C6" w:rsidRDefault="005458C6">
      <w:pPr>
        <w:spacing w:line="200" w:lineRule="exact"/>
      </w:pPr>
    </w:p>
    <w:p w:rsidR="005458C6" w:rsidRDefault="005458C6">
      <w:pPr>
        <w:spacing w:before="11" w:line="280" w:lineRule="exact"/>
        <w:rPr>
          <w:sz w:val="28"/>
          <w:szCs w:val="28"/>
        </w:rPr>
      </w:pPr>
    </w:p>
    <w:p w:rsidR="005458C6" w:rsidRDefault="005D542D">
      <w:pPr>
        <w:spacing w:line="359" w:lineRule="auto"/>
        <w:ind w:left="840" w:right="511" w:hanging="360"/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>
        <w:rPr>
          <w:spacing w:val="40"/>
          <w:sz w:val="24"/>
          <w:szCs w:val="24"/>
        </w:rPr>
        <w:t xml:space="preserve"> </w:t>
      </w:r>
      <w:r>
        <w:rPr>
          <w:spacing w:val="1"/>
          <w:sz w:val="24"/>
          <w:szCs w:val="24"/>
          <w:u w:val="single" w:color="000000"/>
        </w:rPr>
        <w:t>C</w:t>
      </w:r>
      <w:r>
        <w:rPr>
          <w:spacing w:val="-1"/>
          <w:sz w:val="24"/>
          <w:szCs w:val="24"/>
          <w:u w:val="single" w:color="000000"/>
        </w:rPr>
        <w:t>rea</w:t>
      </w:r>
      <w:r>
        <w:rPr>
          <w:sz w:val="24"/>
          <w:szCs w:val="24"/>
          <w:u w:val="single" w:color="000000"/>
        </w:rPr>
        <w:t>tive</w:t>
      </w:r>
      <w:r>
        <w:rPr>
          <w:spacing w:val="1"/>
          <w:sz w:val="24"/>
          <w:szCs w:val="24"/>
          <w:u w:val="single" w:color="000000"/>
        </w:rPr>
        <w:t xml:space="preserve"> </w:t>
      </w:r>
      <w:r>
        <w:rPr>
          <w:spacing w:val="-2"/>
          <w:sz w:val="24"/>
          <w:szCs w:val="24"/>
          <w:u w:val="single" w:color="000000"/>
        </w:rPr>
        <w:t>g</w:t>
      </w:r>
      <w:r>
        <w:rPr>
          <w:spacing w:val="-1"/>
          <w:sz w:val="24"/>
          <w:szCs w:val="24"/>
          <w:u w:val="single" w:color="000000"/>
        </w:rPr>
        <w:t>a</w:t>
      </w:r>
      <w:r>
        <w:rPr>
          <w:sz w:val="24"/>
          <w:szCs w:val="24"/>
          <w:u w:val="single" w:color="000000"/>
        </w:rPr>
        <w:t>m</w:t>
      </w:r>
      <w:r>
        <w:rPr>
          <w:spacing w:val="-1"/>
          <w:sz w:val="24"/>
          <w:szCs w:val="24"/>
          <w:u w:val="single" w:color="000000"/>
        </w:rPr>
        <w:t>es</w:t>
      </w:r>
      <w:r>
        <w:rPr>
          <w:spacing w:val="4"/>
          <w:sz w:val="24"/>
          <w:szCs w:val="24"/>
          <w:u w:val="single" w:color="000000"/>
        </w:rPr>
        <w:t xml:space="preserve"> </w:t>
      </w:r>
      <w:r>
        <w:rPr>
          <w:spacing w:val="-1"/>
          <w:sz w:val="24"/>
          <w:szCs w:val="24"/>
          <w:u w:val="single" w:color="000000"/>
        </w:rPr>
        <w:t>f</w:t>
      </w:r>
      <w:r>
        <w:rPr>
          <w:sz w:val="24"/>
          <w:szCs w:val="24"/>
          <w:u w:val="single" w:color="000000"/>
        </w:rPr>
        <w:t>or</w:t>
      </w:r>
      <w:r>
        <w:rPr>
          <w:spacing w:val="-1"/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the</w:t>
      </w:r>
      <w:r>
        <w:rPr>
          <w:spacing w:val="-1"/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l</w:t>
      </w:r>
      <w:r>
        <w:rPr>
          <w:spacing w:val="1"/>
          <w:sz w:val="24"/>
          <w:szCs w:val="24"/>
          <w:u w:val="single" w:color="000000"/>
        </w:rPr>
        <w:t>a</w:t>
      </w:r>
      <w:r>
        <w:rPr>
          <w:sz w:val="24"/>
          <w:szCs w:val="24"/>
          <w:u w:val="single" w:color="000000"/>
        </w:rPr>
        <w:t>n</w:t>
      </w:r>
      <w:r>
        <w:rPr>
          <w:spacing w:val="-2"/>
          <w:sz w:val="24"/>
          <w:szCs w:val="24"/>
          <w:u w:val="single" w:color="000000"/>
        </w:rPr>
        <w:t>g</w:t>
      </w:r>
      <w:r>
        <w:rPr>
          <w:sz w:val="24"/>
          <w:szCs w:val="24"/>
          <w:u w:val="single" w:color="000000"/>
        </w:rPr>
        <w:t>u</w:t>
      </w:r>
      <w:r>
        <w:rPr>
          <w:spacing w:val="1"/>
          <w:sz w:val="24"/>
          <w:szCs w:val="24"/>
          <w:u w:val="single" w:color="000000"/>
        </w:rPr>
        <w:t>a</w:t>
      </w:r>
      <w:r>
        <w:rPr>
          <w:sz w:val="24"/>
          <w:szCs w:val="24"/>
          <w:u w:val="single" w:color="000000"/>
        </w:rPr>
        <w:t>ge</w:t>
      </w:r>
      <w:r>
        <w:rPr>
          <w:spacing w:val="-1"/>
          <w:sz w:val="24"/>
          <w:szCs w:val="24"/>
          <w:u w:val="single" w:color="000000"/>
        </w:rPr>
        <w:t xml:space="preserve"> c</w:t>
      </w:r>
      <w:r>
        <w:rPr>
          <w:sz w:val="24"/>
          <w:szCs w:val="24"/>
          <w:u w:val="single" w:color="000000"/>
        </w:rPr>
        <w:t>l</w:t>
      </w:r>
      <w:r>
        <w:rPr>
          <w:spacing w:val="-1"/>
          <w:sz w:val="24"/>
          <w:szCs w:val="24"/>
          <w:u w:val="single" w:color="000000"/>
        </w:rPr>
        <w:t>a</w:t>
      </w:r>
      <w:r>
        <w:rPr>
          <w:sz w:val="24"/>
          <w:szCs w:val="24"/>
          <w:u w:val="single" w:color="000000"/>
        </w:rPr>
        <w:t>ss</w:t>
      </w:r>
      <w:r>
        <w:rPr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 xml:space="preserve">ukim, </w:t>
      </w:r>
      <w:r>
        <w:rPr>
          <w:spacing w:val="-1"/>
          <w:sz w:val="24"/>
          <w:szCs w:val="24"/>
        </w:rPr>
        <w:t>(F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um)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vol.33No 1, </w:t>
      </w:r>
      <w:r>
        <w:rPr>
          <w:spacing w:val="3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nu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-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arc</w:t>
      </w:r>
      <w:r>
        <w:rPr>
          <w:sz w:val="24"/>
          <w:szCs w:val="24"/>
        </w:rPr>
        <w:t>h 1995.</w:t>
      </w:r>
    </w:p>
    <w:p w:rsidR="005458C6" w:rsidRDefault="005D542D">
      <w:pPr>
        <w:spacing w:before="7"/>
        <w:ind w:left="480"/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gu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nin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ond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dition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 xml:space="preserve">, </w:t>
      </w:r>
      <w:r>
        <w:rPr>
          <w:spacing w:val="2"/>
          <w:sz w:val="24"/>
          <w:szCs w:val="24"/>
        </w:rPr>
        <w:t>b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: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w </w:t>
      </w:r>
      <w:r>
        <w:rPr>
          <w:spacing w:val="1"/>
          <w:sz w:val="24"/>
          <w:szCs w:val="24"/>
        </w:rPr>
        <w:t>W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ht,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d</w:t>
      </w:r>
    </w:p>
    <w:p w:rsidR="005458C6" w:rsidRDefault="005458C6">
      <w:pPr>
        <w:spacing w:before="7" w:line="120" w:lineRule="exact"/>
        <w:rPr>
          <w:sz w:val="13"/>
          <w:szCs w:val="13"/>
        </w:rPr>
      </w:pPr>
    </w:p>
    <w:p w:rsidR="005458C6" w:rsidRDefault="005D542D">
      <w:pPr>
        <w:ind w:left="840"/>
        <w:rPr>
          <w:sz w:val="24"/>
          <w:szCs w:val="24"/>
        </w:rPr>
      </w:pPr>
      <w:r>
        <w:rPr>
          <w:spacing w:val="-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ge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nd Mi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b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mb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d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uni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ss, 1984.</w:t>
      </w:r>
    </w:p>
    <w:p w:rsidR="005458C6" w:rsidRDefault="005458C6">
      <w:pPr>
        <w:spacing w:before="9" w:line="120" w:lineRule="exact"/>
        <w:rPr>
          <w:sz w:val="13"/>
          <w:szCs w:val="13"/>
        </w:rPr>
      </w:pPr>
    </w:p>
    <w:p w:rsidR="005458C6" w:rsidRDefault="005D542D">
      <w:pPr>
        <w:ind w:left="480"/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Kh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n, </w:t>
      </w:r>
      <w:r>
        <w:rPr>
          <w:spacing w:val="3"/>
          <w:sz w:val="24"/>
          <w:szCs w:val="24"/>
        </w:rPr>
        <w:t>J</w:t>
      </w:r>
      <w:r>
        <w:rPr>
          <w:sz w:val="24"/>
          <w:szCs w:val="24"/>
        </w:rPr>
        <w:t xml:space="preserve">.1996, Using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in t</w:t>
      </w:r>
      <w:r>
        <w:rPr>
          <w:spacing w:val="-1"/>
          <w:sz w:val="24"/>
          <w:szCs w:val="24"/>
        </w:rPr>
        <w:t>eac</w:t>
      </w:r>
      <w:r>
        <w:rPr>
          <w:sz w:val="24"/>
          <w:szCs w:val="24"/>
        </w:rPr>
        <w:t>hi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lish to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hi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</w:p>
    <w:p w:rsidR="005458C6" w:rsidRDefault="005458C6">
      <w:pPr>
        <w:spacing w:before="7" w:line="120" w:lineRule="exact"/>
        <w:rPr>
          <w:sz w:val="13"/>
          <w:szCs w:val="13"/>
        </w:rPr>
      </w:pPr>
    </w:p>
    <w:p w:rsidR="005458C6" w:rsidRDefault="005D542D">
      <w:pPr>
        <w:ind w:left="840"/>
        <w:rPr>
          <w:sz w:val="24"/>
          <w:szCs w:val="24"/>
        </w:rPr>
      </w:pPr>
      <w:r>
        <w:rPr>
          <w:sz w:val="24"/>
          <w:szCs w:val="24"/>
        </w:rPr>
        <w:t>En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lish to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hild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 xml:space="preserve">n, </w:t>
      </w:r>
      <w:r>
        <w:rPr>
          <w:spacing w:val="2"/>
          <w:sz w:val="24"/>
          <w:szCs w:val="24"/>
        </w:rPr>
        <w:t>f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om p</w:t>
      </w:r>
      <w:r>
        <w:rPr>
          <w:spacing w:val="-1"/>
          <w:sz w:val="24"/>
          <w:szCs w:val="24"/>
        </w:rPr>
        <w:t>rac</w:t>
      </w:r>
      <w:r>
        <w:rPr>
          <w:sz w:val="24"/>
          <w:szCs w:val="24"/>
        </w:rPr>
        <w:t>ti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ipl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 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nd,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n.</w:t>
      </w:r>
    </w:p>
    <w:p w:rsidR="005458C6" w:rsidRDefault="005458C6">
      <w:pPr>
        <w:spacing w:before="9" w:line="120" w:lineRule="exact"/>
        <w:rPr>
          <w:sz w:val="13"/>
          <w:szCs w:val="13"/>
        </w:rPr>
      </w:pPr>
    </w:p>
    <w:p w:rsidR="005458C6" w:rsidRDefault="005D542D">
      <w:pPr>
        <w:spacing w:line="359" w:lineRule="auto"/>
        <w:ind w:left="840" w:right="381" w:hanging="360"/>
        <w:rPr>
          <w:sz w:val="24"/>
          <w:szCs w:val="24"/>
        </w:rPr>
      </w:pPr>
      <w:r>
        <w:rPr>
          <w:sz w:val="24"/>
          <w:szCs w:val="24"/>
        </w:rPr>
        <w:t xml:space="preserve">4) </w:t>
      </w:r>
      <w:r>
        <w:rPr>
          <w:spacing w:val="40"/>
          <w:sz w:val="24"/>
          <w:szCs w:val="24"/>
        </w:rPr>
        <w:t xml:space="preserve"> </w:t>
      </w:r>
      <w:r>
        <w:rPr>
          <w:spacing w:val="1"/>
          <w:sz w:val="24"/>
          <w:szCs w:val="24"/>
          <w:u w:val="single" w:color="000000"/>
        </w:rPr>
        <w:t>S</w:t>
      </w:r>
      <w:r>
        <w:rPr>
          <w:spacing w:val="-2"/>
          <w:sz w:val="24"/>
          <w:szCs w:val="24"/>
          <w:u w:val="single" w:color="000000"/>
        </w:rPr>
        <w:t>i</w:t>
      </w:r>
      <w:r>
        <w:rPr>
          <w:sz w:val="24"/>
          <w:szCs w:val="24"/>
          <w:u w:val="single" w:color="000000"/>
        </w:rPr>
        <w:t>x</w:t>
      </w:r>
      <w:r>
        <w:rPr>
          <w:spacing w:val="2"/>
          <w:sz w:val="24"/>
          <w:szCs w:val="24"/>
          <w:u w:val="single" w:color="000000"/>
        </w:rPr>
        <w:t xml:space="preserve"> </w:t>
      </w:r>
      <w:r>
        <w:rPr>
          <w:spacing w:val="-2"/>
          <w:sz w:val="24"/>
          <w:szCs w:val="24"/>
          <w:u w:val="single" w:color="000000"/>
        </w:rPr>
        <w:t>g</w:t>
      </w:r>
      <w:r>
        <w:rPr>
          <w:spacing w:val="-1"/>
          <w:sz w:val="24"/>
          <w:szCs w:val="24"/>
          <w:u w:val="single" w:color="000000"/>
        </w:rPr>
        <w:t>a</w:t>
      </w:r>
      <w:r>
        <w:rPr>
          <w:sz w:val="24"/>
          <w:szCs w:val="24"/>
          <w:u w:val="single" w:color="000000"/>
        </w:rPr>
        <w:t>m</w:t>
      </w:r>
      <w:r>
        <w:rPr>
          <w:spacing w:val="-1"/>
          <w:sz w:val="24"/>
          <w:szCs w:val="24"/>
          <w:u w:val="single" w:color="000000"/>
        </w:rPr>
        <w:t>es</w:t>
      </w:r>
      <w:r>
        <w:rPr>
          <w:spacing w:val="1"/>
          <w:sz w:val="24"/>
          <w:szCs w:val="24"/>
          <w:u w:val="single" w:color="000000"/>
        </w:rPr>
        <w:t xml:space="preserve"> </w:t>
      </w:r>
      <w:r>
        <w:rPr>
          <w:spacing w:val="-1"/>
          <w:sz w:val="24"/>
          <w:szCs w:val="24"/>
          <w:u w:val="single" w:color="000000"/>
        </w:rPr>
        <w:t>f</w:t>
      </w:r>
      <w:r>
        <w:rPr>
          <w:spacing w:val="2"/>
          <w:sz w:val="24"/>
          <w:szCs w:val="24"/>
          <w:u w:val="single" w:color="000000"/>
        </w:rPr>
        <w:t>o</w:t>
      </w:r>
      <w:r>
        <w:rPr>
          <w:sz w:val="24"/>
          <w:szCs w:val="24"/>
          <w:u w:val="single" w:color="000000"/>
        </w:rPr>
        <w:t>r</w:t>
      </w:r>
      <w:r>
        <w:rPr>
          <w:spacing w:val="-1"/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the</w:t>
      </w:r>
      <w:r>
        <w:rPr>
          <w:spacing w:val="-1"/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E</w:t>
      </w:r>
      <w:r>
        <w:rPr>
          <w:spacing w:val="1"/>
          <w:sz w:val="24"/>
          <w:szCs w:val="24"/>
          <w:u w:val="single" w:color="000000"/>
        </w:rPr>
        <w:t>F</w:t>
      </w:r>
      <w:r>
        <w:rPr>
          <w:spacing w:val="-3"/>
          <w:sz w:val="24"/>
          <w:szCs w:val="24"/>
          <w:u w:val="single" w:color="000000"/>
        </w:rPr>
        <w:t>L</w:t>
      </w:r>
      <w:r>
        <w:rPr>
          <w:sz w:val="24"/>
          <w:szCs w:val="24"/>
          <w:u w:val="single" w:color="000000"/>
        </w:rPr>
        <w:t>/</w:t>
      </w:r>
      <w:r>
        <w:rPr>
          <w:spacing w:val="2"/>
          <w:sz w:val="24"/>
          <w:szCs w:val="24"/>
          <w:u w:val="single" w:color="000000"/>
        </w:rPr>
        <w:t>E</w:t>
      </w:r>
      <w:r>
        <w:rPr>
          <w:spacing w:val="3"/>
          <w:sz w:val="24"/>
          <w:szCs w:val="24"/>
          <w:u w:val="single" w:color="000000"/>
        </w:rPr>
        <w:t>S</w:t>
      </w:r>
      <w:r>
        <w:rPr>
          <w:sz w:val="24"/>
          <w:szCs w:val="24"/>
          <w:u w:val="single" w:color="000000"/>
        </w:rPr>
        <w:t>L</w:t>
      </w:r>
      <w:r>
        <w:rPr>
          <w:spacing w:val="-5"/>
          <w:sz w:val="24"/>
          <w:szCs w:val="24"/>
          <w:u w:val="single" w:color="000000"/>
        </w:rPr>
        <w:t xml:space="preserve"> </w:t>
      </w:r>
      <w:r>
        <w:rPr>
          <w:spacing w:val="-1"/>
          <w:sz w:val="24"/>
          <w:szCs w:val="24"/>
          <w:u w:val="single" w:color="000000"/>
        </w:rPr>
        <w:t>c</w:t>
      </w:r>
      <w:r>
        <w:rPr>
          <w:sz w:val="24"/>
          <w:szCs w:val="24"/>
          <w:u w:val="single" w:color="000000"/>
        </w:rPr>
        <w:t>l</w:t>
      </w:r>
      <w:r>
        <w:rPr>
          <w:spacing w:val="-1"/>
          <w:sz w:val="24"/>
          <w:szCs w:val="24"/>
          <w:u w:val="single" w:color="000000"/>
        </w:rPr>
        <w:t>a</w:t>
      </w:r>
      <w:r>
        <w:rPr>
          <w:sz w:val="24"/>
          <w:szCs w:val="24"/>
          <w:u w:val="single" w:color="000000"/>
        </w:rPr>
        <w:t>ss</w:t>
      </w:r>
      <w:r>
        <w:rPr>
          <w:spacing w:val="-1"/>
          <w:sz w:val="24"/>
          <w:szCs w:val="24"/>
          <w:u w:val="single" w:color="000000"/>
        </w:rPr>
        <w:t>r</w:t>
      </w:r>
      <w:r>
        <w:rPr>
          <w:sz w:val="24"/>
          <w:szCs w:val="24"/>
          <w:u w:val="single" w:color="000000"/>
        </w:rPr>
        <w:t>oom</w:t>
      </w:r>
      <w:r>
        <w:rPr>
          <w:sz w:val="24"/>
          <w:szCs w:val="24"/>
        </w:rPr>
        <w:t xml:space="preserve">, </w:t>
      </w:r>
      <w:r>
        <w:rPr>
          <w:spacing w:val="5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so</w:t>
      </w:r>
      <w:r>
        <w:rPr>
          <w:spacing w:val="1"/>
          <w:sz w:val="24"/>
          <w:szCs w:val="24"/>
        </w:rPr>
        <w:t>z</w:t>
      </w:r>
      <w:r>
        <w:rPr>
          <w:sz w:val="24"/>
          <w:szCs w:val="24"/>
        </w:rPr>
        <w:t>,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 TE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 xml:space="preserve">L </w:t>
      </w:r>
      <w:r>
        <w:rPr>
          <w:spacing w:val="3"/>
          <w:sz w:val="24"/>
          <w:szCs w:val="24"/>
        </w:rPr>
        <w:t>J</w:t>
      </w:r>
      <w:r>
        <w:rPr>
          <w:sz w:val="24"/>
          <w:szCs w:val="24"/>
        </w:rPr>
        <w:t>ou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l, Vol.</w:t>
      </w:r>
      <w:r>
        <w:rPr>
          <w:spacing w:val="2"/>
          <w:sz w:val="24"/>
          <w:szCs w:val="24"/>
        </w:rPr>
        <w:t>V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 xml:space="preserve">, No, 6, </w:t>
      </w:r>
      <w:r>
        <w:rPr>
          <w:spacing w:val="3"/>
          <w:sz w:val="24"/>
          <w:szCs w:val="24"/>
        </w:rPr>
        <w:t>J</w:t>
      </w:r>
      <w:r>
        <w:rPr>
          <w:sz w:val="24"/>
          <w:szCs w:val="24"/>
        </w:rPr>
        <w:t>une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2000.</w:t>
      </w:r>
    </w:p>
    <w:p w:rsidR="005458C6" w:rsidRDefault="005D542D">
      <w:pPr>
        <w:spacing w:before="7"/>
        <w:ind w:left="480"/>
        <w:rPr>
          <w:sz w:val="24"/>
          <w:szCs w:val="24"/>
        </w:rPr>
      </w:pPr>
      <w:r>
        <w:rPr>
          <w:sz w:val="24"/>
          <w:szCs w:val="24"/>
        </w:rPr>
        <w:t xml:space="preserve">5) 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stop m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z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z</w:t>
      </w:r>
      <w:r>
        <w:rPr>
          <w:sz w:val="24"/>
          <w:szCs w:val="24"/>
        </w:rPr>
        <w:t>ine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li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s.</w:t>
      </w:r>
    </w:p>
    <w:p w:rsidR="005458C6" w:rsidRDefault="005458C6">
      <w:pPr>
        <w:spacing w:before="7" w:line="120" w:lineRule="exact"/>
        <w:rPr>
          <w:sz w:val="13"/>
          <w:szCs w:val="13"/>
        </w:rPr>
      </w:pPr>
    </w:p>
    <w:p w:rsidR="005458C6" w:rsidRDefault="005D542D">
      <w:pPr>
        <w:ind w:left="84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: 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hing 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lish using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</w:p>
    <w:p w:rsidR="005458C6" w:rsidRDefault="005458C6">
      <w:pPr>
        <w:spacing w:before="9" w:line="120" w:lineRule="exact"/>
        <w:rPr>
          <w:sz w:val="13"/>
          <w:szCs w:val="13"/>
        </w:rPr>
      </w:pPr>
    </w:p>
    <w:p w:rsidR="005458C6" w:rsidRDefault="005D542D">
      <w:pPr>
        <w:spacing w:line="360" w:lineRule="auto"/>
        <w:ind w:left="840" w:right="601" w:hanging="360"/>
        <w:rPr>
          <w:sz w:val="24"/>
          <w:szCs w:val="24"/>
        </w:rPr>
      </w:pPr>
      <w:r>
        <w:rPr>
          <w:sz w:val="24"/>
          <w:szCs w:val="24"/>
        </w:rPr>
        <w:t xml:space="preserve">6) 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  <w:u w:val="single" w:color="000000"/>
        </w:rPr>
        <w:t>The</w:t>
      </w:r>
      <w:r>
        <w:rPr>
          <w:spacing w:val="-1"/>
          <w:sz w:val="24"/>
          <w:szCs w:val="24"/>
          <w:u w:val="single" w:color="000000"/>
        </w:rPr>
        <w:t xml:space="preserve"> r</w:t>
      </w:r>
      <w:r>
        <w:rPr>
          <w:sz w:val="24"/>
          <w:szCs w:val="24"/>
          <w:u w:val="single" w:color="000000"/>
        </w:rPr>
        <w:t>ole</w:t>
      </w:r>
      <w:r>
        <w:rPr>
          <w:spacing w:val="-1"/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of</w:t>
      </w:r>
      <w:r>
        <w:rPr>
          <w:spacing w:val="-1"/>
          <w:sz w:val="24"/>
          <w:szCs w:val="24"/>
          <w:u w:val="single" w:color="000000"/>
        </w:rPr>
        <w:t xml:space="preserve"> </w:t>
      </w:r>
      <w:r>
        <w:rPr>
          <w:spacing w:val="2"/>
          <w:sz w:val="24"/>
          <w:szCs w:val="24"/>
          <w:u w:val="single" w:color="000000"/>
        </w:rPr>
        <w:t>w</w:t>
      </w:r>
      <w:r>
        <w:rPr>
          <w:sz w:val="24"/>
          <w:szCs w:val="24"/>
          <w:u w:val="single" w:color="000000"/>
        </w:rPr>
        <w:t>o</w:t>
      </w:r>
      <w:r>
        <w:rPr>
          <w:spacing w:val="-1"/>
          <w:sz w:val="24"/>
          <w:szCs w:val="24"/>
          <w:u w:val="single" w:color="000000"/>
        </w:rPr>
        <w:t>r</w:t>
      </w:r>
      <w:r>
        <w:rPr>
          <w:sz w:val="24"/>
          <w:szCs w:val="24"/>
          <w:u w:val="single" w:color="000000"/>
        </w:rPr>
        <w:t>d</w:t>
      </w:r>
      <w:r>
        <w:rPr>
          <w:spacing w:val="2"/>
          <w:sz w:val="24"/>
          <w:szCs w:val="24"/>
          <w:u w:val="single" w:color="000000"/>
        </w:rPr>
        <w:t xml:space="preserve"> </w:t>
      </w:r>
      <w:r>
        <w:rPr>
          <w:spacing w:val="-2"/>
          <w:sz w:val="24"/>
          <w:szCs w:val="24"/>
          <w:u w:val="single" w:color="000000"/>
        </w:rPr>
        <w:t>g</w:t>
      </w:r>
      <w:r>
        <w:rPr>
          <w:spacing w:val="-1"/>
          <w:sz w:val="24"/>
          <w:szCs w:val="24"/>
          <w:u w:val="single" w:color="000000"/>
        </w:rPr>
        <w:t>a</w:t>
      </w:r>
      <w:r>
        <w:rPr>
          <w:sz w:val="24"/>
          <w:szCs w:val="24"/>
          <w:u w:val="single" w:color="000000"/>
        </w:rPr>
        <w:t>m</w:t>
      </w:r>
      <w:r>
        <w:rPr>
          <w:spacing w:val="-1"/>
          <w:sz w:val="24"/>
          <w:szCs w:val="24"/>
          <w:u w:val="single" w:color="000000"/>
        </w:rPr>
        <w:t>e</w:t>
      </w:r>
      <w:r>
        <w:rPr>
          <w:sz w:val="24"/>
          <w:szCs w:val="24"/>
          <w:u w:val="single" w:color="000000"/>
        </w:rPr>
        <w:t xml:space="preserve">s </w:t>
      </w:r>
      <w:r>
        <w:rPr>
          <w:spacing w:val="3"/>
          <w:sz w:val="24"/>
          <w:szCs w:val="24"/>
          <w:u w:val="single" w:color="000000"/>
        </w:rPr>
        <w:t>i</w:t>
      </w:r>
      <w:r>
        <w:rPr>
          <w:sz w:val="24"/>
          <w:szCs w:val="24"/>
          <w:u w:val="single" w:color="000000"/>
        </w:rPr>
        <w:t>n s</w:t>
      </w:r>
      <w:r>
        <w:rPr>
          <w:spacing w:val="-1"/>
          <w:sz w:val="24"/>
          <w:szCs w:val="24"/>
          <w:u w:val="single" w:color="000000"/>
        </w:rPr>
        <w:t>ec</w:t>
      </w:r>
      <w:r>
        <w:rPr>
          <w:sz w:val="24"/>
          <w:szCs w:val="24"/>
          <w:u w:val="single" w:color="000000"/>
        </w:rPr>
        <w:t>ond l</w:t>
      </w:r>
      <w:r>
        <w:rPr>
          <w:spacing w:val="-1"/>
          <w:sz w:val="24"/>
          <w:szCs w:val="24"/>
          <w:u w:val="single" w:color="000000"/>
        </w:rPr>
        <w:t>a</w:t>
      </w:r>
      <w:r>
        <w:rPr>
          <w:spacing w:val="2"/>
          <w:sz w:val="24"/>
          <w:szCs w:val="24"/>
          <w:u w:val="single" w:color="000000"/>
        </w:rPr>
        <w:t>n</w:t>
      </w:r>
      <w:r>
        <w:rPr>
          <w:spacing w:val="-2"/>
          <w:sz w:val="24"/>
          <w:szCs w:val="24"/>
          <w:u w:val="single" w:color="000000"/>
        </w:rPr>
        <w:t>g</w:t>
      </w:r>
      <w:r>
        <w:rPr>
          <w:sz w:val="24"/>
          <w:szCs w:val="24"/>
          <w:u w:val="single" w:color="000000"/>
        </w:rPr>
        <w:t>u</w:t>
      </w:r>
      <w:r>
        <w:rPr>
          <w:spacing w:val="1"/>
          <w:sz w:val="24"/>
          <w:szCs w:val="24"/>
          <w:u w:val="single" w:color="000000"/>
        </w:rPr>
        <w:t>a</w:t>
      </w:r>
      <w:r>
        <w:rPr>
          <w:sz w:val="24"/>
          <w:szCs w:val="24"/>
          <w:u w:val="single" w:color="000000"/>
        </w:rPr>
        <w:t>ge</w:t>
      </w:r>
      <w:r>
        <w:rPr>
          <w:spacing w:val="-1"/>
          <w:sz w:val="24"/>
          <w:szCs w:val="24"/>
          <w:u w:val="single" w:color="000000"/>
        </w:rPr>
        <w:t xml:space="preserve"> ac</w:t>
      </w:r>
      <w:r>
        <w:rPr>
          <w:sz w:val="24"/>
          <w:szCs w:val="24"/>
          <w:u w:val="single" w:color="000000"/>
        </w:rPr>
        <w:t>qui</w:t>
      </w:r>
      <w:r>
        <w:rPr>
          <w:spacing w:val="3"/>
          <w:sz w:val="24"/>
          <w:szCs w:val="24"/>
          <w:u w:val="single" w:color="000000"/>
        </w:rPr>
        <w:t>s</w:t>
      </w:r>
      <w:r>
        <w:rPr>
          <w:sz w:val="24"/>
          <w:szCs w:val="24"/>
          <w:u w:val="single" w:color="000000"/>
        </w:rPr>
        <w:t xml:space="preserve">ition: </w:t>
      </w:r>
      <w:r>
        <w:rPr>
          <w:spacing w:val="1"/>
          <w:sz w:val="24"/>
          <w:szCs w:val="24"/>
          <w:u w:val="single" w:color="000000"/>
        </w:rPr>
        <w:t>S</w:t>
      </w:r>
      <w:r>
        <w:rPr>
          <w:spacing w:val="-1"/>
          <w:sz w:val="24"/>
          <w:szCs w:val="24"/>
          <w:u w:val="single" w:color="000000"/>
        </w:rPr>
        <w:t>ec</w:t>
      </w:r>
      <w:r>
        <w:rPr>
          <w:sz w:val="24"/>
          <w:szCs w:val="24"/>
          <w:u w:val="single" w:color="000000"/>
        </w:rPr>
        <w:t>ond l</w:t>
      </w:r>
      <w:r>
        <w:rPr>
          <w:spacing w:val="-1"/>
          <w:sz w:val="24"/>
          <w:szCs w:val="24"/>
          <w:u w:val="single" w:color="000000"/>
        </w:rPr>
        <w:t>a</w:t>
      </w:r>
      <w:r>
        <w:rPr>
          <w:sz w:val="24"/>
          <w:szCs w:val="24"/>
          <w:u w:val="single" w:color="000000"/>
        </w:rPr>
        <w:t>n</w:t>
      </w:r>
      <w:r>
        <w:rPr>
          <w:spacing w:val="-2"/>
          <w:sz w:val="24"/>
          <w:szCs w:val="24"/>
          <w:u w:val="single" w:color="000000"/>
        </w:rPr>
        <w:t>g</w:t>
      </w:r>
      <w:r>
        <w:rPr>
          <w:sz w:val="24"/>
          <w:szCs w:val="24"/>
          <w:u w:val="single" w:color="000000"/>
        </w:rPr>
        <w:t>u</w:t>
      </w:r>
      <w:r>
        <w:rPr>
          <w:spacing w:val="1"/>
          <w:sz w:val="24"/>
          <w:szCs w:val="24"/>
          <w:u w:val="single" w:color="000000"/>
        </w:rPr>
        <w:t>a</w:t>
      </w:r>
      <w:r>
        <w:rPr>
          <w:sz w:val="24"/>
          <w:szCs w:val="24"/>
          <w:u w:val="single" w:color="000000"/>
        </w:rPr>
        <w:t>ge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 w:color="000000"/>
        </w:rPr>
        <w:t>p</w:t>
      </w:r>
      <w:r>
        <w:rPr>
          <w:spacing w:val="-1"/>
          <w:sz w:val="24"/>
          <w:szCs w:val="24"/>
          <w:u w:val="single" w:color="000000"/>
        </w:rPr>
        <w:t>e</w:t>
      </w:r>
      <w:r>
        <w:rPr>
          <w:sz w:val="24"/>
          <w:szCs w:val="24"/>
          <w:u w:val="single" w:color="000000"/>
        </w:rPr>
        <w:t>d</w:t>
      </w:r>
      <w:r>
        <w:rPr>
          <w:spacing w:val="1"/>
          <w:sz w:val="24"/>
          <w:szCs w:val="24"/>
          <w:u w:val="single" w:color="000000"/>
        </w:rPr>
        <w:t>a</w:t>
      </w:r>
      <w:r>
        <w:rPr>
          <w:spacing w:val="-2"/>
          <w:sz w:val="24"/>
          <w:szCs w:val="24"/>
          <w:u w:val="single" w:color="000000"/>
        </w:rPr>
        <w:t>g</w:t>
      </w:r>
      <w:r>
        <w:rPr>
          <w:spacing w:val="2"/>
          <w:sz w:val="24"/>
          <w:szCs w:val="24"/>
          <w:u w:val="single" w:color="000000"/>
        </w:rPr>
        <w:t>og</w:t>
      </w:r>
      <w:r>
        <w:rPr>
          <w:spacing w:val="-5"/>
          <w:sz w:val="24"/>
          <w:szCs w:val="24"/>
          <w:u w:val="single" w:color="000000"/>
        </w:rPr>
        <w:t>y</w:t>
      </w:r>
      <w:r>
        <w:rPr>
          <w:sz w:val="24"/>
          <w:szCs w:val="24"/>
          <w:u w:val="single" w:color="000000"/>
        </w:rPr>
        <w:t>, motiv</w:t>
      </w:r>
      <w:r>
        <w:rPr>
          <w:spacing w:val="-1"/>
          <w:sz w:val="24"/>
          <w:szCs w:val="24"/>
          <w:u w:val="single" w:color="000000"/>
        </w:rPr>
        <w:t>a</w:t>
      </w:r>
      <w:r>
        <w:rPr>
          <w:sz w:val="24"/>
          <w:szCs w:val="24"/>
          <w:u w:val="single" w:color="000000"/>
        </w:rPr>
        <w:t xml:space="preserve">tion </w:t>
      </w:r>
      <w:r>
        <w:rPr>
          <w:spacing w:val="-1"/>
          <w:sz w:val="24"/>
          <w:szCs w:val="24"/>
          <w:u w:val="single" w:color="000000"/>
        </w:rPr>
        <w:t>a</w:t>
      </w:r>
      <w:r>
        <w:rPr>
          <w:spacing w:val="2"/>
          <w:sz w:val="24"/>
          <w:szCs w:val="24"/>
          <w:u w:val="single" w:color="000000"/>
        </w:rPr>
        <w:t>n</w:t>
      </w:r>
      <w:r>
        <w:rPr>
          <w:sz w:val="24"/>
          <w:szCs w:val="24"/>
          <w:u w:val="single" w:color="000000"/>
        </w:rPr>
        <w:t>d ludic</w:t>
      </w:r>
      <w:r>
        <w:rPr>
          <w:spacing w:val="-1"/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t</w:t>
      </w:r>
      <w:r>
        <w:rPr>
          <w:spacing w:val="-1"/>
          <w:sz w:val="24"/>
          <w:szCs w:val="24"/>
          <w:u w:val="single" w:color="000000"/>
        </w:rPr>
        <w:t>a</w:t>
      </w:r>
      <w:r>
        <w:rPr>
          <w:sz w:val="24"/>
          <w:szCs w:val="24"/>
          <w:u w:val="single" w:color="000000"/>
        </w:rPr>
        <w:t>sks.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B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: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Oj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Fer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ndo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o.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hD Diss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tion, Univ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lo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 2004.</w:t>
      </w:r>
    </w:p>
    <w:p w:rsidR="005458C6" w:rsidRDefault="005D542D">
      <w:pPr>
        <w:spacing w:before="4" w:line="360" w:lineRule="auto"/>
        <w:ind w:left="840" w:right="479" w:hanging="360"/>
        <w:rPr>
          <w:sz w:val="24"/>
          <w:szCs w:val="24"/>
        </w:rPr>
      </w:pPr>
      <w:r>
        <w:rPr>
          <w:sz w:val="24"/>
          <w:szCs w:val="24"/>
        </w:rPr>
        <w:t xml:space="preserve">7) 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  <w:u w:val="single" w:color="000000"/>
        </w:rPr>
        <w:t xml:space="preserve">Using </w:t>
      </w:r>
      <w:r>
        <w:rPr>
          <w:spacing w:val="-2"/>
          <w:sz w:val="24"/>
          <w:szCs w:val="24"/>
          <w:u w:val="single" w:color="000000"/>
        </w:rPr>
        <w:t>g</w:t>
      </w:r>
      <w:r>
        <w:rPr>
          <w:spacing w:val="-1"/>
          <w:sz w:val="24"/>
          <w:szCs w:val="24"/>
          <w:u w:val="single" w:color="000000"/>
        </w:rPr>
        <w:t>a</w:t>
      </w:r>
      <w:r>
        <w:rPr>
          <w:spacing w:val="3"/>
          <w:sz w:val="24"/>
          <w:szCs w:val="24"/>
          <w:u w:val="single" w:color="000000"/>
        </w:rPr>
        <w:t>m</w:t>
      </w:r>
      <w:r>
        <w:rPr>
          <w:spacing w:val="-1"/>
          <w:sz w:val="24"/>
          <w:szCs w:val="24"/>
          <w:u w:val="single" w:color="000000"/>
        </w:rPr>
        <w:t>es</w:t>
      </w:r>
      <w:r>
        <w:rPr>
          <w:spacing w:val="1"/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 xml:space="preserve">in </w:t>
      </w:r>
      <w:r>
        <w:rPr>
          <w:spacing w:val="-1"/>
          <w:sz w:val="24"/>
          <w:szCs w:val="24"/>
          <w:u w:val="single" w:color="000000"/>
        </w:rPr>
        <w:t>an</w:t>
      </w:r>
      <w:r>
        <w:rPr>
          <w:spacing w:val="1"/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E</w:t>
      </w:r>
      <w:r>
        <w:rPr>
          <w:spacing w:val="1"/>
          <w:sz w:val="24"/>
          <w:szCs w:val="24"/>
          <w:u w:val="single" w:color="000000"/>
        </w:rPr>
        <w:t>F</w:t>
      </w:r>
      <w:r>
        <w:rPr>
          <w:sz w:val="24"/>
          <w:szCs w:val="24"/>
          <w:u w:val="single" w:color="000000"/>
        </w:rPr>
        <w:t xml:space="preserve">L </w:t>
      </w:r>
      <w:r>
        <w:rPr>
          <w:spacing w:val="1"/>
          <w:sz w:val="24"/>
          <w:szCs w:val="24"/>
          <w:u w:val="single" w:color="000000"/>
        </w:rPr>
        <w:t>c</w:t>
      </w:r>
      <w:r>
        <w:rPr>
          <w:sz w:val="24"/>
          <w:szCs w:val="24"/>
          <w:u w:val="single" w:color="000000"/>
        </w:rPr>
        <w:t>l</w:t>
      </w:r>
      <w:r>
        <w:rPr>
          <w:spacing w:val="-1"/>
          <w:sz w:val="24"/>
          <w:szCs w:val="24"/>
          <w:u w:val="single" w:color="000000"/>
        </w:rPr>
        <w:t>a</w:t>
      </w:r>
      <w:r>
        <w:rPr>
          <w:sz w:val="24"/>
          <w:szCs w:val="24"/>
          <w:u w:val="single" w:color="000000"/>
        </w:rPr>
        <w:t xml:space="preserve">ss </w:t>
      </w:r>
      <w:r>
        <w:rPr>
          <w:spacing w:val="-1"/>
          <w:sz w:val="24"/>
          <w:szCs w:val="24"/>
          <w:u w:val="single" w:color="000000"/>
        </w:rPr>
        <w:t>f</w:t>
      </w:r>
      <w:r>
        <w:rPr>
          <w:sz w:val="24"/>
          <w:szCs w:val="24"/>
          <w:u w:val="single" w:color="000000"/>
        </w:rPr>
        <w:t>or</w:t>
      </w:r>
      <w:r>
        <w:rPr>
          <w:spacing w:val="-1"/>
          <w:sz w:val="24"/>
          <w:szCs w:val="24"/>
          <w:u w:val="single" w:color="000000"/>
        </w:rPr>
        <w:t xml:space="preserve"> c</w:t>
      </w:r>
      <w:r>
        <w:rPr>
          <w:sz w:val="24"/>
          <w:szCs w:val="24"/>
          <w:u w:val="single" w:color="000000"/>
        </w:rPr>
        <w:t>hild</w:t>
      </w:r>
      <w:r>
        <w:rPr>
          <w:spacing w:val="-1"/>
          <w:sz w:val="24"/>
          <w:szCs w:val="24"/>
          <w:u w:val="single" w:color="000000"/>
        </w:rPr>
        <w:t>re</w:t>
      </w:r>
      <w:r>
        <w:rPr>
          <w:sz w:val="24"/>
          <w:szCs w:val="24"/>
          <w:u w:val="single" w:color="000000"/>
        </w:rPr>
        <w:t>n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B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Yi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Yong</w:t>
      </w:r>
      <w:r>
        <w:rPr>
          <w:spacing w:val="-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i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3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 xml:space="preserve">- </w:t>
      </w:r>
      <w:r>
        <w:rPr>
          <w:spacing w:val="3"/>
          <w:sz w:val="24"/>
          <w:szCs w:val="24"/>
        </w:rPr>
        <w:t>J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,D</w:t>
      </w:r>
      <w:r>
        <w:rPr>
          <w:spacing w:val="-1"/>
          <w:sz w:val="24"/>
          <w:szCs w:val="24"/>
        </w:rPr>
        <w:t>ae</w:t>
      </w:r>
      <w:r>
        <w:rPr>
          <w:sz w:val="24"/>
          <w:szCs w:val="24"/>
        </w:rPr>
        <w:t>jin univ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ea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 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ll.2000.</w:t>
      </w:r>
    </w:p>
    <w:p w:rsidR="005458C6" w:rsidRDefault="005D542D">
      <w:pPr>
        <w:ind w:left="480"/>
        <w:rPr>
          <w:sz w:val="24"/>
          <w:szCs w:val="24"/>
        </w:rPr>
      </w:pPr>
      <w:r>
        <w:rPr>
          <w:sz w:val="24"/>
          <w:szCs w:val="24"/>
        </w:rPr>
        <w:t xml:space="preserve">8) 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Av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don, M.E.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>B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n. 1971.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ning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h 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s.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he</w:t>
      </w:r>
    </w:p>
    <w:p w:rsidR="005458C6" w:rsidRDefault="005D542D">
      <w:pPr>
        <w:ind w:left="840"/>
        <w:rPr>
          <w:sz w:val="24"/>
          <w:szCs w:val="24"/>
        </w:rPr>
      </w:pPr>
      <w:r>
        <w:rPr>
          <w:i/>
          <w:sz w:val="24"/>
          <w:szCs w:val="24"/>
        </w:rPr>
        <w:t>Study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of Gam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sz w:val="24"/>
          <w:szCs w:val="24"/>
        </w:rPr>
        <w:t>. N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w Y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k: </w:t>
      </w:r>
      <w:r>
        <w:rPr>
          <w:spacing w:val="3"/>
          <w:sz w:val="24"/>
          <w:szCs w:val="24"/>
        </w:rPr>
        <w:t>J</w:t>
      </w:r>
      <w:r>
        <w:rPr>
          <w:sz w:val="24"/>
          <w:szCs w:val="24"/>
        </w:rPr>
        <w:t>ohn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il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ons,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: pp 315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321.</w:t>
      </w:r>
    </w:p>
    <w:p w:rsidR="005458C6" w:rsidRDefault="005D542D">
      <w:pPr>
        <w:ind w:left="480"/>
        <w:rPr>
          <w:sz w:val="24"/>
          <w:szCs w:val="24"/>
        </w:rPr>
      </w:pPr>
      <w:r>
        <w:rPr>
          <w:sz w:val="24"/>
          <w:szCs w:val="24"/>
        </w:rPr>
        <w:t xml:space="preserve">9) </w:t>
      </w:r>
      <w:r>
        <w:rPr>
          <w:spacing w:val="40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B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D. 1995. 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  <w:r>
        <w:rPr>
          <w:spacing w:val="2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hing Oral English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low: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</w:p>
    <w:p w:rsidR="005458C6" w:rsidRDefault="005D542D">
      <w:pPr>
        <w:ind w:left="840"/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oup UK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imit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d: pp 101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103.</w:t>
      </w:r>
    </w:p>
    <w:p w:rsidR="005458C6" w:rsidRDefault="005D542D">
      <w:pPr>
        <w:ind w:left="480"/>
        <w:rPr>
          <w:sz w:val="24"/>
          <w:szCs w:val="24"/>
        </w:rPr>
      </w:pPr>
      <w:r>
        <w:rPr>
          <w:sz w:val="24"/>
          <w:szCs w:val="24"/>
        </w:rPr>
        <w:t>10)</w:t>
      </w:r>
      <w:r>
        <w:rPr>
          <w:spacing w:val="-2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arr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 xml:space="preserve">, M. 1990. </w:t>
      </w:r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ke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5</w:t>
      </w:r>
      <w:r>
        <w:rPr>
          <w:sz w:val="24"/>
          <w:szCs w:val="24"/>
        </w:rPr>
        <w:t>: 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tiviti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ge</w:t>
      </w:r>
    </w:p>
    <w:p w:rsidR="005458C6" w:rsidRDefault="005D542D">
      <w:pPr>
        <w:ind w:left="840"/>
        <w:rPr>
          <w:sz w:val="24"/>
          <w:szCs w:val="24"/>
        </w:rPr>
      </w:pP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ar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 xml:space="preserve">, UK: np.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p 6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>1</w:t>
      </w:r>
      <w:r>
        <w:rPr>
          <w:sz w:val="24"/>
          <w:szCs w:val="24"/>
        </w:rPr>
        <w:t>.</w:t>
      </w:r>
    </w:p>
    <w:p w:rsidR="005458C6" w:rsidRDefault="005D542D">
      <w:pPr>
        <w:ind w:left="840" w:right="1135" w:hanging="360"/>
        <w:jc w:val="both"/>
        <w:rPr>
          <w:sz w:val="24"/>
          <w:szCs w:val="24"/>
        </w:rPr>
      </w:pPr>
      <w:r>
        <w:rPr>
          <w:sz w:val="24"/>
          <w:szCs w:val="24"/>
        </w:rPr>
        <w:t>11)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ld, </w:t>
      </w:r>
      <w:r>
        <w:rPr>
          <w:spacing w:val="3"/>
          <w:sz w:val="24"/>
          <w:szCs w:val="24"/>
        </w:rPr>
        <w:t>J</w:t>
      </w:r>
      <w:r>
        <w:rPr>
          <w:sz w:val="24"/>
          <w:szCs w:val="24"/>
        </w:rPr>
        <w:t xml:space="preserve">. 1990. A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ol</w:t>
      </w:r>
      <w:r>
        <w:rPr>
          <w:spacing w:val="-2"/>
          <w:sz w:val="24"/>
          <w:szCs w:val="24"/>
        </w:rPr>
        <w:t>l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tion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viti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L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w to Mid</w:t>
      </w:r>
      <w:r>
        <w:rPr>
          <w:spacing w:val="2"/>
          <w:sz w:val="24"/>
          <w:szCs w:val="24"/>
        </w:rPr>
        <w:t>-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stud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s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lish. </w:t>
      </w:r>
      <w:r>
        <w:rPr>
          <w:i/>
          <w:spacing w:val="-1"/>
          <w:sz w:val="24"/>
          <w:szCs w:val="24"/>
        </w:rPr>
        <w:t>I</w:t>
      </w:r>
      <w:r>
        <w:rPr>
          <w:i/>
          <w:sz w:val="24"/>
          <w:szCs w:val="24"/>
        </w:rPr>
        <w:t>nt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</w:t>
      </w:r>
      <w:r>
        <w:rPr>
          <w:i/>
          <w:spacing w:val="2"/>
          <w:sz w:val="24"/>
          <w:szCs w:val="24"/>
        </w:rPr>
        <w:t>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diate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C</w:t>
      </w:r>
      <w:r>
        <w:rPr>
          <w:i/>
          <w:sz w:val="24"/>
          <w:szCs w:val="24"/>
        </w:rPr>
        <w:t>ommuni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ation Gam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sz w:val="24"/>
          <w:szCs w:val="24"/>
        </w:rPr>
        <w:t>. Ho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Ko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: Th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 xml:space="preserve">mus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lson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 xml:space="preserve">on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ons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L</w:t>
      </w:r>
      <w:r>
        <w:rPr>
          <w:sz w:val="24"/>
          <w:szCs w:val="24"/>
        </w:rPr>
        <w:t>td.</w:t>
      </w:r>
    </w:p>
    <w:p w:rsidR="005458C6" w:rsidRDefault="005D542D">
      <w:pPr>
        <w:ind w:left="840" w:right="900" w:hanging="360"/>
        <w:rPr>
          <w:sz w:val="24"/>
          <w:szCs w:val="24"/>
        </w:rPr>
      </w:pPr>
      <w:r>
        <w:rPr>
          <w:sz w:val="24"/>
          <w:szCs w:val="24"/>
        </w:rPr>
        <w:t>12)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Mul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 xml:space="preserve">, E.M. 1971. </w:t>
      </w:r>
      <w:r>
        <w:rPr>
          <w:i/>
          <w:sz w:val="24"/>
          <w:szCs w:val="24"/>
        </w:rPr>
        <w:t>Edu</w:t>
      </w:r>
      <w:r>
        <w:rPr>
          <w:i/>
          <w:spacing w:val="1"/>
          <w:sz w:val="24"/>
          <w:szCs w:val="24"/>
        </w:rPr>
        <w:t>c</w:t>
      </w:r>
      <w:r>
        <w:rPr>
          <w:i/>
          <w:sz w:val="24"/>
          <w:szCs w:val="24"/>
        </w:rPr>
        <w:t>ational Gam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 for Fun</w:t>
      </w:r>
      <w:r>
        <w:rPr>
          <w:sz w:val="24"/>
          <w:szCs w:val="24"/>
        </w:rPr>
        <w:t>. 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w Yo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k: 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&amp;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ow,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ublish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s,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.</w:t>
      </w:r>
    </w:p>
    <w:p w:rsidR="005458C6" w:rsidRDefault="005D542D">
      <w:pPr>
        <w:ind w:left="840" w:right="1009" w:hanging="360"/>
        <w:rPr>
          <w:sz w:val="24"/>
          <w:szCs w:val="24"/>
        </w:rPr>
      </w:pPr>
      <w:r>
        <w:rPr>
          <w:sz w:val="24"/>
          <w:szCs w:val="24"/>
        </w:rPr>
        <w:t>13)</w:t>
      </w:r>
      <w:r>
        <w:rPr>
          <w:spacing w:val="-2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Am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to,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 xml:space="preserve">., A. </w:t>
      </w:r>
      <w:r>
        <w:rPr>
          <w:spacing w:val="2"/>
          <w:sz w:val="24"/>
          <w:szCs w:val="24"/>
        </w:rPr>
        <w:t>1</w:t>
      </w:r>
      <w:r>
        <w:rPr>
          <w:sz w:val="24"/>
          <w:szCs w:val="24"/>
        </w:rPr>
        <w:t xml:space="preserve">996. 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k</w:t>
      </w:r>
      <w:r>
        <w:rPr>
          <w:i/>
          <w:sz w:val="24"/>
          <w:szCs w:val="24"/>
        </w:rPr>
        <w:t>ing it happ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</w:t>
      </w:r>
      <w:r>
        <w:rPr>
          <w:sz w:val="24"/>
          <w:szCs w:val="24"/>
        </w:rPr>
        <w:t>. 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w Yo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k: Addison- </w:t>
      </w:r>
      <w:r>
        <w:rPr>
          <w:spacing w:val="1"/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sl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ublishing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 xml:space="preserve">p.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p 192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199.</w:t>
      </w:r>
    </w:p>
    <w:p w:rsidR="005458C6" w:rsidRDefault="005D542D">
      <w:pPr>
        <w:ind w:left="840" w:right="1061" w:hanging="360"/>
        <w:rPr>
          <w:sz w:val="24"/>
          <w:szCs w:val="24"/>
        </w:rPr>
        <w:sectPr w:rsidR="005458C6">
          <w:pgSz w:w="11920" w:h="16840"/>
          <w:pgMar w:top="1340" w:right="1680" w:bottom="280" w:left="1680" w:header="0" w:footer="1037" w:gutter="0"/>
          <w:cols w:space="720"/>
        </w:sectPr>
      </w:pPr>
      <w:r>
        <w:rPr>
          <w:sz w:val="24"/>
          <w:szCs w:val="24"/>
        </w:rPr>
        <w:t>14)</w:t>
      </w:r>
      <w:r>
        <w:rPr>
          <w:spacing w:val="-2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hult</w:t>
      </w:r>
      <w:r>
        <w:rPr>
          <w:spacing w:val="1"/>
          <w:sz w:val="24"/>
          <w:szCs w:val="24"/>
        </w:rPr>
        <w:t>z</w:t>
      </w:r>
      <w:r>
        <w:rPr>
          <w:sz w:val="24"/>
          <w:szCs w:val="24"/>
        </w:rPr>
        <w:t xml:space="preserve">, M.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A.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ish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. 1988.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nt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 the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e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oom. </w:t>
      </w:r>
      <w:r>
        <w:rPr>
          <w:i/>
          <w:sz w:val="24"/>
          <w:szCs w:val="24"/>
        </w:rPr>
        <w:t>Gam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 for All 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asons</w:t>
      </w:r>
      <w:r>
        <w:rPr>
          <w:sz w:val="24"/>
          <w:szCs w:val="24"/>
        </w:rPr>
        <w:t>. 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hus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tt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: Addison</w:t>
      </w:r>
      <w:r>
        <w:rPr>
          <w:spacing w:val="-1"/>
          <w:sz w:val="24"/>
          <w:szCs w:val="24"/>
        </w:rPr>
        <w:t>-</w:t>
      </w:r>
      <w:r>
        <w:rPr>
          <w:spacing w:val="1"/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sl</w:t>
      </w:r>
      <w:r>
        <w:rPr>
          <w:spacing w:val="1"/>
          <w:sz w:val="24"/>
          <w:szCs w:val="24"/>
        </w:rPr>
        <w:t>ey P</w:t>
      </w:r>
      <w:r>
        <w:rPr>
          <w:sz w:val="24"/>
          <w:szCs w:val="24"/>
        </w:rPr>
        <w:t>ublishing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omp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.</w:t>
      </w:r>
    </w:p>
    <w:p w:rsidR="005458C6" w:rsidRDefault="005D542D">
      <w:pPr>
        <w:spacing w:before="73"/>
        <w:ind w:left="840" w:right="981" w:hanging="360"/>
        <w:rPr>
          <w:sz w:val="24"/>
          <w:szCs w:val="24"/>
        </w:rPr>
      </w:pPr>
      <w:r>
        <w:rPr>
          <w:sz w:val="24"/>
          <w:szCs w:val="24"/>
        </w:rPr>
        <w:lastRenderedPageBreak/>
        <w:t>15)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l, Tim. 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anguage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Gam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sz w:val="24"/>
          <w:szCs w:val="24"/>
        </w:rPr>
        <w:t xml:space="preserve">.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pt. of</w:t>
      </w:r>
      <w:r>
        <w:rPr>
          <w:spacing w:val="-1"/>
          <w:sz w:val="24"/>
          <w:szCs w:val="24"/>
        </w:rPr>
        <w:t xml:space="preserve"> F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re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gn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s,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.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Hum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niti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s, K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 xml:space="preserve">U.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Unpu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lish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).</w:t>
      </w:r>
    </w:p>
    <w:sectPr w:rsidR="005458C6">
      <w:pgSz w:w="11920" w:h="16840"/>
      <w:pgMar w:top="1340" w:right="1680" w:bottom="280" w:left="1680" w:header="0" w:footer="103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542D" w:rsidRDefault="005D542D">
      <w:r>
        <w:separator/>
      </w:r>
    </w:p>
  </w:endnote>
  <w:endnote w:type="continuationSeparator" w:id="0">
    <w:p w:rsidR="005D542D" w:rsidRDefault="005D5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58C6" w:rsidRDefault="005D542D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9.6pt;margin-top:779.05pt;width:16pt;height:14pt;z-index:-251658752;mso-position-horizontal-relative:page;mso-position-vertical-relative:page" filled="f" stroked="f">
          <v:textbox inset="0,0,0,0">
            <w:txbxContent>
              <w:p w:rsidR="005458C6" w:rsidRDefault="005D542D">
                <w:pPr>
                  <w:spacing w:line="260" w:lineRule="exact"/>
                  <w:ind w:left="40"/>
                  <w:rPr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53320C">
                  <w:rPr>
                    <w:noProof/>
                    <w:sz w:val="24"/>
                    <w:szCs w:val="24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542D" w:rsidRDefault="005D542D">
      <w:r>
        <w:separator/>
      </w:r>
    </w:p>
  </w:footnote>
  <w:footnote w:type="continuationSeparator" w:id="0">
    <w:p w:rsidR="005D542D" w:rsidRDefault="005D54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1E7705"/>
    <w:multiLevelType w:val="multilevel"/>
    <w:tmpl w:val="9860333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58C6"/>
    <w:rsid w:val="0023269C"/>
    <w:rsid w:val="0053320C"/>
    <w:rsid w:val="005458C6"/>
    <w:rsid w:val="005D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87686D0B-4D04-4181-BFBD-791D3E054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aniamub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3807</Words>
  <Characters>21700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Trần Nghĩa</cp:lastModifiedBy>
  <cp:revision>3</cp:revision>
  <dcterms:created xsi:type="dcterms:W3CDTF">2018-08-30T01:13:00Z</dcterms:created>
  <dcterms:modified xsi:type="dcterms:W3CDTF">2018-08-30T03:31:00Z</dcterms:modified>
</cp:coreProperties>
</file>