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14B" w:rsidRPr="007F3D24" w:rsidRDefault="00AD1BC3" w:rsidP="00404B12">
      <w:pPr>
        <w:spacing w:before="100"/>
        <w:ind w:left="2250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2781300" cy="7239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1" w:line="200" w:lineRule="exact"/>
        <w:jc w:val="both"/>
        <w:rPr>
          <w:sz w:val="26"/>
          <w:szCs w:val="26"/>
        </w:rPr>
      </w:pPr>
    </w:p>
    <w:p w:rsidR="00EA014B" w:rsidRPr="008066C3" w:rsidRDefault="009F1DA5" w:rsidP="008066C3">
      <w:pPr>
        <w:spacing w:before="13"/>
        <w:ind w:left="2352" w:right="2353"/>
        <w:jc w:val="center"/>
        <w:rPr>
          <w:sz w:val="36"/>
          <w:szCs w:val="26"/>
        </w:rPr>
      </w:pPr>
      <w:r w:rsidRPr="00192093">
        <w:rPr>
          <w:b/>
          <w:sz w:val="36"/>
          <w:szCs w:val="26"/>
        </w:rPr>
        <w:t>C</w:t>
      </w:r>
      <w:r w:rsidRPr="00192093">
        <w:rPr>
          <w:b/>
          <w:spacing w:val="-1"/>
          <w:sz w:val="36"/>
          <w:szCs w:val="26"/>
        </w:rPr>
        <w:t>A</w:t>
      </w:r>
      <w:r w:rsidRPr="00192093">
        <w:rPr>
          <w:b/>
          <w:sz w:val="36"/>
          <w:szCs w:val="26"/>
        </w:rPr>
        <w:t xml:space="preserve">PSTONE </w:t>
      </w:r>
      <w:r w:rsidRPr="00192093">
        <w:rPr>
          <w:b/>
          <w:spacing w:val="1"/>
          <w:sz w:val="36"/>
          <w:szCs w:val="26"/>
        </w:rPr>
        <w:t>P</w:t>
      </w:r>
      <w:r w:rsidR="00CA2809" w:rsidRPr="00192093">
        <w:rPr>
          <w:b/>
          <w:sz w:val="36"/>
          <w:szCs w:val="26"/>
        </w:rPr>
        <w:t>ROJECT 1</w:t>
      </w:r>
    </w:p>
    <w:p w:rsidR="00EA014B" w:rsidRDefault="00EA014B" w:rsidP="00EE5C69">
      <w:pPr>
        <w:spacing w:line="200" w:lineRule="exact"/>
        <w:jc w:val="center"/>
        <w:rPr>
          <w:sz w:val="26"/>
          <w:szCs w:val="26"/>
        </w:rPr>
      </w:pPr>
    </w:p>
    <w:p w:rsidR="00CC5D75" w:rsidRPr="007F3D24" w:rsidRDefault="00CC5D75" w:rsidP="00EE5C69">
      <w:pPr>
        <w:spacing w:line="200" w:lineRule="exact"/>
        <w:jc w:val="center"/>
        <w:rPr>
          <w:sz w:val="26"/>
          <w:szCs w:val="26"/>
        </w:rPr>
      </w:pPr>
    </w:p>
    <w:p w:rsidR="00EA014B" w:rsidRPr="007F3D24" w:rsidRDefault="00EA014B" w:rsidP="00EE5C69">
      <w:pPr>
        <w:spacing w:before="11" w:line="260" w:lineRule="exact"/>
        <w:jc w:val="center"/>
        <w:rPr>
          <w:sz w:val="26"/>
          <w:szCs w:val="26"/>
        </w:rPr>
      </w:pPr>
    </w:p>
    <w:p w:rsidR="00EA014B" w:rsidRDefault="009F1DA5" w:rsidP="00EE5C69">
      <w:pPr>
        <w:spacing w:line="360" w:lineRule="auto"/>
        <w:ind w:left="720" w:right="70"/>
        <w:jc w:val="center"/>
        <w:rPr>
          <w:b/>
          <w:color w:val="000000" w:themeColor="text1"/>
          <w:sz w:val="66"/>
          <w:szCs w:val="26"/>
        </w:rPr>
      </w:pPr>
      <w:r w:rsidRPr="00E10135">
        <w:rPr>
          <w:b/>
          <w:color w:val="000000" w:themeColor="text1"/>
          <w:spacing w:val="-1"/>
          <w:sz w:val="66"/>
          <w:szCs w:val="26"/>
        </w:rPr>
        <w:t>PR</w:t>
      </w:r>
      <w:r w:rsidRPr="00E10135">
        <w:rPr>
          <w:b/>
          <w:color w:val="000000" w:themeColor="text1"/>
          <w:sz w:val="66"/>
          <w:szCs w:val="26"/>
        </w:rPr>
        <w:t>O</w:t>
      </w:r>
      <w:r w:rsidRPr="00E10135">
        <w:rPr>
          <w:b/>
          <w:color w:val="000000" w:themeColor="text1"/>
          <w:spacing w:val="-1"/>
          <w:sz w:val="66"/>
          <w:szCs w:val="26"/>
        </w:rPr>
        <w:t>P</w:t>
      </w:r>
      <w:r w:rsidRPr="00E10135">
        <w:rPr>
          <w:b/>
          <w:color w:val="000000" w:themeColor="text1"/>
          <w:sz w:val="66"/>
          <w:szCs w:val="26"/>
        </w:rPr>
        <w:t>OS</w:t>
      </w:r>
      <w:r w:rsidRPr="00E10135">
        <w:rPr>
          <w:b/>
          <w:color w:val="000000" w:themeColor="text1"/>
          <w:spacing w:val="-1"/>
          <w:sz w:val="66"/>
          <w:szCs w:val="26"/>
        </w:rPr>
        <w:t>A</w:t>
      </w:r>
      <w:r w:rsidRPr="00E10135">
        <w:rPr>
          <w:b/>
          <w:color w:val="000000" w:themeColor="text1"/>
          <w:sz w:val="66"/>
          <w:szCs w:val="26"/>
        </w:rPr>
        <w:t xml:space="preserve">L </w:t>
      </w:r>
      <w:r w:rsidRPr="00E10135">
        <w:rPr>
          <w:b/>
          <w:color w:val="000000" w:themeColor="text1"/>
          <w:spacing w:val="-2"/>
          <w:sz w:val="66"/>
          <w:szCs w:val="26"/>
        </w:rPr>
        <w:t>D</w:t>
      </w:r>
      <w:r w:rsidRPr="00E10135">
        <w:rPr>
          <w:b/>
          <w:color w:val="000000" w:themeColor="text1"/>
          <w:sz w:val="66"/>
          <w:szCs w:val="26"/>
        </w:rPr>
        <w:t>O</w:t>
      </w:r>
      <w:r w:rsidRPr="00E10135">
        <w:rPr>
          <w:b/>
          <w:color w:val="000000" w:themeColor="text1"/>
          <w:spacing w:val="-1"/>
          <w:sz w:val="66"/>
          <w:szCs w:val="26"/>
        </w:rPr>
        <w:t>C</w:t>
      </w:r>
      <w:r w:rsidRPr="00E10135">
        <w:rPr>
          <w:b/>
          <w:color w:val="000000" w:themeColor="text1"/>
          <w:spacing w:val="1"/>
          <w:sz w:val="66"/>
          <w:szCs w:val="26"/>
        </w:rPr>
        <w:t>U</w:t>
      </w:r>
      <w:r w:rsidRPr="00E10135">
        <w:rPr>
          <w:b/>
          <w:color w:val="000000" w:themeColor="text1"/>
          <w:spacing w:val="-1"/>
          <w:sz w:val="66"/>
          <w:szCs w:val="26"/>
        </w:rPr>
        <w:t>M</w:t>
      </w:r>
      <w:r w:rsidRPr="00E10135">
        <w:rPr>
          <w:b/>
          <w:color w:val="000000" w:themeColor="text1"/>
          <w:sz w:val="66"/>
          <w:szCs w:val="26"/>
        </w:rPr>
        <w:t>E</w:t>
      </w:r>
      <w:r w:rsidRPr="00E10135">
        <w:rPr>
          <w:b/>
          <w:color w:val="000000" w:themeColor="text1"/>
          <w:spacing w:val="-1"/>
          <w:sz w:val="66"/>
          <w:szCs w:val="26"/>
        </w:rPr>
        <w:t>N</w:t>
      </w:r>
      <w:r w:rsidRPr="00E10135">
        <w:rPr>
          <w:b/>
          <w:color w:val="000000" w:themeColor="text1"/>
          <w:sz w:val="66"/>
          <w:szCs w:val="26"/>
        </w:rPr>
        <w:t>T</w:t>
      </w:r>
    </w:p>
    <w:p w:rsidR="000F665E" w:rsidRDefault="000F665E" w:rsidP="000F665E">
      <w:pPr>
        <w:spacing w:line="360" w:lineRule="auto"/>
        <w:ind w:left="720" w:firstLine="720"/>
        <w:jc w:val="both"/>
        <w:rPr>
          <w:b/>
          <w:color w:val="C00000"/>
          <w:sz w:val="66"/>
          <w:szCs w:val="26"/>
        </w:rPr>
      </w:pPr>
    </w:p>
    <w:p w:rsidR="000F665E" w:rsidRPr="009A17E4" w:rsidRDefault="000F665E" w:rsidP="000F665E">
      <w:pPr>
        <w:spacing w:line="360" w:lineRule="auto"/>
        <w:ind w:left="720" w:firstLine="720"/>
        <w:jc w:val="both"/>
        <w:rPr>
          <w:color w:val="C00000"/>
          <w:sz w:val="26"/>
          <w:szCs w:val="26"/>
        </w:rPr>
      </w:pPr>
      <w:r w:rsidRPr="009A17E4">
        <w:rPr>
          <w:b/>
          <w:color w:val="C00000"/>
          <w:sz w:val="66"/>
          <w:szCs w:val="26"/>
        </w:rPr>
        <w:t>ENGLISH FOR YOU</w:t>
      </w:r>
    </w:p>
    <w:p w:rsidR="000F665E" w:rsidRPr="00E10135" w:rsidRDefault="000F665E" w:rsidP="00EE5C69">
      <w:pPr>
        <w:spacing w:line="360" w:lineRule="auto"/>
        <w:ind w:left="720" w:right="70"/>
        <w:jc w:val="center"/>
        <w:rPr>
          <w:b/>
          <w:color w:val="000000" w:themeColor="text1"/>
          <w:sz w:val="66"/>
          <w:szCs w:val="26"/>
        </w:rPr>
      </w:pPr>
    </w:p>
    <w:p w:rsidR="002F09E9" w:rsidRPr="00D24B77" w:rsidRDefault="007036D2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>
        <w:rPr>
          <w:sz w:val="38"/>
          <w:szCs w:val="26"/>
        </w:rPr>
        <w:t>Ver</w:t>
      </w:r>
      <w:r w:rsidR="008B7AEE">
        <w:rPr>
          <w:sz w:val="38"/>
          <w:szCs w:val="26"/>
        </w:rPr>
        <w:t>sion</w:t>
      </w:r>
      <w:r w:rsidR="008A110B">
        <w:rPr>
          <w:sz w:val="38"/>
          <w:szCs w:val="26"/>
        </w:rPr>
        <w:t xml:space="preserve"> 1.0</w:t>
      </w:r>
    </w:p>
    <w:p w:rsidR="00D24B77" w:rsidRPr="00D24B77" w:rsidRDefault="00D24B77" w:rsidP="00EE5C69">
      <w:pPr>
        <w:spacing w:line="360" w:lineRule="auto"/>
        <w:ind w:left="720" w:right="610"/>
        <w:jc w:val="center"/>
        <w:rPr>
          <w:sz w:val="38"/>
          <w:szCs w:val="26"/>
        </w:rPr>
      </w:pPr>
      <w:r w:rsidRPr="00D24B77">
        <w:rPr>
          <w:sz w:val="38"/>
          <w:szCs w:val="26"/>
        </w:rPr>
        <w:t>Date</w:t>
      </w:r>
      <w:r w:rsidR="001070AD">
        <w:rPr>
          <w:sz w:val="38"/>
          <w:szCs w:val="26"/>
        </w:rPr>
        <w:t>:</w:t>
      </w:r>
      <w:r w:rsidRPr="00D24B77">
        <w:rPr>
          <w:sz w:val="38"/>
          <w:szCs w:val="26"/>
        </w:rPr>
        <w:t xml:space="preserve"> Aug</w:t>
      </w:r>
      <w:r w:rsidR="00684551">
        <w:rPr>
          <w:sz w:val="38"/>
          <w:szCs w:val="26"/>
        </w:rPr>
        <w:t xml:space="preserve"> 28</w:t>
      </w:r>
      <w:r w:rsidRPr="00D24B77">
        <w:rPr>
          <w:sz w:val="38"/>
          <w:szCs w:val="26"/>
        </w:rPr>
        <w:t>,</w:t>
      </w:r>
      <w:r w:rsidR="007036D2">
        <w:rPr>
          <w:sz w:val="38"/>
          <w:szCs w:val="26"/>
        </w:rPr>
        <w:t xml:space="preserve"> </w:t>
      </w:r>
      <w:r w:rsidR="00B06576">
        <w:rPr>
          <w:sz w:val="38"/>
          <w:szCs w:val="26"/>
        </w:rPr>
        <w:t>2018</w:t>
      </w:r>
    </w:p>
    <w:p w:rsidR="00EA014B" w:rsidRPr="007F3D24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EA014B" w:rsidRPr="00B0471D" w:rsidRDefault="00EA014B" w:rsidP="00404B12">
      <w:pPr>
        <w:spacing w:line="360" w:lineRule="auto"/>
        <w:jc w:val="both"/>
        <w:rPr>
          <w:sz w:val="26"/>
          <w:szCs w:val="26"/>
        </w:rPr>
      </w:pPr>
    </w:p>
    <w:p w:rsidR="00B0471D" w:rsidRPr="00B0471D" w:rsidRDefault="00B0471D" w:rsidP="00B0471D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</w:t>
      </w:r>
      <w:r w:rsidRPr="00B0471D">
        <w:rPr>
          <w:b/>
          <w:sz w:val="48"/>
          <w:szCs w:val="48"/>
        </w:rPr>
        <w:t>TEAM</w:t>
      </w:r>
      <w:r w:rsidRPr="00B0471D">
        <w:rPr>
          <w:sz w:val="48"/>
          <w:szCs w:val="48"/>
        </w:rPr>
        <w:t xml:space="preserve">: </w:t>
      </w:r>
      <w:r w:rsidRPr="00B0471D">
        <w:rPr>
          <w:b/>
          <w:sz w:val="48"/>
          <w:szCs w:val="48"/>
        </w:rPr>
        <w:t>Fantastic 4</w:t>
      </w:r>
    </w:p>
    <w:p w:rsidR="00B0471D" w:rsidRDefault="00B0471D" w:rsidP="00B0471D">
      <w:pPr>
        <w:jc w:val="right"/>
        <w:rPr>
          <w:b/>
          <w:sz w:val="28"/>
        </w:rPr>
      </w:pPr>
    </w:p>
    <w:p w:rsidR="00B0471D" w:rsidRPr="000D57E6" w:rsidRDefault="000D57E6" w:rsidP="000D57E6">
      <w:pPr>
        <w:ind w:left="2880" w:firstLine="720"/>
        <w:jc w:val="center"/>
        <w:rPr>
          <w:sz w:val="28"/>
        </w:rPr>
      </w:pPr>
      <w:r>
        <w:rPr>
          <w:b/>
          <w:sz w:val="28"/>
        </w:rPr>
        <w:t xml:space="preserve">MENTOR: </w:t>
      </w:r>
      <w:r>
        <w:rPr>
          <w:sz w:val="28"/>
        </w:rPr>
        <w:t>Truong Tien Vu</w:t>
      </w:r>
    </w:p>
    <w:p w:rsidR="00B0471D" w:rsidRPr="00B0471D" w:rsidRDefault="00B0471D" w:rsidP="00B0471D">
      <w:pPr>
        <w:jc w:val="right"/>
        <w:rPr>
          <w:sz w:val="28"/>
        </w:rPr>
      </w:pPr>
      <w:r w:rsidRPr="00B0471D">
        <w:rPr>
          <w:b/>
          <w:sz w:val="28"/>
        </w:rPr>
        <w:t>MEMBER</w:t>
      </w:r>
      <w:r w:rsidRPr="00B0471D">
        <w:rPr>
          <w:sz w:val="28"/>
        </w:rPr>
        <w:t>: Tran Nguyen Huu Nghia</w:t>
      </w:r>
    </w:p>
    <w:p w:rsidR="00B0471D" w:rsidRPr="00B0471D" w:rsidRDefault="00B0471D" w:rsidP="00B0471D">
      <w:pPr>
        <w:jc w:val="both"/>
        <w:rPr>
          <w:sz w:val="28"/>
        </w:rPr>
      </w:pPr>
      <w:r>
        <w:rPr>
          <w:sz w:val="28"/>
        </w:rPr>
        <w:t xml:space="preserve">                                                       </w:t>
      </w:r>
      <w:r w:rsidR="00E10135">
        <w:rPr>
          <w:sz w:val="28"/>
        </w:rPr>
        <w:t xml:space="preserve">                         </w:t>
      </w:r>
      <w:r w:rsidRPr="00B0471D">
        <w:rPr>
          <w:sz w:val="28"/>
        </w:rPr>
        <w:t>Do Van Truong</w:t>
      </w:r>
    </w:p>
    <w:p w:rsidR="00B0471D" w:rsidRPr="00B0471D" w:rsidRDefault="00B0471D" w:rsidP="00B0471D">
      <w:pPr>
        <w:jc w:val="both"/>
        <w:rPr>
          <w:sz w:val="28"/>
        </w:rPr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</w:t>
      </w:r>
      <w:r w:rsidR="00E10135">
        <w:rPr>
          <w:sz w:val="28"/>
        </w:rPr>
        <w:t xml:space="preserve">                         </w:t>
      </w:r>
      <w:r w:rsidRPr="00B0471D">
        <w:rPr>
          <w:sz w:val="28"/>
        </w:rPr>
        <w:t>Doan Nu Thuc Oanh</w:t>
      </w:r>
    </w:p>
    <w:p w:rsidR="00B0471D" w:rsidRPr="00B0471D" w:rsidRDefault="00B0471D" w:rsidP="00B0471D">
      <w:pPr>
        <w:jc w:val="both"/>
      </w:pPr>
      <w:r w:rsidRPr="00B0471D">
        <w:rPr>
          <w:sz w:val="28"/>
        </w:rPr>
        <w:t xml:space="preserve">                      </w:t>
      </w:r>
      <w:r>
        <w:rPr>
          <w:sz w:val="28"/>
        </w:rPr>
        <w:t xml:space="preserve">                                 </w:t>
      </w:r>
      <w:r w:rsidR="00E07A5F">
        <w:rPr>
          <w:sz w:val="28"/>
        </w:rPr>
        <w:t xml:space="preserve">                         </w:t>
      </w:r>
      <w:r w:rsidR="00696963">
        <w:rPr>
          <w:sz w:val="28"/>
        </w:rPr>
        <w:t xml:space="preserve"> </w:t>
      </w:r>
      <w:r w:rsidRPr="00B0471D">
        <w:rPr>
          <w:sz w:val="28"/>
        </w:rPr>
        <w:t>Dinh Tran Anh Truc</w:t>
      </w:r>
      <w:r>
        <w:tab/>
      </w:r>
    </w:p>
    <w:p w:rsidR="00EA014B" w:rsidRPr="00B0471D" w:rsidRDefault="00EA014B" w:rsidP="00404B12">
      <w:pPr>
        <w:spacing w:before="4" w:line="360" w:lineRule="auto"/>
        <w:jc w:val="both"/>
        <w:rPr>
          <w:b/>
          <w:sz w:val="26"/>
          <w:szCs w:val="26"/>
        </w:rPr>
      </w:pPr>
    </w:p>
    <w:p w:rsidR="00EA014B" w:rsidRPr="00B0471D" w:rsidRDefault="009F1DA5" w:rsidP="00123802">
      <w:pPr>
        <w:spacing w:line="360" w:lineRule="auto"/>
        <w:ind w:left="714" w:right="715"/>
        <w:jc w:val="center"/>
        <w:rPr>
          <w:b/>
          <w:sz w:val="32"/>
          <w:szCs w:val="26"/>
        </w:rPr>
        <w:sectPr w:rsidR="00EA014B" w:rsidRPr="00B0471D">
          <w:pgSz w:w="12240" w:h="15840"/>
          <w:pgMar w:top="1340" w:right="1720" w:bottom="280" w:left="1720" w:header="720" w:footer="720" w:gutter="0"/>
          <w:cols w:space="720"/>
        </w:sectPr>
      </w:pP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pacing w:val="-1"/>
          <w:sz w:val="32"/>
          <w:szCs w:val="26"/>
        </w:rPr>
        <w:t>N</w:t>
      </w:r>
      <w:r w:rsidRPr="00B0471D">
        <w:rPr>
          <w:b/>
          <w:sz w:val="32"/>
          <w:szCs w:val="26"/>
        </w:rPr>
        <w:t>TE</w:t>
      </w:r>
      <w:r w:rsidRPr="00B0471D">
        <w:rPr>
          <w:b/>
          <w:spacing w:val="-1"/>
          <w:sz w:val="32"/>
          <w:szCs w:val="26"/>
        </w:rPr>
        <w:t>RNA</w:t>
      </w:r>
      <w:r w:rsidRPr="00B0471D">
        <w:rPr>
          <w:b/>
          <w:sz w:val="32"/>
          <w:szCs w:val="26"/>
        </w:rPr>
        <w:t>T</w:t>
      </w:r>
      <w:r w:rsidRPr="00B0471D">
        <w:rPr>
          <w:b/>
          <w:spacing w:val="1"/>
          <w:sz w:val="32"/>
          <w:szCs w:val="26"/>
        </w:rPr>
        <w:t>I</w:t>
      </w:r>
      <w:r w:rsidRPr="00B0471D">
        <w:rPr>
          <w:b/>
          <w:sz w:val="32"/>
          <w:szCs w:val="26"/>
        </w:rPr>
        <w:t>O</w:t>
      </w:r>
      <w:r w:rsidRPr="00B0471D">
        <w:rPr>
          <w:b/>
          <w:spacing w:val="-1"/>
          <w:sz w:val="32"/>
          <w:szCs w:val="26"/>
        </w:rPr>
        <w:t>NA</w:t>
      </w:r>
      <w:r w:rsidRPr="00B0471D">
        <w:rPr>
          <w:b/>
          <w:sz w:val="32"/>
          <w:szCs w:val="26"/>
        </w:rPr>
        <w:t>L</w:t>
      </w:r>
      <w:r w:rsidRPr="00B0471D">
        <w:rPr>
          <w:b/>
          <w:spacing w:val="-2"/>
          <w:sz w:val="32"/>
          <w:szCs w:val="26"/>
        </w:rPr>
        <w:t xml:space="preserve"> </w:t>
      </w:r>
      <w:r w:rsidRPr="00B0471D">
        <w:rPr>
          <w:b/>
          <w:sz w:val="32"/>
          <w:szCs w:val="26"/>
        </w:rPr>
        <w:t>S</w:t>
      </w:r>
      <w:r w:rsidRPr="00B0471D">
        <w:rPr>
          <w:b/>
          <w:spacing w:val="-2"/>
          <w:sz w:val="32"/>
          <w:szCs w:val="26"/>
        </w:rPr>
        <w:t>C</w:t>
      </w:r>
      <w:r w:rsidRPr="00B0471D">
        <w:rPr>
          <w:b/>
          <w:sz w:val="32"/>
          <w:szCs w:val="26"/>
        </w:rPr>
        <w:t xml:space="preserve">HOOL </w:t>
      </w:r>
    </w:p>
    <w:p w:rsidR="00EA014B" w:rsidRPr="00123802" w:rsidRDefault="009F1DA5" w:rsidP="00404B12">
      <w:pPr>
        <w:spacing w:before="55"/>
        <w:ind w:left="3538" w:right="3370"/>
        <w:jc w:val="both"/>
        <w:rPr>
          <w:b/>
          <w:sz w:val="32"/>
          <w:szCs w:val="26"/>
        </w:rPr>
      </w:pPr>
      <w:r w:rsidRPr="00123802">
        <w:rPr>
          <w:b/>
          <w:spacing w:val="-1"/>
          <w:sz w:val="32"/>
          <w:szCs w:val="26"/>
        </w:rPr>
        <w:lastRenderedPageBreak/>
        <w:t>P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ject</w:t>
      </w:r>
      <w:r w:rsidRPr="00123802">
        <w:rPr>
          <w:b/>
          <w:spacing w:val="-2"/>
          <w:sz w:val="32"/>
          <w:szCs w:val="26"/>
        </w:rPr>
        <w:t xml:space="preserve"> </w:t>
      </w:r>
      <w:r w:rsidRPr="00123802">
        <w:rPr>
          <w:b/>
          <w:spacing w:val="1"/>
          <w:sz w:val="32"/>
          <w:szCs w:val="26"/>
        </w:rPr>
        <w:t>I</w:t>
      </w:r>
      <w:r w:rsidRPr="00123802">
        <w:rPr>
          <w:b/>
          <w:sz w:val="32"/>
          <w:szCs w:val="26"/>
        </w:rPr>
        <w:t>n</w:t>
      </w:r>
      <w:r w:rsidRPr="00123802">
        <w:rPr>
          <w:b/>
          <w:spacing w:val="-3"/>
          <w:sz w:val="32"/>
          <w:szCs w:val="26"/>
        </w:rPr>
        <w:t>f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r</w:t>
      </w:r>
      <w:r w:rsidRPr="00123802">
        <w:rPr>
          <w:b/>
          <w:spacing w:val="-3"/>
          <w:sz w:val="32"/>
          <w:szCs w:val="26"/>
        </w:rPr>
        <w:t>m</w:t>
      </w:r>
      <w:r w:rsidRPr="00123802">
        <w:rPr>
          <w:b/>
          <w:spacing w:val="1"/>
          <w:sz w:val="32"/>
          <w:szCs w:val="26"/>
        </w:rPr>
        <w:t>a</w:t>
      </w:r>
      <w:r w:rsidRPr="00123802">
        <w:rPr>
          <w:b/>
          <w:sz w:val="32"/>
          <w:szCs w:val="26"/>
        </w:rPr>
        <w:t>t</w:t>
      </w:r>
      <w:r w:rsidRPr="00123802">
        <w:rPr>
          <w:b/>
          <w:spacing w:val="-1"/>
          <w:sz w:val="32"/>
          <w:szCs w:val="26"/>
        </w:rPr>
        <w:t>i</w:t>
      </w:r>
      <w:r w:rsidRPr="00123802">
        <w:rPr>
          <w:b/>
          <w:spacing w:val="1"/>
          <w:sz w:val="32"/>
          <w:szCs w:val="26"/>
        </w:rPr>
        <w:t>o</w:t>
      </w:r>
      <w:r w:rsidRPr="00123802">
        <w:rPr>
          <w:b/>
          <w:sz w:val="32"/>
          <w:szCs w:val="26"/>
        </w:rPr>
        <w:t>n</w:t>
      </w:r>
    </w:p>
    <w:p w:rsidR="00272C4F" w:rsidRPr="00B92A8E" w:rsidRDefault="00272C4F" w:rsidP="00404B12">
      <w:pPr>
        <w:spacing w:before="55"/>
        <w:ind w:left="3538" w:right="3370"/>
        <w:jc w:val="both"/>
        <w:rPr>
          <w:sz w:val="30"/>
          <w:szCs w:val="26"/>
        </w:rPr>
      </w:pPr>
    </w:p>
    <w:p w:rsidR="00EA014B" w:rsidRPr="007F3D24" w:rsidRDefault="00EA014B" w:rsidP="00404B12">
      <w:pPr>
        <w:spacing w:before="7" w:line="140" w:lineRule="exact"/>
        <w:jc w:val="both"/>
        <w:rPr>
          <w:sz w:val="26"/>
          <w:szCs w:val="26"/>
        </w:rPr>
      </w:pPr>
    </w:p>
    <w:tbl>
      <w:tblPr>
        <w:tblW w:w="0" w:type="auto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0"/>
        <w:gridCol w:w="2778"/>
        <w:gridCol w:w="11"/>
        <w:gridCol w:w="3589"/>
        <w:gridCol w:w="12"/>
        <w:gridCol w:w="1710"/>
      </w:tblGrid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4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acr</w:t>
            </w:r>
            <w:r w:rsidRPr="007F3D24">
              <w:rPr>
                <w:b/>
                <w:spacing w:val="3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  <w:r w:rsidRPr="007F3D24">
              <w:rPr>
                <w:b/>
                <w:spacing w:val="2"/>
                <w:sz w:val="26"/>
                <w:szCs w:val="26"/>
              </w:rPr>
              <w:t>y</w:t>
            </w:r>
            <w:r w:rsidRPr="007F3D24">
              <w:rPr>
                <w:b/>
                <w:sz w:val="26"/>
                <w:szCs w:val="26"/>
              </w:rPr>
              <w:t>m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r w:rsidRPr="00DF080B">
              <w:rPr>
                <w:sz w:val="26"/>
                <w:szCs w:val="26"/>
              </w:rPr>
              <w:t>ng4you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333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Titt</w:t>
            </w:r>
            <w:r w:rsidRPr="007F3D24">
              <w:rPr>
                <w:b/>
                <w:spacing w:val="2"/>
                <w:sz w:val="26"/>
                <w:szCs w:val="26"/>
              </w:rPr>
              <w:t>l</w:t>
            </w:r>
            <w:r w:rsidRPr="007F3D24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  <w:vAlign w:val="center"/>
          </w:tcPr>
          <w:p w:rsidR="00EA014B" w:rsidRPr="007F3D24" w:rsidRDefault="00DF080B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[E4U] English For You</w:t>
            </w:r>
          </w:p>
        </w:tc>
      </w:tr>
      <w:tr w:rsidR="00EA014B" w:rsidRPr="007F3D24" w:rsidTr="00556C77">
        <w:trPr>
          <w:trHeight w:hRule="exact" w:val="540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501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Start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278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66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Aug</w:t>
            </w:r>
            <w:r w:rsidR="00207C82">
              <w:rPr>
                <w:sz w:val="26"/>
                <w:szCs w:val="26"/>
              </w:rPr>
              <w:t xml:space="preserve"> 15</w:t>
            </w:r>
            <w:r w:rsidR="00647E8E" w:rsidRPr="007F3D24">
              <w:rPr>
                <w:sz w:val="26"/>
                <w:szCs w:val="26"/>
              </w:rPr>
              <w:t>,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2</w:t>
            </w:r>
            <w:r w:rsidRPr="007F3D24">
              <w:rPr>
                <w:spacing w:val="2"/>
                <w:sz w:val="26"/>
                <w:szCs w:val="26"/>
              </w:rPr>
              <w:t>0</w:t>
            </w:r>
            <w:r w:rsidR="00207C82">
              <w:rPr>
                <w:sz w:val="26"/>
                <w:szCs w:val="26"/>
              </w:rPr>
              <w:t>18</w:t>
            </w:r>
          </w:p>
        </w:tc>
        <w:tc>
          <w:tcPr>
            <w:tcW w:w="36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232" w:right="1235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End</w:t>
            </w:r>
            <w:r w:rsidRPr="007F3D24">
              <w:rPr>
                <w:b/>
                <w:spacing w:val="-5"/>
                <w:sz w:val="26"/>
                <w:szCs w:val="26"/>
              </w:rPr>
              <w:t xml:space="preserve"> </w:t>
            </w:r>
            <w:r w:rsidRPr="007F3D24">
              <w:rPr>
                <w:b/>
                <w:w w:val="99"/>
                <w:sz w:val="26"/>
                <w:szCs w:val="26"/>
              </w:rPr>
              <w:t>Date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786B34" w:rsidP="00207C82">
            <w:pPr>
              <w:spacing w:line="280" w:lineRule="exact"/>
              <w:ind w:left="124"/>
              <w:jc w:val="both"/>
              <w:rPr>
                <w:sz w:val="26"/>
                <w:szCs w:val="26"/>
              </w:rPr>
            </w:pPr>
            <w:r w:rsidRPr="007F3D24">
              <w:rPr>
                <w:spacing w:val="-3"/>
                <w:sz w:val="26"/>
                <w:szCs w:val="26"/>
              </w:rPr>
              <w:t xml:space="preserve"> </w:t>
            </w:r>
            <w:r w:rsidR="00207C82">
              <w:rPr>
                <w:spacing w:val="-3"/>
                <w:sz w:val="26"/>
                <w:szCs w:val="26"/>
              </w:rPr>
              <w:t>Dec 5</w:t>
            </w:r>
            <w:r w:rsidR="00647E8E" w:rsidRPr="007F3D24">
              <w:rPr>
                <w:spacing w:val="-3"/>
                <w:sz w:val="26"/>
                <w:szCs w:val="26"/>
              </w:rPr>
              <w:t>,</w:t>
            </w:r>
            <w:r w:rsidR="009F1DA5" w:rsidRPr="007F3D24">
              <w:rPr>
                <w:spacing w:val="-4"/>
                <w:sz w:val="26"/>
                <w:szCs w:val="26"/>
              </w:rPr>
              <w:t xml:space="preserve"> </w:t>
            </w:r>
            <w:r w:rsidR="009F1DA5" w:rsidRPr="007F3D24">
              <w:rPr>
                <w:sz w:val="26"/>
                <w:szCs w:val="26"/>
              </w:rPr>
              <w:t>2</w:t>
            </w:r>
            <w:r w:rsidR="009F1DA5" w:rsidRPr="007F3D24">
              <w:rPr>
                <w:spacing w:val="2"/>
                <w:sz w:val="26"/>
                <w:szCs w:val="26"/>
              </w:rPr>
              <w:t>0</w:t>
            </w:r>
            <w:r w:rsidR="009F1DA5" w:rsidRPr="007F3D24">
              <w:rPr>
                <w:sz w:val="26"/>
                <w:szCs w:val="26"/>
              </w:rPr>
              <w:t>1</w:t>
            </w:r>
            <w:r w:rsidR="00207C82">
              <w:rPr>
                <w:sz w:val="26"/>
                <w:szCs w:val="26"/>
              </w:rPr>
              <w:t>8</w:t>
            </w:r>
          </w:p>
        </w:tc>
      </w:tr>
      <w:tr w:rsidR="00EA014B" w:rsidRPr="007F3D24" w:rsidTr="00556C77">
        <w:trPr>
          <w:trHeight w:hRule="exact" w:val="45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174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Lead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In</w:t>
            </w:r>
            <w:r w:rsidRPr="007F3D24">
              <w:rPr>
                <w:b/>
                <w:spacing w:val="2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tituti</w:t>
            </w:r>
            <w:r w:rsidRPr="007F3D24">
              <w:rPr>
                <w:b/>
                <w:spacing w:val="2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  <w:tc>
          <w:tcPr>
            <w:tcW w:w="8100" w:type="dxa"/>
            <w:gridSpan w:val="5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Internation</w:t>
            </w:r>
            <w:r w:rsidRPr="007F3D24">
              <w:rPr>
                <w:spacing w:val="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Pr="007F3D24">
              <w:rPr>
                <w:spacing w:val="-13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Scho</w:t>
            </w:r>
            <w:r w:rsidRPr="007F3D24">
              <w:rPr>
                <w:spacing w:val="2"/>
                <w:sz w:val="26"/>
                <w:szCs w:val="26"/>
              </w:rPr>
              <w:t>o</w:t>
            </w:r>
            <w:r w:rsidRPr="007F3D24">
              <w:rPr>
                <w:sz w:val="26"/>
                <w:szCs w:val="26"/>
              </w:rPr>
              <w:t>l,</w:t>
            </w:r>
            <w:r w:rsidRPr="007F3D24">
              <w:rPr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spacing w:val="2"/>
                <w:sz w:val="26"/>
                <w:szCs w:val="26"/>
              </w:rPr>
              <w:t>Du</w:t>
            </w:r>
            <w:r w:rsidRPr="007F3D24">
              <w:rPr>
                <w:sz w:val="26"/>
                <w:szCs w:val="26"/>
              </w:rPr>
              <w:t>y</w:t>
            </w:r>
            <w:r w:rsidRPr="007F3D24">
              <w:rPr>
                <w:spacing w:val="-7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Tan</w:t>
            </w:r>
            <w:r w:rsidRPr="007F3D24">
              <w:rPr>
                <w:spacing w:val="-4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Un</w:t>
            </w:r>
            <w:r w:rsidRPr="007F3D24">
              <w:rPr>
                <w:spacing w:val="2"/>
                <w:sz w:val="26"/>
                <w:szCs w:val="26"/>
              </w:rPr>
              <w:t>i</w:t>
            </w:r>
            <w:r w:rsidRPr="007F3D24">
              <w:rPr>
                <w:sz w:val="26"/>
                <w:szCs w:val="26"/>
              </w:rPr>
              <w:t>versi</w:t>
            </w:r>
            <w:r w:rsidRPr="007F3D24">
              <w:rPr>
                <w:spacing w:val="4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y</w:t>
            </w:r>
          </w:p>
        </w:tc>
      </w:tr>
      <w:tr w:rsidR="00EA014B" w:rsidRPr="007F3D24" w:rsidTr="00556C77">
        <w:trPr>
          <w:trHeight w:hRule="exact" w:val="945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A014B" w:rsidRPr="007F3D24" w:rsidRDefault="009F1DA5" w:rsidP="009F1578">
            <w:pPr>
              <w:spacing w:line="280" w:lineRule="exact"/>
              <w:ind w:left="217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Project</w:t>
            </w:r>
            <w:r w:rsidRPr="007F3D24">
              <w:rPr>
                <w:b/>
                <w:spacing w:val="-8"/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Me</w:t>
            </w:r>
            <w:r w:rsidRPr="007F3D24">
              <w:rPr>
                <w:b/>
                <w:spacing w:val="3"/>
                <w:sz w:val="26"/>
                <w:szCs w:val="26"/>
              </w:rPr>
              <w:t>n</w:t>
            </w:r>
            <w:r w:rsidRPr="007F3D24">
              <w:rPr>
                <w:b/>
                <w:sz w:val="26"/>
                <w:szCs w:val="26"/>
              </w:rPr>
              <w:t>tor</w:t>
            </w:r>
            <w:r w:rsidR="00C22464">
              <w:rPr>
                <w:b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&amp;</w:t>
            </w:r>
            <w:r w:rsidR="00C22464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contact</w:t>
            </w:r>
            <w:r w:rsidR="00C22464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C22464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1D38E1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vudalat@yahoo.com</w:t>
            </w:r>
          </w:p>
          <w:p w:rsidR="001D38E1" w:rsidRPr="007F3D24" w:rsidRDefault="001D38E1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 xml:space="preserve"> 0914083188</w:t>
            </w:r>
          </w:p>
        </w:tc>
      </w:tr>
      <w:tr w:rsidR="00F00F6E" w:rsidRPr="007F3D24" w:rsidTr="00556C77">
        <w:trPr>
          <w:trHeight w:hRule="exact" w:val="1134"/>
          <w:jc w:val="right"/>
        </w:trPr>
        <w:tc>
          <w:tcPr>
            <w:tcW w:w="24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F00F6E" w:rsidRPr="007F3D24" w:rsidRDefault="00AC1BF6" w:rsidP="009F1578">
            <w:pPr>
              <w:spacing w:line="280" w:lineRule="exact"/>
              <w:ind w:left="217"/>
              <w:jc w:val="both"/>
              <w:rPr>
                <w:b/>
                <w:sz w:val="26"/>
                <w:szCs w:val="26"/>
              </w:rPr>
            </w:pPr>
            <w:r w:rsidRPr="007F3D24">
              <w:rPr>
                <w:b/>
                <w:bCs/>
                <w:sz w:val="26"/>
                <w:szCs w:val="26"/>
              </w:rPr>
              <w:t>Scrum Master</w:t>
            </w:r>
            <w:r w:rsidRPr="007F3D24">
              <w:rPr>
                <w:b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&amp;</w:t>
            </w:r>
            <w:r w:rsidR="00F00F6E" w:rsidRPr="007F3D24">
              <w:rPr>
                <w:b/>
                <w:spacing w:val="-2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contact</w:t>
            </w:r>
            <w:r w:rsidR="00F00F6E"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="00F00F6E" w:rsidRPr="007F3D24">
              <w:rPr>
                <w:b/>
                <w:sz w:val="26"/>
                <w:szCs w:val="26"/>
              </w:rPr>
              <w:t>details</w:t>
            </w:r>
          </w:p>
        </w:tc>
        <w:tc>
          <w:tcPr>
            <w:tcW w:w="8100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207C82" w:rsidRDefault="00207C82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B53FFD" w:rsidRDefault="00B53FFD" w:rsidP="00404B1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Email: </w:t>
            </w:r>
            <w:r w:rsidR="00207C82">
              <w:rPr>
                <w:rStyle w:val="Hyperlink"/>
                <w:sz w:val="26"/>
                <w:szCs w:val="26"/>
              </w:rPr>
              <w:t>trannguyenhuunghia97@gmail.com</w:t>
            </w:r>
          </w:p>
          <w:p w:rsidR="00B53FFD" w:rsidRPr="007F3D24" w:rsidRDefault="00B53FFD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Tel: </w:t>
            </w:r>
            <w:r w:rsidR="00207C82">
              <w:rPr>
                <w:sz w:val="26"/>
                <w:szCs w:val="26"/>
              </w:rPr>
              <w:t>0934848229</w:t>
            </w:r>
          </w:p>
        </w:tc>
      </w:tr>
      <w:tr w:rsidR="00BE2E74" w:rsidRPr="007F3D24" w:rsidTr="00556C77">
        <w:trPr>
          <w:trHeight w:hRule="exact" w:val="454"/>
          <w:jc w:val="right"/>
        </w:trPr>
        <w:tc>
          <w:tcPr>
            <w:tcW w:w="2430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9F1578">
            <w:pPr>
              <w:spacing w:line="280" w:lineRule="exact"/>
              <w:ind w:left="21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Te</w:t>
            </w:r>
            <w:r w:rsidRPr="007F3D24">
              <w:rPr>
                <w:b/>
                <w:spacing w:val="2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m</w:t>
            </w:r>
            <w:r w:rsidRPr="007F3D24">
              <w:rPr>
                <w:b/>
                <w:spacing w:val="-6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m</w:t>
            </w:r>
            <w:r w:rsidRPr="007F3D24">
              <w:rPr>
                <w:b/>
                <w:spacing w:val="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mbers</w:t>
            </w: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995" w:right="997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N</w:t>
            </w:r>
            <w:r w:rsidRPr="001876FB">
              <w:rPr>
                <w:b/>
                <w:spacing w:val="2"/>
                <w:w w:val="99"/>
                <w:sz w:val="26"/>
                <w:szCs w:val="26"/>
              </w:rPr>
              <w:t>a</w:t>
            </w:r>
            <w:r w:rsidRPr="001876FB">
              <w:rPr>
                <w:b/>
                <w:spacing w:val="-2"/>
                <w:w w:val="99"/>
                <w:sz w:val="26"/>
                <w:szCs w:val="26"/>
              </w:rPr>
              <w:t>m</w:t>
            </w:r>
            <w:r w:rsidRPr="001876FB">
              <w:rPr>
                <w:b/>
                <w:w w:val="99"/>
                <w:sz w:val="26"/>
                <w:szCs w:val="26"/>
              </w:rPr>
              <w:t>e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8066C3" w:rsidP="008066C3">
            <w:pPr>
              <w:spacing w:line="280" w:lineRule="exact"/>
              <w:ind w:right="1448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w w:val="99"/>
                <w:sz w:val="26"/>
                <w:szCs w:val="26"/>
              </w:rPr>
              <w:t xml:space="preserve">          Email</w:t>
            </w:r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1876FB" w:rsidRDefault="00BE2E74" w:rsidP="00404B12">
            <w:pPr>
              <w:spacing w:line="280" w:lineRule="exact"/>
              <w:ind w:left="590" w:right="593"/>
              <w:jc w:val="both"/>
              <w:rPr>
                <w:b/>
                <w:sz w:val="26"/>
                <w:szCs w:val="26"/>
              </w:rPr>
            </w:pPr>
            <w:r w:rsidRPr="001876FB">
              <w:rPr>
                <w:b/>
                <w:w w:val="99"/>
                <w:sz w:val="26"/>
                <w:szCs w:val="26"/>
              </w:rPr>
              <w:t>Tel</w:t>
            </w:r>
          </w:p>
        </w:tc>
      </w:tr>
      <w:tr w:rsidR="00BE2E74" w:rsidRPr="007F3D24" w:rsidTr="00556C77">
        <w:trPr>
          <w:trHeight w:hRule="exact" w:val="566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53FFD" w:rsidRPr="007F3D24" w:rsidRDefault="00F5219B" w:rsidP="00404B12">
            <w:pPr>
              <w:jc w:val="both"/>
              <w:rPr>
                <w:sz w:val="26"/>
                <w:szCs w:val="26"/>
              </w:rPr>
            </w:pPr>
            <w:hyperlink r:id="rId9" w:history="1">
              <w:r w:rsidR="00596C05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F5219B" w:rsidP="00404B12">
            <w:pPr>
              <w:jc w:val="both"/>
              <w:rPr>
                <w:sz w:val="26"/>
                <w:szCs w:val="26"/>
              </w:rPr>
            </w:pPr>
            <w:hyperlink r:id="rId10" w:history="1">
              <w:r w:rsidR="00596C05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</w:tr>
      <w:tr w:rsidR="00BE2E74" w:rsidRPr="007F3D24" w:rsidTr="00556C77">
        <w:trPr>
          <w:trHeight w:hRule="exact" w:val="559"/>
          <w:jc w:val="right"/>
        </w:trPr>
        <w:tc>
          <w:tcPr>
            <w:tcW w:w="2430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BE2E74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77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207C82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3600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F5219B" w:rsidP="00404B12">
            <w:pPr>
              <w:jc w:val="both"/>
              <w:rPr>
                <w:sz w:val="26"/>
                <w:szCs w:val="26"/>
              </w:rPr>
            </w:pPr>
            <w:hyperlink r:id="rId11" w:history="1">
              <w:r w:rsidR="00596C05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72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BE2E74" w:rsidRPr="007F3D24" w:rsidRDefault="00596C05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600" w:bottom="280" w:left="1340" w:header="720" w:footer="720" w:gutter="0"/>
          <w:cols w:space="720"/>
        </w:sectPr>
      </w:pPr>
    </w:p>
    <w:p w:rsidR="00EA014B" w:rsidRPr="00AE427C" w:rsidRDefault="009F1DA5" w:rsidP="00123802">
      <w:pPr>
        <w:spacing w:before="58"/>
        <w:ind w:left="2340" w:right="3080"/>
        <w:jc w:val="center"/>
        <w:rPr>
          <w:sz w:val="32"/>
          <w:szCs w:val="26"/>
        </w:rPr>
      </w:pPr>
      <w:r w:rsidRPr="00AE427C">
        <w:rPr>
          <w:b/>
          <w:spacing w:val="-1"/>
          <w:sz w:val="32"/>
          <w:szCs w:val="26"/>
        </w:rPr>
        <w:lastRenderedPageBreak/>
        <w:t>P</w:t>
      </w:r>
      <w:r w:rsidRPr="00AE427C">
        <w:rPr>
          <w:b/>
          <w:sz w:val="32"/>
          <w:szCs w:val="26"/>
        </w:rPr>
        <w:t>r</w:t>
      </w:r>
      <w:r w:rsidRPr="00AE427C">
        <w:rPr>
          <w:b/>
          <w:spacing w:val="1"/>
          <w:sz w:val="32"/>
          <w:szCs w:val="26"/>
        </w:rPr>
        <w:t>o</w:t>
      </w:r>
      <w:r w:rsidRPr="00AE427C">
        <w:rPr>
          <w:b/>
          <w:sz w:val="32"/>
          <w:szCs w:val="26"/>
        </w:rPr>
        <w:t>p</w:t>
      </w:r>
      <w:r w:rsidRPr="00AE427C">
        <w:rPr>
          <w:b/>
          <w:spacing w:val="-1"/>
          <w:sz w:val="32"/>
          <w:szCs w:val="26"/>
        </w:rPr>
        <w:t>os</w:t>
      </w:r>
      <w:r w:rsidRPr="00AE427C">
        <w:rPr>
          <w:b/>
          <w:spacing w:val="1"/>
          <w:sz w:val="32"/>
          <w:szCs w:val="26"/>
        </w:rPr>
        <w:t>a</w:t>
      </w:r>
      <w:r w:rsidRPr="00AE427C">
        <w:rPr>
          <w:b/>
          <w:sz w:val="32"/>
          <w:szCs w:val="26"/>
        </w:rPr>
        <w:t>l</w:t>
      </w:r>
      <w:r w:rsidRPr="00AE427C">
        <w:rPr>
          <w:b/>
          <w:spacing w:val="1"/>
          <w:sz w:val="32"/>
          <w:szCs w:val="26"/>
        </w:rPr>
        <w:t xml:space="preserve"> </w:t>
      </w:r>
      <w:r w:rsidRPr="00AE427C">
        <w:rPr>
          <w:b/>
          <w:spacing w:val="-2"/>
          <w:sz w:val="32"/>
          <w:szCs w:val="26"/>
        </w:rPr>
        <w:t>D</w:t>
      </w:r>
      <w:r w:rsidRPr="00AE427C">
        <w:rPr>
          <w:b/>
          <w:spacing w:val="-1"/>
          <w:sz w:val="32"/>
          <w:szCs w:val="26"/>
        </w:rPr>
        <w:t>o</w:t>
      </w:r>
      <w:r w:rsidRPr="00AE427C">
        <w:rPr>
          <w:b/>
          <w:sz w:val="32"/>
          <w:szCs w:val="26"/>
        </w:rPr>
        <w:t>cu</w:t>
      </w:r>
      <w:r w:rsidRPr="00AE427C">
        <w:rPr>
          <w:b/>
          <w:spacing w:val="-3"/>
          <w:sz w:val="32"/>
          <w:szCs w:val="26"/>
        </w:rPr>
        <w:t>m</w:t>
      </w:r>
      <w:r w:rsidRPr="00AE427C">
        <w:rPr>
          <w:b/>
          <w:sz w:val="32"/>
          <w:szCs w:val="26"/>
        </w:rPr>
        <w:t>ent</w:t>
      </w: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tbl>
      <w:tblPr>
        <w:tblW w:w="10442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32"/>
        <w:gridCol w:w="3339"/>
        <w:gridCol w:w="1342"/>
        <w:gridCol w:w="3329"/>
      </w:tblGrid>
      <w:tr w:rsidR="00EA014B" w:rsidRPr="007F3D24" w:rsidTr="00C93F52">
        <w:trPr>
          <w:trHeight w:hRule="exact" w:val="530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8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Title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p</w:t>
            </w:r>
            <w:r w:rsidRPr="007F3D24">
              <w:rPr>
                <w:spacing w:val="-1"/>
                <w:sz w:val="26"/>
                <w:szCs w:val="26"/>
              </w:rPr>
              <w:t>o</w:t>
            </w:r>
            <w:r w:rsidRPr="007F3D24">
              <w:rPr>
                <w:spacing w:val="1"/>
                <w:sz w:val="26"/>
                <w:szCs w:val="26"/>
              </w:rPr>
              <w:t>s</w:t>
            </w:r>
            <w:r w:rsidRPr="007F3D24">
              <w:rPr>
                <w:spacing w:val="-2"/>
                <w:sz w:val="26"/>
                <w:szCs w:val="26"/>
              </w:rPr>
              <w:t>a</w:t>
            </w:r>
            <w:r w:rsidRPr="007F3D24">
              <w:rPr>
                <w:sz w:val="26"/>
                <w:szCs w:val="26"/>
              </w:rPr>
              <w:t>l</w:t>
            </w:r>
            <w:r w:rsidR="00DE2914">
              <w:rPr>
                <w:sz w:val="26"/>
                <w:szCs w:val="26"/>
              </w:rPr>
              <w:t xml:space="preserve"> Document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487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6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ep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</w:t>
            </w:r>
            <w:r w:rsidRPr="007F3D24">
              <w:rPr>
                <w:b/>
                <w:sz w:val="26"/>
                <w:szCs w:val="26"/>
              </w:rPr>
              <w:t>ng</w:t>
            </w:r>
            <w:r w:rsidRPr="007F3D24">
              <w:rPr>
                <w:b/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b/>
                <w:spacing w:val="-2"/>
                <w:sz w:val="26"/>
                <w:szCs w:val="26"/>
              </w:rPr>
              <w:t>P</w:t>
            </w:r>
            <w:r w:rsidRPr="007F3D24">
              <w:rPr>
                <w:b/>
                <w:sz w:val="26"/>
                <w:szCs w:val="26"/>
              </w:rPr>
              <w:t>e</w:t>
            </w:r>
            <w:r w:rsidRPr="007F3D24">
              <w:rPr>
                <w:b/>
                <w:spacing w:val="-2"/>
                <w:sz w:val="26"/>
                <w:szCs w:val="26"/>
              </w:rPr>
              <w:t>r</w:t>
            </w:r>
            <w:r w:rsidRPr="007F3D24">
              <w:rPr>
                <w:b/>
                <w:spacing w:val="-1"/>
                <w:sz w:val="26"/>
                <w:szCs w:val="26"/>
              </w:rPr>
              <w:t>i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d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D41914" w:rsidP="00404B12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-1"/>
                <w:sz w:val="26"/>
                <w:szCs w:val="26"/>
              </w:rPr>
              <w:t>Sep</w:t>
            </w:r>
            <w:r w:rsidR="00207C82">
              <w:rPr>
                <w:spacing w:val="-1"/>
                <w:sz w:val="26"/>
                <w:szCs w:val="26"/>
              </w:rPr>
              <w:t xml:space="preserve"> 4</w:t>
            </w:r>
            <w:r w:rsidR="00640E7F">
              <w:rPr>
                <w:sz w:val="26"/>
                <w:szCs w:val="26"/>
              </w:rPr>
              <w:t>,</w:t>
            </w:r>
            <w:r w:rsidR="009F1DA5" w:rsidRPr="007F3D24">
              <w:rPr>
                <w:spacing w:val="1"/>
                <w:sz w:val="26"/>
                <w:szCs w:val="26"/>
              </w:rPr>
              <w:t xml:space="preserve"> </w:t>
            </w:r>
            <w:r w:rsidR="009D2B7A">
              <w:rPr>
                <w:spacing w:val="-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EA014B" w:rsidRPr="007F3D24" w:rsidTr="00C93F52">
        <w:trPr>
          <w:trHeight w:hRule="exact" w:val="775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11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uth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r</w:t>
            </w:r>
            <w:r w:rsidRPr="007F3D24">
              <w:rPr>
                <w:b/>
                <w:spacing w:val="-2"/>
                <w:sz w:val="26"/>
                <w:szCs w:val="26"/>
              </w:rPr>
              <w:t>(</w:t>
            </w:r>
            <w:r w:rsidRPr="007F3D24">
              <w:rPr>
                <w:b/>
                <w:spacing w:val="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) &amp;</w:t>
            </w:r>
          </w:p>
          <w:p w:rsidR="00EA014B" w:rsidRPr="007F3D24" w:rsidRDefault="009F1DA5" w:rsidP="00404B12">
            <w:pPr>
              <w:spacing w:before="2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j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ct</w:t>
            </w:r>
          </w:p>
        </w:tc>
        <w:tc>
          <w:tcPr>
            <w:tcW w:w="4681" w:type="dxa"/>
            <w:gridSpan w:val="2"/>
            <w:tcBorders>
              <w:top w:val="nil"/>
              <w:left w:val="single" w:sz="5" w:space="0" w:color="000000"/>
              <w:bottom w:val="nil"/>
              <w:right w:val="single" w:sz="5" w:space="0" w:color="000000"/>
            </w:tcBorders>
          </w:tcPr>
          <w:p w:rsidR="00207C82" w:rsidRDefault="00207C82" w:rsidP="00207C82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Nghia ,Tran Nguyen Huu</w:t>
            </w:r>
          </w:p>
          <w:p w:rsidR="00EA014B" w:rsidRPr="007F3D24" w:rsidRDefault="00A8772E" w:rsidP="00404B12">
            <w:pPr>
              <w:spacing w:line="32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:rsidR="00640E7F" w:rsidRPr="007F3D24" w:rsidRDefault="00640E7F" w:rsidP="00640E7F">
            <w:pPr>
              <w:spacing w:before="40"/>
              <w:ind w:left="100"/>
              <w:rPr>
                <w:sz w:val="26"/>
                <w:szCs w:val="26"/>
              </w:rPr>
            </w:pPr>
            <w:r>
              <w:rPr>
                <w:b/>
                <w:spacing w:val="-1"/>
                <w:sz w:val="26"/>
                <w:szCs w:val="26"/>
              </w:rPr>
              <w:t>Team Information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jc w:val="center"/>
              <w:rPr>
                <w:b/>
                <w:bCs/>
                <w:sz w:val="26"/>
                <w:szCs w:val="26"/>
              </w:rPr>
            </w:pPr>
            <w:r w:rsidRPr="00640E7F">
              <w:rPr>
                <w:b/>
                <w:bCs/>
                <w:sz w:val="26"/>
                <w:szCs w:val="26"/>
              </w:rPr>
              <w:t>Name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40E7F" w:rsidRPr="00640E7F" w:rsidRDefault="00640E7F" w:rsidP="00640E7F">
            <w:pPr>
              <w:spacing w:line="300" w:lineRule="exact"/>
              <w:ind w:left="90"/>
              <w:jc w:val="center"/>
              <w:rPr>
                <w:b/>
                <w:sz w:val="26"/>
                <w:szCs w:val="26"/>
              </w:rPr>
            </w:pPr>
            <w:r w:rsidRPr="00640E7F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404B12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59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40"/>
              <w:ind w:left="100"/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730"/>
        </w:trPr>
        <w:tc>
          <w:tcPr>
            <w:tcW w:w="243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207C82" w:rsidP="00640E7F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 w:rsidRPr="007F3D24">
              <w:rPr>
                <w:sz w:val="26"/>
                <w:szCs w:val="26"/>
              </w:rPr>
              <w:t>Me</w:t>
            </w:r>
            <w:r w:rsidRPr="007F3D24">
              <w:rPr>
                <w:spacing w:val="-5"/>
                <w:sz w:val="26"/>
                <w:szCs w:val="26"/>
              </w:rPr>
              <w:t>m</w:t>
            </w:r>
            <w:r w:rsidRPr="007F3D24">
              <w:rPr>
                <w:spacing w:val="1"/>
                <w:sz w:val="26"/>
                <w:szCs w:val="26"/>
              </w:rPr>
              <w:t>b</w:t>
            </w:r>
            <w:r w:rsidRPr="007F3D24">
              <w:rPr>
                <w:sz w:val="26"/>
                <w:szCs w:val="26"/>
              </w:rPr>
              <w:t>er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  <w:tr w:rsidR="00640E7F" w:rsidRPr="007F3D24" w:rsidTr="00C93F52">
        <w:trPr>
          <w:trHeight w:hRule="exact" w:val="1044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te</w:t>
            </w:r>
          </w:p>
        </w:tc>
        <w:tc>
          <w:tcPr>
            <w:tcW w:w="33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DB418E" w:rsidP="00640E7F">
            <w:pPr>
              <w:spacing w:line="300" w:lineRule="exact"/>
              <w:ind w:left="90"/>
              <w:jc w:val="both"/>
              <w:rPr>
                <w:sz w:val="26"/>
                <w:szCs w:val="26"/>
              </w:rPr>
            </w:pPr>
            <w:r>
              <w:rPr>
                <w:spacing w:val="1"/>
                <w:sz w:val="26"/>
                <w:szCs w:val="26"/>
              </w:rPr>
              <w:t>28</w:t>
            </w:r>
            <w:r w:rsidR="00207C82">
              <w:rPr>
                <w:spacing w:val="1"/>
                <w:sz w:val="26"/>
                <w:szCs w:val="26"/>
              </w:rPr>
              <w:t xml:space="preserve"> Aug</w:t>
            </w:r>
            <w:r w:rsidR="00640E7F" w:rsidRPr="007F3D24">
              <w:rPr>
                <w:spacing w:val="1"/>
                <w:sz w:val="26"/>
                <w:szCs w:val="26"/>
              </w:rPr>
              <w:t xml:space="preserve">, </w:t>
            </w:r>
            <w:r w:rsidR="00207C82">
              <w:rPr>
                <w:spacing w:val="1"/>
                <w:sz w:val="26"/>
                <w:szCs w:val="26"/>
              </w:rPr>
              <w:t>2018</w:t>
            </w:r>
          </w:p>
        </w:tc>
        <w:tc>
          <w:tcPr>
            <w:tcW w:w="13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3033DF" w:rsidRDefault="00640E7F" w:rsidP="00640E7F">
            <w:pPr>
              <w:spacing w:line="300" w:lineRule="exact"/>
              <w:ind w:left="90"/>
              <w:jc w:val="both"/>
              <w:rPr>
                <w:b/>
                <w:sz w:val="26"/>
                <w:szCs w:val="26"/>
              </w:rPr>
            </w:pPr>
            <w:r w:rsidRPr="003033DF">
              <w:rPr>
                <w:b/>
                <w:sz w:val="26"/>
                <w:szCs w:val="26"/>
              </w:rPr>
              <w:t>F</w:t>
            </w:r>
            <w:r w:rsidRPr="003033DF">
              <w:rPr>
                <w:b/>
                <w:spacing w:val="1"/>
                <w:sz w:val="26"/>
                <w:szCs w:val="26"/>
              </w:rPr>
              <w:t>il</w:t>
            </w:r>
            <w:r w:rsidRPr="003033DF">
              <w:rPr>
                <w:b/>
                <w:spacing w:val="-2"/>
                <w:sz w:val="26"/>
                <w:szCs w:val="26"/>
              </w:rPr>
              <w:t>e</w:t>
            </w:r>
            <w:r w:rsidRPr="003033DF">
              <w:rPr>
                <w:b/>
                <w:spacing w:val="1"/>
                <w:sz w:val="26"/>
                <w:szCs w:val="26"/>
              </w:rPr>
              <w:t>n</w:t>
            </w:r>
            <w:r w:rsidRPr="003033DF">
              <w:rPr>
                <w:b/>
                <w:sz w:val="26"/>
                <w:szCs w:val="26"/>
              </w:rPr>
              <w:t>a</w:t>
            </w:r>
            <w:r w:rsidRPr="003033DF">
              <w:rPr>
                <w:b/>
                <w:spacing w:val="-5"/>
                <w:sz w:val="26"/>
                <w:szCs w:val="26"/>
              </w:rPr>
              <w:t>m</w:t>
            </w:r>
            <w:r w:rsidRPr="003033DF">
              <w:rPr>
                <w:b/>
                <w:sz w:val="26"/>
                <w:szCs w:val="26"/>
              </w:rPr>
              <w:t>e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107B68" w:rsidP="00E17822">
            <w:pPr>
              <w:spacing w:line="30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Proposal_Ver1.0</w:t>
            </w:r>
            <w:r w:rsidR="00E17822">
              <w:rPr>
                <w:sz w:val="26"/>
                <w:szCs w:val="26"/>
              </w:rPr>
              <w:t>.docx</w:t>
            </w:r>
          </w:p>
        </w:tc>
      </w:tr>
      <w:tr w:rsidR="00640E7F" w:rsidRPr="007F3D24" w:rsidTr="00C93F52">
        <w:trPr>
          <w:trHeight w:hRule="exact" w:val="488"/>
        </w:trPr>
        <w:tc>
          <w:tcPr>
            <w:tcW w:w="243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before="59"/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cce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468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spacing w:line="300" w:lineRule="exact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Pr</w:t>
            </w:r>
            <w:r w:rsidRPr="007F3D24">
              <w:rPr>
                <w:spacing w:val="1"/>
                <w:sz w:val="26"/>
                <w:szCs w:val="26"/>
              </w:rPr>
              <w:t>o</w:t>
            </w:r>
            <w:r w:rsidRPr="007F3D24">
              <w:rPr>
                <w:spacing w:val="-1"/>
                <w:sz w:val="26"/>
                <w:szCs w:val="26"/>
              </w:rPr>
              <w:t>j</w:t>
            </w:r>
            <w:r w:rsidRPr="007F3D24">
              <w:rPr>
                <w:sz w:val="26"/>
                <w:szCs w:val="26"/>
              </w:rPr>
              <w:t>ect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pacing w:val="-3"/>
                <w:sz w:val="26"/>
                <w:szCs w:val="26"/>
              </w:rPr>
              <w:t>a</w:t>
            </w:r>
            <w:r w:rsidRPr="007F3D24">
              <w:rPr>
                <w:spacing w:val="-1"/>
                <w:sz w:val="26"/>
                <w:szCs w:val="26"/>
              </w:rPr>
              <w:t>n</w:t>
            </w:r>
            <w:r w:rsidRPr="007F3D24">
              <w:rPr>
                <w:sz w:val="26"/>
                <w:szCs w:val="26"/>
              </w:rPr>
              <w:t>d</w:t>
            </w:r>
            <w:r w:rsidRPr="007F3D24">
              <w:rPr>
                <w:spacing w:val="1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CMU</w:t>
            </w:r>
            <w:r w:rsidRPr="007F3D24">
              <w:rPr>
                <w:spacing w:val="-2"/>
                <w:sz w:val="26"/>
                <w:szCs w:val="26"/>
              </w:rPr>
              <w:t xml:space="preserve"> </w:t>
            </w:r>
            <w:r w:rsidRPr="007F3D24">
              <w:rPr>
                <w:sz w:val="26"/>
                <w:szCs w:val="26"/>
              </w:rPr>
              <w:t>P</w:t>
            </w:r>
            <w:r w:rsidRPr="007F3D24">
              <w:rPr>
                <w:spacing w:val="-3"/>
                <w:sz w:val="26"/>
                <w:szCs w:val="26"/>
              </w:rPr>
              <w:t>r</w:t>
            </w:r>
            <w:r w:rsidRPr="007F3D24">
              <w:rPr>
                <w:spacing w:val="1"/>
                <w:sz w:val="26"/>
                <w:szCs w:val="26"/>
              </w:rPr>
              <w:t>og</w:t>
            </w:r>
            <w:r w:rsidRPr="007F3D24">
              <w:rPr>
                <w:spacing w:val="-2"/>
                <w:sz w:val="26"/>
                <w:szCs w:val="26"/>
              </w:rPr>
              <w:t>r</w:t>
            </w:r>
            <w:r w:rsidRPr="007F3D24">
              <w:rPr>
                <w:sz w:val="26"/>
                <w:szCs w:val="26"/>
              </w:rPr>
              <w:t>am</w:t>
            </w:r>
          </w:p>
        </w:tc>
        <w:tc>
          <w:tcPr>
            <w:tcW w:w="33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40E7F" w:rsidRPr="007F3D24" w:rsidRDefault="00640E7F" w:rsidP="00640E7F">
            <w:pPr>
              <w:jc w:val="both"/>
              <w:rPr>
                <w:sz w:val="26"/>
                <w:szCs w:val="26"/>
              </w:rPr>
            </w:pPr>
          </w:p>
        </w:tc>
      </w:tr>
    </w:tbl>
    <w:p w:rsidR="00EA014B" w:rsidRPr="007F3D24" w:rsidRDefault="00EA014B" w:rsidP="00404B12">
      <w:pPr>
        <w:spacing w:before="2" w:line="1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2255"/>
        <w:gridCol w:w="6001"/>
      </w:tblGrid>
      <w:tr w:rsidR="00EA014B" w:rsidRPr="00573067">
        <w:trPr>
          <w:trHeight w:hRule="exact" w:val="335"/>
        </w:trPr>
        <w:tc>
          <w:tcPr>
            <w:tcW w:w="9876" w:type="dxa"/>
            <w:gridSpan w:val="3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000080"/>
          </w:tcPr>
          <w:p w:rsidR="00EA014B" w:rsidRPr="00573067" w:rsidRDefault="009F1DA5" w:rsidP="00404B12">
            <w:pPr>
              <w:spacing w:line="300" w:lineRule="exact"/>
              <w:ind w:left="3849" w:right="3845"/>
              <w:jc w:val="both"/>
              <w:rPr>
                <w:sz w:val="26"/>
                <w:szCs w:val="26"/>
              </w:rPr>
            </w:pPr>
            <w:r w:rsidRPr="00573067">
              <w:rPr>
                <w:spacing w:val="-1"/>
                <w:sz w:val="26"/>
                <w:szCs w:val="26"/>
              </w:rPr>
              <w:t>D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c</w:t>
            </w:r>
            <w:r w:rsidRPr="00573067">
              <w:rPr>
                <w:spacing w:val="1"/>
                <w:sz w:val="26"/>
                <w:szCs w:val="26"/>
              </w:rPr>
              <w:t>u</w:t>
            </w:r>
            <w:r w:rsidRPr="00573067">
              <w:rPr>
                <w:spacing w:val="-5"/>
                <w:sz w:val="26"/>
                <w:szCs w:val="26"/>
              </w:rPr>
              <w:t>m</w:t>
            </w:r>
            <w:r w:rsidRPr="00573067">
              <w:rPr>
                <w:sz w:val="26"/>
                <w:szCs w:val="26"/>
              </w:rPr>
              <w:t>e</w:t>
            </w:r>
            <w:r w:rsidRPr="00573067">
              <w:rPr>
                <w:spacing w:val="1"/>
                <w:sz w:val="26"/>
                <w:szCs w:val="26"/>
              </w:rPr>
              <w:t>n</w:t>
            </w:r>
            <w:r w:rsidRPr="00573067">
              <w:rPr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 xml:space="preserve"> </w:t>
            </w:r>
            <w:r w:rsidRPr="00573067">
              <w:rPr>
                <w:spacing w:val="-2"/>
                <w:sz w:val="26"/>
                <w:szCs w:val="26"/>
              </w:rPr>
              <w:t>H</w:t>
            </w:r>
            <w:r w:rsidRPr="00573067">
              <w:rPr>
                <w:spacing w:val="-1"/>
                <w:sz w:val="26"/>
                <w:szCs w:val="26"/>
              </w:rPr>
              <w:t>i</w:t>
            </w:r>
            <w:r w:rsidRPr="00573067">
              <w:rPr>
                <w:spacing w:val="1"/>
                <w:sz w:val="26"/>
                <w:szCs w:val="26"/>
              </w:rPr>
              <w:t>s</w:t>
            </w:r>
            <w:r w:rsidRPr="00573067">
              <w:rPr>
                <w:spacing w:val="-1"/>
                <w:sz w:val="26"/>
                <w:szCs w:val="26"/>
              </w:rPr>
              <w:t>t</w:t>
            </w:r>
            <w:r w:rsidRPr="00573067">
              <w:rPr>
                <w:spacing w:val="1"/>
                <w:sz w:val="26"/>
                <w:szCs w:val="26"/>
              </w:rPr>
              <w:t>o</w:t>
            </w:r>
            <w:r w:rsidRPr="00573067">
              <w:rPr>
                <w:sz w:val="26"/>
                <w:szCs w:val="26"/>
              </w:rPr>
              <w:t>ry</w:t>
            </w:r>
          </w:p>
        </w:tc>
      </w:tr>
      <w:tr w:rsidR="00EA014B" w:rsidRPr="00573067" w:rsidTr="00F30477">
        <w:trPr>
          <w:trHeight w:hRule="exact" w:val="319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335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V</w:t>
            </w:r>
            <w:r w:rsidRPr="00573067">
              <w:rPr>
                <w:b/>
                <w:position w:val="-2"/>
                <w:sz w:val="26"/>
                <w:szCs w:val="26"/>
              </w:rPr>
              <w:t>er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s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i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position w:val="-2"/>
                <w:sz w:val="26"/>
                <w:szCs w:val="26"/>
              </w:rPr>
              <w:t>n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827" w:right="823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D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a</w:t>
            </w:r>
            <w:r w:rsidRPr="00573067">
              <w:rPr>
                <w:b/>
                <w:position w:val="-2"/>
                <w:sz w:val="26"/>
                <w:szCs w:val="26"/>
              </w:rPr>
              <w:t>te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9F1DA5" w:rsidP="00404B12">
            <w:pPr>
              <w:spacing w:line="280" w:lineRule="exact"/>
              <w:ind w:left="2272" w:right="2276"/>
              <w:jc w:val="both"/>
              <w:rPr>
                <w:sz w:val="26"/>
                <w:szCs w:val="26"/>
              </w:rPr>
            </w:pP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C</w:t>
            </w:r>
            <w:r w:rsidRPr="00573067">
              <w:rPr>
                <w:b/>
                <w:spacing w:val="1"/>
                <w:position w:val="-2"/>
                <w:sz w:val="26"/>
                <w:szCs w:val="26"/>
              </w:rPr>
              <w:t>o</w:t>
            </w:r>
            <w:r w:rsidRPr="00573067">
              <w:rPr>
                <w:b/>
                <w:spacing w:val="-1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spacing w:val="-3"/>
                <w:position w:val="-2"/>
                <w:sz w:val="26"/>
                <w:szCs w:val="26"/>
              </w:rPr>
              <w:t>m</w:t>
            </w:r>
            <w:r w:rsidRPr="00573067">
              <w:rPr>
                <w:b/>
                <w:position w:val="-2"/>
                <w:sz w:val="26"/>
                <w:szCs w:val="26"/>
              </w:rPr>
              <w:t>ents</w:t>
            </w:r>
          </w:p>
        </w:tc>
      </w:tr>
      <w:tr w:rsidR="00EA014B" w:rsidRPr="00573067" w:rsidTr="00F3047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B6095F" w:rsidP="00404B12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V1.0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DB418E" w:rsidP="00DF1D81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</w:t>
            </w:r>
            <w:r w:rsidR="00B6095F">
              <w:rPr>
                <w:sz w:val="26"/>
                <w:szCs w:val="26"/>
              </w:rPr>
              <w:t>-Aug-2018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A014B" w:rsidRPr="00573067" w:rsidRDefault="00112A8E" w:rsidP="00DF1D81">
            <w:pPr>
              <w:spacing w:line="300" w:lineRule="exact"/>
              <w:ind w:left="-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Document</w:t>
            </w:r>
          </w:p>
        </w:tc>
      </w:tr>
      <w:tr w:rsidR="00112A8E" w:rsidRPr="00573067" w:rsidTr="00F30477">
        <w:trPr>
          <w:trHeight w:hRule="exact" w:val="324"/>
        </w:trPr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2A8E" w:rsidRDefault="00112A8E" w:rsidP="00404B12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V1.1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2A8E" w:rsidRDefault="00112A8E" w:rsidP="00DF1D81">
            <w:pPr>
              <w:spacing w:line="300" w:lineRule="exact"/>
              <w:ind w:left="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30- Nov- 2018</w:t>
            </w:r>
          </w:p>
        </w:tc>
        <w:tc>
          <w:tcPr>
            <w:tcW w:w="6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2A8E" w:rsidRPr="00573067" w:rsidRDefault="00112A8E" w:rsidP="00DF1D81">
            <w:pPr>
              <w:spacing w:line="300" w:lineRule="exact"/>
              <w:ind w:left="-1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</w:t>
            </w:r>
            <w:bookmarkStart w:id="0" w:name="_GoBack"/>
            <w:bookmarkEnd w:id="0"/>
            <w:r>
              <w:rPr>
                <w:sz w:val="26"/>
                <w:szCs w:val="26"/>
              </w:rPr>
              <w:t>dit and Update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380" w:right="44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6E06E1" w:rsidRDefault="009F1DA5" w:rsidP="00123802">
      <w:pPr>
        <w:spacing w:before="24" w:line="273" w:lineRule="auto"/>
        <w:ind w:left="100" w:right="912"/>
        <w:jc w:val="center"/>
        <w:rPr>
          <w:b/>
          <w:sz w:val="32"/>
          <w:szCs w:val="26"/>
        </w:rPr>
      </w:pPr>
      <w:r w:rsidRPr="00876D56">
        <w:rPr>
          <w:b/>
          <w:spacing w:val="-1"/>
          <w:sz w:val="32"/>
          <w:szCs w:val="26"/>
        </w:rPr>
        <w:t>D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z w:val="32"/>
          <w:szCs w:val="26"/>
        </w:rPr>
        <w:t>cu</w:t>
      </w:r>
      <w:r w:rsidRPr="00876D56">
        <w:rPr>
          <w:b/>
          <w:spacing w:val="-3"/>
          <w:sz w:val="32"/>
          <w:szCs w:val="26"/>
        </w:rPr>
        <w:t>m</w:t>
      </w:r>
      <w:r w:rsidRPr="00876D56">
        <w:rPr>
          <w:b/>
          <w:sz w:val="32"/>
          <w:szCs w:val="26"/>
        </w:rPr>
        <w:t xml:space="preserve">ent </w:t>
      </w:r>
      <w:r w:rsidRPr="00876D56">
        <w:rPr>
          <w:b/>
          <w:spacing w:val="-2"/>
          <w:sz w:val="32"/>
          <w:szCs w:val="26"/>
        </w:rPr>
        <w:t>A</w:t>
      </w:r>
      <w:r w:rsidRPr="00876D56">
        <w:rPr>
          <w:b/>
          <w:sz w:val="32"/>
          <w:szCs w:val="26"/>
        </w:rPr>
        <w:t>ppr</w:t>
      </w:r>
      <w:r w:rsidRPr="00876D56">
        <w:rPr>
          <w:b/>
          <w:spacing w:val="1"/>
          <w:sz w:val="32"/>
          <w:szCs w:val="26"/>
        </w:rPr>
        <w:t>o</w:t>
      </w:r>
      <w:r w:rsidRPr="00876D56">
        <w:rPr>
          <w:b/>
          <w:spacing w:val="-1"/>
          <w:sz w:val="32"/>
          <w:szCs w:val="26"/>
        </w:rPr>
        <w:t>val</w:t>
      </w:r>
      <w:r w:rsidRPr="00876D56">
        <w:rPr>
          <w:b/>
          <w:spacing w:val="1"/>
          <w:sz w:val="32"/>
          <w:szCs w:val="26"/>
        </w:rPr>
        <w:t>s</w:t>
      </w:r>
    </w:p>
    <w:p w:rsidR="00EA014B" w:rsidRPr="007F3D24" w:rsidRDefault="009F1DA5" w:rsidP="00404B12">
      <w:pPr>
        <w:spacing w:before="24" w:line="273" w:lineRule="auto"/>
        <w:ind w:left="100" w:right="912"/>
        <w:jc w:val="both"/>
        <w:rPr>
          <w:sz w:val="26"/>
          <w:szCs w:val="26"/>
        </w:rPr>
      </w:pPr>
      <w:r w:rsidRPr="00876D56">
        <w:rPr>
          <w:b/>
          <w:spacing w:val="1"/>
          <w:sz w:val="32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ll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ign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res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a</w:t>
      </w:r>
      <w:r w:rsidRPr="007F3D24">
        <w:rPr>
          <w:sz w:val="26"/>
          <w:szCs w:val="26"/>
        </w:rPr>
        <w:t>re r</w:t>
      </w:r>
      <w:r w:rsidRPr="007F3D24">
        <w:rPr>
          <w:spacing w:val="-3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q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r a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of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hi</w:t>
      </w:r>
      <w:r w:rsidRPr="007F3D24">
        <w:rPr>
          <w:sz w:val="26"/>
          <w:szCs w:val="26"/>
        </w:rPr>
        <w:t xml:space="preserve">s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nt</w:t>
      </w:r>
      <w:r w:rsidRPr="007F3D24">
        <w:rPr>
          <w:sz w:val="26"/>
          <w:szCs w:val="26"/>
        </w:rPr>
        <w:t>.</w:t>
      </w:r>
    </w:p>
    <w:p w:rsidR="00EA014B" w:rsidRPr="007F3D24" w:rsidRDefault="00EA014B" w:rsidP="00404B12">
      <w:pPr>
        <w:spacing w:before="9" w:line="100" w:lineRule="exact"/>
        <w:jc w:val="both"/>
        <w:rPr>
          <w:sz w:val="26"/>
          <w:szCs w:val="2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71"/>
        <w:gridCol w:w="3059"/>
        <w:gridCol w:w="2960"/>
      </w:tblGrid>
      <w:tr w:rsidR="00EA014B" w:rsidRPr="007F3D24" w:rsidTr="006501D6">
        <w:trPr>
          <w:trHeight w:hRule="exact" w:val="974"/>
        </w:trPr>
        <w:tc>
          <w:tcPr>
            <w:tcW w:w="38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6549D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Mr. Vu Truong Tien</w:t>
            </w:r>
          </w:p>
          <w:p w:rsidR="0066549D" w:rsidRPr="007F3D24" w:rsidRDefault="0066549D" w:rsidP="0066549D">
            <w:pPr>
              <w:spacing w:line="280" w:lineRule="exact"/>
              <w:ind w:left="102"/>
              <w:jc w:val="both"/>
              <w:rPr>
                <w:sz w:val="26"/>
                <w:szCs w:val="26"/>
              </w:rPr>
            </w:pPr>
          </w:p>
          <w:p w:rsidR="00EA014B" w:rsidRPr="007F3D24" w:rsidRDefault="009F1DA5" w:rsidP="00404B12">
            <w:pPr>
              <w:ind w:left="100"/>
              <w:jc w:val="both"/>
              <w:rPr>
                <w:sz w:val="26"/>
                <w:szCs w:val="26"/>
              </w:rPr>
            </w:pPr>
            <w:r w:rsidRPr="007F3D24">
              <w:rPr>
                <w:i/>
                <w:spacing w:val="-1"/>
                <w:sz w:val="26"/>
                <w:szCs w:val="26"/>
              </w:rPr>
              <w:t>M</w:t>
            </w:r>
            <w:r w:rsidRPr="007F3D24">
              <w:rPr>
                <w:i/>
                <w:sz w:val="26"/>
                <w:szCs w:val="26"/>
              </w:rPr>
              <w:t>e</w:t>
            </w:r>
            <w:r w:rsidRPr="007F3D24">
              <w:rPr>
                <w:i/>
                <w:spacing w:val="1"/>
                <w:sz w:val="26"/>
                <w:szCs w:val="26"/>
              </w:rPr>
              <w:t>n</w:t>
            </w:r>
            <w:r w:rsidRPr="007F3D24">
              <w:rPr>
                <w:i/>
                <w:spacing w:val="-1"/>
                <w:sz w:val="26"/>
                <w:szCs w:val="26"/>
              </w:rPr>
              <w:t>to</w:t>
            </w:r>
            <w:r w:rsidRPr="007F3D24">
              <w:rPr>
                <w:i/>
                <w:sz w:val="26"/>
                <w:szCs w:val="26"/>
              </w:rPr>
              <w:t>r</w:t>
            </w:r>
            <w:r w:rsidR="009F222E">
              <w:rPr>
                <w:i/>
                <w:sz w:val="26"/>
                <w:szCs w:val="26"/>
              </w:rPr>
              <w:t xml:space="preserve"> &amp; Product Owner</w:t>
            </w:r>
          </w:p>
        </w:tc>
        <w:tc>
          <w:tcPr>
            <w:tcW w:w="30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EA014B" w:rsidP="00404B12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2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66549D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spacing w:val="-1"/>
                <w:sz w:val="26"/>
                <w:szCs w:val="26"/>
              </w:rPr>
              <w:t>D</w:t>
            </w:r>
            <w:r w:rsidRPr="007F3D24">
              <w:rPr>
                <w:sz w:val="26"/>
                <w:szCs w:val="26"/>
              </w:rPr>
              <w:t>a</w:t>
            </w:r>
            <w:r w:rsidRPr="007F3D24">
              <w:rPr>
                <w:spacing w:val="1"/>
                <w:sz w:val="26"/>
                <w:szCs w:val="26"/>
              </w:rPr>
              <w:t>t</w:t>
            </w:r>
            <w:r w:rsidRPr="007F3D24">
              <w:rPr>
                <w:sz w:val="26"/>
                <w:szCs w:val="26"/>
              </w:rPr>
              <w:t>e</w:t>
            </w:r>
            <w:r w:rsidR="0066549D">
              <w:rPr>
                <w:sz w:val="26"/>
                <w:szCs w:val="26"/>
              </w:rPr>
              <w:t>: Aug 29</w:t>
            </w:r>
            <w:r w:rsidR="00CF431F">
              <w:rPr>
                <w:sz w:val="26"/>
                <w:szCs w:val="26"/>
              </w:rPr>
              <w:t xml:space="preserve">, </w:t>
            </w:r>
            <w:r w:rsidR="00BC3AA1">
              <w:rPr>
                <w:sz w:val="26"/>
                <w:szCs w:val="26"/>
              </w:rPr>
              <w:t>201</w:t>
            </w:r>
            <w:r w:rsidR="0066549D">
              <w:rPr>
                <w:sz w:val="26"/>
                <w:szCs w:val="26"/>
              </w:rPr>
              <w:t>8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pgSz w:w="12240" w:h="15840"/>
          <w:pgMar w:top="1480" w:right="700" w:bottom="280" w:left="1340" w:header="720" w:footer="720" w:gutter="0"/>
          <w:cols w:space="720"/>
        </w:sectPr>
      </w:pPr>
    </w:p>
    <w:p w:rsidR="00EA014B" w:rsidRPr="007F3D24" w:rsidRDefault="00EA014B" w:rsidP="00404B12">
      <w:pPr>
        <w:spacing w:before="10" w:line="140" w:lineRule="exact"/>
        <w:jc w:val="both"/>
        <w:rPr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8697385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97E80" w:rsidRDefault="00897E80" w:rsidP="00404B12">
          <w:pPr>
            <w:pStyle w:val="TOCHeading"/>
            <w:jc w:val="both"/>
          </w:pPr>
          <w:r>
            <w:t>Table of Contents</w:t>
          </w:r>
        </w:p>
        <w:p w:rsidR="00237C33" w:rsidRDefault="00897E80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910415" w:history="1">
            <w:r w:rsidR="00237C33" w:rsidRPr="00D92058">
              <w:rPr>
                <w:rStyle w:val="Hyperlink"/>
                <w:noProof/>
              </w:rPr>
              <w:t>1.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Introduction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_Toc523910415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6" w:history="1">
            <w:r w:rsidR="00237C33" w:rsidRPr="00D92058">
              <w:rPr>
                <w:rStyle w:val="Hyperlink"/>
                <w:noProof/>
              </w:rPr>
              <w:t>1.1 Purpose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_Toc523910416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7" w:history="1">
            <w:r w:rsidR="00237C33" w:rsidRPr="00D92058">
              <w:rPr>
                <w:rStyle w:val="Hyperlink"/>
                <w:noProof/>
              </w:rPr>
              <w:t>1.2 Scope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_Toc523910417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8" w:history="1">
            <w:r w:rsidR="00237C33" w:rsidRPr="00D92058">
              <w:rPr>
                <w:rStyle w:val="Hyperlink"/>
                <w:noProof/>
              </w:rPr>
              <w:t>1.3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References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_Toc523910418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1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19" w:history="1">
            <w:r w:rsidR="00237C33" w:rsidRPr="00D92058">
              <w:rPr>
                <w:rStyle w:val="Hyperlink"/>
                <w:noProof/>
              </w:rPr>
              <w:t>2.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Product Overview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_Toc523910419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0" w:history="1">
            <w:r w:rsidR="00237C33" w:rsidRPr="00D92058">
              <w:rPr>
                <w:rStyle w:val="Hyperlink"/>
                <w:noProof/>
              </w:rPr>
              <w:t>2.1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Project definition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_Toc523910420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1" w:history="1">
            <w:r w:rsidR="00237C33" w:rsidRPr="00D92058">
              <w:rPr>
                <w:rStyle w:val="Hyperlink"/>
                <w:noProof/>
              </w:rPr>
              <w:t>2.2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Business Need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_Toc523910421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2" w:history="1">
            <w:r w:rsidR="00237C33" w:rsidRPr="00D92058">
              <w:rPr>
                <w:rStyle w:val="Hyperlink"/>
                <w:noProof/>
              </w:rPr>
              <w:t>2.3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Prior Art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_Toc523910422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2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left" w:pos="88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3" w:history="1">
            <w:r w:rsidR="00237C33" w:rsidRPr="00D92058">
              <w:rPr>
                <w:rStyle w:val="Hyperlink"/>
                <w:noProof/>
              </w:rPr>
              <w:t>2.4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Proposed Solution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_Toc523910423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3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4" w:history="1">
            <w:r w:rsidR="00237C33" w:rsidRPr="00D92058">
              <w:rPr>
                <w:rStyle w:val="Hyperlink"/>
                <w:noProof/>
              </w:rPr>
              <w:t>2.4.1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Project goal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_Toc523910424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3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5" w:history="1">
            <w:r w:rsidR="00237C33" w:rsidRPr="00D92058">
              <w:rPr>
                <w:rStyle w:val="Hyperlink"/>
                <w:noProof/>
              </w:rPr>
              <w:t>2.4.2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System Overview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_Toc523910425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3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3"/>
            <w:tabs>
              <w:tab w:val="left" w:pos="11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6" w:history="1">
            <w:r w:rsidR="00237C33" w:rsidRPr="00D92058">
              <w:rPr>
                <w:rStyle w:val="Hyperlink"/>
                <w:noProof/>
              </w:rPr>
              <w:t>2.4.3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Technical Constrains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_Toc523910426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5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1"/>
            <w:tabs>
              <w:tab w:val="left" w:pos="400"/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7" w:history="1">
            <w:r w:rsidR="00237C33" w:rsidRPr="00D92058">
              <w:rPr>
                <w:rStyle w:val="Hyperlink"/>
                <w:noProof/>
              </w:rPr>
              <w:t>3.</w:t>
            </w:r>
            <w:r w:rsidR="00237C3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37C33" w:rsidRPr="00D92058">
              <w:rPr>
                <w:rStyle w:val="Hyperlink"/>
                <w:noProof/>
              </w:rPr>
              <w:t>Master Plan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_Toc523910427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6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8" w:history="1">
            <w:r w:rsidR="00237C33" w:rsidRPr="00D92058">
              <w:rPr>
                <w:rStyle w:val="Hyperlink"/>
                <w:noProof/>
              </w:rPr>
              <w:t>3.1 Scrum Process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_Toc523910428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6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29" w:history="1">
            <w:r w:rsidR="00237C33" w:rsidRPr="00D92058">
              <w:rPr>
                <w:rStyle w:val="Hyperlink"/>
                <w:noProof/>
              </w:rPr>
              <w:t>3.2 Master Plan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_Toc523910429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7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0" w:history="1">
            <w:r w:rsidR="00237C33" w:rsidRPr="00D92058">
              <w:rPr>
                <w:rStyle w:val="Hyperlink"/>
                <w:noProof/>
              </w:rPr>
              <w:t>3.3 Organization Management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_Toc523910430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1" w:history="1">
            <w:r w:rsidR="00237C33" w:rsidRPr="00D92058">
              <w:rPr>
                <w:rStyle w:val="Hyperlink"/>
                <w:noProof/>
              </w:rPr>
              <w:t>3.3.1 Human Resource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_Toc523910431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3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2" w:history="1">
            <w:r w:rsidR="00237C33" w:rsidRPr="00D92058">
              <w:rPr>
                <w:rStyle w:val="Hyperlink"/>
                <w:noProof/>
              </w:rPr>
              <w:t>3.3.2 Cost Estimate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_Toc523910432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237C33" w:rsidRDefault="00F5219B">
          <w:pPr>
            <w:pStyle w:val="TOC2"/>
            <w:tabs>
              <w:tab w:val="right" w:leader="dot" w:pos="95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910433" w:history="1">
            <w:r w:rsidR="00237C33" w:rsidRPr="00D92058">
              <w:rPr>
                <w:rStyle w:val="Hyperlink"/>
                <w:b/>
                <w:i/>
                <w:noProof/>
                <w:lang w:bidi="hi-IN"/>
              </w:rPr>
              <w:t>3.</w:t>
            </w:r>
            <w:r w:rsidR="00237C33" w:rsidRPr="00D92058">
              <w:rPr>
                <w:rStyle w:val="Hyperlink"/>
                <w:b/>
                <w:bCs/>
                <w:noProof/>
                <w:lang w:bidi="hi-IN"/>
              </w:rPr>
              <w:t>3.2.2. Total Cost Estimate</w:t>
            </w:r>
            <w:r w:rsidR="00237C33">
              <w:rPr>
                <w:noProof/>
                <w:webHidden/>
              </w:rPr>
              <w:tab/>
            </w:r>
            <w:r w:rsidR="00237C33">
              <w:rPr>
                <w:noProof/>
                <w:webHidden/>
              </w:rPr>
              <w:fldChar w:fldCharType="begin"/>
            </w:r>
            <w:r w:rsidR="00237C33">
              <w:rPr>
                <w:noProof/>
                <w:webHidden/>
              </w:rPr>
              <w:instrText xml:space="preserve"> PAGEREF _Toc523910433 \h </w:instrText>
            </w:r>
            <w:r w:rsidR="00237C33">
              <w:rPr>
                <w:noProof/>
                <w:webHidden/>
              </w:rPr>
            </w:r>
            <w:r w:rsidR="00237C33">
              <w:rPr>
                <w:noProof/>
                <w:webHidden/>
              </w:rPr>
              <w:fldChar w:fldCharType="separate"/>
            </w:r>
            <w:r w:rsidR="00237C33">
              <w:rPr>
                <w:noProof/>
                <w:webHidden/>
              </w:rPr>
              <w:t>8</w:t>
            </w:r>
            <w:r w:rsidR="00237C33">
              <w:rPr>
                <w:noProof/>
                <w:webHidden/>
              </w:rPr>
              <w:fldChar w:fldCharType="end"/>
            </w:r>
          </w:hyperlink>
        </w:p>
        <w:p w:rsidR="00897E80" w:rsidRDefault="00897E80" w:rsidP="00404B12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EA014B" w:rsidRPr="007F3D24" w:rsidRDefault="00EA014B" w:rsidP="00404B12">
      <w:pPr>
        <w:spacing w:before="36"/>
        <w:ind w:left="540"/>
        <w:jc w:val="both"/>
        <w:rPr>
          <w:rFonts w:ascii="Calibri" w:eastAsia="Calibri" w:hAnsi="Calibri" w:cs="Calibri"/>
          <w:sz w:val="26"/>
          <w:szCs w:val="26"/>
        </w:rPr>
        <w:sectPr w:rsidR="00EA014B" w:rsidRPr="007F3D24">
          <w:pgSz w:w="12240" w:h="15840"/>
          <w:pgMar w:top="1480" w:right="1340" w:bottom="280" w:left="1340" w:header="720" w:footer="720" w:gutter="0"/>
          <w:cols w:space="720"/>
        </w:sectPr>
      </w:pPr>
    </w:p>
    <w:p w:rsidR="00C0054D" w:rsidRDefault="00C0054D" w:rsidP="00404B12">
      <w:pPr>
        <w:spacing w:before="1" w:line="260" w:lineRule="exact"/>
        <w:jc w:val="both"/>
        <w:rPr>
          <w:sz w:val="26"/>
          <w:szCs w:val="26"/>
        </w:rPr>
      </w:pPr>
    </w:p>
    <w:p w:rsidR="00C0054D" w:rsidRDefault="00C0054D" w:rsidP="001F1C62">
      <w:pPr>
        <w:pStyle w:val="Heading1"/>
        <w:numPr>
          <w:ilvl w:val="0"/>
          <w:numId w:val="8"/>
        </w:numPr>
        <w:jc w:val="both"/>
      </w:pPr>
      <w:bookmarkStart w:id="1" w:name="_Toc523910415"/>
      <w:r>
        <w:t>Introduction</w:t>
      </w:r>
      <w:bookmarkEnd w:id="1"/>
    </w:p>
    <w:p w:rsidR="00C0054D" w:rsidRPr="00C0054D" w:rsidRDefault="00C0054D" w:rsidP="00404B12">
      <w:pPr>
        <w:pStyle w:val="Heading2"/>
        <w:jc w:val="both"/>
      </w:pPr>
      <w:r>
        <w:tab/>
      </w:r>
      <w:bookmarkStart w:id="2" w:name="_Toc523910416"/>
      <w:r>
        <w:t>1.1 Purpose</w:t>
      </w:r>
      <w:bookmarkEnd w:id="2"/>
    </w:p>
    <w:p w:rsidR="00EA014B" w:rsidRPr="007F3D24" w:rsidRDefault="00EA014B" w:rsidP="00404B12">
      <w:pPr>
        <w:spacing w:before="16" w:line="240" w:lineRule="exact"/>
        <w:jc w:val="both"/>
        <w:rPr>
          <w:sz w:val="26"/>
          <w:szCs w:val="26"/>
        </w:rPr>
      </w:pPr>
    </w:p>
    <w:p w:rsidR="00A9079B" w:rsidRPr="007F3D24" w:rsidRDefault="009F1DA5" w:rsidP="003E3246">
      <w:pPr>
        <w:spacing w:line="360" w:lineRule="auto"/>
        <w:ind w:left="1440" w:right="5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="003E3246">
        <w:rPr>
          <w:spacing w:val="-2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po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al</w:t>
      </w:r>
      <w:r w:rsidRPr="007F3D24">
        <w:rPr>
          <w:spacing w:val="-2"/>
          <w:sz w:val="26"/>
          <w:szCs w:val="26"/>
        </w:rPr>
        <w:t xml:space="preserve"> </w:t>
      </w:r>
      <w:r w:rsidR="003E3246">
        <w:rPr>
          <w:spacing w:val="-2"/>
          <w:sz w:val="26"/>
          <w:szCs w:val="26"/>
        </w:rPr>
        <w:t xml:space="preserve">document </w:t>
      </w:r>
      <w:r w:rsidRPr="007F3D24">
        <w:rPr>
          <w:spacing w:val="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:</w:t>
      </w:r>
    </w:p>
    <w:p w:rsidR="00EA014B" w:rsidRPr="004516B8" w:rsidRDefault="009F1DA5" w:rsidP="001F1C6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eed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3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em</w:t>
      </w:r>
      <w:r w:rsidR="00834E4E">
        <w:rPr>
          <w:rFonts w:ascii="Times New Roman" w:hAnsi="Times New Roman" w:cs="Times New Roman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in</w:t>
      </w:r>
      <w:r w:rsidRPr="004516B8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>l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line="360" w:lineRule="auto"/>
        <w:ind w:right="272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lu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r </w:t>
      </w:r>
      <w:r w:rsidRPr="004516B8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si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 xml:space="preserve">s </w:t>
      </w:r>
      <w:r w:rsidRPr="004516B8">
        <w:rPr>
          <w:rFonts w:ascii="Times New Roman" w:hAnsi="Times New Roman" w:cs="Times New Roman"/>
          <w:spacing w:val="7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 xml:space="preserve">d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z w:val="26"/>
          <w:szCs w:val="26"/>
        </w:rPr>
        <w:t>er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 xml:space="preserve">w </w:t>
      </w:r>
      <w:r w:rsidRPr="004516B8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 xml:space="preserve">f </w:t>
      </w:r>
      <w:r w:rsidRPr="004516B8">
        <w:rPr>
          <w:rFonts w:ascii="Times New Roman" w:hAnsi="Times New Roman" w:cs="Times New Roman"/>
          <w:spacing w:val="4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4"/>
          <w:sz w:val="26"/>
          <w:szCs w:val="26"/>
        </w:rPr>
        <w:t>y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st</w:t>
      </w:r>
      <w:r w:rsidRPr="004516B8">
        <w:rPr>
          <w:rFonts w:ascii="Times New Roman" w:hAnsi="Times New Roman" w:cs="Times New Roman"/>
          <w:sz w:val="26"/>
          <w:szCs w:val="26"/>
        </w:rPr>
        <w:t xml:space="preserve">em </w:t>
      </w:r>
      <w:r w:rsidR="00990B7C" w:rsidRPr="004516B8">
        <w:rPr>
          <w:rFonts w:ascii="Times New Roman" w:hAnsi="Times New Roman" w:cs="Times New Roman"/>
          <w:sz w:val="26"/>
          <w:szCs w:val="26"/>
        </w:rPr>
        <w:t xml:space="preserve">context and </w:t>
      </w:r>
      <w:r w:rsidRPr="004516B8">
        <w:rPr>
          <w:rFonts w:ascii="Times New Roman" w:hAnsi="Times New Roman" w:cs="Times New Roman"/>
          <w:sz w:val="26"/>
          <w:szCs w:val="26"/>
        </w:rPr>
        <w:t>arc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ec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re.</w:t>
      </w:r>
    </w:p>
    <w:p w:rsidR="004516B8" w:rsidRPr="004516B8" w:rsidRDefault="009F1DA5" w:rsidP="001F1C62">
      <w:pPr>
        <w:pStyle w:val="ListParagraph"/>
        <w:numPr>
          <w:ilvl w:val="0"/>
          <w:numId w:val="13"/>
        </w:numPr>
        <w:tabs>
          <w:tab w:val="left" w:pos="2160"/>
        </w:tabs>
        <w:spacing w:before="17" w:line="360" w:lineRule="auto"/>
        <w:ind w:right="278"/>
        <w:jc w:val="both"/>
        <w:rPr>
          <w:rFonts w:ascii="Times New Roman" w:hAnsi="Times New Roman" w:cs="Times New Roman"/>
          <w:sz w:val="26"/>
          <w:szCs w:val="26"/>
        </w:rPr>
      </w:pPr>
      <w:r w:rsidRPr="004516B8">
        <w:rPr>
          <w:rFonts w:ascii="Times New Roman" w:hAnsi="Times New Roman" w:cs="Times New Roman"/>
          <w:sz w:val="26"/>
          <w:szCs w:val="26"/>
        </w:rPr>
        <w:t>Pr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ov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v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z w:val="26"/>
          <w:szCs w:val="26"/>
        </w:rPr>
        <w:t>ew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,</w:t>
      </w:r>
      <w:r w:rsidRPr="004516B8">
        <w:rPr>
          <w:rFonts w:ascii="Times New Roman" w:hAnsi="Times New Roman" w:cs="Times New Roman"/>
          <w:spacing w:val="61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s</w:t>
      </w:r>
      <w:r w:rsidRPr="004516B8">
        <w:rPr>
          <w:rFonts w:ascii="Times New Roman" w:hAnsi="Times New Roman" w:cs="Times New Roman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ul</w:t>
      </w:r>
      <w:r w:rsidRPr="004516B8">
        <w:rPr>
          <w:rFonts w:ascii="Times New Roman" w:hAnsi="Times New Roman" w:cs="Times New Roman"/>
          <w:sz w:val="26"/>
          <w:szCs w:val="26"/>
        </w:rPr>
        <w:t>e,</w:t>
      </w:r>
      <w:r w:rsidRPr="004516B8">
        <w:rPr>
          <w:rFonts w:ascii="Times New Roman" w:hAnsi="Times New Roman" w:cs="Times New Roman"/>
          <w:spacing w:val="59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s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ol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u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i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n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a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n</w:t>
      </w:r>
      <w:r w:rsidRPr="004516B8">
        <w:rPr>
          <w:rFonts w:ascii="Times New Roman" w:hAnsi="Times New Roman" w:cs="Times New Roman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bu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d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g</w:t>
      </w:r>
      <w:r w:rsidRPr="004516B8">
        <w:rPr>
          <w:rFonts w:ascii="Times New Roman" w:hAnsi="Times New Roman" w:cs="Times New Roman"/>
          <w:sz w:val="26"/>
          <w:szCs w:val="26"/>
        </w:rPr>
        <w:t>et</w:t>
      </w:r>
      <w:r w:rsidRPr="004516B8">
        <w:rPr>
          <w:rFonts w:ascii="Times New Roman" w:hAnsi="Times New Roman" w:cs="Times New Roman"/>
          <w:spacing w:val="63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f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62"/>
          <w:sz w:val="26"/>
          <w:szCs w:val="26"/>
        </w:rPr>
        <w:t xml:space="preserve"> 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h</w:t>
      </w:r>
      <w:r w:rsidRPr="004516B8">
        <w:rPr>
          <w:rFonts w:ascii="Times New Roman" w:hAnsi="Times New Roman" w:cs="Times New Roman"/>
          <w:sz w:val="26"/>
          <w:szCs w:val="26"/>
        </w:rPr>
        <w:t xml:space="preserve">e 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p</w:t>
      </w:r>
      <w:r w:rsidRPr="004516B8">
        <w:rPr>
          <w:rFonts w:ascii="Times New Roman" w:hAnsi="Times New Roman" w:cs="Times New Roman"/>
          <w:sz w:val="26"/>
          <w:szCs w:val="26"/>
        </w:rPr>
        <w:t>r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o</w:t>
      </w:r>
      <w:r w:rsidRPr="004516B8">
        <w:rPr>
          <w:rFonts w:ascii="Times New Roman" w:hAnsi="Times New Roman" w:cs="Times New Roman"/>
          <w:spacing w:val="-1"/>
          <w:sz w:val="26"/>
          <w:szCs w:val="26"/>
        </w:rPr>
        <w:t>j</w:t>
      </w:r>
      <w:r w:rsidRPr="004516B8">
        <w:rPr>
          <w:rFonts w:ascii="Times New Roman" w:hAnsi="Times New Roman" w:cs="Times New Roman"/>
          <w:sz w:val="26"/>
          <w:szCs w:val="26"/>
        </w:rPr>
        <w:t>e</w:t>
      </w:r>
      <w:r w:rsidRPr="004516B8">
        <w:rPr>
          <w:rFonts w:ascii="Times New Roman" w:hAnsi="Times New Roman" w:cs="Times New Roman"/>
          <w:spacing w:val="-2"/>
          <w:sz w:val="26"/>
          <w:szCs w:val="26"/>
        </w:rPr>
        <w:t>c</w:t>
      </w:r>
      <w:r w:rsidRPr="004516B8">
        <w:rPr>
          <w:rFonts w:ascii="Times New Roman" w:hAnsi="Times New Roman" w:cs="Times New Roman"/>
          <w:spacing w:val="1"/>
          <w:sz w:val="26"/>
          <w:szCs w:val="26"/>
        </w:rPr>
        <w:t>t</w:t>
      </w:r>
      <w:r w:rsidRPr="004516B8">
        <w:rPr>
          <w:rFonts w:ascii="Times New Roman" w:hAnsi="Times New Roman" w:cs="Times New Roman"/>
          <w:sz w:val="26"/>
          <w:szCs w:val="26"/>
        </w:rPr>
        <w:t>.</w:t>
      </w:r>
      <w:r w:rsidR="004516B8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0703" w:rsidRPr="00900703" w:rsidRDefault="00C0054D" w:rsidP="00900703">
      <w:pPr>
        <w:pStyle w:val="Heading2"/>
        <w:spacing w:line="360" w:lineRule="auto"/>
        <w:jc w:val="both"/>
      </w:pPr>
      <w:r>
        <w:tab/>
      </w:r>
      <w:bookmarkStart w:id="3" w:name="_Toc523910417"/>
      <w:r>
        <w:t>1.2 Scope</w:t>
      </w:r>
      <w:bookmarkEnd w:id="3"/>
    </w:p>
    <w:p w:rsidR="00EA014B" w:rsidRPr="007F3D24" w:rsidRDefault="009F1DA5" w:rsidP="00834E4E">
      <w:pPr>
        <w:spacing w:line="360" w:lineRule="auto"/>
        <w:ind w:left="1440" w:right="277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1"/>
          <w:sz w:val="26"/>
          <w:szCs w:val="26"/>
        </w:rPr>
        <w:t>o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vi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vi</w:t>
      </w:r>
      <w:r w:rsidRPr="007F3D24">
        <w:rPr>
          <w:sz w:val="26"/>
          <w:szCs w:val="26"/>
        </w:rPr>
        <w:t xml:space="preserve">ew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ect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wi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l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 xml:space="preserve"> 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t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in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cr</w:t>
      </w:r>
      <w:r w:rsidRPr="007F3D24">
        <w:rPr>
          <w:spacing w:val="-1"/>
          <w:sz w:val="26"/>
          <w:szCs w:val="26"/>
        </w:rPr>
        <w:t>ip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io</w:t>
      </w:r>
      <w:r w:rsidRPr="007F3D24">
        <w:rPr>
          <w:sz w:val="26"/>
          <w:szCs w:val="26"/>
        </w:rPr>
        <w:t>n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f </w:t>
      </w:r>
      <w:r w:rsidRPr="007F3D24">
        <w:rPr>
          <w:spacing w:val="1"/>
          <w:sz w:val="26"/>
          <w:szCs w:val="26"/>
        </w:rPr>
        <w:t>b</w:t>
      </w:r>
      <w:r w:rsidRPr="007F3D24">
        <w:rPr>
          <w:spacing w:val="-1"/>
          <w:sz w:val="26"/>
          <w:szCs w:val="26"/>
        </w:rPr>
        <w:t>u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n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4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lu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on</w:t>
      </w:r>
      <w:r w:rsidRPr="007F3D24">
        <w:rPr>
          <w:sz w:val="26"/>
          <w:szCs w:val="26"/>
        </w:rPr>
        <w:t>,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re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s</w:t>
      </w:r>
      <w:r w:rsidRPr="007F3D24">
        <w:rPr>
          <w:sz w:val="26"/>
          <w:szCs w:val="26"/>
        </w:rPr>
        <w:t>t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1"/>
          <w:sz w:val="26"/>
          <w:szCs w:val="26"/>
        </w:rPr>
        <w:t>n</w:t>
      </w:r>
      <w:r w:rsidRPr="007F3D24">
        <w:rPr>
          <w:sz w:val="26"/>
          <w:szCs w:val="26"/>
        </w:rPr>
        <w:t>d</w:t>
      </w:r>
      <w:r w:rsidRPr="007F3D24">
        <w:rPr>
          <w:spacing w:val="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 c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n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r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t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at</w:t>
      </w:r>
      <w:r w:rsidRPr="007F3D24">
        <w:rPr>
          <w:spacing w:val="-2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i</w:t>
      </w:r>
      <w:r w:rsidRPr="007F3D24">
        <w:rPr>
          <w:spacing w:val="-1"/>
          <w:sz w:val="26"/>
          <w:szCs w:val="26"/>
        </w:rPr>
        <w:t>nv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l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i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1"/>
          <w:sz w:val="26"/>
          <w:szCs w:val="26"/>
        </w:rPr>
        <w:t>j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6"/>
          <w:sz w:val="26"/>
          <w:szCs w:val="26"/>
        </w:rPr>
        <w:t>t</w:t>
      </w:r>
      <w:r w:rsidRPr="007F3D24">
        <w:rPr>
          <w:sz w:val="26"/>
          <w:szCs w:val="26"/>
        </w:rPr>
        <w:t>.</w:t>
      </w:r>
    </w:p>
    <w:p w:rsidR="00EA014B" w:rsidRPr="007F3D24" w:rsidRDefault="009F1DA5" w:rsidP="00BF2D63">
      <w:pPr>
        <w:spacing w:line="360" w:lineRule="auto"/>
        <w:ind w:left="1440" w:right="279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2"/>
          <w:sz w:val="26"/>
          <w:szCs w:val="26"/>
        </w:rPr>
        <w:t>r</w:t>
      </w:r>
      <w:r w:rsidRPr="007F3D24">
        <w:rPr>
          <w:spacing w:val="-1"/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>v</w:t>
      </w:r>
      <w:r w:rsidRPr="007F3D24">
        <w:rPr>
          <w:spacing w:val="-1"/>
          <w:sz w:val="26"/>
          <w:szCs w:val="26"/>
        </w:rPr>
        <w:t>i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es</w:t>
      </w:r>
      <w:r w:rsidRPr="007F3D24">
        <w:rPr>
          <w:spacing w:val="32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5"/>
          <w:sz w:val="26"/>
          <w:szCs w:val="26"/>
        </w:rPr>
        <w:t>m</w:t>
      </w:r>
      <w:r w:rsidRPr="007F3D24">
        <w:rPr>
          <w:spacing w:val="1"/>
          <w:sz w:val="26"/>
          <w:szCs w:val="26"/>
        </w:rPr>
        <w:t>p</w:t>
      </w:r>
      <w:r w:rsidRPr="007F3D24">
        <w:rPr>
          <w:sz w:val="26"/>
          <w:szCs w:val="26"/>
        </w:rPr>
        <w:t>re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ns</w:t>
      </w:r>
      <w:r w:rsidRPr="007F3D24">
        <w:rPr>
          <w:spacing w:val="1"/>
          <w:sz w:val="26"/>
          <w:szCs w:val="26"/>
        </w:rPr>
        <w:t>iv</w:t>
      </w:r>
      <w:r w:rsidRPr="007F3D24">
        <w:rPr>
          <w:sz w:val="26"/>
          <w:szCs w:val="26"/>
        </w:rPr>
        <w:t>e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st</w:t>
      </w:r>
      <w:r w:rsidRPr="007F3D24">
        <w:rPr>
          <w:sz w:val="26"/>
          <w:szCs w:val="26"/>
        </w:rPr>
        <w:t>er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pl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n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r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h</w:t>
      </w:r>
      <w:r w:rsidRPr="007F3D24">
        <w:rPr>
          <w:spacing w:val="34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z w:val="26"/>
          <w:szCs w:val="26"/>
        </w:rPr>
        <w:t>e</w:t>
      </w:r>
      <w:r w:rsidRPr="007F3D24">
        <w:rPr>
          <w:spacing w:val="31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>f</w:t>
      </w:r>
      <w:r w:rsidRPr="007F3D24">
        <w:rPr>
          <w:spacing w:val="33"/>
          <w:sz w:val="26"/>
          <w:szCs w:val="26"/>
        </w:rPr>
        <w:t xml:space="preserve"> 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1"/>
          <w:sz w:val="26"/>
          <w:szCs w:val="26"/>
        </w:rPr>
        <w:t>w</w:t>
      </w:r>
      <w:r w:rsidRPr="007F3D24">
        <w:rPr>
          <w:sz w:val="26"/>
          <w:szCs w:val="26"/>
        </w:rPr>
        <w:t>a</w:t>
      </w:r>
      <w:r w:rsidRPr="007F3D24">
        <w:rPr>
          <w:spacing w:val="-2"/>
          <w:sz w:val="26"/>
          <w:szCs w:val="26"/>
        </w:rPr>
        <w:t>r</w:t>
      </w:r>
      <w:r w:rsidRPr="007F3D24">
        <w:rPr>
          <w:sz w:val="26"/>
          <w:szCs w:val="26"/>
        </w:rPr>
        <w:t xml:space="preserve">e </w:t>
      </w:r>
      <w:r w:rsidRPr="007F3D24">
        <w:rPr>
          <w:spacing w:val="1"/>
          <w:sz w:val="26"/>
          <w:szCs w:val="26"/>
        </w:rPr>
        <w:t>d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lo</w:t>
      </w:r>
      <w:r w:rsidRPr="007F3D24">
        <w:rPr>
          <w:spacing w:val="1"/>
          <w:sz w:val="26"/>
          <w:szCs w:val="26"/>
        </w:rPr>
        <w:t>p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b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o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2"/>
          <w:sz w:val="26"/>
          <w:szCs w:val="26"/>
        </w:rPr>
        <w:t>p</w:t>
      </w:r>
      <w:r w:rsidRPr="007F3D24">
        <w:rPr>
          <w:sz w:val="26"/>
          <w:szCs w:val="26"/>
        </w:rPr>
        <w:t>r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2"/>
          <w:sz w:val="26"/>
          <w:szCs w:val="26"/>
        </w:rPr>
        <w:t>a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h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v</w:t>
      </w:r>
      <w:r w:rsidRPr="007F3D24">
        <w:rPr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pacing w:val="1"/>
          <w:sz w:val="26"/>
          <w:szCs w:val="26"/>
        </w:rPr>
        <w:t>b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e</w:t>
      </w:r>
      <w:r w:rsidRPr="007F3D24">
        <w:rPr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l</w:t>
      </w:r>
      <w:r w:rsidRPr="007F3D24">
        <w:rPr>
          <w:sz w:val="26"/>
          <w:szCs w:val="26"/>
        </w:rPr>
        <w:t>e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t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>.</w:t>
      </w:r>
    </w:p>
    <w:p w:rsidR="006B1938" w:rsidRDefault="009F1DA5" w:rsidP="00677961">
      <w:pPr>
        <w:spacing w:line="360" w:lineRule="auto"/>
        <w:ind w:left="1440" w:right="1406" w:firstLine="720"/>
        <w:jc w:val="both"/>
        <w:rPr>
          <w:sz w:val="26"/>
          <w:szCs w:val="26"/>
        </w:rPr>
      </w:pPr>
      <w:r w:rsidRPr="007F3D24">
        <w:rPr>
          <w:spacing w:val="-1"/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>h</w:t>
      </w:r>
      <w:r w:rsidRPr="007F3D24">
        <w:rPr>
          <w:spacing w:val="-1"/>
          <w:sz w:val="26"/>
          <w:szCs w:val="26"/>
        </w:rPr>
        <w:t>i</w:t>
      </w:r>
      <w:r w:rsidRPr="007F3D24">
        <w:rPr>
          <w:sz w:val="26"/>
          <w:szCs w:val="26"/>
        </w:rPr>
        <w:t>s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>o</w:t>
      </w:r>
      <w:r w:rsidRPr="007F3D24">
        <w:rPr>
          <w:spacing w:val="-2"/>
          <w:sz w:val="26"/>
          <w:szCs w:val="26"/>
        </w:rPr>
        <w:t>c</w:t>
      </w:r>
      <w:r w:rsidRPr="007F3D24">
        <w:rPr>
          <w:spacing w:val="1"/>
          <w:sz w:val="26"/>
          <w:szCs w:val="26"/>
        </w:rPr>
        <w:t>u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is</w:t>
      </w:r>
      <w:r w:rsidRPr="007F3D24">
        <w:rPr>
          <w:spacing w:val="2"/>
          <w:sz w:val="26"/>
          <w:szCs w:val="26"/>
        </w:rPr>
        <w:t xml:space="preserve">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d</w:t>
      </w:r>
      <w:r w:rsidRPr="007F3D24">
        <w:rPr>
          <w:sz w:val="26"/>
          <w:szCs w:val="26"/>
        </w:rPr>
        <w:t xml:space="preserve">e </w:t>
      </w:r>
      <w:r w:rsidRPr="007F3D24">
        <w:rPr>
          <w:spacing w:val="-3"/>
          <w:sz w:val="26"/>
          <w:szCs w:val="26"/>
        </w:rPr>
        <w:t>f</w:t>
      </w:r>
      <w:r w:rsidRPr="007F3D24">
        <w:rPr>
          <w:spacing w:val="1"/>
          <w:sz w:val="26"/>
          <w:szCs w:val="26"/>
        </w:rPr>
        <w:t>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3"/>
          <w:sz w:val="26"/>
          <w:szCs w:val="26"/>
        </w:rPr>
        <w:t>s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1"/>
          <w:sz w:val="26"/>
          <w:szCs w:val="26"/>
        </w:rPr>
        <w:t>n</w:t>
      </w:r>
      <w:r w:rsidRPr="007F3D24">
        <w:rPr>
          <w:spacing w:val="1"/>
          <w:sz w:val="26"/>
          <w:szCs w:val="26"/>
        </w:rPr>
        <w:t>io</w:t>
      </w:r>
      <w:r w:rsidRPr="007F3D24">
        <w:rPr>
          <w:sz w:val="26"/>
          <w:szCs w:val="26"/>
        </w:rPr>
        <w:t xml:space="preserve">r </w:t>
      </w:r>
      <w:r w:rsidRPr="007F3D24">
        <w:rPr>
          <w:spacing w:val="-5"/>
          <w:sz w:val="26"/>
          <w:szCs w:val="26"/>
        </w:rPr>
        <w:t>m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a</w:t>
      </w:r>
      <w:r w:rsidRPr="007F3D24">
        <w:rPr>
          <w:spacing w:val="1"/>
          <w:sz w:val="26"/>
          <w:szCs w:val="26"/>
        </w:rPr>
        <w:t>g</w:t>
      </w:r>
      <w:r w:rsidRPr="007F3D24">
        <w:rPr>
          <w:spacing w:val="-2"/>
          <w:sz w:val="26"/>
          <w:szCs w:val="26"/>
        </w:rPr>
        <w:t>e</w:t>
      </w:r>
      <w:r w:rsidRPr="007F3D24">
        <w:rPr>
          <w:spacing w:val="-3"/>
          <w:sz w:val="26"/>
          <w:szCs w:val="26"/>
        </w:rPr>
        <w:t>m</w:t>
      </w:r>
      <w:r w:rsidRPr="007F3D24">
        <w:rPr>
          <w:sz w:val="26"/>
          <w:szCs w:val="26"/>
        </w:rPr>
        <w:t>e</w:t>
      </w:r>
      <w:r w:rsidRPr="007F3D24">
        <w:rPr>
          <w:spacing w:val="1"/>
          <w:sz w:val="26"/>
          <w:szCs w:val="26"/>
        </w:rPr>
        <w:t>n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t</w:t>
      </w:r>
      <w:r w:rsidRPr="007F3D24">
        <w:rPr>
          <w:sz w:val="26"/>
          <w:szCs w:val="26"/>
        </w:rPr>
        <w:t>o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-1"/>
          <w:sz w:val="26"/>
          <w:szCs w:val="26"/>
        </w:rPr>
        <w:t>u</w:t>
      </w:r>
      <w:r w:rsidRPr="007F3D24">
        <w:rPr>
          <w:sz w:val="26"/>
          <w:szCs w:val="26"/>
        </w:rPr>
        <w:t>t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forwa</w:t>
      </w:r>
      <w:r w:rsidRPr="007F3D24">
        <w:rPr>
          <w:spacing w:val="-3"/>
          <w:sz w:val="26"/>
          <w:szCs w:val="26"/>
        </w:rPr>
        <w:t>r</w:t>
      </w:r>
      <w:r w:rsidRPr="007F3D24">
        <w:rPr>
          <w:sz w:val="26"/>
          <w:szCs w:val="26"/>
        </w:rPr>
        <w:t>d</w:t>
      </w:r>
      <w:r w:rsidRPr="007F3D24">
        <w:rPr>
          <w:spacing w:val="1"/>
          <w:sz w:val="26"/>
          <w:szCs w:val="26"/>
        </w:rPr>
        <w:t xml:space="preserve"> </w:t>
      </w:r>
      <w:r w:rsidRPr="007F3D24">
        <w:rPr>
          <w:sz w:val="26"/>
          <w:szCs w:val="26"/>
        </w:rPr>
        <w:t>a</w:t>
      </w:r>
      <w:r w:rsidRPr="007F3D24">
        <w:rPr>
          <w:spacing w:val="-3"/>
          <w:sz w:val="26"/>
          <w:szCs w:val="26"/>
        </w:rPr>
        <w:t xml:space="preserve"> </w:t>
      </w:r>
      <w:r w:rsidRPr="007F3D24">
        <w:rPr>
          <w:sz w:val="26"/>
          <w:szCs w:val="26"/>
        </w:rPr>
        <w:t>pro</w:t>
      </w:r>
      <w:r w:rsidRPr="007F3D24">
        <w:rPr>
          <w:spacing w:val="-2"/>
          <w:sz w:val="26"/>
          <w:szCs w:val="26"/>
        </w:rPr>
        <w:t>p</w:t>
      </w:r>
      <w:r w:rsidRPr="007F3D24">
        <w:rPr>
          <w:spacing w:val="1"/>
          <w:sz w:val="26"/>
          <w:szCs w:val="26"/>
        </w:rPr>
        <w:t>os</w:t>
      </w:r>
      <w:r w:rsidRPr="007F3D24">
        <w:rPr>
          <w:spacing w:val="-2"/>
          <w:sz w:val="26"/>
          <w:szCs w:val="26"/>
        </w:rPr>
        <w:t>a</w:t>
      </w:r>
      <w:r w:rsidRPr="007F3D24">
        <w:rPr>
          <w:spacing w:val="5"/>
          <w:sz w:val="26"/>
          <w:szCs w:val="26"/>
        </w:rPr>
        <w:t>l</w:t>
      </w:r>
      <w:r w:rsidRPr="007F3D24">
        <w:rPr>
          <w:sz w:val="26"/>
          <w:szCs w:val="26"/>
        </w:rPr>
        <w:t>.</w:t>
      </w:r>
    </w:p>
    <w:p w:rsidR="006B1938" w:rsidRDefault="00900703" w:rsidP="001F1C62">
      <w:pPr>
        <w:pStyle w:val="Heading2"/>
        <w:numPr>
          <w:ilvl w:val="1"/>
          <w:numId w:val="8"/>
        </w:numPr>
      </w:pPr>
      <w:bookmarkStart w:id="4" w:name="_Toc523910418"/>
      <w:r>
        <w:t>References</w:t>
      </w:r>
      <w:bookmarkEnd w:id="4"/>
    </w:p>
    <w:p w:rsidR="00900703" w:rsidRPr="00900703" w:rsidRDefault="00900703" w:rsidP="00900703">
      <w:pPr>
        <w:pStyle w:val="ListParagraph"/>
        <w:ind w:left="1884"/>
      </w:pPr>
    </w:p>
    <w:tbl>
      <w:tblPr>
        <w:tblW w:w="0" w:type="auto"/>
        <w:tblInd w:w="13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0"/>
        <w:gridCol w:w="1890"/>
        <w:gridCol w:w="6514"/>
      </w:tblGrid>
      <w:tr w:rsidR="00EA014B" w:rsidRPr="007F3D24" w:rsidTr="00D33281">
        <w:trPr>
          <w:trHeight w:hRule="exact" w:val="622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D33281" w:rsidP="00404B12">
            <w:pPr>
              <w:spacing w:before="9"/>
              <w:jc w:val="both"/>
              <w:rPr>
                <w:sz w:val="26"/>
                <w:szCs w:val="26"/>
              </w:rPr>
            </w:pPr>
            <w:r w:rsidRPr="00D33281">
              <w:rPr>
                <w:b/>
                <w:spacing w:val="-1"/>
                <w:sz w:val="26"/>
                <w:szCs w:val="26"/>
              </w:rPr>
              <w:t>No.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196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R</w:t>
            </w:r>
            <w:r w:rsidRPr="007F3D24">
              <w:rPr>
                <w:b/>
                <w:sz w:val="26"/>
                <w:szCs w:val="26"/>
              </w:rPr>
              <w:t>eferenc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before="9"/>
              <w:ind w:left="205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pacing w:val="-1"/>
                <w:sz w:val="26"/>
                <w:szCs w:val="26"/>
              </w:rPr>
              <w:t>D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cu</w:t>
            </w:r>
            <w:r w:rsidRPr="007F3D24">
              <w:rPr>
                <w:b/>
                <w:spacing w:val="-3"/>
                <w:sz w:val="26"/>
                <w:szCs w:val="26"/>
              </w:rPr>
              <w:t>m</w:t>
            </w:r>
            <w:r w:rsidRPr="007F3D24">
              <w:rPr>
                <w:b/>
                <w:sz w:val="26"/>
                <w:szCs w:val="26"/>
              </w:rPr>
              <w:t>ent Infor</w:t>
            </w:r>
            <w:r w:rsidRPr="007F3D24">
              <w:rPr>
                <w:b/>
                <w:spacing w:val="-4"/>
                <w:sz w:val="26"/>
                <w:szCs w:val="26"/>
              </w:rPr>
              <w:t>m</w:t>
            </w:r>
            <w:r w:rsidRPr="007F3D24">
              <w:rPr>
                <w:b/>
                <w:spacing w:val="1"/>
                <w:sz w:val="26"/>
                <w:szCs w:val="26"/>
              </w:rPr>
              <w:t>a</w:t>
            </w:r>
            <w:r w:rsidRPr="007F3D24">
              <w:rPr>
                <w:b/>
                <w:sz w:val="26"/>
                <w:szCs w:val="26"/>
              </w:rPr>
              <w:t>t</w:t>
            </w:r>
            <w:r w:rsidRPr="007F3D24">
              <w:rPr>
                <w:b/>
                <w:spacing w:val="1"/>
                <w:sz w:val="26"/>
                <w:szCs w:val="26"/>
              </w:rPr>
              <w:t>io</w:t>
            </w:r>
            <w:r w:rsidRPr="007F3D24">
              <w:rPr>
                <w:b/>
                <w:sz w:val="26"/>
                <w:szCs w:val="26"/>
              </w:rPr>
              <w:t>n</w:t>
            </w:r>
          </w:p>
        </w:tc>
      </w:tr>
      <w:tr w:rsidR="00EA014B" w:rsidRPr="007F3D24" w:rsidTr="00D33281">
        <w:trPr>
          <w:trHeight w:hRule="exact" w:val="58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D33281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D33281">
              <w:rPr>
                <w:sz w:val="26"/>
                <w:szCs w:val="26"/>
              </w:rPr>
              <w:t>1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A014B" w:rsidRPr="007F3D24" w:rsidRDefault="009F1DA5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 w:rsidRPr="007F3D24">
              <w:rPr>
                <w:b/>
                <w:sz w:val="26"/>
                <w:szCs w:val="26"/>
              </w:rPr>
              <w:t>Scrum</w:t>
            </w:r>
            <w:r w:rsidR="00D33281">
              <w:rPr>
                <w:sz w:val="26"/>
                <w:szCs w:val="26"/>
              </w:rPr>
              <w:t xml:space="preserve"> </w:t>
            </w:r>
            <w:r w:rsidRPr="007F3D24">
              <w:rPr>
                <w:b/>
                <w:sz w:val="26"/>
                <w:szCs w:val="26"/>
              </w:rPr>
              <w:t>pr</w:t>
            </w:r>
            <w:r w:rsidRPr="007F3D24">
              <w:rPr>
                <w:b/>
                <w:spacing w:val="1"/>
                <w:sz w:val="26"/>
                <w:szCs w:val="26"/>
              </w:rPr>
              <w:t>o</w:t>
            </w:r>
            <w:r w:rsidRPr="007F3D24">
              <w:rPr>
                <w:b/>
                <w:sz w:val="26"/>
                <w:szCs w:val="26"/>
              </w:rPr>
              <w:t>c</w:t>
            </w:r>
            <w:r w:rsidRPr="007F3D24">
              <w:rPr>
                <w:b/>
                <w:spacing w:val="-2"/>
                <w:sz w:val="26"/>
                <w:szCs w:val="26"/>
              </w:rPr>
              <w:t>e</w:t>
            </w:r>
            <w:r w:rsidRPr="007F3D24">
              <w:rPr>
                <w:b/>
                <w:spacing w:val="-1"/>
                <w:sz w:val="26"/>
                <w:szCs w:val="26"/>
              </w:rPr>
              <w:t>s</w:t>
            </w:r>
            <w:r w:rsidRPr="007F3D24">
              <w:rPr>
                <w:b/>
                <w:sz w:val="26"/>
                <w:szCs w:val="26"/>
              </w:rPr>
              <w:t>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FB06ED" w:rsidRDefault="00F5219B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  <w:hyperlink r:id="rId12" w:history="1">
              <w:r w:rsidR="00FB06ED" w:rsidRPr="0080139D">
                <w:rPr>
                  <w:rStyle w:val="Hyperlink"/>
                  <w:sz w:val="26"/>
                  <w:szCs w:val="26"/>
                </w:rPr>
                <w:t>www.scrum.org</w:t>
              </w:r>
            </w:hyperlink>
            <w:r w:rsidR="00FB06ED">
              <w:rPr>
                <w:sz w:val="26"/>
                <w:szCs w:val="26"/>
              </w:rPr>
              <w:t xml:space="preserve"> </w:t>
            </w: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5266C0" w:rsidRDefault="005266C0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  <w:p w:rsidR="00FB06ED" w:rsidRPr="007F3D24" w:rsidRDefault="00FB06ED" w:rsidP="00404B12">
            <w:pPr>
              <w:spacing w:line="300" w:lineRule="exact"/>
              <w:ind w:left="100"/>
              <w:jc w:val="both"/>
              <w:rPr>
                <w:sz w:val="26"/>
                <w:szCs w:val="26"/>
              </w:rPr>
            </w:pPr>
          </w:p>
        </w:tc>
      </w:tr>
      <w:tr w:rsidR="006E55A0" w:rsidRPr="007F3D24" w:rsidTr="006E55A0">
        <w:trPr>
          <w:trHeight w:hRule="exact" w:val="1669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D33281" w:rsidRDefault="006E55A0" w:rsidP="00404B12">
            <w:pPr>
              <w:spacing w:line="300" w:lineRule="exact"/>
              <w:ind w:left="102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E55A0" w:rsidRPr="007F3D24" w:rsidRDefault="006E55A0" w:rsidP="006E55A0">
            <w:pPr>
              <w:spacing w:line="300" w:lineRule="exact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Games as a tool for teaching English vocabulary </w:t>
            </w:r>
            <w:r w:rsidRPr="006E55A0">
              <w:rPr>
                <w:b/>
                <w:sz w:val="26"/>
                <w:szCs w:val="26"/>
              </w:rPr>
              <w:t>to young learners</w:t>
            </w:r>
          </w:p>
        </w:tc>
        <w:tc>
          <w:tcPr>
            <w:tcW w:w="65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6E55A0" w:rsidRDefault="006E55A0" w:rsidP="006E55A0">
            <w:pPr>
              <w:spacing w:line="300" w:lineRule="exact"/>
              <w:ind w:left="100"/>
            </w:pPr>
            <w:r w:rsidRPr="006E55A0">
              <w:rPr>
                <w:sz w:val="24"/>
              </w:rPr>
              <w:t>http://www.worldscientificnews.com</w:t>
            </w:r>
          </w:p>
        </w:tc>
      </w:tr>
    </w:tbl>
    <w:p w:rsidR="00EA014B" w:rsidRPr="007F3D24" w:rsidRDefault="00EA014B" w:rsidP="00404B12">
      <w:pPr>
        <w:jc w:val="both"/>
        <w:rPr>
          <w:sz w:val="26"/>
          <w:szCs w:val="26"/>
        </w:rPr>
        <w:sectPr w:rsidR="00EA014B" w:rsidRPr="007F3D24">
          <w:headerReference w:type="default" r:id="rId13"/>
          <w:footerReference w:type="default" r:id="rId14"/>
          <w:pgSz w:w="12240" w:h="15840"/>
          <w:pgMar w:top="1340" w:right="1120" w:bottom="280" w:left="0" w:header="667" w:footer="1014" w:gutter="0"/>
          <w:pgNumType w:start="1"/>
          <w:cols w:space="720"/>
        </w:sectPr>
      </w:pPr>
    </w:p>
    <w:p w:rsidR="007178F3" w:rsidRPr="007178F3" w:rsidRDefault="00EB268D" w:rsidP="001F1C62">
      <w:pPr>
        <w:pStyle w:val="Heading1"/>
        <w:numPr>
          <w:ilvl w:val="0"/>
          <w:numId w:val="8"/>
        </w:numPr>
        <w:jc w:val="both"/>
      </w:pPr>
      <w:bookmarkStart w:id="5" w:name="_Toc523910419"/>
      <w:r w:rsidRPr="00EB268D">
        <w:lastRenderedPageBreak/>
        <w:t>Product Overview</w:t>
      </w:r>
      <w:bookmarkEnd w:id="5"/>
      <w:r w:rsidRPr="00EB268D">
        <w:t xml:space="preserve"> </w:t>
      </w:r>
    </w:p>
    <w:p w:rsidR="003B6A0F" w:rsidRPr="003B6A0F" w:rsidRDefault="00E53B2B" w:rsidP="001F1C62">
      <w:pPr>
        <w:pStyle w:val="Heading2"/>
        <w:numPr>
          <w:ilvl w:val="1"/>
          <w:numId w:val="12"/>
        </w:numPr>
        <w:jc w:val="both"/>
      </w:pPr>
      <w:bookmarkStart w:id="6" w:name="_Toc523910420"/>
      <w:r>
        <w:t>Project definit</w:t>
      </w:r>
      <w:r w:rsidR="004878BB">
        <w:t>i</w:t>
      </w:r>
      <w:r>
        <w:t>on</w:t>
      </w:r>
      <w:bookmarkEnd w:id="6"/>
      <w:r w:rsidR="004424A4">
        <w:t xml:space="preserve"> </w:t>
      </w:r>
    </w:p>
    <w:p w:rsidR="00705774" w:rsidRDefault="005870E8" w:rsidP="004F4291">
      <w:pPr>
        <w:pStyle w:val="ListParagraph"/>
        <w:spacing w:before="120" w:after="120" w:line="360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Developed</w:t>
      </w:r>
      <w:r w:rsidR="00D415DE">
        <w:rPr>
          <w:rFonts w:ascii="Times New Roman" w:hAnsi="Times New Roman" w:cs="Times New Roman"/>
          <w:sz w:val="26"/>
          <w:szCs w:val="26"/>
        </w:rPr>
        <w:t xml:space="preserve"> Eng4you website is </w:t>
      </w:r>
      <w:r w:rsidR="00F61BC0">
        <w:rPr>
          <w:rFonts w:ascii="Times New Roman" w:hAnsi="Times New Roman" w:cs="Times New Roman"/>
          <w:sz w:val="26"/>
          <w:szCs w:val="26"/>
        </w:rPr>
        <w:t>a</w:t>
      </w:r>
      <w:r w:rsidR="00196849">
        <w:rPr>
          <w:rFonts w:ascii="Times New Roman" w:hAnsi="Times New Roman" w:cs="Times New Roman"/>
          <w:sz w:val="26"/>
          <w:szCs w:val="26"/>
        </w:rPr>
        <w:t xml:space="preserve"> website that help user learning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through game</w:t>
      </w:r>
      <w:r w:rsidR="00705774">
        <w:rPr>
          <w:rFonts w:ascii="Times New Roman" w:hAnsi="Times New Roman" w:cs="Times New Roman"/>
          <w:sz w:val="26"/>
          <w:szCs w:val="26"/>
        </w:rPr>
        <w:t>.</w:t>
      </w:r>
      <w:r w:rsidR="00196849">
        <w:rPr>
          <w:rFonts w:ascii="Times New Roman" w:hAnsi="Times New Roman" w:cs="Times New Roman"/>
          <w:sz w:val="26"/>
          <w:szCs w:val="26"/>
        </w:rPr>
        <w:t xml:space="preserve"> Two people in one team </w:t>
      </w:r>
      <w:r w:rsidR="00FF7772">
        <w:rPr>
          <w:rFonts w:ascii="Times New Roman" w:hAnsi="Times New Roman" w:cs="Times New Roman"/>
          <w:sz w:val="26"/>
          <w:szCs w:val="26"/>
        </w:rPr>
        <w:t>co-operate</w:t>
      </w:r>
      <w:r w:rsidR="00196849">
        <w:rPr>
          <w:rFonts w:ascii="Times New Roman" w:hAnsi="Times New Roman" w:cs="Times New Roman"/>
          <w:sz w:val="26"/>
          <w:szCs w:val="26"/>
        </w:rPr>
        <w:t xml:space="preserve"> with each other to explain words, User can listen music and write sentences in that </w:t>
      </w:r>
      <w:r w:rsidR="00FF7772">
        <w:rPr>
          <w:rFonts w:ascii="Times New Roman" w:hAnsi="Times New Roman" w:cs="Times New Roman"/>
          <w:sz w:val="26"/>
          <w:szCs w:val="26"/>
        </w:rPr>
        <w:t>song,</w:t>
      </w:r>
      <w:r w:rsidR="00196849">
        <w:rPr>
          <w:rFonts w:ascii="Times New Roman" w:hAnsi="Times New Roman" w:cs="Times New Roman"/>
          <w:sz w:val="26"/>
          <w:szCs w:val="26"/>
        </w:rPr>
        <w:t xml:space="preserve"> and user can chat with foreign to raise their </w:t>
      </w:r>
      <w:r w:rsidR="00FF7772">
        <w:rPr>
          <w:rFonts w:ascii="Times New Roman" w:hAnsi="Times New Roman" w:cs="Times New Roman"/>
          <w:sz w:val="26"/>
          <w:szCs w:val="26"/>
        </w:rPr>
        <w:t>English</w:t>
      </w:r>
      <w:r w:rsidR="00196849">
        <w:rPr>
          <w:rFonts w:ascii="Times New Roman" w:hAnsi="Times New Roman" w:cs="Times New Roman"/>
          <w:sz w:val="26"/>
          <w:szCs w:val="26"/>
        </w:rPr>
        <w:t xml:space="preserve"> skill</w:t>
      </w:r>
    </w:p>
    <w:p w:rsidR="007178F3" w:rsidRPr="007178F3" w:rsidRDefault="003B6A0F" w:rsidP="001F1C62">
      <w:pPr>
        <w:pStyle w:val="Heading2"/>
        <w:numPr>
          <w:ilvl w:val="1"/>
          <w:numId w:val="12"/>
        </w:numPr>
        <w:ind w:left="1440" w:firstLine="0"/>
        <w:jc w:val="both"/>
      </w:pPr>
      <w:bookmarkStart w:id="7" w:name="_Toc523910421"/>
      <w:r>
        <w:t>Business Need</w:t>
      </w:r>
      <w:bookmarkEnd w:id="7"/>
    </w:p>
    <w:p w:rsidR="00E53B2B" w:rsidRDefault="00E53B2B" w:rsidP="004F4291">
      <w:pPr>
        <w:ind w:left="1440" w:firstLine="720"/>
        <w:jc w:val="both"/>
      </w:pPr>
      <w:r>
        <w:tab/>
      </w:r>
      <w:r>
        <w:tab/>
      </w:r>
    </w:p>
    <w:p w:rsidR="005F429B" w:rsidRDefault="00267491" w:rsidP="00537674">
      <w:pPr>
        <w:spacing w:before="120" w:line="360" w:lineRule="auto"/>
        <w:ind w:left="1440" w:right="5696" w:firstLine="720"/>
        <w:jc w:val="both"/>
        <w:rPr>
          <w:b/>
          <w:i/>
          <w:sz w:val="26"/>
          <w:u w:val="single"/>
        </w:rPr>
      </w:pPr>
      <w:r w:rsidRPr="00267491">
        <w:rPr>
          <w:b/>
          <w:i/>
          <w:sz w:val="26"/>
          <w:u w:val="single"/>
        </w:rPr>
        <w:t>Business Problems:</w:t>
      </w:r>
    </w:p>
    <w:p w:rsidR="00804BFB" w:rsidRPr="00931581" w:rsidRDefault="00804BFB" w:rsidP="00804BFB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English </w:t>
      </w:r>
      <w:r w:rsidR="00E10135">
        <w:rPr>
          <w:rFonts w:ascii="Times New Roman" w:hAnsi="Times New Roman" w:cs="Times New Roman"/>
          <w:sz w:val="26"/>
          <w:szCs w:val="26"/>
        </w:rPr>
        <w:t>nowadays</w:t>
      </w:r>
      <w:r>
        <w:rPr>
          <w:rFonts w:ascii="Times New Roman" w:hAnsi="Times New Roman" w:cs="Times New Roman"/>
          <w:sz w:val="26"/>
          <w:szCs w:val="26"/>
        </w:rPr>
        <w:t xml:space="preserve"> become second language</w:t>
      </w:r>
    </w:p>
    <w:p w:rsidR="00295D93" w:rsidRDefault="00E10135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Borings</w:t>
      </w:r>
      <w:r w:rsidR="00804BFB">
        <w:rPr>
          <w:rFonts w:ascii="Times New Roman" w:hAnsi="Times New Roman" w:cs="Times New Roman"/>
          <w:sz w:val="26"/>
          <w:szCs w:val="26"/>
        </w:rPr>
        <w:t xml:space="preserve"> when learning </w:t>
      </w:r>
      <w:r>
        <w:rPr>
          <w:rFonts w:ascii="Times New Roman" w:hAnsi="Times New Roman" w:cs="Times New Roman"/>
          <w:sz w:val="26"/>
          <w:szCs w:val="26"/>
        </w:rPr>
        <w:t>English</w:t>
      </w:r>
      <w:r w:rsidR="00804BFB">
        <w:rPr>
          <w:rFonts w:ascii="Times New Roman" w:hAnsi="Times New Roman" w:cs="Times New Roman"/>
          <w:sz w:val="26"/>
          <w:szCs w:val="26"/>
        </w:rPr>
        <w:t xml:space="preserve"> alone</w:t>
      </w:r>
    </w:p>
    <w:p w:rsidR="00804BFB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Lack of confidence in communication</w:t>
      </w:r>
    </w:p>
    <w:p w:rsidR="00804BFB" w:rsidRPr="00295D93" w:rsidRDefault="00804BFB" w:rsidP="001F1C62">
      <w:pPr>
        <w:pStyle w:val="ListParagraph"/>
        <w:numPr>
          <w:ilvl w:val="0"/>
          <w:numId w:val="14"/>
        </w:numPr>
        <w:spacing w:before="120" w:after="120" w:line="360" w:lineRule="auto"/>
        <w:ind w:left="2246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Need to much time to translate from native language to </w:t>
      </w:r>
      <w:r w:rsidR="00E10135">
        <w:rPr>
          <w:rFonts w:ascii="Times New Roman" w:hAnsi="Times New Roman" w:cs="Times New Roman"/>
          <w:sz w:val="26"/>
          <w:szCs w:val="26"/>
        </w:rPr>
        <w:t>English</w:t>
      </w:r>
    </w:p>
    <w:p w:rsidR="00267491" w:rsidRPr="00267491" w:rsidRDefault="00267491" w:rsidP="00537674">
      <w:pPr>
        <w:spacing w:before="120" w:after="120" w:line="360" w:lineRule="auto"/>
        <w:ind w:left="1440" w:right="5696" w:firstLine="720"/>
        <w:jc w:val="both"/>
        <w:rPr>
          <w:b/>
          <w:i/>
          <w:color w:val="2D74B5"/>
          <w:spacing w:val="-1"/>
          <w:sz w:val="26"/>
          <w:szCs w:val="26"/>
          <w:u w:val="single"/>
        </w:rPr>
      </w:pPr>
      <w:r w:rsidRPr="00267491">
        <w:rPr>
          <w:b/>
          <w:i/>
          <w:sz w:val="26"/>
          <w:u w:val="single"/>
        </w:rPr>
        <w:t>Business Need: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T</w:t>
      </w:r>
      <w:r w:rsidRPr="00804BFB">
        <w:rPr>
          <w:rFonts w:ascii="Times New Roman" w:hAnsi="Times New Roman" w:cs="Times New Roman"/>
          <w:spacing w:val="-1"/>
          <w:sz w:val="26"/>
          <w:szCs w:val="26"/>
        </w:rPr>
        <w:t>ake initiative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time to learning ( learning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whenever</w:t>
      </w:r>
      <w:r>
        <w:rPr>
          <w:rFonts w:ascii="Times New Roman" w:hAnsi="Times New Roman" w:cs="Times New Roman"/>
          <w:spacing w:val="-1"/>
          <w:sz w:val="26"/>
          <w:szCs w:val="26"/>
        </w:rPr>
        <w:t xml:space="preserve"> they want)</w:t>
      </w:r>
    </w:p>
    <w:p w:rsidR="00804BFB" w:rsidRDefault="00E10135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Communication</w:t>
      </w:r>
      <w:r w:rsidR="00804BFB">
        <w:rPr>
          <w:rFonts w:ascii="Times New Roman" w:hAnsi="Times New Roman" w:cs="Times New Roman"/>
          <w:spacing w:val="-1"/>
          <w:sz w:val="26"/>
          <w:szCs w:val="26"/>
        </w:rPr>
        <w:t xml:space="preserve"> with foreign to raise </w:t>
      </w:r>
      <w:r>
        <w:rPr>
          <w:rFonts w:ascii="Times New Roman" w:hAnsi="Times New Roman" w:cs="Times New Roman"/>
          <w:spacing w:val="-1"/>
          <w:sz w:val="26"/>
          <w:szCs w:val="26"/>
        </w:rPr>
        <w:t>English</w:t>
      </w:r>
      <w:r w:rsidR="00804BFB">
        <w:rPr>
          <w:rFonts w:ascii="Times New Roman" w:hAnsi="Times New Roman" w:cs="Times New Roman"/>
          <w:spacing w:val="-1"/>
          <w:sz w:val="26"/>
          <w:szCs w:val="26"/>
        </w:rPr>
        <w:t xml:space="preserve"> skill</w:t>
      </w:r>
    </w:p>
    <w:p w:rsidR="00804BFB" w:rsidRDefault="00804BFB" w:rsidP="00804BFB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Didn’t afraid when wrong</w:t>
      </w:r>
    </w:p>
    <w:p w:rsidR="0023014E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An website can learning English and entertainment</w:t>
      </w:r>
    </w:p>
    <w:p w:rsidR="00FF7772" w:rsidRPr="00C640C0" w:rsidRDefault="00FF7772" w:rsidP="001F1C62">
      <w:pPr>
        <w:pStyle w:val="ListParagraph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 xml:space="preserve">Interactive, co-operate with other people to learning </w:t>
      </w:r>
      <w:r w:rsidR="00E10135">
        <w:rPr>
          <w:rFonts w:ascii="Times New Roman" w:hAnsi="Times New Roman" w:cs="Times New Roman"/>
          <w:spacing w:val="-1"/>
          <w:sz w:val="26"/>
          <w:szCs w:val="26"/>
        </w:rPr>
        <w:t>English</w:t>
      </w:r>
    </w:p>
    <w:p w:rsidR="0018705F" w:rsidRPr="0018705F" w:rsidRDefault="00A176D5" w:rsidP="001F1C62">
      <w:pPr>
        <w:pStyle w:val="Heading2"/>
        <w:numPr>
          <w:ilvl w:val="1"/>
          <w:numId w:val="12"/>
        </w:numPr>
        <w:ind w:left="1440"/>
        <w:jc w:val="both"/>
      </w:pPr>
      <w:bookmarkStart w:id="8" w:name="_Toc523910422"/>
      <w:r>
        <w:t>Prior Art</w:t>
      </w:r>
      <w:bookmarkEnd w:id="8"/>
      <w:r w:rsidR="004424A4">
        <w:t xml:space="preserve"> </w:t>
      </w:r>
    </w:p>
    <w:p w:rsidR="00FF7772" w:rsidRDefault="00280076" w:rsidP="00FF7772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Up till n</w:t>
      </w:r>
      <w:r w:rsidR="00FF7772">
        <w:rPr>
          <w:rFonts w:eastAsia="Arial"/>
          <w:sz w:val="26"/>
          <w:szCs w:val="26"/>
        </w:rPr>
        <w:t xml:space="preserve">ow, there are many Website about learning </w:t>
      </w:r>
      <w:r w:rsidR="00B260FD">
        <w:rPr>
          <w:rFonts w:eastAsia="Arial"/>
          <w:sz w:val="26"/>
          <w:szCs w:val="26"/>
        </w:rPr>
        <w:t>English</w:t>
      </w:r>
      <w:r w:rsidR="00FF7772">
        <w:rPr>
          <w:rFonts w:eastAsia="Arial"/>
          <w:sz w:val="26"/>
          <w:szCs w:val="26"/>
        </w:rPr>
        <w:t xml:space="preserve"> like (</w:t>
      </w:r>
      <w:hyperlink r:id="rId15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https://elight.edu.vn</w:t>
        </w:r>
      </w:hyperlink>
      <w:r w:rsidR="00B260FD">
        <w:rPr>
          <w:rFonts w:eastAsia="Arial"/>
          <w:sz w:val="26"/>
          <w:szCs w:val="26"/>
        </w:rPr>
        <w:t xml:space="preserve"> ,</w:t>
      </w:r>
      <w:r w:rsidR="00B260FD" w:rsidRPr="00B260FD">
        <w:t xml:space="preserve"> </w:t>
      </w:r>
      <w:hyperlink r:id="rId16" w:history="1">
        <w:r w:rsidR="00B260FD" w:rsidRPr="0041286D">
          <w:rPr>
            <w:rStyle w:val="Hyperlink"/>
            <w:rFonts w:eastAsia="Arial"/>
            <w:sz w:val="26"/>
            <w:szCs w:val="26"/>
          </w:rPr>
          <w:t>https://x3english.com</w:t>
        </w:r>
      </w:hyperlink>
      <w:r w:rsidR="00B260FD">
        <w:rPr>
          <w:rFonts w:eastAsia="Arial"/>
          <w:sz w:val="26"/>
          <w:szCs w:val="26"/>
        </w:rPr>
        <w:t xml:space="preserve"> ) </w:t>
      </w:r>
      <w:r w:rsidR="00E8651E" w:rsidRPr="00B260FD">
        <w:rPr>
          <w:rFonts w:eastAsia="Arial"/>
          <w:sz w:val="26"/>
          <w:szCs w:val="26"/>
        </w:rPr>
        <w:t>but</w:t>
      </w:r>
      <w:r w:rsidR="00B260FD" w:rsidRPr="00B260FD">
        <w:rPr>
          <w:rFonts w:eastAsia="Arial"/>
          <w:sz w:val="26"/>
          <w:szCs w:val="26"/>
        </w:rPr>
        <w:t xml:space="preserve"> our website has the function of cooperating among players to explain vocabulary</w:t>
      </w:r>
      <w:r w:rsidR="00E8651E">
        <w:rPr>
          <w:rFonts w:eastAsia="Arial"/>
          <w:sz w:val="26"/>
          <w:szCs w:val="26"/>
        </w:rPr>
        <w:t>.</w:t>
      </w:r>
    </w:p>
    <w:p w:rsidR="00E8651E" w:rsidRPr="00280076" w:rsidRDefault="00E8651E" w:rsidP="00FF7772">
      <w:pPr>
        <w:ind w:left="1440" w:firstLine="372"/>
        <w:rPr>
          <w:rFonts w:eastAsia="Arial"/>
          <w:sz w:val="26"/>
          <w:szCs w:val="26"/>
        </w:rPr>
      </w:pPr>
      <w:r>
        <w:rPr>
          <w:rFonts w:eastAsia="Arial"/>
          <w:sz w:val="26"/>
          <w:szCs w:val="26"/>
        </w:rPr>
        <w:t xml:space="preserve">This function make players always brainstorming use ability English of themselves to </w:t>
      </w:r>
      <w:r w:rsidR="002B34D8">
        <w:rPr>
          <w:rFonts w:eastAsia="Arial"/>
          <w:sz w:val="26"/>
          <w:szCs w:val="26"/>
        </w:rPr>
        <w:t>explain</w:t>
      </w:r>
      <w:r>
        <w:rPr>
          <w:rFonts w:eastAsia="Arial"/>
          <w:sz w:val="26"/>
          <w:szCs w:val="26"/>
        </w:rPr>
        <w:t xml:space="preserve"> words to they </w:t>
      </w:r>
      <w:r w:rsidR="00E10135">
        <w:rPr>
          <w:rFonts w:eastAsia="Arial"/>
          <w:sz w:val="26"/>
          <w:szCs w:val="26"/>
        </w:rPr>
        <w:t>teammate</w:t>
      </w:r>
      <w:r>
        <w:rPr>
          <w:rFonts w:eastAsia="Arial"/>
          <w:sz w:val="26"/>
          <w:szCs w:val="26"/>
        </w:rPr>
        <w:t xml:space="preserve">, </w:t>
      </w:r>
      <w:r w:rsidRPr="00E8651E">
        <w:rPr>
          <w:rFonts w:eastAsia="Arial"/>
          <w:sz w:val="26"/>
          <w:szCs w:val="26"/>
        </w:rPr>
        <w:t>create an interest in the learning</w:t>
      </w:r>
      <w:r>
        <w:rPr>
          <w:rFonts w:eastAsia="Arial"/>
          <w:sz w:val="26"/>
          <w:szCs w:val="26"/>
        </w:rPr>
        <w:t>.</w:t>
      </w:r>
    </w:p>
    <w:p w:rsidR="00280076" w:rsidRPr="00280076" w:rsidRDefault="00280076" w:rsidP="007B4C8F">
      <w:pPr>
        <w:ind w:left="1440" w:firstLine="372"/>
        <w:rPr>
          <w:rFonts w:eastAsia="Arial"/>
          <w:sz w:val="26"/>
          <w:szCs w:val="26"/>
        </w:rPr>
      </w:pPr>
      <w:r w:rsidRPr="00280076">
        <w:rPr>
          <w:rFonts w:eastAsia="Arial"/>
          <w:sz w:val="26"/>
          <w:szCs w:val="26"/>
        </w:rPr>
        <w:t>.</w:t>
      </w:r>
    </w:p>
    <w:p w:rsidR="0018705F" w:rsidRPr="0018705F" w:rsidRDefault="0018705F" w:rsidP="00FA37BD">
      <w:pPr>
        <w:pStyle w:val="Heading2"/>
        <w:numPr>
          <w:ilvl w:val="1"/>
          <w:numId w:val="12"/>
        </w:numPr>
        <w:spacing w:before="120" w:after="120" w:line="360" w:lineRule="auto"/>
        <w:ind w:left="1440" w:firstLine="360"/>
        <w:jc w:val="both"/>
      </w:pPr>
      <w:bookmarkStart w:id="9" w:name="_Toc523910423"/>
      <w:r>
        <w:lastRenderedPageBreak/>
        <w:t>Proposed Solution</w:t>
      </w:r>
      <w:bookmarkEnd w:id="9"/>
    </w:p>
    <w:p w:rsidR="007B4C8F" w:rsidRPr="007B15A7" w:rsidRDefault="001967F7" w:rsidP="00FA37BD">
      <w:pPr>
        <w:spacing w:before="120" w:after="120" w:line="360" w:lineRule="auto"/>
        <w:ind w:left="1440" w:firstLine="720"/>
        <w:jc w:val="both"/>
        <w:rPr>
          <w:sz w:val="26"/>
        </w:rPr>
      </w:pPr>
      <w:bookmarkStart w:id="10" w:name="_Hlk490139771"/>
      <w:r>
        <w:rPr>
          <w:sz w:val="26"/>
          <w:szCs w:val="26"/>
        </w:rPr>
        <w:t>English</w:t>
      </w:r>
      <w:r w:rsidR="007279AC">
        <w:rPr>
          <w:sz w:val="26"/>
          <w:szCs w:val="26"/>
        </w:rPr>
        <w:t xml:space="preserve"> for you</w:t>
      </w:r>
      <w:r>
        <w:rPr>
          <w:sz w:val="26"/>
          <w:szCs w:val="26"/>
        </w:rPr>
        <w:t xml:space="preserve"> [E4U]</w:t>
      </w:r>
      <w:r w:rsidR="007279AC">
        <w:rPr>
          <w:sz w:val="26"/>
          <w:szCs w:val="26"/>
        </w:rPr>
        <w:t xml:space="preserve"> website can help user who want learning English</w:t>
      </w:r>
      <w:r w:rsidR="008C76BA">
        <w:rPr>
          <w:sz w:val="26"/>
          <w:szCs w:val="26"/>
        </w:rPr>
        <w:t>, easily</w:t>
      </w:r>
      <w:r w:rsidR="007279AC">
        <w:rPr>
          <w:sz w:val="26"/>
          <w:szCs w:val="26"/>
        </w:rPr>
        <w:t xml:space="preserve"> and more interested in learning English through co-operate, communicate with each other </w:t>
      </w:r>
      <w:r w:rsidR="002D6440">
        <w:rPr>
          <w:sz w:val="26"/>
          <w:szCs w:val="26"/>
        </w:rPr>
        <w:t>to solve problems</w:t>
      </w:r>
    </w:p>
    <w:p w:rsidR="007B4C8F" w:rsidRDefault="007B4C8F" w:rsidP="00FA37BD">
      <w:pPr>
        <w:pStyle w:val="Heading3"/>
        <w:numPr>
          <w:ilvl w:val="2"/>
          <w:numId w:val="12"/>
        </w:numPr>
        <w:spacing w:before="120" w:after="120" w:line="360" w:lineRule="auto"/>
        <w:ind w:left="3150" w:hanging="1440"/>
        <w:jc w:val="both"/>
        <w:rPr>
          <w:rFonts w:ascii="Times New Roman" w:hAnsi="Times New Roman" w:cs="Times New Roman"/>
        </w:rPr>
      </w:pPr>
      <w:bookmarkStart w:id="11" w:name="_Toc459294456"/>
      <w:bookmarkStart w:id="12" w:name="_Toc523910424"/>
      <w:r w:rsidRPr="007B15A7">
        <w:rPr>
          <w:rFonts w:ascii="Times New Roman" w:hAnsi="Times New Roman" w:cs="Times New Roman"/>
        </w:rPr>
        <w:t>Project goa</w:t>
      </w:r>
      <w:bookmarkEnd w:id="11"/>
      <w:r w:rsidRPr="007B15A7">
        <w:rPr>
          <w:rFonts w:ascii="Times New Roman" w:hAnsi="Times New Roman" w:cs="Times New Roman"/>
        </w:rPr>
        <w:t>l</w:t>
      </w:r>
      <w:bookmarkEnd w:id="12"/>
    </w:p>
    <w:p w:rsidR="00FA37BD" w:rsidRDefault="00FA37BD" w:rsidP="00FA37BD">
      <w:pPr>
        <w:ind w:left="900" w:firstLine="1260"/>
        <w:rPr>
          <w:sz w:val="26"/>
          <w:szCs w:val="26"/>
        </w:rPr>
      </w:pPr>
      <w:r w:rsidRPr="00FA37BD">
        <w:rPr>
          <w:sz w:val="26"/>
          <w:szCs w:val="26"/>
        </w:rPr>
        <w:t>Two teams (two</w:t>
      </w:r>
      <w:r w:rsidR="00A21D15">
        <w:rPr>
          <w:sz w:val="26"/>
          <w:szCs w:val="26"/>
        </w:rPr>
        <w:t xml:space="preserve"> member in one</w:t>
      </w:r>
      <w:r w:rsidRPr="00FA37BD">
        <w:rPr>
          <w:sz w:val="26"/>
          <w:szCs w:val="26"/>
        </w:rPr>
        <w:t xml:space="preserve"> team) take turns explaining and guessing by typing in English, how to score more than the opposing team while being timed. The </w:t>
      </w:r>
      <w:r>
        <w:rPr>
          <w:sz w:val="26"/>
          <w:szCs w:val="26"/>
        </w:rPr>
        <w:t>explainer</w:t>
      </w:r>
      <w:r w:rsidRPr="00FA37BD">
        <w:rPr>
          <w:sz w:val="26"/>
          <w:szCs w:val="26"/>
        </w:rPr>
        <w:t xml:space="preserve"> tries to help his teammates guess a word chosen from the randomly supplied list. Teams not in </w:t>
      </w:r>
      <w:r>
        <w:rPr>
          <w:sz w:val="26"/>
          <w:szCs w:val="26"/>
        </w:rPr>
        <w:t>turn</w:t>
      </w:r>
      <w:r w:rsidRPr="00FA37BD">
        <w:rPr>
          <w:sz w:val="26"/>
          <w:szCs w:val="26"/>
        </w:rPr>
        <w:t xml:space="preserve"> may also guess the word the facilitator is suggesting but will be rewarded with less points. Each player gets a turn to explain and guess. For each word is explained and guessed correctly, your team is awarded depending on the selected term of 50, 75 or 100 points.</w:t>
      </w:r>
    </w:p>
    <w:p w:rsidR="00C71F99" w:rsidRPr="00C71F99" w:rsidRDefault="00C71F99" w:rsidP="00C71F99">
      <w:pPr>
        <w:ind w:left="900" w:firstLine="720"/>
        <w:rPr>
          <w:b/>
          <w:i/>
          <w:sz w:val="26"/>
          <w:szCs w:val="26"/>
        </w:rPr>
      </w:pPr>
      <w:r w:rsidRPr="00C71F99">
        <w:rPr>
          <w:b/>
          <w:i/>
          <w:sz w:val="26"/>
          <w:szCs w:val="26"/>
        </w:rPr>
        <w:t>Describe: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>
        <w:rPr>
          <w:sz w:val="26"/>
          <w:szCs w:val="26"/>
        </w:rPr>
        <w:t>Step 1</w:t>
      </w:r>
      <w:r w:rsidRPr="00C71F99">
        <w:rPr>
          <w:sz w:val="26"/>
          <w:szCs w:val="26"/>
        </w:rPr>
        <w:t>: Connect 4 players</w:t>
      </w:r>
      <w:r>
        <w:rPr>
          <w:sz w:val="26"/>
          <w:szCs w:val="26"/>
        </w:rPr>
        <w:t>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>
        <w:rPr>
          <w:sz w:val="26"/>
          <w:szCs w:val="26"/>
        </w:rPr>
        <w:t>Step 2</w:t>
      </w:r>
      <w:r w:rsidRPr="00C71F99">
        <w:rPr>
          <w:sz w:val="26"/>
          <w:szCs w:val="26"/>
        </w:rPr>
        <w:t>: Divided into two teams (A and B each have 2 players), default is A</w:t>
      </w:r>
      <w:r>
        <w:rPr>
          <w:sz w:val="26"/>
          <w:szCs w:val="26"/>
        </w:rPr>
        <w:t>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>
        <w:rPr>
          <w:sz w:val="26"/>
          <w:szCs w:val="26"/>
        </w:rPr>
        <w:t>Step 3</w:t>
      </w:r>
      <w:r w:rsidRPr="00C71F99">
        <w:rPr>
          <w:sz w:val="26"/>
          <w:szCs w:val="26"/>
        </w:rPr>
        <w:t>: Team A play, Team B attack</w:t>
      </w:r>
      <w:r>
        <w:rPr>
          <w:sz w:val="26"/>
          <w:szCs w:val="26"/>
        </w:rPr>
        <w:t>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>
        <w:rPr>
          <w:sz w:val="26"/>
          <w:szCs w:val="26"/>
        </w:rPr>
        <w:t>Step 4</w:t>
      </w:r>
      <w:r w:rsidRPr="00C71F99">
        <w:rPr>
          <w:sz w:val="26"/>
          <w:szCs w:val="26"/>
        </w:rPr>
        <w:t>: Team B play team A attack</w:t>
      </w:r>
      <w:r>
        <w:rPr>
          <w:sz w:val="26"/>
          <w:szCs w:val="26"/>
        </w:rPr>
        <w:t>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>
        <w:rPr>
          <w:sz w:val="26"/>
          <w:szCs w:val="26"/>
        </w:rPr>
        <w:t>Step 5</w:t>
      </w:r>
      <w:r w:rsidRPr="00C71F99">
        <w:rPr>
          <w:sz w:val="26"/>
          <w:szCs w:val="26"/>
        </w:rPr>
        <w:t>: Calculate points</w:t>
      </w:r>
      <w:r>
        <w:rPr>
          <w:sz w:val="26"/>
          <w:szCs w:val="26"/>
        </w:rPr>
        <w:t>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>
        <w:rPr>
          <w:sz w:val="26"/>
          <w:szCs w:val="26"/>
        </w:rPr>
        <w:t>Step 6</w:t>
      </w:r>
      <w:r w:rsidRPr="00C71F99">
        <w:rPr>
          <w:sz w:val="26"/>
          <w:szCs w:val="26"/>
        </w:rPr>
        <w:t>: End of a round</w:t>
      </w:r>
      <w:r>
        <w:rPr>
          <w:sz w:val="26"/>
          <w:szCs w:val="26"/>
        </w:rPr>
        <w:t>.</w:t>
      </w:r>
    </w:p>
    <w:p w:rsidR="00C71F99" w:rsidRPr="00C71F99" w:rsidRDefault="00C71F99" w:rsidP="00C71F99">
      <w:pPr>
        <w:ind w:left="900" w:firstLine="720"/>
        <w:rPr>
          <w:b/>
          <w:i/>
          <w:sz w:val="26"/>
          <w:szCs w:val="26"/>
        </w:rPr>
      </w:pPr>
      <w:r w:rsidRPr="00C71F99">
        <w:rPr>
          <w:b/>
          <w:i/>
          <w:sz w:val="26"/>
          <w:szCs w:val="26"/>
        </w:rPr>
        <w:t>Define: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 w:rsidRPr="00A21D15">
        <w:rPr>
          <w:b/>
          <w:i/>
          <w:sz w:val="26"/>
          <w:szCs w:val="26"/>
        </w:rPr>
        <w:t>Play Team</w:t>
      </w:r>
      <w:r>
        <w:rPr>
          <w:sz w:val="26"/>
          <w:szCs w:val="26"/>
        </w:rPr>
        <w:t>:</w:t>
      </w:r>
      <w:r w:rsidRPr="00C71F99">
        <w:rPr>
          <w:sz w:val="26"/>
          <w:szCs w:val="26"/>
        </w:rPr>
        <w:t xml:space="preserve"> will be divided into explanatory and answering players, and will be reversed at the end of a round</w:t>
      </w:r>
      <w:r>
        <w:rPr>
          <w:sz w:val="26"/>
          <w:szCs w:val="26"/>
        </w:rPr>
        <w:t>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 w:rsidR="00A21D15">
        <w:rPr>
          <w:sz w:val="26"/>
          <w:szCs w:val="26"/>
        </w:rPr>
        <w:t>Explainer</w:t>
      </w:r>
      <w:r w:rsidRPr="00C71F99">
        <w:rPr>
          <w:sz w:val="26"/>
          <w:szCs w:val="26"/>
        </w:rPr>
        <w:t xml:space="preserve"> may change fr</w:t>
      </w:r>
      <w:r w:rsidR="00A21D15">
        <w:rPr>
          <w:sz w:val="26"/>
          <w:szCs w:val="26"/>
        </w:rPr>
        <w:t>om or continue to explain when answer</w:t>
      </w:r>
      <w:r w:rsidRPr="00C71F99">
        <w:rPr>
          <w:sz w:val="26"/>
          <w:szCs w:val="26"/>
        </w:rPr>
        <w:t xml:space="preserve"> are still </w:t>
      </w:r>
      <w:r w:rsidR="00A21D15">
        <w:rPr>
          <w:sz w:val="26"/>
          <w:szCs w:val="26"/>
        </w:rPr>
        <w:t>not understand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 w:rsidRPr="00C71F99">
        <w:rPr>
          <w:sz w:val="26"/>
          <w:szCs w:val="26"/>
        </w:rPr>
        <w:t xml:space="preserve">- The </w:t>
      </w:r>
      <w:r w:rsidR="00A21D15">
        <w:rPr>
          <w:sz w:val="26"/>
          <w:szCs w:val="26"/>
        </w:rPr>
        <w:t xml:space="preserve">Answer </w:t>
      </w:r>
      <w:r w:rsidRPr="00C71F99">
        <w:rPr>
          <w:sz w:val="26"/>
          <w:szCs w:val="26"/>
        </w:rPr>
        <w:t>will receive the maximum score if the answer is correct.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 w:rsidRPr="00A21D15">
        <w:rPr>
          <w:b/>
          <w:i/>
          <w:sz w:val="26"/>
          <w:szCs w:val="26"/>
        </w:rPr>
        <w:t>Attack Team</w:t>
      </w:r>
      <w:r w:rsidRPr="00C71F99">
        <w:rPr>
          <w:sz w:val="26"/>
          <w:szCs w:val="26"/>
        </w:rPr>
        <w:t>: can take the right answer while the team explains and will get half the score of the correct answer.</w:t>
      </w:r>
    </w:p>
    <w:p w:rsidR="00C71F99" w:rsidRPr="00C71F99" w:rsidRDefault="00C71F99" w:rsidP="00C71F99">
      <w:pPr>
        <w:ind w:left="900" w:firstLine="1260"/>
        <w:rPr>
          <w:sz w:val="26"/>
          <w:szCs w:val="26"/>
        </w:rPr>
      </w:pPr>
      <w:r w:rsidRPr="00A21D15">
        <w:rPr>
          <w:b/>
          <w:sz w:val="26"/>
          <w:szCs w:val="26"/>
        </w:rPr>
        <w:t>Round 1</w:t>
      </w:r>
      <w:r w:rsidRPr="00C71F99">
        <w:rPr>
          <w:sz w:val="26"/>
          <w:szCs w:val="26"/>
        </w:rPr>
        <w:t>: Round 1 is when Team A plays and Team B attacks and vice versa.</w:t>
      </w:r>
    </w:p>
    <w:p w:rsidR="00C71F99" w:rsidRPr="00FA37BD" w:rsidRDefault="00C71F99" w:rsidP="00C71F99">
      <w:pPr>
        <w:ind w:left="900" w:firstLine="1260"/>
        <w:rPr>
          <w:sz w:val="26"/>
          <w:szCs w:val="26"/>
        </w:rPr>
      </w:pPr>
      <w:r w:rsidRPr="00D8307E">
        <w:rPr>
          <w:b/>
          <w:sz w:val="26"/>
          <w:szCs w:val="26"/>
        </w:rPr>
        <w:t>Finish the game</w:t>
      </w:r>
      <w:r w:rsidRPr="00C71F99">
        <w:rPr>
          <w:sz w:val="26"/>
          <w:szCs w:val="26"/>
        </w:rPr>
        <w:t>: Complete 2 rounds</w:t>
      </w:r>
      <w:r>
        <w:rPr>
          <w:sz w:val="26"/>
          <w:szCs w:val="26"/>
        </w:rPr>
        <w:t>.</w:t>
      </w:r>
    </w:p>
    <w:p w:rsidR="00F330C2" w:rsidRPr="00F330C2" w:rsidRDefault="00B36AF6" w:rsidP="00FA37BD">
      <w:pPr>
        <w:pStyle w:val="Heading3"/>
        <w:numPr>
          <w:ilvl w:val="2"/>
          <w:numId w:val="12"/>
        </w:numPr>
        <w:ind w:left="3150" w:hanging="990"/>
        <w:jc w:val="both"/>
      </w:pPr>
      <w:bookmarkStart w:id="13" w:name="_Toc523910425"/>
      <w:bookmarkEnd w:id="10"/>
      <w:r>
        <w:t>System Overview</w:t>
      </w:r>
      <w:bookmarkEnd w:id="13"/>
      <w:r w:rsidR="004424A4">
        <w:t xml:space="preserve"> </w:t>
      </w:r>
    </w:p>
    <w:p w:rsidR="00B36AF6" w:rsidRDefault="00FA37BD" w:rsidP="00FA37BD">
      <w:pPr>
        <w:pStyle w:val="Heading4"/>
        <w:numPr>
          <w:ilvl w:val="3"/>
          <w:numId w:val="12"/>
        </w:numPr>
        <w:ind w:left="3960" w:hanging="12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System Context</w:t>
      </w:r>
    </w:p>
    <w:p w:rsidR="002B34D8" w:rsidRPr="002B34D8" w:rsidRDefault="002B34D8" w:rsidP="002B34D8"/>
    <w:p w:rsidR="005E76EF" w:rsidRDefault="00FA37BD" w:rsidP="00FA37BD">
      <w:pPr>
        <w:ind w:firstLine="630"/>
      </w:pPr>
      <w:r>
        <w:rPr>
          <w:noProof/>
        </w:rPr>
        <w:lastRenderedPageBreak/>
        <w:drawing>
          <wp:inline distT="0" distB="0" distL="0" distR="0">
            <wp:extent cx="6200775" cy="3533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7252906_343121469575038_1209521958023069696_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EF" w:rsidRDefault="005E76EF" w:rsidP="005E76EF"/>
    <w:p w:rsidR="005E76EF" w:rsidRPr="005E76EF" w:rsidRDefault="005E76EF" w:rsidP="005E76EF"/>
    <w:p w:rsidR="0008322F" w:rsidRPr="0008322F" w:rsidRDefault="0008322F" w:rsidP="0058600E">
      <w:pPr>
        <w:jc w:val="center"/>
      </w:pPr>
    </w:p>
    <w:p w:rsidR="0008322F" w:rsidRDefault="0008322F" w:rsidP="00521CEF">
      <w:pPr>
        <w:ind w:left="1170" w:hanging="180"/>
        <w:jc w:val="center"/>
      </w:pPr>
    </w:p>
    <w:p w:rsidR="005E76EF" w:rsidRPr="0008322F" w:rsidRDefault="005E76EF" w:rsidP="00521CEF">
      <w:pPr>
        <w:ind w:left="1170" w:hanging="180"/>
        <w:jc w:val="center"/>
      </w:pPr>
    </w:p>
    <w:p w:rsidR="0008322F" w:rsidRPr="0008322F" w:rsidRDefault="0008322F" w:rsidP="00404B12">
      <w:pPr>
        <w:jc w:val="both"/>
      </w:pPr>
    </w:p>
    <w:p w:rsidR="0008322F" w:rsidRPr="0008322F" w:rsidRDefault="0008322F" w:rsidP="00404B12">
      <w:pPr>
        <w:jc w:val="both"/>
      </w:pPr>
    </w:p>
    <w:p w:rsidR="00727C0C" w:rsidRDefault="00F7289C" w:rsidP="00FA37BD">
      <w:pPr>
        <w:ind w:firstLine="720"/>
        <w:jc w:val="center"/>
        <w:rPr>
          <w:b/>
          <w:i/>
          <w:sz w:val="26"/>
        </w:rPr>
      </w:pPr>
      <w:r>
        <w:rPr>
          <w:b/>
          <w:i/>
          <w:sz w:val="26"/>
        </w:rPr>
        <w:t xml:space="preserve">Figure </w:t>
      </w:r>
      <w:r w:rsidR="0068725C">
        <w:rPr>
          <w:b/>
          <w:i/>
          <w:sz w:val="26"/>
        </w:rPr>
        <w:t>1</w:t>
      </w:r>
      <w:r>
        <w:rPr>
          <w:b/>
          <w:i/>
          <w:sz w:val="26"/>
        </w:rPr>
        <w:t xml:space="preserve">: </w:t>
      </w:r>
      <w:r w:rsidR="00FA37BD">
        <w:rPr>
          <w:b/>
          <w:i/>
          <w:sz w:val="26"/>
        </w:rPr>
        <w:t>System Context</w:t>
      </w:r>
    </w:p>
    <w:p w:rsidR="005263CE" w:rsidRPr="00B516F5" w:rsidRDefault="00213161" w:rsidP="004000E3">
      <w:pPr>
        <w:pStyle w:val="Heading4"/>
        <w:tabs>
          <w:tab w:val="clear" w:pos="2880"/>
        </w:tabs>
        <w:ind w:hanging="1890"/>
        <w:jc w:val="both"/>
        <w:rPr>
          <w:rFonts w:ascii="Times New Roman" w:hAnsi="Times New Roman" w:cs="Times New Roman"/>
        </w:rPr>
      </w:pPr>
      <w:r w:rsidRPr="00B516F5">
        <w:rPr>
          <w:rFonts w:ascii="Times New Roman" w:hAnsi="Times New Roman" w:cs="Times New Roman"/>
        </w:rPr>
        <w:t>2.4.4</w:t>
      </w:r>
      <w:r w:rsidR="00B36AF6" w:rsidRPr="00B516F5">
        <w:rPr>
          <w:rFonts w:ascii="Times New Roman" w:hAnsi="Times New Roman" w:cs="Times New Roman"/>
        </w:rPr>
        <w:t xml:space="preserve">.2 </w:t>
      </w:r>
      <w:r w:rsidR="005B638B">
        <w:rPr>
          <w:rFonts w:ascii="Times New Roman" w:hAnsi="Times New Roman" w:cs="Times New Roman"/>
        </w:rPr>
        <w:t xml:space="preserve">Achitecture </w:t>
      </w:r>
      <w:r w:rsidR="00B36AF6" w:rsidRPr="00B516F5">
        <w:rPr>
          <w:rFonts w:ascii="Times New Roman" w:hAnsi="Times New Roman" w:cs="Times New Roman"/>
        </w:rPr>
        <w:t>description</w:t>
      </w:r>
    </w:p>
    <w:p w:rsidR="00C0763A" w:rsidRDefault="00693A7B" w:rsidP="004000E3">
      <w:pPr>
        <w:pStyle w:val="ListParagraph"/>
        <w:numPr>
          <w:ilvl w:val="0"/>
          <w:numId w:val="11"/>
        </w:numPr>
        <w:tabs>
          <w:tab w:val="left" w:pos="1890"/>
        </w:tabs>
        <w:spacing w:line="360" w:lineRule="auto"/>
        <w:ind w:left="2340" w:hanging="720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b/>
          <w:spacing w:val="-1"/>
          <w:sz w:val="26"/>
          <w:szCs w:val="26"/>
        </w:rPr>
        <w:t>Users</w:t>
      </w:r>
    </w:p>
    <w:p w:rsidR="00330501" w:rsidRPr="000559F0" w:rsidRDefault="00693A7B" w:rsidP="004000E3">
      <w:pPr>
        <w:pStyle w:val="ListParagraph"/>
        <w:numPr>
          <w:ilvl w:val="0"/>
          <w:numId w:val="16"/>
        </w:numPr>
        <w:spacing w:line="360" w:lineRule="auto"/>
        <w:ind w:left="2340" w:hanging="180"/>
        <w:jc w:val="both"/>
        <w:rPr>
          <w:rFonts w:ascii="Times New Roman" w:hAnsi="Times New Roman" w:cs="Times New Roman"/>
          <w:b/>
          <w:spacing w:val="-1"/>
          <w:sz w:val="26"/>
          <w:szCs w:val="26"/>
        </w:rPr>
      </w:pPr>
      <w:r>
        <w:rPr>
          <w:rFonts w:ascii="Times New Roman" w:hAnsi="Times New Roman" w:cs="Times New Roman"/>
          <w:spacing w:val="-1"/>
          <w:sz w:val="26"/>
          <w:szCs w:val="26"/>
        </w:rPr>
        <w:t>Users</w:t>
      </w:r>
      <w:r w:rsidR="005E76EF">
        <w:rPr>
          <w:rFonts w:ascii="Times New Roman" w:hAnsi="Times New Roman" w:cs="Times New Roman"/>
          <w:spacing w:val="-1"/>
          <w:sz w:val="26"/>
          <w:szCs w:val="26"/>
        </w:rPr>
        <w:t xml:space="preserve"> can registration , login , logout </w:t>
      </w:r>
      <w:r w:rsidR="005266C0">
        <w:rPr>
          <w:rFonts w:ascii="Times New Roman" w:hAnsi="Times New Roman" w:cs="Times New Roman"/>
          <w:spacing w:val="-1"/>
          <w:sz w:val="26"/>
          <w:szCs w:val="26"/>
        </w:rPr>
        <w:t xml:space="preserve">in system, </w:t>
      </w:r>
    </w:p>
    <w:p w:rsidR="005B638B" w:rsidRDefault="00693A7B" w:rsidP="004000E3">
      <w:pPr>
        <w:pStyle w:val="ListParagraph"/>
        <w:numPr>
          <w:ilvl w:val="0"/>
          <w:numId w:val="16"/>
        </w:numPr>
        <w:spacing w:line="360" w:lineRule="auto"/>
        <w:ind w:left="2340" w:hanging="180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choose word explain game to play </w:t>
      </w:r>
    </w:p>
    <w:p w:rsidR="000559F0" w:rsidRPr="005B638B" w:rsidRDefault="00693A7B" w:rsidP="004000E3">
      <w:pPr>
        <w:pStyle w:val="ListParagraph"/>
        <w:numPr>
          <w:ilvl w:val="0"/>
          <w:numId w:val="16"/>
        </w:numPr>
        <w:tabs>
          <w:tab w:val="left" w:pos="2340"/>
        </w:tabs>
        <w:spacing w:line="360" w:lineRule="auto"/>
        <w:ind w:hanging="1080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>choose Listen game to play</w:t>
      </w:r>
    </w:p>
    <w:p w:rsidR="005B638B" w:rsidRDefault="00693A7B" w:rsidP="004000E3">
      <w:pPr>
        <w:pStyle w:val="ListParagraph"/>
        <w:numPr>
          <w:ilvl w:val="0"/>
          <w:numId w:val="16"/>
        </w:numPr>
        <w:spacing w:line="360" w:lineRule="auto"/>
        <w:ind w:left="2340" w:hanging="180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can </w:t>
      </w:r>
      <w:r w:rsidR="00E10135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translates word </w:t>
      </w:r>
    </w:p>
    <w:p w:rsidR="000559F0" w:rsidRPr="005B638B" w:rsidRDefault="00693A7B" w:rsidP="004000E3">
      <w:pPr>
        <w:pStyle w:val="ListParagraph"/>
        <w:numPr>
          <w:ilvl w:val="0"/>
          <w:numId w:val="16"/>
        </w:numPr>
        <w:tabs>
          <w:tab w:val="left" w:pos="2340"/>
        </w:tabs>
        <w:spacing w:line="360" w:lineRule="auto"/>
        <w:ind w:hanging="1080"/>
        <w:jc w:val="both"/>
        <w:rPr>
          <w:rFonts w:ascii="Times New Roman" w:hAnsi="Times New Roman" w:cs="Times New Roman"/>
          <w:spacing w:val="-1"/>
          <w:sz w:val="26"/>
          <w:szCs w:val="26"/>
        </w:rPr>
      </w:pPr>
      <w:r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Users </w:t>
      </w:r>
      <w:r w:rsidR="005266C0" w:rsidRPr="005B638B">
        <w:rPr>
          <w:rFonts w:ascii="Times New Roman" w:hAnsi="Times New Roman" w:cs="Times New Roman"/>
          <w:spacing w:val="-1"/>
          <w:sz w:val="26"/>
          <w:szCs w:val="26"/>
        </w:rPr>
        <w:t xml:space="preserve">can chat with foreign </w:t>
      </w:r>
    </w:p>
    <w:p w:rsidR="00EA014B" w:rsidRDefault="00B369EC" w:rsidP="004000E3">
      <w:pPr>
        <w:pStyle w:val="Heading3"/>
        <w:numPr>
          <w:ilvl w:val="2"/>
          <w:numId w:val="12"/>
        </w:numPr>
        <w:ind w:left="1980" w:hanging="990"/>
      </w:pPr>
      <w:bookmarkStart w:id="14" w:name="_Toc523910426"/>
      <w:r>
        <w:t>Technical Constrains</w:t>
      </w:r>
      <w:bookmarkEnd w:id="14"/>
    </w:p>
    <w:p w:rsidR="00C23D9B" w:rsidRPr="00C23D9B" w:rsidRDefault="00C23D9B" w:rsidP="00C23D9B">
      <w:pPr>
        <w:ind w:left="2880"/>
      </w:pPr>
    </w:p>
    <w:p w:rsidR="00875DCA" w:rsidRPr="00875DCA" w:rsidRDefault="00875DCA" w:rsidP="00404B12">
      <w:pPr>
        <w:jc w:val="both"/>
      </w:pPr>
    </w:p>
    <w:p w:rsidR="00EA014B" w:rsidRPr="0012048F" w:rsidRDefault="009F1DA5" w:rsidP="004000E3">
      <w:pPr>
        <w:spacing w:line="360" w:lineRule="auto"/>
        <w:ind w:left="1890" w:right="2480" w:hanging="18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Techn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c</w:t>
      </w:r>
      <w:r w:rsidRPr="007F3D24">
        <w:rPr>
          <w:b/>
          <w:spacing w:val="-1"/>
          <w:sz w:val="26"/>
          <w:szCs w:val="26"/>
        </w:rPr>
        <w:t>a</w:t>
      </w:r>
      <w:r w:rsidRPr="007F3D24">
        <w:rPr>
          <w:b/>
          <w:sz w:val="26"/>
          <w:szCs w:val="26"/>
        </w:rPr>
        <w:t>l</w:t>
      </w:r>
      <w:r w:rsidR="004000E3">
        <w:rPr>
          <w:b/>
          <w:spacing w:val="1"/>
          <w:sz w:val="26"/>
          <w:szCs w:val="26"/>
        </w:rPr>
        <w:t xml:space="preserve"> </w:t>
      </w:r>
      <w:r w:rsidRPr="007F3D24">
        <w:rPr>
          <w:b/>
          <w:spacing w:val="-3"/>
          <w:sz w:val="26"/>
          <w:szCs w:val="26"/>
        </w:rPr>
        <w:t>t</w:t>
      </w:r>
      <w:r w:rsidRPr="007F3D24">
        <w:rPr>
          <w:b/>
          <w:sz w:val="26"/>
          <w:szCs w:val="26"/>
        </w:rPr>
        <w:t>o</w:t>
      </w:r>
      <w:r w:rsidR="004000E3">
        <w:rPr>
          <w:b/>
          <w:sz w:val="26"/>
          <w:szCs w:val="26"/>
        </w:rPr>
        <w:t xml:space="preserve"> </w:t>
      </w:r>
      <w:r w:rsidRPr="007F3D24">
        <w:rPr>
          <w:b/>
          <w:sz w:val="26"/>
          <w:szCs w:val="26"/>
        </w:rPr>
        <w:t>de</w:t>
      </w:r>
      <w:r w:rsidRPr="007F3D24">
        <w:rPr>
          <w:b/>
          <w:spacing w:val="-2"/>
          <w:sz w:val="26"/>
          <w:szCs w:val="26"/>
        </w:rPr>
        <w:t>v</w:t>
      </w:r>
      <w:r w:rsidRPr="007F3D24">
        <w:rPr>
          <w:b/>
          <w:sz w:val="26"/>
          <w:szCs w:val="26"/>
        </w:rPr>
        <w:t>e</w:t>
      </w:r>
      <w:r w:rsidRPr="007F3D24">
        <w:rPr>
          <w:b/>
          <w:spacing w:val="-1"/>
          <w:sz w:val="26"/>
          <w:szCs w:val="26"/>
        </w:rPr>
        <w:t>lo</w:t>
      </w:r>
      <w:r w:rsidRPr="007F3D24">
        <w:rPr>
          <w:b/>
          <w:sz w:val="26"/>
          <w:szCs w:val="26"/>
        </w:rPr>
        <w:t>p</w:t>
      </w:r>
    </w:p>
    <w:p w:rsidR="004000E3" w:rsidRPr="005A451E" w:rsidRDefault="004000E3" w:rsidP="004000E3">
      <w:pPr>
        <w:pStyle w:val="ListParagraph"/>
        <w:numPr>
          <w:ilvl w:val="0"/>
          <w:numId w:val="6"/>
        </w:numPr>
        <w:suppressAutoHyphens w:val="0"/>
        <w:spacing w:line="360" w:lineRule="auto"/>
        <w:ind w:left="2430" w:hanging="270"/>
        <w:rPr>
          <w:rFonts w:ascii="Times New Roman" w:eastAsia="Cambria" w:hAnsi="Times New Roman" w:cs="Times New Roman"/>
          <w:sz w:val="26"/>
          <w:szCs w:val="26"/>
        </w:rPr>
      </w:pPr>
      <w:r w:rsidRPr="005A451E">
        <w:rPr>
          <w:rFonts w:ascii="Times New Roman" w:eastAsia="Cambria" w:hAnsi="Times New Roman" w:cs="Times New Roman"/>
          <w:sz w:val="26"/>
          <w:szCs w:val="26"/>
        </w:rPr>
        <w:t>Language</w:t>
      </w:r>
      <w:r w:rsidRPr="005F113C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:</w:t>
      </w:r>
      <w:r w:rsidR="00D8307E">
        <w:rPr>
          <w:rFonts w:ascii="Times New Roman" w:hAnsi="Times New Roman" w:cs="Times New Roman"/>
          <w:sz w:val="26"/>
          <w:szCs w:val="26"/>
        </w:rPr>
        <w:t>Nodejs</w:t>
      </w:r>
      <w:r w:rsidRPr="0012048F">
        <w:rPr>
          <w:rFonts w:ascii="Times New Roman" w:hAnsi="Times New Roman" w:cs="Times New Roman"/>
          <w:sz w:val="26"/>
          <w:szCs w:val="26"/>
        </w:rPr>
        <w:t>, HTML</w:t>
      </w:r>
      <w:r>
        <w:rPr>
          <w:rFonts w:ascii="Times New Roman" w:hAnsi="Times New Roman" w:cs="Times New Roman"/>
          <w:sz w:val="26"/>
          <w:szCs w:val="26"/>
        </w:rPr>
        <w:t>, CSS , JavaScript , JQuery</w:t>
      </w:r>
    </w:p>
    <w:p w:rsidR="004000E3" w:rsidRDefault="004000E3" w:rsidP="004000E3">
      <w:pPr>
        <w:pStyle w:val="ListParagraph"/>
        <w:numPr>
          <w:ilvl w:val="0"/>
          <w:numId w:val="6"/>
        </w:numPr>
        <w:suppressAutoHyphens w:val="0"/>
        <w:spacing w:line="360" w:lineRule="auto"/>
        <w:ind w:left="2430" w:hanging="270"/>
        <w:rPr>
          <w:rFonts w:ascii="Times New Roman" w:eastAsia="Cambria" w:hAnsi="Times New Roman" w:cs="Times New Roman"/>
          <w:sz w:val="26"/>
          <w:szCs w:val="26"/>
        </w:rPr>
      </w:pPr>
      <w:r w:rsidRPr="005A451E">
        <w:rPr>
          <w:rFonts w:ascii="Times New Roman" w:eastAsia="Cambria" w:hAnsi="Times New Roman" w:cs="Times New Roman"/>
          <w:sz w:val="26"/>
          <w:szCs w:val="26"/>
        </w:rPr>
        <w:t>Version Control System: Github</w:t>
      </w:r>
      <w:r>
        <w:rPr>
          <w:rFonts w:ascii="Times New Roman" w:eastAsia="Cambria" w:hAnsi="Times New Roman" w:cs="Times New Roman"/>
          <w:sz w:val="26"/>
          <w:szCs w:val="26"/>
        </w:rPr>
        <w:t>, Trello</w:t>
      </w:r>
    </w:p>
    <w:p w:rsidR="00D8307E" w:rsidRPr="005A451E" w:rsidRDefault="00D8307E" w:rsidP="004000E3">
      <w:pPr>
        <w:pStyle w:val="ListParagraph"/>
        <w:numPr>
          <w:ilvl w:val="0"/>
          <w:numId w:val="6"/>
        </w:numPr>
        <w:suppressAutoHyphens w:val="0"/>
        <w:spacing w:line="360" w:lineRule="auto"/>
        <w:ind w:left="2430" w:hanging="270"/>
        <w:rPr>
          <w:rFonts w:ascii="Times New Roman" w:eastAsia="Cambria" w:hAnsi="Times New Roman" w:cs="Times New Roman"/>
          <w:sz w:val="26"/>
          <w:szCs w:val="26"/>
        </w:rPr>
      </w:pPr>
      <w:r>
        <w:rPr>
          <w:rFonts w:ascii="Times New Roman" w:eastAsia="Cambria" w:hAnsi="Times New Roman" w:cs="Times New Roman"/>
          <w:sz w:val="26"/>
          <w:szCs w:val="26"/>
        </w:rPr>
        <w:lastRenderedPageBreak/>
        <w:t>Framework : Expressjs , mongoose , socket.io</w:t>
      </w:r>
    </w:p>
    <w:p w:rsidR="004000E3" w:rsidRPr="005A451E" w:rsidRDefault="004000E3" w:rsidP="004000E3">
      <w:pPr>
        <w:pStyle w:val="ListParagraph"/>
        <w:numPr>
          <w:ilvl w:val="0"/>
          <w:numId w:val="6"/>
        </w:numPr>
        <w:suppressAutoHyphens w:val="0"/>
        <w:spacing w:line="360" w:lineRule="auto"/>
        <w:ind w:left="2430" w:hanging="270"/>
        <w:rPr>
          <w:rFonts w:ascii="Times New Roman" w:eastAsia="Cambria" w:hAnsi="Times New Roman" w:cs="Times New Roman"/>
          <w:sz w:val="26"/>
          <w:szCs w:val="26"/>
        </w:rPr>
      </w:pPr>
      <w:r w:rsidRPr="005A451E">
        <w:rPr>
          <w:rFonts w:ascii="Times New Roman" w:eastAsia="Cambria" w:hAnsi="Times New Roman" w:cs="Times New Roman"/>
          <w:sz w:val="26"/>
          <w:szCs w:val="26"/>
        </w:rPr>
        <w:t xml:space="preserve"> Operating System: </w:t>
      </w:r>
      <w:r w:rsidR="00D8307E">
        <w:rPr>
          <w:rFonts w:ascii="Times New Roman" w:hAnsi="Times New Roman" w:cs="Times New Roman"/>
          <w:sz w:val="26"/>
          <w:szCs w:val="26"/>
        </w:rPr>
        <w:t>Microsoft Windows</w:t>
      </w:r>
      <w:r w:rsidRPr="00875CB7">
        <w:rPr>
          <w:rFonts w:ascii="Times New Roman" w:hAnsi="Times New Roman" w:cs="Times New Roman"/>
          <w:sz w:val="26"/>
          <w:szCs w:val="26"/>
        </w:rPr>
        <w:t>.</w:t>
      </w:r>
    </w:p>
    <w:p w:rsidR="004000E3" w:rsidRPr="00D8307E" w:rsidRDefault="004000E3" w:rsidP="00D8307E">
      <w:pPr>
        <w:pStyle w:val="ListParagraph"/>
        <w:numPr>
          <w:ilvl w:val="0"/>
          <w:numId w:val="6"/>
        </w:numPr>
        <w:suppressAutoHyphens w:val="0"/>
        <w:spacing w:line="360" w:lineRule="auto"/>
        <w:ind w:left="2430" w:hanging="270"/>
        <w:rPr>
          <w:rFonts w:ascii="Times New Roman" w:eastAsia="Cambria" w:hAnsi="Times New Roman" w:cs="Times New Roman"/>
          <w:sz w:val="26"/>
          <w:szCs w:val="26"/>
        </w:rPr>
      </w:pPr>
      <w:r w:rsidRPr="005A451E">
        <w:rPr>
          <w:rFonts w:ascii="Times New Roman" w:eastAsia="Cambria" w:hAnsi="Times New Roman" w:cs="Times New Roman"/>
          <w:sz w:val="26"/>
          <w:szCs w:val="26"/>
        </w:rPr>
        <w:t xml:space="preserve"> Database: </w:t>
      </w:r>
      <w:r w:rsidR="00D8307E">
        <w:rPr>
          <w:rFonts w:ascii="Times New Roman" w:eastAsia="Cambria" w:hAnsi="Times New Roman" w:cs="Times New Roman"/>
          <w:sz w:val="26"/>
          <w:szCs w:val="26"/>
        </w:rPr>
        <w:t>Mongodb</w:t>
      </w:r>
    </w:p>
    <w:p w:rsidR="004000E3" w:rsidRPr="005A451E" w:rsidRDefault="004000E3" w:rsidP="004000E3">
      <w:pPr>
        <w:pStyle w:val="ListParagraph"/>
        <w:numPr>
          <w:ilvl w:val="0"/>
          <w:numId w:val="6"/>
        </w:numPr>
        <w:suppressAutoHyphens w:val="0"/>
        <w:spacing w:line="360" w:lineRule="auto"/>
        <w:ind w:left="2520"/>
        <w:rPr>
          <w:rFonts w:ascii="Times New Roman" w:eastAsia="Cambria" w:hAnsi="Times New Roman" w:cs="Times New Roman"/>
          <w:sz w:val="26"/>
          <w:szCs w:val="26"/>
        </w:rPr>
      </w:pPr>
      <w:r w:rsidRPr="005A451E">
        <w:rPr>
          <w:rFonts w:ascii="Times New Roman" w:eastAsia="Cambria" w:hAnsi="Times New Roman" w:cs="Times New Roman"/>
          <w:sz w:val="26"/>
          <w:szCs w:val="26"/>
        </w:rPr>
        <w:t xml:space="preserve">Development Tools: </w:t>
      </w:r>
      <w:r w:rsidR="00D8307E">
        <w:rPr>
          <w:rFonts w:ascii="Times New Roman" w:eastAsia="Cambria" w:hAnsi="Times New Roman" w:cs="Times New Roman"/>
          <w:sz w:val="26"/>
          <w:szCs w:val="26"/>
        </w:rPr>
        <w:t xml:space="preserve"> Sublime text 3, Robo 3T </w:t>
      </w:r>
    </w:p>
    <w:p w:rsidR="00D35D4A" w:rsidRPr="004000E3" w:rsidRDefault="004000E3" w:rsidP="004000E3">
      <w:pPr>
        <w:pStyle w:val="ListParagraph"/>
        <w:numPr>
          <w:ilvl w:val="0"/>
          <w:numId w:val="6"/>
        </w:numPr>
        <w:suppressAutoHyphens w:val="0"/>
        <w:spacing w:line="360" w:lineRule="auto"/>
        <w:ind w:left="2520"/>
        <w:rPr>
          <w:rFonts w:ascii="Times New Roman" w:eastAsia="Cambria" w:hAnsi="Times New Roman" w:cs="Times New Roman"/>
          <w:sz w:val="26"/>
          <w:szCs w:val="26"/>
        </w:rPr>
      </w:pPr>
      <w:r w:rsidRPr="005A451E">
        <w:rPr>
          <w:rFonts w:ascii="Times New Roman" w:eastAsia="Cambria" w:hAnsi="Times New Roman" w:cs="Times New Roman"/>
          <w:sz w:val="26"/>
          <w:szCs w:val="26"/>
        </w:rPr>
        <w:t>Internet Connection</w:t>
      </w:r>
    </w:p>
    <w:p w:rsidR="00EA014B" w:rsidRPr="007F3D24" w:rsidRDefault="009F1DA5" w:rsidP="004000E3">
      <w:pPr>
        <w:spacing w:line="360" w:lineRule="auto"/>
        <w:ind w:left="1440" w:right="5450" w:firstLine="360"/>
        <w:jc w:val="both"/>
        <w:rPr>
          <w:sz w:val="26"/>
          <w:szCs w:val="26"/>
        </w:rPr>
      </w:pPr>
      <w:r w:rsidRPr="007F3D24">
        <w:rPr>
          <w:b/>
          <w:sz w:val="26"/>
          <w:szCs w:val="26"/>
        </w:rPr>
        <w:t>En</w:t>
      </w:r>
      <w:r w:rsidRPr="007F3D24">
        <w:rPr>
          <w:b/>
          <w:spacing w:val="-1"/>
          <w:sz w:val="26"/>
          <w:szCs w:val="26"/>
        </w:rPr>
        <w:t>v</w:t>
      </w:r>
      <w:r w:rsidRPr="007F3D24">
        <w:rPr>
          <w:b/>
          <w:spacing w:val="1"/>
          <w:sz w:val="26"/>
          <w:szCs w:val="26"/>
        </w:rPr>
        <w:t>i</w:t>
      </w:r>
      <w:r w:rsidRPr="007F3D24">
        <w:rPr>
          <w:b/>
          <w:sz w:val="26"/>
          <w:szCs w:val="26"/>
        </w:rPr>
        <w:t>r</w:t>
      </w:r>
      <w:r w:rsidRPr="007F3D24">
        <w:rPr>
          <w:b/>
          <w:spacing w:val="-1"/>
          <w:sz w:val="26"/>
          <w:szCs w:val="26"/>
        </w:rPr>
        <w:t>o</w:t>
      </w:r>
      <w:r w:rsidRPr="007F3D24">
        <w:rPr>
          <w:b/>
          <w:sz w:val="26"/>
          <w:szCs w:val="26"/>
        </w:rPr>
        <w:t>n</w:t>
      </w:r>
      <w:r w:rsidRPr="007F3D24">
        <w:rPr>
          <w:b/>
          <w:spacing w:val="-4"/>
          <w:sz w:val="26"/>
          <w:szCs w:val="26"/>
        </w:rPr>
        <w:t>m</w:t>
      </w:r>
      <w:r w:rsidRPr="007F3D24">
        <w:rPr>
          <w:b/>
          <w:sz w:val="26"/>
          <w:szCs w:val="26"/>
        </w:rPr>
        <w:t>ent</w:t>
      </w:r>
    </w:p>
    <w:p w:rsidR="00040165" w:rsidRPr="007F3D24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F3D24">
        <w:rPr>
          <w:rFonts w:ascii="Times New Roman" w:hAnsi="Times New Roman" w:cs="Times New Roman"/>
          <w:sz w:val="26"/>
          <w:szCs w:val="26"/>
        </w:rPr>
        <w:t>Web browser</w:t>
      </w:r>
      <w:r w:rsidR="00DC2781">
        <w:rPr>
          <w:rFonts w:ascii="Times New Roman" w:hAnsi="Times New Roman" w:cs="Times New Roman"/>
          <w:sz w:val="26"/>
          <w:szCs w:val="26"/>
        </w:rPr>
        <w:t>s</w:t>
      </w:r>
      <w:r w:rsidRPr="007F3D24">
        <w:rPr>
          <w:rFonts w:ascii="Times New Roman" w:hAnsi="Times New Roman" w:cs="Times New Roman"/>
          <w:sz w:val="26"/>
          <w:szCs w:val="26"/>
        </w:rPr>
        <w:t>:</w:t>
      </w:r>
      <w:r w:rsidR="00112A8E">
        <w:rPr>
          <w:rFonts w:ascii="Times New Roman" w:hAnsi="Times New Roman" w:cs="Times New Roman"/>
          <w:sz w:val="26"/>
          <w:szCs w:val="26"/>
        </w:rPr>
        <w:t>CocCoc</w:t>
      </w:r>
      <w:r w:rsidR="00E60072" w:rsidRPr="00E60072">
        <w:rPr>
          <w:rFonts w:ascii="Times New Roman" w:hAnsi="Times New Roman" w:cs="Times New Roman"/>
          <w:sz w:val="26"/>
          <w:szCs w:val="26"/>
        </w:rPr>
        <w:t>, Apple Safari, Google Chrome, and so on.</w:t>
      </w:r>
    </w:p>
    <w:p w:rsidR="00EA014B" w:rsidRPr="00875DCA" w:rsidRDefault="00040165" w:rsidP="001F1C6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75CB7">
        <w:rPr>
          <w:rFonts w:ascii="Times New Roman" w:hAnsi="Times New Roman" w:cs="Times New Roman"/>
          <w:sz w:val="26"/>
          <w:szCs w:val="26"/>
        </w:rPr>
        <w:t>Operation system</w:t>
      </w:r>
      <w:r w:rsidR="002914DA">
        <w:rPr>
          <w:rFonts w:ascii="Times New Roman" w:hAnsi="Times New Roman" w:cs="Times New Roman"/>
          <w:sz w:val="26"/>
          <w:szCs w:val="26"/>
        </w:rPr>
        <w:t>s</w:t>
      </w:r>
      <w:r w:rsidRPr="00875CB7">
        <w:rPr>
          <w:rFonts w:ascii="Times New Roman" w:hAnsi="Times New Roman" w:cs="Times New Roman"/>
          <w:sz w:val="26"/>
          <w:szCs w:val="26"/>
        </w:rPr>
        <w:t xml:space="preserve">: </w:t>
      </w:r>
      <w:r w:rsidR="00875CB7" w:rsidRPr="00875CB7">
        <w:rPr>
          <w:rFonts w:ascii="Times New Roman" w:hAnsi="Times New Roman" w:cs="Times New Roman"/>
          <w:sz w:val="26"/>
          <w:szCs w:val="26"/>
        </w:rPr>
        <w:t>Microsoft Windows, Linux, and Apple Mac OS.</w:t>
      </w:r>
    </w:p>
    <w:p w:rsidR="00EA014B" w:rsidRDefault="009F1DA5" w:rsidP="00404B12">
      <w:pPr>
        <w:spacing w:line="360" w:lineRule="auto"/>
        <w:ind w:left="1440" w:right="6800" w:firstLine="360"/>
        <w:jc w:val="both"/>
        <w:rPr>
          <w:b/>
          <w:sz w:val="26"/>
          <w:szCs w:val="26"/>
        </w:rPr>
      </w:pPr>
      <w:r w:rsidRPr="007F3D24">
        <w:rPr>
          <w:b/>
          <w:sz w:val="26"/>
          <w:szCs w:val="26"/>
        </w:rPr>
        <w:t xml:space="preserve">Other </w:t>
      </w:r>
      <w:r w:rsidRPr="007F3D24">
        <w:rPr>
          <w:b/>
          <w:spacing w:val="-1"/>
          <w:sz w:val="26"/>
          <w:szCs w:val="26"/>
        </w:rPr>
        <w:t>C</w:t>
      </w:r>
      <w:r w:rsidRPr="007F3D24">
        <w:rPr>
          <w:b/>
          <w:spacing w:val="1"/>
          <w:sz w:val="26"/>
          <w:szCs w:val="26"/>
        </w:rPr>
        <w:t>o</w:t>
      </w:r>
      <w:r w:rsidRPr="007F3D24">
        <w:rPr>
          <w:b/>
          <w:spacing w:val="-3"/>
          <w:sz w:val="26"/>
          <w:szCs w:val="26"/>
        </w:rPr>
        <w:t>n</w:t>
      </w:r>
      <w:r w:rsidRPr="007F3D24">
        <w:rPr>
          <w:b/>
          <w:spacing w:val="1"/>
          <w:sz w:val="26"/>
          <w:szCs w:val="26"/>
        </w:rPr>
        <w:t>s</w:t>
      </w:r>
      <w:r w:rsidRPr="007F3D24">
        <w:rPr>
          <w:b/>
          <w:sz w:val="26"/>
          <w:szCs w:val="26"/>
        </w:rPr>
        <w:t>t</w:t>
      </w:r>
      <w:r w:rsidRPr="007F3D24">
        <w:rPr>
          <w:b/>
          <w:spacing w:val="-2"/>
          <w:sz w:val="26"/>
          <w:szCs w:val="26"/>
        </w:rPr>
        <w:t>r</w:t>
      </w:r>
      <w:r w:rsidRPr="007F3D24">
        <w:rPr>
          <w:b/>
          <w:spacing w:val="1"/>
          <w:sz w:val="26"/>
          <w:szCs w:val="26"/>
        </w:rPr>
        <w:t>a</w:t>
      </w:r>
      <w:r w:rsidRPr="007F3D24">
        <w:rPr>
          <w:b/>
          <w:spacing w:val="-1"/>
          <w:sz w:val="26"/>
          <w:szCs w:val="26"/>
        </w:rPr>
        <w:t>i</w:t>
      </w:r>
      <w:r w:rsidRPr="007F3D24">
        <w:rPr>
          <w:b/>
          <w:sz w:val="26"/>
          <w:szCs w:val="26"/>
        </w:rPr>
        <w:t>nts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Resource: 4 people.</w:t>
      </w:r>
    </w:p>
    <w:p w:rsidR="00CE7E5E" w:rsidRPr="00C665E8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Budget: Limited.</w:t>
      </w:r>
    </w:p>
    <w:p w:rsidR="00CE7E5E" w:rsidRDefault="00CE7E5E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665E8">
        <w:rPr>
          <w:rFonts w:ascii="Times New Roman" w:hAnsi="Times New Roman" w:cs="Times New Roman"/>
          <w:color w:val="000000"/>
          <w:sz w:val="26"/>
          <w:szCs w:val="26"/>
        </w:rPr>
        <w:t>Time: The project must be completed within 0</w:t>
      </w:r>
      <w:r w:rsidR="00182B7B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A13DEC" w:rsidRPr="00C665E8">
        <w:rPr>
          <w:rFonts w:ascii="Times New Roman" w:hAnsi="Times New Roman" w:cs="Times New Roman"/>
          <w:color w:val="000000"/>
          <w:sz w:val="26"/>
          <w:szCs w:val="26"/>
        </w:rPr>
        <w:t xml:space="preserve"> months.</w:t>
      </w:r>
    </w:p>
    <w:p w:rsidR="00800A0A" w:rsidRDefault="00800A0A" w:rsidP="001F1C6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Area: Danang city.</w:t>
      </w:r>
    </w:p>
    <w:p w:rsidR="00EA014B" w:rsidRPr="007F3D24" w:rsidRDefault="00EA014B" w:rsidP="00404B12">
      <w:pPr>
        <w:spacing w:before="19" w:line="24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5" w:line="240" w:lineRule="exact"/>
        <w:jc w:val="both"/>
        <w:rPr>
          <w:sz w:val="26"/>
          <w:szCs w:val="26"/>
        </w:rPr>
        <w:sectPr w:rsidR="00EA014B" w:rsidRPr="007F3D24" w:rsidSect="00FA37BD">
          <w:pgSz w:w="12240" w:h="15840"/>
          <w:pgMar w:top="1340" w:right="1120" w:bottom="280" w:left="990" w:header="667" w:footer="1014" w:gutter="0"/>
          <w:cols w:space="720"/>
        </w:sectPr>
      </w:pPr>
    </w:p>
    <w:p w:rsidR="008E073E" w:rsidRDefault="004A63A6" w:rsidP="001F1C62">
      <w:pPr>
        <w:pStyle w:val="Heading1"/>
        <w:numPr>
          <w:ilvl w:val="0"/>
          <w:numId w:val="9"/>
        </w:numPr>
        <w:jc w:val="both"/>
      </w:pPr>
      <w:bookmarkStart w:id="15" w:name="_Toc523910427"/>
      <w:r>
        <w:lastRenderedPageBreak/>
        <w:t>Master Plan</w:t>
      </w:r>
      <w:bookmarkEnd w:id="15"/>
    </w:p>
    <w:p w:rsidR="00604530" w:rsidRPr="00604530" w:rsidRDefault="00604530" w:rsidP="00604530">
      <w:pPr>
        <w:pStyle w:val="Heading2"/>
      </w:pPr>
      <w:r>
        <w:tab/>
      </w:r>
      <w:bookmarkStart w:id="16" w:name="_Toc523910428"/>
      <w:r w:rsidR="008E073E">
        <w:t xml:space="preserve">3.1 </w:t>
      </w:r>
      <w:r>
        <w:t>Scrum Process</w:t>
      </w:r>
      <w:bookmarkEnd w:id="16"/>
    </w:p>
    <w:p w:rsidR="00604530" w:rsidRPr="00604530" w:rsidRDefault="00AD1BC3" w:rsidP="00604530">
      <w:r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1800860</wp:posOffset>
            </wp:positionH>
            <wp:positionV relativeFrom="paragraph">
              <wp:posOffset>4445</wp:posOffset>
            </wp:positionV>
            <wp:extent cx="4342765" cy="2439670"/>
            <wp:effectExtent l="0" t="0" r="635" b="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014B" w:rsidRPr="007F3D24" w:rsidRDefault="009F1DA5" w:rsidP="00404B12">
      <w:pPr>
        <w:spacing w:line="200" w:lineRule="exact"/>
        <w:jc w:val="both"/>
        <w:rPr>
          <w:sz w:val="26"/>
          <w:szCs w:val="26"/>
        </w:rPr>
      </w:pPr>
      <w:r w:rsidRPr="007F3D24">
        <w:rPr>
          <w:sz w:val="26"/>
          <w:szCs w:val="26"/>
        </w:rPr>
        <w:br w:type="column"/>
      </w: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line="200" w:lineRule="exact"/>
        <w:jc w:val="both"/>
        <w:rPr>
          <w:sz w:val="26"/>
          <w:szCs w:val="26"/>
        </w:rPr>
      </w:pPr>
    </w:p>
    <w:p w:rsidR="00EA014B" w:rsidRPr="007F3D24" w:rsidRDefault="00EA014B" w:rsidP="00404B12">
      <w:pPr>
        <w:spacing w:before="10" w:line="240" w:lineRule="exact"/>
        <w:jc w:val="both"/>
        <w:rPr>
          <w:sz w:val="26"/>
          <w:szCs w:val="26"/>
        </w:rPr>
      </w:pPr>
    </w:p>
    <w:p w:rsidR="008E073E" w:rsidRDefault="009F1DA5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</w:pPr>
      <w:r w:rsidRPr="007F3D24">
        <w:rPr>
          <w:b/>
          <w:i/>
          <w:position w:val="-1"/>
          <w:sz w:val="26"/>
          <w:szCs w:val="26"/>
        </w:rPr>
        <w:t>F</w:t>
      </w:r>
      <w:r w:rsidRPr="007F3D24">
        <w:rPr>
          <w:b/>
          <w:i/>
          <w:spacing w:val="1"/>
          <w:position w:val="-1"/>
          <w:sz w:val="26"/>
          <w:szCs w:val="26"/>
        </w:rPr>
        <w:t>i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position w:val="-1"/>
          <w:sz w:val="26"/>
          <w:szCs w:val="26"/>
        </w:rPr>
        <w:t>u</w:t>
      </w:r>
      <w:r w:rsidRPr="007F3D24">
        <w:rPr>
          <w:b/>
          <w:i/>
          <w:spacing w:val="1"/>
          <w:position w:val="-1"/>
          <w:sz w:val="26"/>
          <w:szCs w:val="26"/>
        </w:rPr>
        <w:t>r</w:t>
      </w:r>
      <w:r w:rsidRPr="007F3D24">
        <w:rPr>
          <w:b/>
          <w:i/>
          <w:position w:val="-1"/>
          <w:sz w:val="26"/>
          <w:szCs w:val="26"/>
        </w:rPr>
        <w:t>e</w:t>
      </w:r>
      <w:r w:rsidR="00D525ED">
        <w:rPr>
          <w:b/>
          <w:i/>
          <w:position w:val="-1"/>
          <w:sz w:val="26"/>
          <w:szCs w:val="26"/>
        </w:rPr>
        <w:t xml:space="preserve"> 3</w:t>
      </w:r>
      <w:r w:rsidRPr="007F3D24">
        <w:rPr>
          <w:b/>
          <w:i/>
          <w:position w:val="-1"/>
          <w:sz w:val="26"/>
          <w:szCs w:val="26"/>
        </w:rPr>
        <w:t xml:space="preserve">: </w:t>
      </w:r>
      <w:r w:rsidRPr="007F3D24">
        <w:rPr>
          <w:b/>
          <w:i/>
          <w:spacing w:val="-1"/>
          <w:position w:val="-1"/>
          <w:sz w:val="26"/>
          <w:szCs w:val="26"/>
        </w:rPr>
        <w:t>G</w:t>
      </w:r>
      <w:r w:rsidRPr="007F3D24">
        <w:rPr>
          <w:b/>
          <w:i/>
          <w:spacing w:val="-2"/>
          <w:position w:val="-1"/>
          <w:sz w:val="26"/>
          <w:szCs w:val="26"/>
        </w:rPr>
        <w:t>e</w:t>
      </w:r>
      <w:r w:rsidRPr="007F3D24">
        <w:rPr>
          <w:b/>
          <w:i/>
          <w:spacing w:val="2"/>
          <w:position w:val="-1"/>
          <w:sz w:val="26"/>
          <w:szCs w:val="26"/>
        </w:rPr>
        <w:t>n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ra</w:t>
      </w:r>
      <w:r w:rsidRPr="007F3D24">
        <w:rPr>
          <w:b/>
          <w:i/>
          <w:position w:val="-1"/>
          <w:sz w:val="26"/>
          <w:szCs w:val="26"/>
        </w:rPr>
        <w:t>l</w:t>
      </w:r>
      <w:r w:rsidRPr="007F3D24">
        <w:rPr>
          <w:b/>
          <w:i/>
          <w:spacing w:val="1"/>
          <w:position w:val="-1"/>
          <w:sz w:val="26"/>
          <w:szCs w:val="26"/>
        </w:rPr>
        <w:t xml:space="preserve"> </w:t>
      </w:r>
      <w:r w:rsidRPr="007F3D24">
        <w:rPr>
          <w:b/>
          <w:i/>
          <w:position w:val="-1"/>
          <w:sz w:val="26"/>
          <w:szCs w:val="26"/>
        </w:rPr>
        <w:t>S</w:t>
      </w:r>
      <w:r w:rsidRPr="007F3D24">
        <w:rPr>
          <w:b/>
          <w:i/>
          <w:spacing w:val="-3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R</w:t>
      </w:r>
      <w:r w:rsidRPr="007F3D24">
        <w:rPr>
          <w:b/>
          <w:i/>
          <w:spacing w:val="-1"/>
          <w:position w:val="-1"/>
          <w:sz w:val="26"/>
          <w:szCs w:val="26"/>
        </w:rPr>
        <w:t>U</w:t>
      </w:r>
      <w:r w:rsidRPr="007F3D24">
        <w:rPr>
          <w:b/>
          <w:i/>
          <w:position w:val="-1"/>
          <w:sz w:val="26"/>
          <w:szCs w:val="26"/>
        </w:rPr>
        <w:t>M</w:t>
      </w:r>
      <w:r w:rsidRPr="007F3D24">
        <w:rPr>
          <w:b/>
          <w:i/>
          <w:spacing w:val="-7"/>
          <w:position w:val="-1"/>
          <w:sz w:val="26"/>
          <w:szCs w:val="26"/>
        </w:rPr>
        <w:t xml:space="preserve"> </w:t>
      </w:r>
      <w:r w:rsidRPr="007F3D24">
        <w:rPr>
          <w:b/>
          <w:i/>
          <w:spacing w:val="1"/>
          <w:position w:val="-1"/>
          <w:sz w:val="26"/>
          <w:szCs w:val="26"/>
        </w:rPr>
        <w:t>Pro</w:t>
      </w:r>
      <w:r w:rsidRPr="007F3D24">
        <w:rPr>
          <w:b/>
          <w:i/>
          <w:spacing w:val="-2"/>
          <w:position w:val="-1"/>
          <w:sz w:val="26"/>
          <w:szCs w:val="26"/>
        </w:rPr>
        <w:t>c</w:t>
      </w:r>
      <w:r w:rsidRPr="007F3D24">
        <w:rPr>
          <w:b/>
          <w:i/>
          <w:position w:val="-1"/>
          <w:sz w:val="26"/>
          <w:szCs w:val="26"/>
        </w:rPr>
        <w:t>e</w:t>
      </w:r>
      <w:r w:rsidRPr="007F3D24">
        <w:rPr>
          <w:b/>
          <w:i/>
          <w:spacing w:val="-1"/>
          <w:position w:val="-1"/>
          <w:sz w:val="26"/>
          <w:szCs w:val="26"/>
        </w:rPr>
        <w:t>s</w:t>
      </w:r>
      <w:r w:rsidR="008E073E">
        <w:rPr>
          <w:b/>
          <w:i/>
          <w:position w:val="-1"/>
          <w:sz w:val="26"/>
          <w:szCs w:val="26"/>
        </w:rPr>
        <w:t>s</w:t>
      </w:r>
    </w:p>
    <w:p w:rsidR="008E073E" w:rsidRPr="008E073E" w:rsidRDefault="008E073E" w:rsidP="00404B12">
      <w:pPr>
        <w:spacing w:line="300" w:lineRule="exact"/>
        <w:jc w:val="both"/>
        <w:rPr>
          <w:b/>
          <w:i/>
          <w:position w:val="-1"/>
          <w:sz w:val="26"/>
          <w:szCs w:val="26"/>
        </w:rPr>
        <w:sectPr w:rsidR="008E073E" w:rsidRPr="008E073E">
          <w:type w:val="continuous"/>
          <w:pgSz w:w="12240" w:h="15840"/>
          <w:pgMar w:top="1340" w:right="1120" w:bottom="280" w:left="0" w:header="720" w:footer="720" w:gutter="0"/>
          <w:cols w:num="2" w:space="720" w:equalWidth="0">
            <w:col w:w="3941" w:space="594"/>
            <w:col w:w="6585"/>
          </w:cols>
        </w:sectPr>
      </w:pPr>
    </w:p>
    <w:p w:rsidR="00EA014B" w:rsidRPr="007F3D24" w:rsidRDefault="00EA014B" w:rsidP="00404B12">
      <w:pPr>
        <w:spacing w:before="13" w:line="240" w:lineRule="exact"/>
        <w:jc w:val="both"/>
        <w:rPr>
          <w:sz w:val="26"/>
          <w:szCs w:val="26"/>
        </w:rPr>
      </w:pP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is an iterative and incremental agile software development framework for managing software projects and product or application development.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Scrum focuses on project management institutions where it is difficult to plan ahead.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Mechanisms of empirical process control, where feedback loops that constitute the core management technique are used as opposed to traditional command-and-control management.</w:t>
      </w:r>
    </w:p>
    <w:p w:rsidR="00C16438" w:rsidRPr="00C62C68" w:rsidRDefault="00C16438" w:rsidP="001F1C62">
      <w:pPr>
        <w:numPr>
          <w:ilvl w:val="0"/>
          <w:numId w:val="5"/>
        </w:numPr>
        <w:spacing w:line="360" w:lineRule="auto"/>
        <w:contextualSpacing/>
        <w:jc w:val="both"/>
        <w:rPr>
          <w:sz w:val="26"/>
          <w:szCs w:val="26"/>
        </w:rPr>
      </w:pPr>
      <w:r w:rsidRPr="00C62C68">
        <w:rPr>
          <w:sz w:val="26"/>
          <w:szCs w:val="26"/>
        </w:rPr>
        <w:t>Its approach to planning and managing projects is by bringing decision-making authority to the level of operation properties and certainties.</w:t>
      </w:r>
    </w:p>
    <w:p w:rsidR="00C16438" w:rsidRDefault="00C16438" w:rsidP="001F1C62">
      <w:pPr>
        <w:pStyle w:val="ListParagraph"/>
        <w:numPr>
          <w:ilvl w:val="0"/>
          <w:numId w:val="5"/>
        </w:numPr>
        <w:suppressAutoHyphens w:val="0"/>
        <w:spacing w:after="0" w:line="24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Benefit of the methodology:</w:t>
      </w:r>
    </w:p>
    <w:p w:rsidR="00863F4C" w:rsidRPr="00C62C68" w:rsidRDefault="00863F4C" w:rsidP="00404B12">
      <w:pPr>
        <w:pStyle w:val="ListParagraph"/>
        <w:suppressAutoHyphens w:val="0"/>
        <w:spacing w:after="0" w:line="240" w:lineRule="auto"/>
        <w:ind w:left="2160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Project can respond easily to change.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Problems are identified early.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Customer gets most beneficial work first.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Work done will better meet the customer’s needs.</w:t>
      </w:r>
    </w:p>
    <w:p w:rsidR="00C16438" w:rsidRPr="00C62C68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rFonts w:ascii="Times New Roman" w:hAnsi="Times New Roman" w:cs="Times New Roman"/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Improved productivity.</w:t>
      </w:r>
    </w:p>
    <w:p w:rsidR="00AC2315" w:rsidRDefault="00C16438" w:rsidP="001F1C62">
      <w:pPr>
        <w:pStyle w:val="ListParagraph"/>
        <w:numPr>
          <w:ilvl w:val="2"/>
          <w:numId w:val="4"/>
        </w:numPr>
        <w:suppressAutoHyphens w:val="0"/>
        <w:spacing w:after="0" w:line="360" w:lineRule="auto"/>
        <w:contextualSpacing w:val="0"/>
        <w:jc w:val="both"/>
        <w:textAlignment w:val="baseline"/>
        <w:rPr>
          <w:sz w:val="26"/>
          <w:szCs w:val="26"/>
        </w:rPr>
      </w:pPr>
      <w:r w:rsidRPr="00C62C68">
        <w:rPr>
          <w:rFonts w:ascii="Times New Roman" w:hAnsi="Times New Roman" w:cs="Times New Roman"/>
          <w:sz w:val="26"/>
          <w:szCs w:val="26"/>
        </w:rPr>
        <w:t>Ability to maintain a predictable schedule for delivery.</w:t>
      </w:r>
      <w:r w:rsidR="000005DE">
        <w:rPr>
          <w:sz w:val="26"/>
          <w:szCs w:val="26"/>
        </w:rPr>
        <w:t xml:space="preserve"> </w:t>
      </w:r>
    </w:p>
    <w:p w:rsidR="007A1934" w:rsidRDefault="00AC2315" w:rsidP="007A1934">
      <w:pPr>
        <w:pStyle w:val="Heading2"/>
        <w:jc w:val="both"/>
      </w:pPr>
      <w:r>
        <w:tab/>
      </w:r>
      <w:r>
        <w:tab/>
      </w:r>
      <w:bookmarkStart w:id="17" w:name="_Toc523910429"/>
      <w:r w:rsidR="004A63A6">
        <w:t>3.2 Master Plan</w:t>
      </w:r>
      <w:bookmarkEnd w:id="17"/>
      <w:r w:rsidR="004424A4">
        <w:t xml:space="preserve"> </w:t>
      </w:r>
    </w:p>
    <w:tbl>
      <w:tblPr>
        <w:tblStyle w:val="TableGrid"/>
        <w:tblW w:w="9895" w:type="dxa"/>
        <w:tblInd w:w="1440" w:type="dxa"/>
        <w:tblLook w:val="04A0" w:firstRow="1" w:lastRow="0" w:firstColumn="1" w:lastColumn="0" w:noHBand="0" w:noVBand="1"/>
      </w:tblPr>
      <w:tblGrid>
        <w:gridCol w:w="1979"/>
        <w:gridCol w:w="1979"/>
        <w:gridCol w:w="1979"/>
        <w:gridCol w:w="1979"/>
        <w:gridCol w:w="1979"/>
      </w:tblGrid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Task Name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Finish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1.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Initial</w:t>
            </w:r>
          </w:p>
        </w:tc>
        <w:tc>
          <w:tcPr>
            <w:tcW w:w="1979" w:type="dxa"/>
            <w:vAlign w:val="center"/>
          </w:tcPr>
          <w:p w:rsidR="00562385" w:rsidRDefault="0052655A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19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15</w:t>
            </w:r>
            <w:r w:rsidR="00562385">
              <w:rPr>
                <w:b/>
                <w:sz w:val="26"/>
                <w:szCs w:val="26"/>
              </w:rPr>
              <w:t xml:space="preserve"> – Aug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6F2A0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 w:rsidR="006F2A07">
              <w:rPr>
                <w:b/>
                <w:sz w:val="26"/>
                <w:szCs w:val="26"/>
              </w:rPr>
              <w:t>Sep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6F2A07"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Gathering Requirement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9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15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24</w:t>
            </w:r>
            <w:r w:rsidR="00562385">
              <w:rPr>
                <w:sz w:val="26"/>
                <w:szCs w:val="26"/>
              </w:rPr>
              <w:t xml:space="preserve"> – Aug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Proposal Document</w:t>
            </w:r>
          </w:p>
        </w:tc>
        <w:tc>
          <w:tcPr>
            <w:tcW w:w="1979" w:type="dxa"/>
            <w:vAlign w:val="center"/>
          </w:tcPr>
          <w:p w:rsidR="00562385" w:rsidRDefault="00497404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10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F2A07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28</w:t>
            </w:r>
            <w:r w:rsidR="00562385">
              <w:rPr>
                <w:sz w:val="26"/>
                <w:szCs w:val="26"/>
              </w:rPr>
              <w:t xml:space="preserve"> – Aug – </w:t>
            </w:r>
            <w:r w:rsidR="00DA6BAD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A6BAD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="00497404">
              <w:rPr>
                <w:sz w:val="26"/>
                <w:szCs w:val="26"/>
              </w:rPr>
              <w:t>3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Start Up</w:t>
            </w:r>
          </w:p>
        </w:tc>
        <w:tc>
          <w:tcPr>
            <w:tcW w:w="1979" w:type="dxa"/>
            <w:vAlign w:val="center"/>
          </w:tcPr>
          <w:p w:rsidR="00562385" w:rsidRDefault="00AA6696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16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2655A">
              <w:rPr>
                <w:b/>
                <w:sz w:val="26"/>
                <w:szCs w:val="26"/>
              </w:rPr>
              <w:t xml:space="preserve"> – </w:t>
            </w:r>
            <w:r w:rsidR="005338F4">
              <w:rPr>
                <w:b/>
                <w:sz w:val="26"/>
                <w:szCs w:val="26"/>
              </w:rPr>
              <w:t>Sep</w:t>
            </w:r>
            <w:r w:rsidR="0052655A">
              <w:rPr>
                <w:sz w:val="26"/>
                <w:szCs w:val="26"/>
              </w:rPr>
              <w:t xml:space="preserve"> </w:t>
            </w:r>
            <w:r w:rsidR="0052655A">
              <w:rPr>
                <w:b/>
                <w:sz w:val="26"/>
                <w:szCs w:val="26"/>
              </w:rPr>
              <w:t>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Project Kick-off Meeting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 day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</w:t>
            </w:r>
            <w:r w:rsidRPr="0052655A">
              <w:rPr>
                <w:sz w:val="26"/>
                <w:szCs w:val="26"/>
              </w:rPr>
              <w:t xml:space="preserve">5 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  <w:tc>
          <w:tcPr>
            <w:tcW w:w="1979" w:type="dxa"/>
            <w:vAlign w:val="center"/>
          </w:tcPr>
          <w:p w:rsidR="00562385" w:rsidRDefault="0052655A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07</w:t>
            </w:r>
            <w:r w:rsidRPr="0052655A">
              <w:rPr>
                <w:sz w:val="26"/>
                <w:szCs w:val="26"/>
              </w:rPr>
              <w:t xml:space="preserve">– </w:t>
            </w:r>
            <w:r w:rsidR="005338F4">
              <w:rPr>
                <w:sz w:val="26"/>
                <w:szCs w:val="26"/>
              </w:rPr>
              <w:t>Sep</w:t>
            </w:r>
            <w:r w:rsidRPr="0052655A">
              <w:rPr>
                <w:sz w:val="26"/>
                <w:szCs w:val="26"/>
              </w:rPr>
              <w:t xml:space="preserve"> – 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2.2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Create Document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14 days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08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AA6696" w:rsidP="005338F4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– </w:t>
            </w:r>
            <w:r w:rsidR="005338F4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Development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67</w:t>
            </w:r>
            <w:r w:rsidR="00562385">
              <w:rPr>
                <w:b/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21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 w:rsidRPr="00194DDC">
              <w:rPr>
                <w:b/>
                <w:sz w:val="26"/>
                <w:szCs w:val="26"/>
              </w:rPr>
              <w:t>Sep</w:t>
            </w:r>
            <w:r w:rsidR="00562385">
              <w:rPr>
                <w:sz w:val="26"/>
                <w:szCs w:val="26"/>
              </w:rPr>
              <w:t xml:space="preserve"> 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 w:rsidR="00BC3AA1">
              <w:rPr>
                <w:b/>
                <w:sz w:val="26"/>
                <w:szCs w:val="26"/>
              </w:rPr>
              <w:t>201</w:t>
            </w: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1979" w:type="dxa"/>
            <w:vAlign w:val="center"/>
          </w:tcPr>
          <w:p w:rsidR="00562385" w:rsidRDefault="00960AFF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</w:t>
            </w:r>
            <w:r w:rsidR="00194DDC">
              <w:rPr>
                <w:b/>
                <w:sz w:val="26"/>
                <w:szCs w:val="26"/>
              </w:rPr>
              <w:t>6</w:t>
            </w:r>
            <w:r w:rsidR="00562385">
              <w:rPr>
                <w:b/>
                <w:sz w:val="26"/>
                <w:szCs w:val="26"/>
              </w:rPr>
              <w:t xml:space="preserve">– Nov – </w:t>
            </w:r>
            <w:r w:rsidR="00194DDC"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3.1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1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21</w:t>
            </w:r>
            <w:r w:rsidR="00562385">
              <w:rPr>
                <w:sz w:val="26"/>
                <w:szCs w:val="26"/>
              </w:rPr>
              <w:t xml:space="preserve"> – Sep</w:t>
            </w:r>
            <w:r w:rsidR="00562385" w:rsidRPr="00437880">
              <w:rPr>
                <w:sz w:val="26"/>
                <w:szCs w:val="26"/>
              </w:rPr>
              <w:t xml:space="preserve"> </w:t>
            </w:r>
            <w:r w:rsidR="00562385">
              <w:rPr>
                <w:sz w:val="26"/>
                <w:szCs w:val="26"/>
              </w:rPr>
              <w:t xml:space="preserve">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8307E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19</w:t>
            </w:r>
            <w:r w:rsidR="00562385">
              <w:rPr>
                <w:sz w:val="26"/>
                <w:szCs w:val="26"/>
              </w:rPr>
              <w:t xml:space="preserve"> – Oct – </w:t>
            </w:r>
            <w:r w:rsidR="006705CC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3.2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2</w:t>
            </w:r>
          </w:p>
        </w:tc>
        <w:tc>
          <w:tcPr>
            <w:tcW w:w="1979" w:type="dxa"/>
            <w:vAlign w:val="center"/>
          </w:tcPr>
          <w:p w:rsidR="00562385" w:rsidRDefault="0052377F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22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D8307E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20</w:t>
            </w:r>
            <w:r w:rsidR="00562385">
              <w:rPr>
                <w:sz w:val="26"/>
                <w:szCs w:val="26"/>
              </w:rPr>
              <w:t xml:space="preserve"> – Oct – </w:t>
            </w:r>
            <w:r w:rsidR="006705CC"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D8307E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8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BC3AA1">
              <w:rPr>
                <w:sz w:val="26"/>
                <w:szCs w:val="26"/>
              </w:rPr>
              <w:t>201</w:t>
            </w:r>
            <w:r w:rsidR="006705CC">
              <w:rPr>
                <w:sz w:val="26"/>
                <w:szCs w:val="26"/>
              </w:rPr>
              <w:t>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sz w:val="26"/>
                <w:szCs w:val="26"/>
              </w:rPr>
              <w:t>3.3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Sprint 3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23</w:t>
            </w:r>
            <w:r w:rsidR="00562385">
              <w:rPr>
                <w:sz w:val="26"/>
                <w:szCs w:val="26"/>
              </w:rPr>
              <w:t xml:space="preserve"> days</w:t>
            </w:r>
          </w:p>
        </w:tc>
        <w:tc>
          <w:tcPr>
            <w:tcW w:w="1979" w:type="dxa"/>
            <w:vAlign w:val="center"/>
          </w:tcPr>
          <w:p w:rsidR="00562385" w:rsidRDefault="006705CC" w:rsidP="00562385">
            <w:pPr>
              <w:contextualSpacing/>
              <w:jc w:val="both"/>
            </w:pPr>
            <w:r>
              <w:rPr>
                <w:sz w:val="26"/>
                <w:szCs w:val="26"/>
              </w:rPr>
              <w:t>4</w:t>
            </w:r>
            <w:r w:rsidR="00562385">
              <w:rPr>
                <w:sz w:val="26"/>
                <w:szCs w:val="26"/>
              </w:rPr>
              <w:t xml:space="preserve"> – Nov – </w:t>
            </w:r>
            <w:r>
              <w:rPr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960AFF" w:rsidP="006705CC">
            <w:pPr>
              <w:contextualSpacing/>
              <w:jc w:val="both"/>
            </w:pPr>
            <w:r>
              <w:rPr>
                <w:sz w:val="26"/>
                <w:szCs w:val="26"/>
              </w:rPr>
              <w:t>2</w:t>
            </w:r>
            <w:r w:rsidR="006705CC">
              <w:rPr>
                <w:sz w:val="26"/>
                <w:szCs w:val="26"/>
              </w:rPr>
              <w:t>6</w:t>
            </w:r>
            <w:r w:rsidR="00562385">
              <w:rPr>
                <w:sz w:val="26"/>
                <w:szCs w:val="26"/>
              </w:rPr>
              <w:t xml:space="preserve"> – Nov – </w:t>
            </w:r>
            <w:r w:rsidR="006705CC">
              <w:rPr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BC4874">
            <w:pPr>
              <w:contextualSpacing/>
              <w:jc w:val="center"/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1979" w:type="dxa"/>
            <w:vAlign w:val="center"/>
          </w:tcPr>
          <w:p w:rsidR="00562385" w:rsidRPr="00604530" w:rsidRDefault="00562385" w:rsidP="00562385">
            <w:pPr>
              <w:contextualSpacing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Project’s Retrospective </w:t>
            </w:r>
            <w:r>
              <w:rPr>
                <w:b/>
                <w:sz w:val="26"/>
                <w:szCs w:val="26"/>
              </w:rPr>
              <w:lastRenderedPageBreak/>
              <w:t>Meeting</w:t>
            </w:r>
          </w:p>
        </w:tc>
        <w:tc>
          <w:tcPr>
            <w:tcW w:w="1979" w:type="dxa"/>
            <w:vAlign w:val="center"/>
          </w:tcPr>
          <w:p w:rsidR="00562385" w:rsidRDefault="00194DDC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01</w:t>
            </w:r>
            <w:r w:rsidR="00562385"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27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194DDC" w:rsidP="00194DDC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28</w:t>
            </w:r>
            <w:r w:rsidR="00562385">
              <w:rPr>
                <w:b/>
                <w:sz w:val="26"/>
                <w:szCs w:val="26"/>
              </w:rPr>
              <w:t xml:space="preserve"> –</w:t>
            </w:r>
            <w:r>
              <w:rPr>
                <w:b/>
                <w:sz w:val="26"/>
                <w:szCs w:val="26"/>
              </w:rPr>
              <w:t>Nov</w:t>
            </w:r>
            <w:r w:rsidR="00562385">
              <w:rPr>
                <w:b/>
                <w:sz w:val="26"/>
                <w:szCs w:val="26"/>
              </w:rPr>
              <w:t xml:space="preserve">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  <w:tr w:rsidR="00562385" w:rsidTr="00562385"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lastRenderedPageBreak/>
              <w:t>5</w:t>
            </w:r>
          </w:p>
        </w:tc>
        <w:tc>
          <w:tcPr>
            <w:tcW w:w="1979" w:type="dxa"/>
            <w:vAlign w:val="center"/>
          </w:tcPr>
          <w:p w:rsidR="00562385" w:rsidRDefault="00562385" w:rsidP="00562385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Final Release</w:t>
            </w:r>
          </w:p>
        </w:tc>
        <w:tc>
          <w:tcPr>
            <w:tcW w:w="1979" w:type="dxa"/>
            <w:vAlign w:val="center"/>
          </w:tcPr>
          <w:p w:rsidR="00562385" w:rsidRDefault="00562385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</w:t>
            </w:r>
            <w:r w:rsidR="004C5DF7">
              <w:rPr>
                <w:b/>
                <w:sz w:val="26"/>
                <w:szCs w:val="26"/>
              </w:rPr>
              <w:t>2</w:t>
            </w:r>
            <w:r>
              <w:rPr>
                <w:b/>
                <w:sz w:val="26"/>
                <w:szCs w:val="26"/>
              </w:rPr>
              <w:t xml:space="preserve"> day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03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  <w:tc>
          <w:tcPr>
            <w:tcW w:w="1979" w:type="dxa"/>
            <w:vAlign w:val="center"/>
          </w:tcPr>
          <w:p w:rsidR="00562385" w:rsidRDefault="004C5DF7" w:rsidP="004C5DF7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05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Dec</w:t>
            </w:r>
            <w:r w:rsidR="00562385">
              <w:rPr>
                <w:b/>
                <w:sz w:val="26"/>
                <w:szCs w:val="26"/>
              </w:rPr>
              <w:t xml:space="preserve"> – </w:t>
            </w:r>
            <w:r>
              <w:rPr>
                <w:b/>
                <w:sz w:val="26"/>
                <w:szCs w:val="26"/>
              </w:rPr>
              <w:t>2018</w:t>
            </w:r>
          </w:p>
        </w:tc>
      </w:tr>
    </w:tbl>
    <w:p w:rsidR="004A63A6" w:rsidRPr="007A1934" w:rsidRDefault="007A1934" w:rsidP="00562385">
      <w:pPr>
        <w:pStyle w:val="Heading2"/>
        <w:ind w:firstLine="720"/>
      </w:pPr>
      <w:bookmarkStart w:id="18" w:name="_Toc523910430"/>
      <w:r w:rsidRPr="007A1934">
        <w:t>3</w:t>
      </w:r>
      <w:r w:rsidR="00562385">
        <w:t xml:space="preserve">.3 </w:t>
      </w:r>
      <w:r w:rsidR="004A63A6" w:rsidRPr="007A1934">
        <w:t>Organization Management</w:t>
      </w:r>
      <w:bookmarkEnd w:id="18"/>
    </w:p>
    <w:p w:rsidR="004A63A6" w:rsidRPr="004A63A6" w:rsidRDefault="004A63A6" w:rsidP="00404B12">
      <w:pPr>
        <w:pStyle w:val="Heading3"/>
        <w:jc w:val="both"/>
      </w:pPr>
      <w:bookmarkStart w:id="19" w:name="_Toc523910431"/>
      <w:r>
        <w:t>3.3.1 Human Resource</w:t>
      </w:r>
      <w:bookmarkEnd w:id="19"/>
    </w:p>
    <w:p w:rsidR="004A63A6" w:rsidRPr="007F3D24" w:rsidRDefault="004A63A6" w:rsidP="00404B12">
      <w:pPr>
        <w:jc w:val="both"/>
        <w:rPr>
          <w:sz w:val="26"/>
          <w:szCs w:val="26"/>
        </w:rPr>
      </w:pPr>
    </w:p>
    <w:tbl>
      <w:tblPr>
        <w:tblW w:w="9958" w:type="dxa"/>
        <w:tblInd w:w="1395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103" w:type="dxa"/>
        </w:tblCellMar>
        <w:tblLook w:val="0600" w:firstRow="0" w:lastRow="0" w:firstColumn="0" w:lastColumn="0" w:noHBand="1" w:noVBand="1"/>
      </w:tblPr>
      <w:tblGrid>
        <w:gridCol w:w="3118"/>
        <w:gridCol w:w="1710"/>
        <w:gridCol w:w="3780"/>
        <w:gridCol w:w="1350"/>
      </w:tblGrid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Phone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Email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b/>
                <w:sz w:val="26"/>
                <w:szCs w:val="26"/>
              </w:rPr>
              <w:t>Position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bookmarkStart w:id="20" w:name="_GoBack15"/>
            <w:bookmarkEnd w:id="20"/>
            <w:r>
              <w:rPr>
                <w:sz w:val="26"/>
                <w:szCs w:val="26"/>
              </w:rPr>
              <w:t>Mr. Vu Truong Tien</w:t>
            </w:r>
            <w:r>
              <w:rPr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0914083188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vudalat@yahoo.com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Mentor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0934848229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82650B" w:rsidP="00404B12">
            <w:pPr>
              <w:jc w:val="both"/>
              <w:rPr>
                <w:sz w:val="26"/>
                <w:szCs w:val="26"/>
              </w:rPr>
            </w:pPr>
            <w:r>
              <w:rPr>
                <w:rStyle w:val="Hyperlink"/>
                <w:sz w:val="26"/>
                <w:szCs w:val="26"/>
              </w:rPr>
              <w:t>trannguyenhuunghia97@gmail.com</w:t>
            </w:r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Scrum Master</w:t>
            </w:r>
          </w:p>
        </w:tc>
      </w:tr>
      <w:tr w:rsidR="00773A52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82650B" w:rsidP="00404B12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01674275453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Pr="007F6B8A" w:rsidRDefault="00F5219B" w:rsidP="00404B12">
            <w:pPr>
              <w:jc w:val="both"/>
              <w:rPr>
                <w:sz w:val="26"/>
                <w:szCs w:val="26"/>
              </w:rPr>
            </w:pPr>
            <w:hyperlink r:id="rId19" w:history="1">
              <w:r w:rsidR="0082650B" w:rsidRPr="0041286D">
                <w:rPr>
                  <w:rStyle w:val="Hyperlink"/>
                  <w:sz w:val="26"/>
                  <w:szCs w:val="26"/>
                </w:rPr>
                <w:t>Truongdtct1230@gmail.com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773A52" w:rsidRDefault="00773A52" w:rsidP="00404B12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3D24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01674552075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F5219B" w:rsidP="00547D4E">
            <w:pPr>
              <w:jc w:val="both"/>
              <w:rPr>
                <w:sz w:val="26"/>
                <w:szCs w:val="26"/>
              </w:rPr>
            </w:pPr>
            <w:hyperlink r:id="rId20" w:history="1">
              <w:r w:rsidR="0082650B" w:rsidRPr="0041286D">
                <w:rPr>
                  <w:rStyle w:val="Hyperlink"/>
                  <w:sz w:val="26"/>
                  <w:szCs w:val="26"/>
                </w:rPr>
                <w:t>Doannuthucoanh0410@gmail.com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  <w:tr w:rsidR="00547D4E" w:rsidTr="000720E7">
        <w:tc>
          <w:tcPr>
            <w:tcW w:w="31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jc w:val="both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17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82650B" w:rsidP="00547D4E">
            <w:pPr>
              <w:contextualSpacing/>
              <w:jc w:val="both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0947360347</w:t>
            </w:r>
          </w:p>
        </w:tc>
        <w:tc>
          <w:tcPr>
            <w:tcW w:w="3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Pr="007F6B8A" w:rsidRDefault="00F5219B" w:rsidP="00547D4E">
            <w:pPr>
              <w:jc w:val="both"/>
              <w:rPr>
                <w:sz w:val="26"/>
                <w:szCs w:val="26"/>
              </w:rPr>
            </w:pPr>
            <w:hyperlink r:id="rId21" w:history="1">
              <w:r w:rsidR="0082650B" w:rsidRPr="0041286D">
                <w:rPr>
                  <w:rStyle w:val="Hyperlink"/>
                  <w:sz w:val="26"/>
                  <w:szCs w:val="26"/>
                </w:rPr>
                <w:t>Anhtruc2091997@gmail.com</w:t>
              </w:r>
            </w:hyperlink>
          </w:p>
        </w:tc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3" w:type="dxa"/>
            </w:tcMar>
            <w:vAlign w:val="center"/>
          </w:tcPr>
          <w:p w:rsidR="00547D4E" w:rsidRDefault="00547D4E" w:rsidP="00547D4E">
            <w:pPr>
              <w:contextualSpacing/>
              <w:jc w:val="both"/>
            </w:pPr>
            <w:r>
              <w:rPr>
                <w:sz w:val="26"/>
                <w:szCs w:val="26"/>
              </w:rPr>
              <w:t>Member</w:t>
            </w:r>
          </w:p>
        </w:tc>
      </w:tr>
    </w:tbl>
    <w:p w:rsidR="00B52628" w:rsidRDefault="00B52628" w:rsidP="00404B12">
      <w:pPr>
        <w:jc w:val="both"/>
        <w:rPr>
          <w:sz w:val="26"/>
          <w:szCs w:val="26"/>
        </w:rPr>
      </w:pPr>
    </w:p>
    <w:p w:rsidR="00747ECC" w:rsidRDefault="00747ECC" w:rsidP="00747ECC">
      <w:pPr>
        <w:pStyle w:val="Heading3"/>
        <w:spacing w:line="276" w:lineRule="auto"/>
        <w:jc w:val="both"/>
        <w:rPr>
          <w:rFonts w:ascii="Times New Roman" w:hAnsi="Times New Roman" w:cs="Times New Roman"/>
        </w:rPr>
      </w:pPr>
      <w:bookmarkStart w:id="21" w:name="_Toc491773335"/>
      <w:bookmarkStart w:id="22" w:name="_Toc523910432"/>
      <w:r w:rsidRPr="006244ED">
        <w:rPr>
          <w:rFonts w:ascii="Times New Roman" w:hAnsi="Times New Roman" w:cs="Times New Roman"/>
        </w:rPr>
        <w:t>3.3.2 Cost Estimate</w:t>
      </w:r>
      <w:bookmarkEnd w:id="21"/>
      <w:bookmarkEnd w:id="22"/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  <w:r w:rsidRPr="000741A1">
        <w:rPr>
          <w:b/>
          <w:i/>
          <w:sz w:val="26"/>
          <w:szCs w:val="26"/>
        </w:rPr>
        <w:t xml:space="preserve">3.3.2.1. </w:t>
      </w:r>
      <w:bookmarkStart w:id="23" w:name="_Toc419196583"/>
      <w:bookmarkStart w:id="24" w:name="_Toc413970338"/>
      <w:bookmarkStart w:id="25" w:name="_Toc381057928"/>
      <w:bookmarkStart w:id="26" w:name="_Toc428481664"/>
      <w:r w:rsidRPr="000741A1">
        <w:rPr>
          <w:b/>
          <w:iCs/>
          <w:sz w:val="26"/>
          <w:szCs w:val="26"/>
        </w:rPr>
        <w:t>Cost Person/Hours</w:t>
      </w:r>
      <w:bookmarkEnd w:id="23"/>
      <w:bookmarkEnd w:id="24"/>
      <w:bookmarkEnd w:id="25"/>
      <w:bookmarkEnd w:id="26"/>
    </w:p>
    <w:tbl>
      <w:tblPr>
        <w:tblpPr w:leftFromText="180" w:rightFromText="180" w:vertAnchor="text" w:horzAnchor="page" w:tblpXSpec="center" w:tblpY="121"/>
        <w:tblW w:w="75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2870"/>
        <w:gridCol w:w="2219"/>
        <w:gridCol w:w="2491"/>
      </w:tblGrid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Full Name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Role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/>
                <w:bCs/>
                <w:sz w:val="26"/>
                <w:szCs w:val="26"/>
              </w:rPr>
            </w:pPr>
            <w:r w:rsidRPr="000741A1">
              <w:rPr>
                <w:b/>
                <w:bCs/>
                <w:sz w:val="26"/>
                <w:szCs w:val="26"/>
              </w:rPr>
              <w:t>Salary Rate (USD/hour)</w:t>
            </w:r>
          </w:p>
        </w:tc>
      </w:tr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82650B">
              <w:rPr>
                <w:bCs/>
                <w:sz w:val="26"/>
                <w:szCs w:val="26"/>
              </w:rPr>
              <w:t>Nghia ,Tran Nguyen Huu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Scrum Master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Truong, Do Van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F84B83"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Oanh, Doan Nu Thuc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  <w:tr w:rsidR="00747ECC" w:rsidRPr="000741A1" w:rsidTr="00F84B83">
        <w:trPr>
          <w:trHeight w:val="485"/>
        </w:trPr>
        <w:tc>
          <w:tcPr>
            <w:tcW w:w="2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335ADF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Truc, Dinh Tran Anh</w:t>
            </w:r>
          </w:p>
        </w:tc>
        <w:tc>
          <w:tcPr>
            <w:tcW w:w="2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Team Member</w:t>
            </w:r>
          </w:p>
        </w:tc>
        <w:tc>
          <w:tcPr>
            <w:tcW w:w="2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747ECC" w:rsidRPr="000741A1" w:rsidRDefault="00747ECC" w:rsidP="00F84B83">
            <w:pPr>
              <w:widowControl w:val="0"/>
              <w:spacing w:line="276" w:lineRule="auto"/>
              <w:jc w:val="center"/>
              <w:outlineLvl w:val="3"/>
              <w:rPr>
                <w:bCs/>
                <w:sz w:val="26"/>
                <w:szCs w:val="26"/>
              </w:rPr>
            </w:pPr>
            <w:r w:rsidRPr="000741A1">
              <w:rPr>
                <w:bCs/>
                <w:sz w:val="26"/>
                <w:szCs w:val="26"/>
              </w:rPr>
              <w:t>1</w:t>
            </w:r>
          </w:p>
        </w:tc>
      </w:tr>
    </w:tbl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Cs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ind w:left="1800" w:firstLine="360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widowControl w:val="0"/>
        <w:spacing w:line="276" w:lineRule="auto"/>
        <w:outlineLvl w:val="3"/>
        <w:rPr>
          <w:b/>
          <w:i/>
          <w:sz w:val="26"/>
          <w:szCs w:val="26"/>
        </w:rPr>
      </w:pPr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  <w:bookmarkStart w:id="27" w:name="_Toc491764531"/>
      <w:bookmarkStart w:id="28" w:name="_Toc491773336"/>
      <w:bookmarkStart w:id="29" w:name="_Toc523910433"/>
      <w:r w:rsidRPr="000741A1">
        <w:rPr>
          <w:rFonts w:ascii="Times New Roman" w:hAnsi="Times New Roman" w:cs="Times New Roman"/>
          <w:b/>
          <w:i/>
          <w:sz w:val="26"/>
          <w:szCs w:val="26"/>
        </w:rPr>
        <w:t>3.</w:t>
      </w:r>
      <w:r w:rsidRPr="000741A1">
        <w:rPr>
          <w:rFonts w:ascii="Times New Roman" w:hAnsi="Times New Roman" w:cs="Times New Roman"/>
          <w:b/>
          <w:bCs/>
          <w:sz w:val="26"/>
          <w:szCs w:val="26"/>
        </w:rPr>
        <w:t>3.2.2. Total Cost Estimate</w:t>
      </w:r>
      <w:bookmarkEnd w:id="27"/>
      <w:bookmarkEnd w:id="28"/>
      <w:bookmarkEnd w:id="29"/>
    </w:p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458"/>
        <w:gridCol w:w="2947"/>
        <w:gridCol w:w="2430"/>
        <w:gridCol w:w="1890"/>
      </w:tblGrid>
      <w:tr w:rsidR="00747ECC" w:rsidRPr="000741A1" w:rsidTr="00F84B83">
        <w:trPr>
          <w:trHeight w:val="504"/>
          <w:jc w:val="center"/>
        </w:trPr>
        <w:tc>
          <w:tcPr>
            <w:tcW w:w="1458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No </w:t>
            </w:r>
          </w:p>
        </w:tc>
        <w:tc>
          <w:tcPr>
            <w:tcW w:w="2947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Criteria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Total (USD)</w:t>
            </w:r>
          </w:p>
        </w:tc>
      </w:tr>
      <w:tr w:rsidR="00747ECC" w:rsidRPr="000741A1" w:rsidTr="00F84B83">
        <w:trPr>
          <w:jc w:val="center"/>
        </w:trPr>
        <w:tc>
          <w:tcPr>
            <w:tcW w:w="1458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947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Working hours</w:t>
            </w:r>
          </w:p>
        </w:tc>
        <w:tc>
          <w:tcPr>
            <w:tcW w:w="2430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F84B83">
        <w:trPr>
          <w:jc w:val="center"/>
        </w:trPr>
        <w:tc>
          <w:tcPr>
            <w:tcW w:w="1458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947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PC’s depreciation</w:t>
            </w:r>
          </w:p>
        </w:tc>
        <w:tc>
          <w:tcPr>
            <w:tcW w:w="2430" w:type="dxa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890" w:type="dxa"/>
          </w:tcPr>
          <w:p w:rsidR="00747ECC" w:rsidRPr="000741A1" w:rsidRDefault="00747ECC" w:rsidP="00563504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747ECC" w:rsidRPr="000741A1" w:rsidTr="00F84B83">
        <w:trPr>
          <w:jc w:val="center"/>
        </w:trPr>
        <w:tc>
          <w:tcPr>
            <w:tcW w:w="6835" w:type="dxa"/>
            <w:gridSpan w:val="3"/>
            <w:shd w:val="clear" w:color="auto" w:fill="EEECE1" w:themeFill="background2"/>
          </w:tcPr>
          <w:p w:rsidR="00747ECC" w:rsidRPr="00331865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33186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Total cost</w:t>
            </w:r>
          </w:p>
        </w:tc>
        <w:tc>
          <w:tcPr>
            <w:tcW w:w="1890" w:type="dxa"/>
            <w:shd w:val="clear" w:color="auto" w:fill="EEECE1" w:themeFill="background2"/>
          </w:tcPr>
          <w:p w:rsidR="00747ECC" w:rsidRPr="000741A1" w:rsidRDefault="00747ECC" w:rsidP="00F84B8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747ECC" w:rsidRPr="000741A1" w:rsidRDefault="00747ECC" w:rsidP="00747ECC">
      <w:pPr>
        <w:pStyle w:val="Standard"/>
        <w:spacing w:line="276" w:lineRule="auto"/>
        <w:ind w:left="1800" w:firstLine="360"/>
        <w:outlineLvl w:val="1"/>
        <w:rPr>
          <w:rFonts w:ascii="Times New Roman" w:hAnsi="Times New Roman" w:cs="Times New Roman"/>
          <w:b/>
          <w:bCs/>
          <w:sz w:val="26"/>
          <w:szCs w:val="26"/>
        </w:rPr>
      </w:pPr>
    </w:p>
    <w:p w:rsidR="00747ECC" w:rsidRPr="000741A1" w:rsidRDefault="00747ECC" w:rsidP="00747ECC">
      <w:pPr>
        <w:spacing w:line="276" w:lineRule="auto"/>
        <w:jc w:val="both"/>
        <w:rPr>
          <w:sz w:val="26"/>
          <w:szCs w:val="26"/>
        </w:rPr>
      </w:pPr>
      <w:r w:rsidRPr="000741A1">
        <w:rPr>
          <w:sz w:val="26"/>
          <w:szCs w:val="26"/>
        </w:rPr>
        <w:tab/>
      </w:r>
    </w:p>
    <w:p w:rsidR="00747ECC" w:rsidRPr="000741A1" w:rsidRDefault="00747ECC" w:rsidP="00747ECC">
      <w:pPr>
        <w:spacing w:line="276" w:lineRule="auto"/>
        <w:ind w:left="720"/>
        <w:jc w:val="both"/>
        <w:rPr>
          <w:sz w:val="26"/>
          <w:szCs w:val="26"/>
        </w:rPr>
      </w:pPr>
    </w:p>
    <w:p w:rsidR="00747ECC" w:rsidRPr="000741A1" w:rsidRDefault="00747ECC" w:rsidP="00747ECC">
      <w:pPr>
        <w:spacing w:line="276" w:lineRule="auto"/>
        <w:ind w:left="720" w:firstLine="720"/>
        <w:jc w:val="both"/>
        <w:rPr>
          <w:b/>
          <w:sz w:val="26"/>
          <w:szCs w:val="26"/>
        </w:rPr>
      </w:pPr>
      <w:r w:rsidRPr="000741A1">
        <w:rPr>
          <w:b/>
          <w:sz w:val="26"/>
          <w:szCs w:val="26"/>
        </w:rPr>
        <w:t xml:space="preserve"> 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5305"/>
        <w:gridCol w:w="1800"/>
        <w:gridCol w:w="1530"/>
      </w:tblGrid>
      <w:tr w:rsidR="00747ECC" w:rsidRPr="000741A1" w:rsidTr="00F84B83">
        <w:trPr>
          <w:trHeight w:val="624"/>
          <w:jc w:val="center"/>
        </w:trPr>
        <w:tc>
          <w:tcPr>
            <w:tcW w:w="5305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Description</w:t>
            </w:r>
          </w:p>
        </w:tc>
        <w:tc>
          <w:tcPr>
            <w:tcW w:w="180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Amount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Unit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Person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Number of working hour per day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Hours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cost per hour per member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duration of the project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Price of each computer 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600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USD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lifelong of each computer 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Years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The time to use of each computer 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Months</w:t>
            </w:r>
          </w:p>
        </w:tc>
      </w:tr>
      <w:tr w:rsidR="00747ECC" w:rsidRPr="000741A1" w:rsidTr="00F84B83">
        <w:trPr>
          <w:jc w:val="center"/>
        </w:trPr>
        <w:tc>
          <w:tcPr>
            <w:tcW w:w="5305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The number of working days</w:t>
            </w:r>
          </w:p>
        </w:tc>
        <w:tc>
          <w:tcPr>
            <w:tcW w:w="180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0</w:t>
            </w:r>
          </w:p>
        </w:tc>
        <w:tc>
          <w:tcPr>
            <w:tcW w:w="1530" w:type="dxa"/>
          </w:tcPr>
          <w:p w:rsidR="00747ECC" w:rsidRPr="000741A1" w:rsidRDefault="00747ECC" w:rsidP="00F84B83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741A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Days</w:t>
            </w:r>
          </w:p>
        </w:tc>
      </w:tr>
    </w:tbl>
    <w:p w:rsidR="00747ECC" w:rsidRPr="00FA36AE" w:rsidRDefault="00747ECC" w:rsidP="00747ECC">
      <w:pPr>
        <w:spacing w:line="276" w:lineRule="auto"/>
      </w:pPr>
    </w:p>
    <w:p w:rsidR="00747ECC" w:rsidRPr="006244ED" w:rsidRDefault="00747ECC" w:rsidP="00747ECC">
      <w:pPr>
        <w:spacing w:line="276" w:lineRule="auto"/>
        <w:jc w:val="both"/>
        <w:rPr>
          <w:color w:val="000000"/>
          <w:sz w:val="26"/>
          <w:szCs w:val="26"/>
        </w:rPr>
      </w:pP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b/>
          <w:sz w:val="26"/>
          <w:szCs w:val="26"/>
        </w:rPr>
      </w:pPr>
      <w:r w:rsidRPr="006244ED">
        <w:rPr>
          <w:b/>
          <w:sz w:val="26"/>
          <w:szCs w:val="26"/>
        </w:rPr>
        <w:t>- Explain:</w:t>
      </w:r>
    </w:p>
    <w:p w:rsidR="00747ECC" w:rsidRPr="006244ED" w:rsidRDefault="00747ECC" w:rsidP="00747ECC">
      <w:pPr>
        <w:spacing w:line="276" w:lineRule="auto"/>
        <w:ind w:left="1080" w:firstLine="360"/>
        <w:jc w:val="both"/>
        <w:rPr>
          <w:sz w:val="26"/>
          <w:szCs w:val="26"/>
        </w:rPr>
      </w:pPr>
    </w:p>
    <w:p w:rsidR="00747ECC" w:rsidRPr="000741A1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PC's depreciation = 600/(12*5)*3 =30</w:t>
      </w:r>
    </w:p>
    <w:p w:rsidR="00747ECC" w:rsidRPr="002B65F8" w:rsidRDefault="00747ECC" w:rsidP="00747ECC">
      <w:pPr>
        <w:numPr>
          <w:ilvl w:val="2"/>
          <w:numId w:val="3"/>
        </w:numPr>
        <w:suppressAutoHyphens/>
        <w:spacing w:line="276" w:lineRule="auto"/>
        <w:contextualSpacing/>
        <w:jc w:val="both"/>
        <w:rPr>
          <w:sz w:val="26"/>
          <w:szCs w:val="26"/>
        </w:rPr>
      </w:pPr>
      <w:r w:rsidRPr="000741A1">
        <w:rPr>
          <w:sz w:val="26"/>
          <w:szCs w:val="26"/>
        </w:rPr>
        <w:t>Amount of working hours = 4 members * 2 hours * 110 days.</w:t>
      </w:r>
    </w:p>
    <w:p w:rsidR="00EA014B" w:rsidRPr="007F3D24" w:rsidRDefault="00EA014B" w:rsidP="00404B12">
      <w:pPr>
        <w:spacing w:before="6" w:line="360" w:lineRule="auto"/>
        <w:jc w:val="both"/>
        <w:rPr>
          <w:sz w:val="26"/>
          <w:szCs w:val="26"/>
        </w:rPr>
      </w:pPr>
    </w:p>
    <w:sectPr w:rsidR="00EA014B" w:rsidRPr="007F3D24">
      <w:pgSz w:w="12240" w:h="15840"/>
      <w:pgMar w:top="1340" w:right="1120" w:bottom="280" w:left="0" w:header="667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19B" w:rsidRDefault="00F5219B">
      <w:r>
        <w:separator/>
      </w:r>
    </w:p>
  </w:endnote>
  <w:endnote w:type="continuationSeparator" w:id="0">
    <w:p w:rsidR="00F5219B" w:rsidRDefault="00F521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66" w:rsidRDefault="008A2E6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8" behindDoc="1" locked="0" layoutInCell="1" allowOverlap="1">
              <wp:simplePos x="0" y="0"/>
              <wp:positionH relativeFrom="page">
                <wp:posOffset>3789680</wp:posOffset>
              </wp:positionH>
              <wp:positionV relativeFrom="page">
                <wp:posOffset>9274810</wp:posOffset>
              </wp:positionV>
              <wp:extent cx="19431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Default="008A2E66">
                          <w:pPr>
                            <w:spacing w:line="240" w:lineRule="exact"/>
                            <w:ind w:left="40"/>
                            <w:rPr>
                              <w:rFonts w:ascii="Calibri" w:eastAsia="Calibri" w:hAnsi="Calibri" w:cs="Calibri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 w:eastAsia="Calibri" w:hAnsi="Calibri" w:cs="Calibri"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112A8E">
                            <w:rPr>
                              <w:rFonts w:ascii="Calibri" w:eastAsia="Calibri" w:hAnsi="Calibri" w:cs="Calibri"/>
                              <w:noProof/>
                              <w:color w:val="1568B3"/>
                              <w:position w:val="1"/>
                              <w:sz w:val="22"/>
                              <w:szCs w:val="22"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298.4pt;margin-top:730.3pt;width:15.3pt;height:13.05pt;z-index:-1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" filled="f" stroked="f">
              <v:textbox inset="0,0,0,0">
                <w:txbxContent>
                  <w:p w:rsidR="008A2E66" w:rsidRDefault="008A2E66">
                    <w:pPr>
                      <w:spacing w:line="240" w:lineRule="exact"/>
                      <w:ind w:left="40"/>
                      <w:rPr>
                        <w:rFonts w:ascii="Calibri" w:eastAsia="Calibri" w:hAnsi="Calibri" w:cs="Calibri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 w:eastAsia="Calibri" w:hAnsi="Calibri" w:cs="Calibri"/>
                        <w:color w:val="1568B3"/>
                        <w:position w:val="1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112A8E">
                      <w:rPr>
                        <w:rFonts w:ascii="Calibri" w:eastAsia="Calibri" w:hAnsi="Calibri" w:cs="Calibri"/>
                        <w:noProof/>
                        <w:color w:val="1568B3"/>
                        <w:position w:val="1"/>
                        <w:sz w:val="22"/>
                        <w:szCs w:val="22"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19B" w:rsidRDefault="00F5219B">
      <w:r>
        <w:separator/>
      </w:r>
    </w:p>
  </w:footnote>
  <w:footnote w:type="continuationSeparator" w:id="0">
    <w:p w:rsidR="00F5219B" w:rsidRDefault="00F521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E66" w:rsidRDefault="008A2E66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5235" behindDoc="1" locked="0" layoutInCell="1" allowOverlap="1">
              <wp:simplePos x="0" y="0"/>
              <wp:positionH relativeFrom="page">
                <wp:posOffset>993140</wp:posOffset>
              </wp:positionH>
              <wp:positionV relativeFrom="page">
                <wp:posOffset>429895</wp:posOffset>
              </wp:positionV>
              <wp:extent cx="2035810" cy="170180"/>
              <wp:effectExtent l="2540" t="127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581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Pr="00EB727B" w:rsidRDefault="008A2E66">
                          <w:pPr>
                            <w:spacing w:line="260" w:lineRule="exact"/>
                            <w:ind w:left="20" w:right="-36"/>
                            <w:rPr>
                              <w:sz w:val="26"/>
                              <w:szCs w:val="24"/>
                            </w:rPr>
                          </w:pPr>
                          <w:r w:rsidRPr="00EB727B">
                            <w:rPr>
                              <w:i/>
                              <w:sz w:val="26"/>
                              <w:szCs w:val="24"/>
                            </w:rPr>
                            <w:t>Proposal</w:t>
                          </w:r>
                          <w:r>
                            <w:rPr>
                              <w:i/>
                              <w:sz w:val="26"/>
                              <w:szCs w:val="24"/>
                            </w:rPr>
                            <w:t xml:space="preserve"> Document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8.2pt;margin-top:33.85pt;width:160.3pt;height:13.4pt;z-index:-1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KnrgIAAKk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" filled="f" stroked="f">
              <v:textbox inset="0,0,0,0">
                <w:txbxContent>
                  <w:p w:rsidR="008A2E66" w:rsidRPr="00EB727B" w:rsidRDefault="008A2E66">
                    <w:pPr>
                      <w:spacing w:line="260" w:lineRule="exact"/>
                      <w:ind w:left="20" w:right="-36"/>
                      <w:rPr>
                        <w:sz w:val="26"/>
                        <w:szCs w:val="24"/>
                      </w:rPr>
                    </w:pPr>
                    <w:r w:rsidRPr="00EB727B">
                      <w:rPr>
                        <w:i/>
                        <w:sz w:val="26"/>
                        <w:szCs w:val="24"/>
                      </w:rPr>
                      <w:t>Proposal</w:t>
                    </w:r>
                    <w:r>
                      <w:rPr>
                        <w:i/>
                        <w:sz w:val="26"/>
                        <w:szCs w:val="24"/>
                      </w:rPr>
                      <w:t xml:space="preserve"> Document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6" behindDoc="1" locked="0" layoutInCell="1" allowOverlap="1">
              <wp:simplePos x="0" y="0"/>
              <wp:positionH relativeFrom="page">
                <wp:posOffset>5743575</wp:posOffset>
              </wp:positionH>
              <wp:positionV relativeFrom="page">
                <wp:posOffset>429895</wp:posOffset>
              </wp:positionV>
              <wp:extent cx="1343660" cy="170815"/>
              <wp:effectExtent l="0" t="127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366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Pr="00EB727B" w:rsidRDefault="008A2E66">
                          <w:pPr>
                            <w:spacing w:line="280" w:lineRule="exact"/>
                            <w:ind w:left="20" w:right="-39"/>
                            <w:rPr>
                              <w:rFonts w:eastAsia="Calibri"/>
                              <w:sz w:val="26"/>
                              <w:szCs w:val="26"/>
                            </w:rPr>
                          </w:pP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I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r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na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7"/>
                              <w:position w:val="1"/>
                              <w:sz w:val="26"/>
                              <w:szCs w:val="26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7"/>
                              <w:position w:val="1"/>
                              <w:sz w:val="26"/>
                              <w:szCs w:val="26"/>
                            </w:rPr>
                            <w:t>iona</w:t>
                          </w:r>
                          <w:r w:rsidRPr="00EB727B">
                            <w:rPr>
                              <w:rFonts w:eastAsia="Calibri"/>
                              <w:i/>
                              <w:w w:val="97"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  <w:r w:rsidRPr="00EB727B">
                            <w:rPr>
                              <w:rFonts w:eastAsia="Calibri"/>
                              <w:i/>
                              <w:spacing w:val="8"/>
                              <w:w w:val="97"/>
                              <w:position w:val="1"/>
                              <w:sz w:val="26"/>
                              <w:szCs w:val="26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6"/>
                              <w:szCs w:val="26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6"/>
                              <w:szCs w:val="26"/>
                            </w:rPr>
                            <w:t>hoo</w:t>
                          </w:r>
                          <w:r w:rsidRPr="00EB727B">
                            <w:rPr>
                              <w:rFonts w:eastAsia="Calibri"/>
                              <w:i/>
                              <w:position w:val="1"/>
                              <w:sz w:val="26"/>
                              <w:szCs w:val="26"/>
                            </w:rPr>
                            <w:t>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52.25pt;margin-top:33.85pt;width:105.8pt;height:13.45pt;z-index:-1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" filled="f" stroked="f">
              <v:textbox inset="0,0,0,0">
                <w:txbxContent>
                  <w:p w:rsidR="008A2E66" w:rsidRPr="00EB727B" w:rsidRDefault="008A2E66">
                    <w:pPr>
                      <w:spacing w:line="280" w:lineRule="exact"/>
                      <w:ind w:left="20" w:right="-39"/>
                      <w:rPr>
                        <w:rFonts w:eastAsia="Calibri"/>
                        <w:sz w:val="26"/>
                        <w:szCs w:val="26"/>
                      </w:rPr>
                    </w:pP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I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r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na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7"/>
                        <w:position w:val="1"/>
                        <w:sz w:val="26"/>
                        <w:szCs w:val="26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7"/>
                        <w:position w:val="1"/>
                        <w:sz w:val="26"/>
                        <w:szCs w:val="26"/>
                      </w:rPr>
                      <w:t>iona</w:t>
                    </w:r>
                    <w:r w:rsidRPr="00EB727B">
                      <w:rPr>
                        <w:rFonts w:eastAsia="Calibri"/>
                        <w:i/>
                        <w:w w:val="97"/>
                        <w:position w:val="1"/>
                        <w:sz w:val="26"/>
                        <w:szCs w:val="26"/>
                      </w:rPr>
                      <w:t>l</w:t>
                    </w:r>
                    <w:r w:rsidRPr="00EB727B">
                      <w:rPr>
                        <w:rFonts w:eastAsia="Calibri"/>
                        <w:i/>
                        <w:spacing w:val="8"/>
                        <w:w w:val="97"/>
                        <w:position w:val="1"/>
                        <w:sz w:val="26"/>
                        <w:szCs w:val="26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6"/>
                        <w:szCs w:val="26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6"/>
                        <w:szCs w:val="26"/>
                      </w:rPr>
                      <w:t>hoo</w:t>
                    </w:r>
                    <w:r w:rsidRPr="00EB727B">
                      <w:rPr>
                        <w:rFonts w:eastAsia="Calibri"/>
                        <w:i/>
                        <w:position w:val="1"/>
                        <w:sz w:val="26"/>
                        <w:szCs w:val="26"/>
                      </w:rPr>
                      <w:t>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5237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668020</wp:posOffset>
              </wp:positionV>
              <wp:extent cx="6483350" cy="189865"/>
              <wp:effectExtent l="1905" t="1270" r="127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335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2E66" w:rsidRPr="00EB727B" w:rsidRDefault="008A2E66" w:rsidP="0012076A">
                          <w:pPr>
                            <w:tabs>
                              <w:tab w:val="right" w:pos="9990"/>
                            </w:tabs>
                            <w:spacing w:line="280" w:lineRule="exact"/>
                            <w:ind w:left="20" w:right="-39"/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</w:pPr>
                          <w:r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ab/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C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ap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s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t</w:t>
                          </w:r>
                          <w:r w:rsidRPr="00EB727B">
                            <w:rPr>
                              <w:rFonts w:eastAsia="Calibri"/>
                              <w:i/>
                              <w:spacing w:val="-2"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on</w:t>
                          </w:r>
                          <w:r w:rsidRPr="00EB727B">
                            <w:rPr>
                              <w:rFonts w:eastAsia="Calibri"/>
                              <w:i/>
                              <w:w w:val="98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e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1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 w:rsidRPr="00EB727B"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>
                            <w:rPr>
                              <w:rFonts w:eastAsia="Calibri"/>
                              <w:i/>
                              <w:spacing w:val="-2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>2018</w:t>
                          </w:r>
                          <w:r w:rsidRPr="00EB727B">
                            <w:rPr>
                              <w:rFonts w:eastAsia="Calibri"/>
                              <w:i/>
                              <w:spacing w:val="-1"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eastAsia="Calibri"/>
                              <w:i/>
                              <w:w w:val="99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– </w:t>
                          </w:r>
                          <w:r>
                            <w:rPr>
                              <w:rFonts w:eastAsia="Calibri"/>
                              <w:i/>
                              <w:spacing w:val="-3"/>
                              <w:position w:val="1"/>
                              <w:sz w:val="22"/>
                              <w:szCs w:val="26"/>
                              <w:u w:val="single" w:color="000000"/>
                            </w:rPr>
                            <w:t xml:space="preserve"> English For You</w:t>
                          </w:r>
                        </w:p>
                        <w:p w:rsidR="008A2E66" w:rsidRPr="00EB727B" w:rsidRDefault="008A2E66">
                          <w:pPr>
                            <w:tabs>
                              <w:tab w:val="left" w:pos="10180"/>
                            </w:tabs>
                            <w:spacing w:line="280" w:lineRule="exact"/>
                            <w:ind w:left="20" w:right="-39"/>
                            <w:rPr>
                              <w:rFonts w:ascii="Calibri" w:eastAsia="Calibri" w:hAnsi="Calibri" w:cs="Calibri"/>
                              <w:sz w:val="28"/>
                              <w:szCs w:val="26"/>
                            </w:rPr>
                          </w:pPr>
                          <w:r w:rsidRPr="00EB727B">
                            <w:rPr>
                              <w:rFonts w:ascii="Calibri" w:eastAsia="Calibri" w:hAnsi="Calibri" w:cs="Calibri"/>
                              <w:i/>
                              <w:w w:val="99"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 xml:space="preserve"> </w:t>
                          </w:r>
                          <w:r w:rsidRPr="00EB727B">
                            <w:rPr>
                              <w:rFonts w:ascii="Calibri" w:eastAsia="Calibri" w:hAnsi="Calibri" w:cs="Calibri"/>
                              <w:i/>
                              <w:position w:val="1"/>
                              <w:sz w:val="28"/>
                              <w:szCs w:val="26"/>
                              <w:u w:val="single" w:color="00000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55.65pt;margin-top:52.6pt;width:510.5pt;height:14.95pt;z-index:-124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" filled="f" stroked="f">
              <v:textbox inset="0,0,0,0">
                <w:txbxContent>
                  <w:p w:rsidR="008A2E66" w:rsidRPr="00EB727B" w:rsidRDefault="008A2E66" w:rsidP="0012076A">
                    <w:pPr>
                      <w:tabs>
                        <w:tab w:val="right" w:pos="9990"/>
                      </w:tabs>
                      <w:spacing w:line="280" w:lineRule="exact"/>
                      <w:ind w:left="20" w:right="-39"/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</w:pPr>
                    <w:r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ab/>
                    </w:r>
                    <w:r w:rsidRPr="00EB727B">
                      <w:rPr>
                        <w:rFonts w:eastAsia="Calibri"/>
                        <w:i/>
                        <w:spacing w:val="-2"/>
                        <w:position w:val="1"/>
                        <w:sz w:val="22"/>
                        <w:szCs w:val="26"/>
                        <w:u w:val="single" w:color="000000"/>
                      </w:rPr>
                      <w:t>C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ap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s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t</w:t>
                    </w:r>
                    <w:r w:rsidRPr="00EB727B">
                      <w:rPr>
                        <w:rFonts w:eastAsia="Calibri"/>
                        <w:i/>
                        <w:spacing w:val="-2"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on</w:t>
                    </w:r>
                    <w:r w:rsidRPr="00EB727B">
                      <w:rPr>
                        <w:rFonts w:eastAsia="Calibri"/>
                        <w:i/>
                        <w:w w:val="98"/>
                        <w:position w:val="1"/>
                        <w:sz w:val="22"/>
                        <w:szCs w:val="26"/>
                        <w:u w:val="single" w:color="000000"/>
                      </w:rPr>
                      <w:t>e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1</w:t>
                    </w:r>
                    <w:r w:rsidRPr="00EB727B">
                      <w:rPr>
                        <w:rFonts w:eastAsia="Calibri"/>
                        <w:i/>
                        <w:spacing w:val="-3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 w:rsidRPr="00EB727B"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>
                      <w:rPr>
                        <w:rFonts w:eastAsia="Calibri"/>
                        <w:i/>
                        <w:spacing w:val="-2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>2018</w:t>
                    </w:r>
                    <w:r w:rsidRPr="00EB727B">
                      <w:rPr>
                        <w:rFonts w:eastAsia="Calibri"/>
                        <w:i/>
                        <w:spacing w:val="-1"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eastAsia="Calibri"/>
                        <w:i/>
                        <w:w w:val="99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– </w:t>
                    </w:r>
                    <w:r>
                      <w:rPr>
                        <w:rFonts w:eastAsia="Calibri"/>
                        <w:i/>
                        <w:spacing w:val="-3"/>
                        <w:position w:val="1"/>
                        <w:sz w:val="22"/>
                        <w:szCs w:val="26"/>
                        <w:u w:val="single" w:color="000000"/>
                      </w:rPr>
                      <w:t xml:space="preserve"> English For You</w:t>
                    </w:r>
                  </w:p>
                  <w:p w:rsidR="008A2E66" w:rsidRPr="00EB727B" w:rsidRDefault="008A2E66">
                    <w:pPr>
                      <w:tabs>
                        <w:tab w:val="left" w:pos="10180"/>
                      </w:tabs>
                      <w:spacing w:line="280" w:lineRule="exact"/>
                      <w:ind w:left="20" w:right="-39"/>
                      <w:rPr>
                        <w:rFonts w:ascii="Calibri" w:eastAsia="Calibri" w:hAnsi="Calibri" w:cs="Calibri"/>
                        <w:sz w:val="28"/>
                        <w:szCs w:val="26"/>
                      </w:rPr>
                    </w:pPr>
                    <w:r w:rsidRPr="00EB727B">
                      <w:rPr>
                        <w:rFonts w:ascii="Calibri" w:eastAsia="Calibri" w:hAnsi="Calibri" w:cs="Calibri"/>
                        <w:i/>
                        <w:w w:val="99"/>
                        <w:position w:val="1"/>
                        <w:sz w:val="28"/>
                        <w:szCs w:val="26"/>
                        <w:u w:val="single" w:color="000000"/>
                      </w:rPr>
                      <w:t xml:space="preserve"> </w:t>
                    </w:r>
                    <w:r w:rsidRPr="00EB727B">
                      <w:rPr>
                        <w:rFonts w:ascii="Calibri" w:eastAsia="Calibri" w:hAnsi="Calibri" w:cs="Calibri"/>
                        <w:i/>
                        <w:position w:val="1"/>
                        <w:sz w:val="28"/>
                        <w:szCs w:val="26"/>
                        <w:u w:val="single" w:color="00000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50331523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429895</wp:posOffset>
              </wp:positionV>
              <wp:extent cx="914400" cy="170815"/>
              <wp:effectExtent l="0" t="127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14400" cy="170815"/>
                        <a:chOff x="0" y="677"/>
                        <a:chExt cx="1440" cy="269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0" y="677"/>
                          <a:ext cx="1440" cy="269"/>
                        </a:xfrm>
                        <a:custGeom>
                          <a:avLst/>
                          <a:gdLst>
                            <a:gd name="T0" fmla="*/ 0 w 1440"/>
                            <a:gd name="T1" fmla="+- 0 946 677"/>
                            <a:gd name="T2" fmla="*/ 946 h 269"/>
                            <a:gd name="T3" fmla="*/ 1440 w 1440"/>
                            <a:gd name="T4" fmla="+- 0 946 677"/>
                            <a:gd name="T5" fmla="*/ 946 h 269"/>
                            <a:gd name="T6" fmla="*/ 1440 w 1440"/>
                            <a:gd name="T7" fmla="+- 0 677 677"/>
                            <a:gd name="T8" fmla="*/ 677 h 269"/>
                            <a:gd name="T9" fmla="*/ 0 w 1440"/>
                            <a:gd name="T10" fmla="+- 0 677 677"/>
                            <a:gd name="T11" fmla="*/ 677 h 269"/>
                            <a:gd name="T12" fmla="*/ 0 w 1440"/>
                            <a:gd name="T13" fmla="+- 0 946 677"/>
                            <a:gd name="T14" fmla="*/ 946 h 269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  <a:cxn ang="0">
                              <a:pos x="T9" y="T11"/>
                            </a:cxn>
                            <a:cxn ang="0">
                              <a:pos x="T12" y="T14"/>
                            </a:cxn>
                          </a:cxnLst>
                          <a:rect l="0" t="0" r="r" b="b"/>
                          <a:pathLst>
                            <a:path w="1440" h="269">
                              <a:moveTo>
                                <a:pt x="0" y="269"/>
                              </a:moveTo>
                              <a:lnTo>
                                <a:pt x="1440" y="269"/>
                              </a:lnTo>
                              <a:lnTo>
                                <a:pt x="1440" y="0"/>
                              </a:lnTo>
                              <a:lnTo>
                                <a:pt x="0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10C03C" id="Group 5" o:spid="_x0000_s1026" style="position:absolute;margin-left:0;margin-top:33.85pt;width:1in;height:13.45pt;z-index:-1246;mso-position-horizontal-relative:page;mso-position-vertical-relative:page" coordorigin=",677" coordsize="1440,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">
              <v:shape id="Freeform 6" o:spid="_x0000_s1027" style="position:absolute;top:677;width:1440;height:269;visibility:visible;mso-wrap-style:square;v-text-anchor:top" coordsize="1440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" path="m,269r1440,l1440,,,,,269xe" fillcolor="#ffc000" stroked="f">
                <v:path arrowok="t" o:connecttype="custom" o:connectlocs="0,946;1440,946;1440,677;0,677;0,946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A63"/>
    <w:multiLevelType w:val="multilevel"/>
    <w:tmpl w:val="662E55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355B"/>
    <w:multiLevelType w:val="hybridMultilevel"/>
    <w:tmpl w:val="983808D2"/>
    <w:lvl w:ilvl="0" w:tplc="3D0C579C">
      <w:numFmt w:val="bullet"/>
      <w:lvlText w:val=""/>
      <w:lvlJc w:val="left"/>
      <w:pPr>
        <w:ind w:left="2160" w:hanging="360"/>
      </w:pPr>
      <w:rPr>
        <w:rFonts w:ascii="Symbol" w:eastAsia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F417627"/>
    <w:multiLevelType w:val="hybridMultilevel"/>
    <w:tmpl w:val="01A092A2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54106AC"/>
    <w:multiLevelType w:val="hybridMultilevel"/>
    <w:tmpl w:val="4C028198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9E3597E"/>
    <w:multiLevelType w:val="hybridMultilevel"/>
    <w:tmpl w:val="F16C6C6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E140970"/>
    <w:multiLevelType w:val="hybridMultilevel"/>
    <w:tmpl w:val="589CBEF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FA064CE"/>
    <w:multiLevelType w:val="hybridMultilevel"/>
    <w:tmpl w:val="1D62AC68"/>
    <w:lvl w:ilvl="0" w:tplc="3EF4A0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9240F6"/>
    <w:multiLevelType w:val="hybridMultilevel"/>
    <w:tmpl w:val="D6B0D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5D5749"/>
    <w:multiLevelType w:val="hybridMultilevel"/>
    <w:tmpl w:val="A15E0420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EB169F"/>
    <w:multiLevelType w:val="multilevel"/>
    <w:tmpl w:val="A0DCC808"/>
    <w:lvl w:ilvl="0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0" w15:restartNumberingAfterBreak="0">
    <w:nsid w:val="2C847A0B"/>
    <w:multiLevelType w:val="hybridMultilevel"/>
    <w:tmpl w:val="74C293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E847C5"/>
    <w:multiLevelType w:val="hybridMultilevel"/>
    <w:tmpl w:val="10A4D6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34D13"/>
    <w:multiLevelType w:val="multilevel"/>
    <w:tmpl w:val="25FCB4EA"/>
    <w:lvl w:ilvl="0">
      <w:start w:val="1"/>
      <w:numFmt w:val="bullet"/>
      <w:lvlText w:val="-"/>
      <w:lvlJc w:val="left"/>
      <w:pPr>
        <w:ind w:left="720" w:hanging="360"/>
      </w:pPr>
      <w:rPr>
        <w:rFonts w:ascii="Tahoma" w:hAnsi="Tahoma" w:cs="Symbol" w:hint="default"/>
        <w:color w:val="000000"/>
        <w:sz w:val="26"/>
        <w:szCs w:val="20"/>
        <w:lang w:val="en-US" w:eastAsia="en-U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color w:val="000000"/>
        <w:sz w:val="20"/>
        <w:szCs w:val="20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3794B32"/>
    <w:multiLevelType w:val="hybridMultilevel"/>
    <w:tmpl w:val="0AACA7A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A697573"/>
    <w:multiLevelType w:val="multilevel"/>
    <w:tmpl w:val="2BAE1E7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88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15" w15:restartNumberingAfterBreak="0">
    <w:nsid w:val="5032502F"/>
    <w:multiLevelType w:val="hybridMultilevel"/>
    <w:tmpl w:val="C9401E6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95A269D"/>
    <w:multiLevelType w:val="hybridMultilevel"/>
    <w:tmpl w:val="D0587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596065C"/>
    <w:multiLevelType w:val="multilevel"/>
    <w:tmpl w:val="07D49DD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b w:val="0"/>
        <w:sz w:val="26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sz w:val="26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sz w:val="26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  <w:sz w:val="26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6E074EB"/>
    <w:multiLevelType w:val="multilevel"/>
    <w:tmpl w:val="3AD67134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>
    <w:abstractNumId w:val="15"/>
  </w:num>
  <w:num w:numId="2">
    <w:abstractNumId w:val="17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13"/>
  </w:num>
  <w:num w:numId="8">
    <w:abstractNumId w:val="14"/>
  </w:num>
  <w:num w:numId="9">
    <w:abstractNumId w:val="9"/>
  </w:num>
  <w:num w:numId="10">
    <w:abstractNumId w:val="16"/>
  </w:num>
  <w:num w:numId="11">
    <w:abstractNumId w:val="8"/>
  </w:num>
  <w:num w:numId="12">
    <w:abstractNumId w:val="18"/>
  </w:num>
  <w:num w:numId="13">
    <w:abstractNumId w:val="1"/>
  </w:num>
  <w:num w:numId="14">
    <w:abstractNumId w:val="7"/>
  </w:num>
  <w:num w:numId="15">
    <w:abstractNumId w:val="2"/>
  </w:num>
  <w:num w:numId="16">
    <w:abstractNumId w:val="4"/>
  </w:num>
  <w:num w:numId="17">
    <w:abstractNumId w:val="3"/>
  </w:num>
  <w:num w:numId="18">
    <w:abstractNumId w:val="5"/>
  </w:num>
  <w:num w:numId="19">
    <w:abstractNumId w:val="1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4B"/>
    <w:rsid w:val="000005DE"/>
    <w:rsid w:val="000053B1"/>
    <w:rsid w:val="00005C32"/>
    <w:rsid w:val="00007B3B"/>
    <w:rsid w:val="00012ECA"/>
    <w:rsid w:val="000165C9"/>
    <w:rsid w:val="00016F20"/>
    <w:rsid w:val="00021892"/>
    <w:rsid w:val="0002259E"/>
    <w:rsid w:val="00022BD5"/>
    <w:rsid w:val="000336D9"/>
    <w:rsid w:val="00035D5C"/>
    <w:rsid w:val="0003767F"/>
    <w:rsid w:val="000377EF"/>
    <w:rsid w:val="00040165"/>
    <w:rsid w:val="00040F97"/>
    <w:rsid w:val="000410C0"/>
    <w:rsid w:val="00046EC1"/>
    <w:rsid w:val="00055249"/>
    <w:rsid w:val="000559F0"/>
    <w:rsid w:val="0005604C"/>
    <w:rsid w:val="00060E9B"/>
    <w:rsid w:val="00066178"/>
    <w:rsid w:val="000720E7"/>
    <w:rsid w:val="00080894"/>
    <w:rsid w:val="00082788"/>
    <w:rsid w:val="00082F65"/>
    <w:rsid w:val="0008322F"/>
    <w:rsid w:val="00083D94"/>
    <w:rsid w:val="0008734C"/>
    <w:rsid w:val="00090758"/>
    <w:rsid w:val="00094706"/>
    <w:rsid w:val="00097AAE"/>
    <w:rsid w:val="000B1321"/>
    <w:rsid w:val="000B3935"/>
    <w:rsid w:val="000B6D3D"/>
    <w:rsid w:val="000B794D"/>
    <w:rsid w:val="000C4D1E"/>
    <w:rsid w:val="000C7C5E"/>
    <w:rsid w:val="000D0A28"/>
    <w:rsid w:val="000D2EDF"/>
    <w:rsid w:val="000D514C"/>
    <w:rsid w:val="000D57E6"/>
    <w:rsid w:val="000E1E7B"/>
    <w:rsid w:val="000E3F99"/>
    <w:rsid w:val="000F2C16"/>
    <w:rsid w:val="000F60DC"/>
    <w:rsid w:val="000F665E"/>
    <w:rsid w:val="0010092F"/>
    <w:rsid w:val="00100A77"/>
    <w:rsid w:val="0010398E"/>
    <w:rsid w:val="00105798"/>
    <w:rsid w:val="001070AD"/>
    <w:rsid w:val="00107B68"/>
    <w:rsid w:val="00112A8E"/>
    <w:rsid w:val="00114472"/>
    <w:rsid w:val="0012048F"/>
    <w:rsid w:val="0012076A"/>
    <w:rsid w:val="00123802"/>
    <w:rsid w:val="00124360"/>
    <w:rsid w:val="00125A7A"/>
    <w:rsid w:val="00125D08"/>
    <w:rsid w:val="00127503"/>
    <w:rsid w:val="0012781E"/>
    <w:rsid w:val="001421EF"/>
    <w:rsid w:val="00145B5C"/>
    <w:rsid w:val="0014627D"/>
    <w:rsid w:val="00146599"/>
    <w:rsid w:val="00156146"/>
    <w:rsid w:val="00176DD9"/>
    <w:rsid w:val="00182B7B"/>
    <w:rsid w:val="00185D78"/>
    <w:rsid w:val="0018705F"/>
    <w:rsid w:val="001876FB"/>
    <w:rsid w:val="001909ED"/>
    <w:rsid w:val="00192093"/>
    <w:rsid w:val="00192319"/>
    <w:rsid w:val="00194DDC"/>
    <w:rsid w:val="0019596D"/>
    <w:rsid w:val="001967F7"/>
    <w:rsid w:val="00196849"/>
    <w:rsid w:val="001A5DD9"/>
    <w:rsid w:val="001A6721"/>
    <w:rsid w:val="001B1840"/>
    <w:rsid w:val="001B2E6A"/>
    <w:rsid w:val="001B7239"/>
    <w:rsid w:val="001C30F4"/>
    <w:rsid w:val="001C65E8"/>
    <w:rsid w:val="001D2D19"/>
    <w:rsid w:val="001D38E1"/>
    <w:rsid w:val="001F06C1"/>
    <w:rsid w:val="001F1C62"/>
    <w:rsid w:val="001F56FD"/>
    <w:rsid w:val="0020464C"/>
    <w:rsid w:val="00207C82"/>
    <w:rsid w:val="002130A2"/>
    <w:rsid w:val="00213161"/>
    <w:rsid w:val="002210B0"/>
    <w:rsid w:val="0023014E"/>
    <w:rsid w:val="00230B3E"/>
    <w:rsid w:val="00230D25"/>
    <w:rsid w:val="00237299"/>
    <w:rsid w:val="00237C33"/>
    <w:rsid w:val="00243F67"/>
    <w:rsid w:val="00267491"/>
    <w:rsid w:val="00272C4F"/>
    <w:rsid w:val="00280076"/>
    <w:rsid w:val="0028068F"/>
    <w:rsid w:val="00291154"/>
    <w:rsid w:val="002914DA"/>
    <w:rsid w:val="0029373D"/>
    <w:rsid w:val="00295393"/>
    <w:rsid w:val="0029546F"/>
    <w:rsid w:val="00295D93"/>
    <w:rsid w:val="002B1B75"/>
    <w:rsid w:val="002B2ADB"/>
    <w:rsid w:val="002B34D8"/>
    <w:rsid w:val="002B6DB5"/>
    <w:rsid w:val="002C25C4"/>
    <w:rsid w:val="002D24ED"/>
    <w:rsid w:val="002D3FEC"/>
    <w:rsid w:val="002D6440"/>
    <w:rsid w:val="002F09E9"/>
    <w:rsid w:val="002F0C0E"/>
    <w:rsid w:val="002F345E"/>
    <w:rsid w:val="0030045A"/>
    <w:rsid w:val="003033DF"/>
    <w:rsid w:val="003067E1"/>
    <w:rsid w:val="00321AD1"/>
    <w:rsid w:val="00330368"/>
    <w:rsid w:val="00330501"/>
    <w:rsid w:val="0033302C"/>
    <w:rsid w:val="00335ADF"/>
    <w:rsid w:val="00340754"/>
    <w:rsid w:val="00341FF5"/>
    <w:rsid w:val="003504A2"/>
    <w:rsid w:val="00357DA3"/>
    <w:rsid w:val="0036257D"/>
    <w:rsid w:val="00364DBA"/>
    <w:rsid w:val="00370073"/>
    <w:rsid w:val="003702DC"/>
    <w:rsid w:val="00375ABD"/>
    <w:rsid w:val="00376AAE"/>
    <w:rsid w:val="00381818"/>
    <w:rsid w:val="00383898"/>
    <w:rsid w:val="003850A6"/>
    <w:rsid w:val="003851F4"/>
    <w:rsid w:val="00387DC7"/>
    <w:rsid w:val="003A324A"/>
    <w:rsid w:val="003A678C"/>
    <w:rsid w:val="003B68F4"/>
    <w:rsid w:val="003B6A0F"/>
    <w:rsid w:val="003C563D"/>
    <w:rsid w:val="003D38E9"/>
    <w:rsid w:val="003D3938"/>
    <w:rsid w:val="003D67F3"/>
    <w:rsid w:val="003D6B28"/>
    <w:rsid w:val="003D72CB"/>
    <w:rsid w:val="003D7643"/>
    <w:rsid w:val="003E00FA"/>
    <w:rsid w:val="003E3246"/>
    <w:rsid w:val="003E43D3"/>
    <w:rsid w:val="003F7DB2"/>
    <w:rsid w:val="004000E3"/>
    <w:rsid w:val="00404B12"/>
    <w:rsid w:val="00405614"/>
    <w:rsid w:val="0041349B"/>
    <w:rsid w:val="004346BF"/>
    <w:rsid w:val="004368E2"/>
    <w:rsid w:val="004424A4"/>
    <w:rsid w:val="004516B8"/>
    <w:rsid w:val="004522A1"/>
    <w:rsid w:val="00452FFC"/>
    <w:rsid w:val="00453ECD"/>
    <w:rsid w:val="004617A7"/>
    <w:rsid w:val="004627AE"/>
    <w:rsid w:val="00462D07"/>
    <w:rsid w:val="00463878"/>
    <w:rsid w:val="00464F12"/>
    <w:rsid w:val="00474295"/>
    <w:rsid w:val="0047558D"/>
    <w:rsid w:val="004815D1"/>
    <w:rsid w:val="00481E16"/>
    <w:rsid w:val="004878BB"/>
    <w:rsid w:val="0049006B"/>
    <w:rsid w:val="00497404"/>
    <w:rsid w:val="004A26D1"/>
    <w:rsid w:val="004A63A6"/>
    <w:rsid w:val="004C1942"/>
    <w:rsid w:val="004C24F8"/>
    <w:rsid w:val="004C5D4E"/>
    <w:rsid w:val="004C5DF7"/>
    <w:rsid w:val="004E00D8"/>
    <w:rsid w:val="004F1A26"/>
    <w:rsid w:val="004F4291"/>
    <w:rsid w:val="004F6168"/>
    <w:rsid w:val="00502545"/>
    <w:rsid w:val="00504596"/>
    <w:rsid w:val="00504669"/>
    <w:rsid w:val="005061A2"/>
    <w:rsid w:val="00510214"/>
    <w:rsid w:val="00521CEF"/>
    <w:rsid w:val="0052377F"/>
    <w:rsid w:val="00523EF7"/>
    <w:rsid w:val="005263CE"/>
    <w:rsid w:val="0052655A"/>
    <w:rsid w:val="005266C0"/>
    <w:rsid w:val="00526AAE"/>
    <w:rsid w:val="005338F4"/>
    <w:rsid w:val="00535194"/>
    <w:rsid w:val="005353AF"/>
    <w:rsid w:val="00535AFF"/>
    <w:rsid w:val="005374DB"/>
    <w:rsid w:val="00537674"/>
    <w:rsid w:val="00547D4E"/>
    <w:rsid w:val="00556C77"/>
    <w:rsid w:val="00562385"/>
    <w:rsid w:val="00563504"/>
    <w:rsid w:val="00573067"/>
    <w:rsid w:val="0057428F"/>
    <w:rsid w:val="00581126"/>
    <w:rsid w:val="00584DD2"/>
    <w:rsid w:val="0058600E"/>
    <w:rsid w:val="005870E8"/>
    <w:rsid w:val="00596656"/>
    <w:rsid w:val="00596C05"/>
    <w:rsid w:val="005A365B"/>
    <w:rsid w:val="005A47E1"/>
    <w:rsid w:val="005B2C28"/>
    <w:rsid w:val="005B569B"/>
    <w:rsid w:val="005B638B"/>
    <w:rsid w:val="005C756C"/>
    <w:rsid w:val="005C77E6"/>
    <w:rsid w:val="005D44DE"/>
    <w:rsid w:val="005D6C91"/>
    <w:rsid w:val="005D7802"/>
    <w:rsid w:val="005E1B08"/>
    <w:rsid w:val="005E76EF"/>
    <w:rsid w:val="005F0D74"/>
    <w:rsid w:val="005F352A"/>
    <w:rsid w:val="005F429B"/>
    <w:rsid w:val="006016B0"/>
    <w:rsid w:val="00604530"/>
    <w:rsid w:val="00606CA8"/>
    <w:rsid w:val="006074E0"/>
    <w:rsid w:val="006075F4"/>
    <w:rsid w:val="006113DC"/>
    <w:rsid w:val="00616A1F"/>
    <w:rsid w:val="00616AFD"/>
    <w:rsid w:val="006230A7"/>
    <w:rsid w:val="00623C49"/>
    <w:rsid w:val="00624A3E"/>
    <w:rsid w:val="00624E99"/>
    <w:rsid w:val="00631D68"/>
    <w:rsid w:val="00635E3A"/>
    <w:rsid w:val="006367F3"/>
    <w:rsid w:val="00640E7F"/>
    <w:rsid w:val="00647E8E"/>
    <w:rsid w:val="006501D6"/>
    <w:rsid w:val="0065250C"/>
    <w:rsid w:val="006545E3"/>
    <w:rsid w:val="00657461"/>
    <w:rsid w:val="00660A13"/>
    <w:rsid w:val="0066549D"/>
    <w:rsid w:val="006705CC"/>
    <w:rsid w:val="006750FA"/>
    <w:rsid w:val="00675A14"/>
    <w:rsid w:val="006762F1"/>
    <w:rsid w:val="00677961"/>
    <w:rsid w:val="0068384C"/>
    <w:rsid w:val="00684551"/>
    <w:rsid w:val="0068725C"/>
    <w:rsid w:val="00693A7B"/>
    <w:rsid w:val="00696963"/>
    <w:rsid w:val="006A55A7"/>
    <w:rsid w:val="006B1938"/>
    <w:rsid w:val="006B3368"/>
    <w:rsid w:val="006C411E"/>
    <w:rsid w:val="006C5D14"/>
    <w:rsid w:val="006C6CA5"/>
    <w:rsid w:val="006E06E1"/>
    <w:rsid w:val="006E2F38"/>
    <w:rsid w:val="006E4011"/>
    <w:rsid w:val="006E55A0"/>
    <w:rsid w:val="006F2A07"/>
    <w:rsid w:val="006F3D62"/>
    <w:rsid w:val="006F522E"/>
    <w:rsid w:val="00703246"/>
    <w:rsid w:val="007036D2"/>
    <w:rsid w:val="00705774"/>
    <w:rsid w:val="007178F3"/>
    <w:rsid w:val="00722C48"/>
    <w:rsid w:val="00723C9E"/>
    <w:rsid w:val="007279AC"/>
    <w:rsid w:val="00727C0C"/>
    <w:rsid w:val="00744EC3"/>
    <w:rsid w:val="00747ECC"/>
    <w:rsid w:val="00750941"/>
    <w:rsid w:val="007513F0"/>
    <w:rsid w:val="00754ACC"/>
    <w:rsid w:val="007560DC"/>
    <w:rsid w:val="00760A7B"/>
    <w:rsid w:val="00764862"/>
    <w:rsid w:val="0076530B"/>
    <w:rsid w:val="007710E9"/>
    <w:rsid w:val="00773A52"/>
    <w:rsid w:val="00775E51"/>
    <w:rsid w:val="007802BA"/>
    <w:rsid w:val="00782D39"/>
    <w:rsid w:val="00783645"/>
    <w:rsid w:val="0078571B"/>
    <w:rsid w:val="00786B34"/>
    <w:rsid w:val="00791994"/>
    <w:rsid w:val="00795F1B"/>
    <w:rsid w:val="007A03A9"/>
    <w:rsid w:val="007A14D6"/>
    <w:rsid w:val="007A1542"/>
    <w:rsid w:val="007A1934"/>
    <w:rsid w:val="007A417B"/>
    <w:rsid w:val="007B15A7"/>
    <w:rsid w:val="007B1DD5"/>
    <w:rsid w:val="007B3381"/>
    <w:rsid w:val="007B36C7"/>
    <w:rsid w:val="007B4C8F"/>
    <w:rsid w:val="007C2059"/>
    <w:rsid w:val="007C36B2"/>
    <w:rsid w:val="007D710D"/>
    <w:rsid w:val="007E1E6A"/>
    <w:rsid w:val="007E5A5A"/>
    <w:rsid w:val="007E60CC"/>
    <w:rsid w:val="007F3D24"/>
    <w:rsid w:val="00800A0A"/>
    <w:rsid w:val="00802DDC"/>
    <w:rsid w:val="00804BFB"/>
    <w:rsid w:val="008066C3"/>
    <w:rsid w:val="00807EA0"/>
    <w:rsid w:val="00811FA1"/>
    <w:rsid w:val="00815EC6"/>
    <w:rsid w:val="00817B9B"/>
    <w:rsid w:val="00823294"/>
    <w:rsid w:val="0082650B"/>
    <w:rsid w:val="00834E4E"/>
    <w:rsid w:val="00851E23"/>
    <w:rsid w:val="00852A75"/>
    <w:rsid w:val="00854347"/>
    <w:rsid w:val="00854692"/>
    <w:rsid w:val="0085716F"/>
    <w:rsid w:val="00861D51"/>
    <w:rsid w:val="00863722"/>
    <w:rsid w:val="00863C4D"/>
    <w:rsid w:val="00863F4C"/>
    <w:rsid w:val="00875CB7"/>
    <w:rsid w:val="00875DCA"/>
    <w:rsid w:val="00876D56"/>
    <w:rsid w:val="0088128E"/>
    <w:rsid w:val="00881A08"/>
    <w:rsid w:val="00883248"/>
    <w:rsid w:val="00887390"/>
    <w:rsid w:val="00887756"/>
    <w:rsid w:val="00891A72"/>
    <w:rsid w:val="008933AB"/>
    <w:rsid w:val="00893D98"/>
    <w:rsid w:val="00897E80"/>
    <w:rsid w:val="008A110B"/>
    <w:rsid w:val="008A2E66"/>
    <w:rsid w:val="008B38FF"/>
    <w:rsid w:val="008B53E1"/>
    <w:rsid w:val="008B7AEE"/>
    <w:rsid w:val="008C37E1"/>
    <w:rsid w:val="008C70B7"/>
    <w:rsid w:val="008C76BA"/>
    <w:rsid w:val="008C79F0"/>
    <w:rsid w:val="008D0B59"/>
    <w:rsid w:val="008E073E"/>
    <w:rsid w:val="008E5848"/>
    <w:rsid w:val="008E7ECF"/>
    <w:rsid w:val="008F3B46"/>
    <w:rsid w:val="008F6291"/>
    <w:rsid w:val="008F6B43"/>
    <w:rsid w:val="008F7623"/>
    <w:rsid w:val="00900703"/>
    <w:rsid w:val="00903BB4"/>
    <w:rsid w:val="009044D6"/>
    <w:rsid w:val="00906AD9"/>
    <w:rsid w:val="00907A15"/>
    <w:rsid w:val="00910EA6"/>
    <w:rsid w:val="0092304F"/>
    <w:rsid w:val="00931581"/>
    <w:rsid w:val="0093342B"/>
    <w:rsid w:val="00941FD2"/>
    <w:rsid w:val="00955E1A"/>
    <w:rsid w:val="00956097"/>
    <w:rsid w:val="00960AFF"/>
    <w:rsid w:val="00970D7E"/>
    <w:rsid w:val="00975801"/>
    <w:rsid w:val="00976B40"/>
    <w:rsid w:val="00977912"/>
    <w:rsid w:val="00983FB9"/>
    <w:rsid w:val="00987E64"/>
    <w:rsid w:val="009902BC"/>
    <w:rsid w:val="00990B7C"/>
    <w:rsid w:val="009A17E4"/>
    <w:rsid w:val="009A388D"/>
    <w:rsid w:val="009A61FC"/>
    <w:rsid w:val="009B1E51"/>
    <w:rsid w:val="009B2931"/>
    <w:rsid w:val="009C047C"/>
    <w:rsid w:val="009C1BDF"/>
    <w:rsid w:val="009C2D67"/>
    <w:rsid w:val="009C603B"/>
    <w:rsid w:val="009C60C1"/>
    <w:rsid w:val="009D2B7A"/>
    <w:rsid w:val="009F075A"/>
    <w:rsid w:val="009F1578"/>
    <w:rsid w:val="009F1DA5"/>
    <w:rsid w:val="009F222E"/>
    <w:rsid w:val="009F4560"/>
    <w:rsid w:val="009F7577"/>
    <w:rsid w:val="00A01516"/>
    <w:rsid w:val="00A03182"/>
    <w:rsid w:val="00A13DEC"/>
    <w:rsid w:val="00A160CC"/>
    <w:rsid w:val="00A1656A"/>
    <w:rsid w:val="00A176D5"/>
    <w:rsid w:val="00A21D15"/>
    <w:rsid w:val="00A30AE4"/>
    <w:rsid w:val="00A425B7"/>
    <w:rsid w:val="00A45701"/>
    <w:rsid w:val="00A55B68"/>
    <w:rsid w:val="00A71015"/>
    <w:rsid w:val="00A72EEF"/>
    <w:rsid w:val="00A76B9A"/>
    <w:rsid w:val="00A83702"/>
    <w:rsid w:val="00A84A31"/>
    <w:rsid w:val="00A8772E"/>
    <w:rsid w:val="00A9079B"/>
    <w:rsid w:val="00A930E8"/>
    <w:rsid w:val="00AA0789"/>
    <w:rsid w:val="00AA0ED3"/>
    <w:rsid w:val="00AA1E02"/>
    <w:rsid w:val="00AA3E55"/>
    <w:rsid w:val="00AA6696"/>
    <w:rsid w:val="00AA6937"/>
    <w:rsid w:val="00AA6D42"/>
    <w:rsid w:val="00AA7A4E"/>
    <w:rsid w:val="00AB2DDB"/>
    <w:rsid w:val="00AC1BF6"/>
    <w:rsid w:val="00AC2315"/>
    <w:rsid w:val="00AD0106"/>
    <w:rsid w:val="00AD0CA8"/>
    <w:rsid w:val="00AD1BC3"/>
    <w:rsid w:val="00AD24E5"/>
    <w:rsid w:val="00AD4F44"/>
    <w:rsid w:val="00AE368C"/>
    <w:rsid w:val="00AE427C"/>
    <w:rsid w:val="00AE78CC"/>
    <w:rsid w:val="00AE7A01"/>
    <w:rsid w:val="00AE7F2A"/>
    <w:rsid w:val="00AF5B2E"/>
    <w:rsid w:val="00B0471D"/>
    <w:rsid w:val="00B0620C"/>
    <w:rsid w:val="00B06576"/>
    <w:rsid w:val="00B260FD"/>
    <w:rsid w:val="00B2626F"/>
    <w:rsid w:val="00B27C27"/>
    <w:rsid w:val="00B35827"/>
    <w:rsid w:val="00B369EC"/>
    <w:rsid w:val="00B36AF6"/>
    <w:rsid w:val="00B40C93"/>
    <w:rsid w:val="00B5128E"/>
    <w:rsid w:val="00B516F5"/>
    <w:rsid w:val="00B52628"/>
    <w:rsid w:val="00B53FFD"/>
    <w:rsid w:val="00B60686"/>
    <w:rsid w:val="00B6095F"/>
    <w:rsid w:val="00B61970"/>
    <w:rsid w:val="00B67862"/>
    <w:rsid w:val="00B70C16"/>
    <w:rsid w:val="00B9179A"/>
    <w:rsid w:val="00B92A8E"/>
    <w:rsid w:val="00BB0F22"/>
    <w:rsid w:val="00BB5B50"/>
    <w:rsid w:val="00BC3AA1"/>
    <w:rsid w:val="00BC4874"/>
    <w:rsid w:val="00BC67D2"/>
    <w:rsid w:val="00BD10DB"/>
    <w:rsid w:val="00BD476A"/>
    <w:rsid w:val="00BD683A"/>
    <w:rsid w:val="00BE2DE6"/>
    <w:rsid w:val="00BE2E74"/>
    <w:rsid w:val="00BF1F77"/>
    <w:rsid w:val="00BF2D63"/>
    <w:rsid w:val="00BF4D67"/>
    <w:rsid w:val="00C00500"/>
    <w:rsid w:val="00C0054D"/>
    <w:rsid w:val="00C00EBA"/>
    <w:rsid w:val="00C0485E"/>
    <w:rsid w:val="00C04A37"/>
    <w:rsid w:val="00C0763A"/>
    <w:rsid w:val="00C10D66"/>
    <w:rsid w:val="00C14272"/>
    <w:rsid w:val="00C16438"/>
    <w:rsid w:val="00C167F8"/>
    <w:rsid w:val="00C22464"/>
    <w:rsid w:val="00C23D9B"/>
    <w:rsid w:val="00C25170"/>
    <w:rsid w:val="00C43C38"/>
    <w:rsid w:val="00C451B6"/>
    <w:rsid w:val="00C460BB"/>
    <w:rsid w:val="00C470B2"/>
    <w:rsid w:val="00C62EC0"/>
    <w:rsid w:val="00C640C0"/>
    <w:rsid w:val="00C665E8"/>
    <w:rsid w:val="00C70002"/>
    <w:rsid w:val="00C71F99"/>
    <w:rsid w:val="00C74334"/>
    <w:rsid w:val="00C76A0F"/>
    <w:rsid w:val="00C81B8C"/>
    <w:rsid w:val="00C847B6"/>
    <w:rsid w:val="00C84AD9"/>
    <w:rsid w:val="00C8514C"/>
    <w:rsid w:val="00C86012"/>
    <w:rsid w:val="00C92F68"/>
    <w:rsid w:val="00C93F52"/>
    <w:rsid w:val="00C97300"/>
    <w:rsid w:val="00CA0816"/>
    <w:rsid w:val="00CA2809"/>
    <w:rsid w:val="00CA73F4"/>
    <w:rsid w:val="00CA7456"/>
    <w:rsid w:val="00CB2999"/>
    <w:rsid w:val="00CC5D75"/>
    <w:rsid w:val="00CD0909"/>
    <w:rsid w:val="00CE162C"/>
    <w:rsid w:val="00CE5F8A"/>
    <w:rsid w:val="00CE7E5E"/>
    <w:rsid w:val="00CF2635"/>
    <w:rsid w:val="00CF431F"/>
    <w:rsid w:val="00CF4B06"/>
    <w:rsid w:val="00CF701D"/>
    <w:rsid w:val="00CF7159"/>
    <w:rsid w:val="00D01238"/>
    <w:rsid w:val="00D017DF"/>
    <w:rsid w:val="00D05803"/>
    <w:rsid w:val="00D07AE3"/>
    <w:rsid w:val="00D12BD2"/>
    <w:rsid w:val="00D1567F"/>
    <w:rsid w:val="00D225B7"/>
    <w:rsid w:val="00D24B77"/>
    <w:rsid w:val="00D33281"/>
    <w:rsid w:val="00D33603"/>
    <w:rsid w:val="00D35D4A"/>
    <w:rsid w:val="00D415DE"/>
    <w:rsid w:val="00D41914"/>
    <w:rsid w:val="00D44AC4"/>
    <w:rsid w:val="00D44D04"/>
    <w:rsid w:val="00D4512A"/>
    <w:rsid w:val="00D46E7D"/>
    <w:rsid w:val="00D525ED"/>
    <w:rsid w:val="00D5727B"/>
    <w:rsid w:val="00D642A1"/>
    <w:rsid w:val="00D7155E"/>
    <w:rsid w:val="00D77E69"/>
    <w:rsid w:val="00D8307E"/>
    <w:rsid w:val="00D83A6A"/>
    <w:rsid w:val="00D83D8A"/>
    <w:rsid w:val="00D863AF"/>
    <w:rsid w:val="00D90404"/>
    <w:rsid w:val="00D92387"/>
    <w:rsid w:val="00DA1AE8"/>
    <w:rsid w:val="00DA6BAD"/>
    <w:rsid w:val="00DA6D13"/>
    <w:rsid w:val="00DB3664"/>
    <w:rsid w:val="00DB418E"/>
    <w:rsid w:val="00DC19BD"/>
    <w:rsid w:val="00DC2781"/>
    <w:rsid w:val="00DC571E"/>
    <w:rsid w:val="00DC6DA7"/>
    <w:rsid w:val="00DD21D5"/>
    <w:rsid w:val="00DD3344"/>
    <w:rsid w:val="00DD601A"/>
    <w:rsid w:val="00DE0E35"/>
    <w:rsid w:val="00DE129E"/>
    <w:rsid w:val="00DE2914"/>
    <w:rsid w:val="00DE355D"/>
    <w:rsid w:val="00DF080B"/>
    <w:rsid w:val="00DF1D81"/>
    <w:rsid w:val="00DF5DC5"/>
    <w:rsid w:val="00DF730C"/>
    <w:rsid w:val="00E008BC"/>
    <w:rsid w:val="00E07A5F"/>
    <w:rsid w:val="00E10135"/>
    <w:rsid w:val="00E103B3"/>
    <w:rsid w:val="00E124E1"/>
    <w:rsid w:val="00E17822"/>
    <w:rsid w:val="00E46A69"/>
    <w:rsid w:val="00E47625"/>
    <w:rsid w:val="00E53B2B"/>
    <w:rsid w:val="00E56EDC"/>
    <w:rsid w:val="00E60072"/>
    <w:rsid w:val="00E64EC1"/>
    <w:rsid w:val="00E66917"/>
    <w:rsid w:val="00E74579"/>
    <w:rsid w:val="00E750DC"/>
    <w:rsid w:val="00E75160"/>
    <w:rsid w:val="00E80B55"/>
    <w:rsid w:val="00E85B5F"/>
    <w:rsid w:val="00E8651E"/>
    <w:rsid w:val="00E867F9"/>
    <w:rsid w:val="00EA014B"/>
    <w:rsid w:val="00EA1F91"/>
    <w:rsid w:val="00EB268D"/>
    <w:rsid w:val="00EB727B"/>
    <w:rsid w:val="00EC0D2D"/>
    <w:rsid w:val="00EC3709"/>
    <w:rsid w:val="00EC4F5A"/>
    <w:rsid w:val="00EC6296"/>
    <w:rsid w:val="00EC69B0"/>
    <w:rsid w:val="00ED20C3"/>
    <w:rsid w:val="00ED59EC"/>
    <w:rsid w:val="00ED740C"/>
    <w:rsid w:val="00ED7C58"/>
    <w:rsid w:val="00EE1204"/>
    <w:rsid w:val="00EE5C69"/>
    <w:rsid w:val="00EE771F"/>
    <w:rsid w:val="00EF3C7D"/>
    <w:rsid w:val="00EF5C7B"/>
    <w:rsid w:val="00F0019F"/>
    <w:rsid w:val="00F00F6E"/>
    <w:rsid w:val="00F0498D"/>
    <w:rsid w:val="00F05441"/>
    <w:rsid w:val="00F176A8"/>
    <w:rsid w:val="00F27253"/>
    <w:rsid w:val="00F30477"/>
    <w:rsid w:val="00F330C2"/>
    <w:rsid w:val="00F50AB9"/>
    <w:rsid w:val="00F5219B"/>
    <w:rsid w:val="00F56BA9"/>
    <w:rsid w:val="00F61BC0"/>
    <w:rsid w:val="00F660F2"/>
    <w:rsid w:val="00F675AF"/>
    <w:rsid w:val="00F7289C"/>
    <w:rsid w:val="00F81F14"/>
    <w:rsid w:val="00F83575"/>
    <w:rsid w:val="00F84637"/>
    <w:rsid w:val="00F84B83"/>
    <w:rsid w:val="00F92174"/>
    <w:rsid w:val="00F92A82"/>
    <w:rsid w:val="00F933C6"/>
    <w:rsid w:val="00FA36DD"/>
    <w:rsid w:val="00FA37BD"/>
    <w:rsid w:val="00FB06ED"/>
    <w:rsid w:val="00FB18B4"/>
    <w:rsid w:val="00FB388C"/>
    <w:rsid w:val="00FC2802"/>
    <w:rsid w:val="00FC5E3A"/>
    <w:rsid w:val="00FD4495"/>
    <w:rsid w:val="00FE287F"/>
    <w:rsid w:val="00FE3B2C"/>
    <w:rsid w:val="00FE44AB"/>
    <w:rsid w:val="00FF2CB6"/>
    <w:rsid w:val="00FF7772"/>
    <w:rsid w:val="00FF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FB52D"/>
  <w15:docId w15:val="{7E3E5187-5CF5-4A02-8DF7-345A67A4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456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42"/>
  </w:style>
  <w:style w:type="paragraph" w:styleId="Footer">
    <w:name w:val="footer"/>
    <w:basedOn w:val="Normal"/>
    <w:link w:val="FooterChar"/>
    <w:uiPriority w:val="99"/>
    <w:unhideWhenUsed/>
    <w:rsid w:val="00AA6D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42"/>
  </w:style>
  <w:style w:type="paragraph" w:styleId="ListParagraph">
    <w:name w:val="List Paragraph"/>
    <w:basedOn w:val="Normal"/>
    <w:uiPriority w:val="34"/>
    <w:qFormat/>
    <w:rsid w:val="00C14272"/>
    <w:pPr>
      <w:suppressAutoHyphens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A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AAE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EBA"/>
    <w:pPr>
      <w:keepLines/>
      <w:tabs>
        <w:tab w:val="clear" w:pos="720"/>
      </w:tabs>
      <w:spacing w:before="480" w:after="0" w:line="276" w:lineRule="auto"/>
      <w:ind w:left="0" w:firstLine="0"/>
      <w:outlineLvl w:val="9"/>
    </w:pPr>
    <w:rPr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97E8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7E8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EB268D"/>
    <w:pPr>
      <w:spacing w:after="100"/>
      <w:ind w:left="400"/>
    </w:pPr>
  </w:style>
  <w:style w:type="character" w:styleId="IntenseEmphasis">
    <w:name w:val="Intense Emphasis"/>
    <w:basedOn w:val="DefaultParagraphFont"/>
    <w:uiPriority w:val="21"/>
    <w:qFormat/>
    <w:rsid w:val="00EB268D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FE287F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23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3FFD"/>
    <w:rPr>
      <w:color w:val="808080"/>
      <w:shd w:val="clear" w:color="auto" w:fill="E6E6E6"/>
    </w:rPr>
  </w:style>
  <w:style w:type="paragraph" w:customStyle="1" w:styleId="Standard">
    <w:name w:val="Standard"/>
    <w:qFormat/>
    <w:rsid w:val="00747ECC"/>
    <w:pPr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747ECC"/>
    <w:pPr>
      <w:textAlignment w:val="baseline"/>
    </w:pPr>
    <w:rPr>
      <w:rFonts w:asciiTheme="minorHAnsi" w:eastAsiaTheme="minorEastAsia" w:hAnsiTheme="minorHAnsi" w:cstheme="minorBidi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464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04398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9412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19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848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45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01248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4433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553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3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31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auto"/>
                                    <w:left w:val="single" w:sz="6" w:space="2" w:color="auto"/>
                                    <w:bottom w:val="single" w:sz="6" w:space="0" w:color="auto"/>
                                    <w:right w:val="single" w:sz="6" w:space="4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1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hyperlink" Target="mailto:Anhtruc2091997@gmail.co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scrum.org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hyperlink" Target="https://x3english.com" TargetMode="External"/><Relationship Id="rId20" Type="http://schemas.openxmlformats.org/officeDocument/2006/relationships/hyperlink" Target="mailto:Doannuthucoanh0410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htruc2091997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ght.edu.vn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Doannuthucoanh0410@gmail.com" TargetMode="External"/><Relationship Id="rId19" Type="http://schemas.openxmlformats.org/officeDocument/2006/relationships/hyperlink" Target="mailto:Truongdtct1230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ongdtct1230@gmail.com" TargetMode="Externa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007D9B-78FC-45A1-A062-9C580E7C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13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</dc:creator>
  <cp:lastModifiedBy>PC</cp:lastModifiedBy>
  <cp:revision>24</cp:revision>
  <dcterms:created xsi:type="dcterms:W3CDTF">2018-09-05T11:47:00Z</dcterms:created>
  <dcterms:modified xsi:type="dcterms:W3CDTF">2018-12-07T20:50:00Z</dcterms:modified>
</cp:coreProperties>
</file>