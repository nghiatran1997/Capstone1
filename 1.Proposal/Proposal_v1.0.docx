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4B" w:rsidRPr="007F3D24" w:rsidRDefault="00AD1BC3" w:rsidP="00404B12">
      <w:pPr>
        <w:spacing w:before="100"/>
        <w:ind w:left="22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1" w:line="200" w:lineRule="exact"/>
        <w:jc w:val="both"/>
        <w:rPr>
          <w:sz w:val="26"/>
          <w:szCs w:val="26"/>
        </w:rPr>
      </w:pPr>
    </w:p>
    <w:p w:rsidR="00EA014B" w:rsidRPr="008066C3" w:rsidRDefault="009F1DA5" w:rsidP="008066C3">
      <w:pPr>
        <w:spacing w:before="13"/>
        <w:ind w:left="2352" w:right="2353"/>
        <w:jc w:val="center"/>
        <w:rPr>
          <w:sz w:val="36"/>
          <w:szCs w:val="26"/>
        </w:rPr>
      </w:pPr>
      <w:r w:rsidRPr="00192093">
        <w:rPr>
          <w:b/>
          <w:sz w:val="36"/>
          <w:szCs w:val="26"/>
        </w:rPr>
        <w:t>C</w:t>
      </w:r>
      <w:r w:rsidRPr="00192093">
        <w:rPr>
          <w:b/>
          <w:spacing w:val="-1"/>
          <w:sz w:val="36"/>
          <w:szCs w:val="26"/>
        </w:rPr>
        <w:t>A</w:t>
      </w:r>
      <w:r w:rsidRPr="00192093">
        <w:rPr>
          <w:b/>
          <w:sz w:val="36"/>
          <w:szCs w:val="26"/>
        </w:rPr>
        <w:t xml:space="preserve">PSTONE </w:t>
      </w:r>
      <w:r w:rsidRPr="00192093">
        <w:rPr>
          <w:b/>
          <w:spacing w:val="1"/>
          <w:sz w:val="36"/>
          <w:szCs w:val="26"/>
        </w:rPr>
        <w:t>P</w:t>
      </w:r>
      <w:r w:rsidR="00CA2809" w:rsidRPr="00192093">
        <w:rPr>
          <w:b/>
          <w:sz w:val="36"/>
          <w:szCs w:val="26"/>
        </w:rPr>
        <w:t>ROJECT 1</w:t>
      </w:r>
    </w:p>
    <w:p w:rsidR="00EA014B" w:rsidRDefault="00EA014B" w:rsidP="00EE5C69">
      <w:pPr>
        <w:spacing w:line="200" w:lineRule="exact"/>
        <w:jc w:val="center"/>
        <w:rPr>
          <w:sz w:val="26"/>
          <w:szCs w:val="26"/>
        </w:rPr>
      </w:pPr>
    </w:p>
    <w:p w:rsidR="00CC5D75" w:rsidRPr="007F3D24" w:rsidRDefault="00CC5D75" w:rsidP="00EE5C69">
      <w:pPr>
        <w:spacing w:line="200" w:lineRule="exact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before="11" w:line="260" w:lineRule="exact"/>
        <w:jc w:val="center"/>
        <w:rPr>
          <w:sz w:val="26"/>
          <w:szCs w:val="26"/>
        </w:rPr>
      </w:pPr>
    </w:p>
    <w:p w:rsidR="00EA014B" w:rsidRPr="00E10135" w:rsidRDefault="009F1DA5" w:rsidP="00EE5C69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  <w:r w:rsidRPr="00E10135">
        <w:rPr>
          <w:b/>
          <w:color w:val="000000" w:themeColor="text1"/>
          <w:spacing w:val="-1"/>
          <w:sz w:val="66"/>
          <w:szCs w:val="26"/>
        </w:rPr>
        <w:t>PR</w:t>
      </w:r>
      <w:r w:rsidRPr="00E10135">
        <w:rPr>
          <w:b/>
          <w:color w:val="000000" w:themeColor="text1"/>
          <w:sz w:val="66"/>
          <w:szCs w:val="26"/>
        </w:rPr>
        <w:t>O</w:t>
      </w:r>
      <w:r w:rsidRPr="00E10135">
        <w:rPr>
          <w:b/>
          <w:color w:val="000000" w:themeColor="text1"/>
          <w:spacing w:val="-1"/>
          <w:sz w:val="66"/>
          <w:szCs w:val="26"/>
        </w:rPr>
        <w:t>P</w:t>
      </w:r>
      <w:r w:rsidRPr="00E10135">
        <w:rPr>
          <w:b/>
          <w:color w:val="000000" w:themeColor="text1"/>
          <w:sz w:val="66"/>
          <w:szCs w:val="26"/>
        </w:rPr>
        <w:t>OS</w:t>
      </w:r>
      <w:r w:rsidRPr="00E10135">
        <w:rPr>
          <w:b/>
          <w:color w:val="000000" w:themeColor="text1"/>
          <w:spacing w:val="-1"/>
          <w:sz w:val="66"/>
          <w:szCs w:val="26"/>
        </w:rPr>
        <w:t>A</w:t>
      </w:r>
      <w:r w:rsidRPr="00E10135">
        <w:rPr>
          <w:b/>
          <w:color w:val="000000" w:themeColor="text1"/>
          <w:sz w:val="66"/>
          <w:szCs w:val="26"/>
        </w:rPr>
        <w:t xml:space="preserve">L </w:t>
      </w:r>
      <w:r w:rsidRPr="00E10135">
        <w:rPr>
          <w:b/>
          <w:color w:val="000000" w:themeColor="text1"/>
          <w:spacing w:val="-2"/>
          <w:sz w:val="66"/>
          <w:szCs w:val="26"/>
        </w:rPr>
        <w:t>D</w:t>
      </w:r>
      <w:r w:rsidRPr="00E10135">
        <w:rPr>
          <w:b/>
          <w:color w:val="000000" w:themeColor="text1"/>
          <w:sz w:val="66"/>
          <w:szCs w:val="26"/>
        </w:rPr>
        <w:t>O</w:t>
      </w:r>
      <w:r w:rsidRPr="00E10135">
        <w:rPr>
          <w:b/>
          <w:color w:val="000000" w:themeColor="text1"/>
          <w:spacing w:val="-1"/>
          <w:sz w:val="66"/>
          <w:szCs w:val="26"/>
        </w:rPr>
        <w:t>C</w:t>
      </w:r>
      <w:r w:rsidRPr="00E10135">
        <w:rPr>
          <w:b/>
          <w:color w:val="000000" w:themeColor="text1"/>
          <w:spacing w:val="1"/>
          <w:sz w:val="66"/>
          <w:szCs w:val="26"/>
        </w:rPr>
        <w:t>U</w:t>
      </w:r>
      <w:r w:rsidRPr="00E10135">
        <w:rPr>
          <w:b/>
          <w:color w:val="000000" w:themeColor="text1"/>
          <w:spacing w:val="-1"/>
          <w:sz w:val="66"/>
          <w:szCs w:val="26"/>
        </w:rPr>
        <w:t>M</w:t>
      </w:r>
      <w:r w:rsidRPr="00E10135">
        <w:rPr>
          <w:b/>
          <w:color w:val="000000" w:themeColor="text1"/>
          <w:sz w:val="66"/>
          <w:szCs w:val="26"/>
        </w:rPr>
        <w:t>E</w:t>
      </w:r>
      <w:r w:rsidRPr="00E10135">
        <w:rPr>
          <w:b/>
          <w:color w:val="000000" w:themeColor="text1"/>
          <w:spacing w:val="-1"/>
          <w:sz w:val="66"/>
          <w:szCs w:val="26"/>
        </w:rPr>
        <w:t>N</w:t>
      </w:r>
      <w:r w:rsidRPr="00E10135">
        <w:rPr>
          <w:b/>
          <w:color w:val="000000" w:themeColor="text1"/>
          <w:sz w:val="66"/>
          <w:szCs w:val="26"/>
        </w:rPr>
        <w:t>T</w:t>
      </w:r>
    </w:p>
    <w:p w:rsidR="002F09E9" w:rsidRPr="00D24B77" w:rsidRDefault="007036D2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>
        <w:rPr>
          <w:sz w:val="38"/>
          <w:szCs w:val="26"/>
        </w:rPr>
        <w:t>Ver</w:t>
      </w:r>
      <w:r w:rsidR="008B7AEE">
        <w:rPr>
          <w:sz w:val="38"/>
          <w:szCs w:val="26"/>
        </w:rPr>
        <w:t>sion</w:t>
      </w:r>
      <w:r w:rsidR="008A110B">
        <w:rPr>
          <w:sz w:val="38"/>
          <w:szCs w:val="26"/>
        </w:rPr>
        <w:t xml:space="preserve"> 1.0</w:t>
      </w:r>
    </w:p>
    <w:p w:rsidR="00D24B77" w:rsidRPr="00D24B77" w:rsidRDefault="00D24B77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 w:rsidRPr="00D24B77">
        <w:rPr>
          <w:sz w:val="38"/>
          <w:szCs w:val="26"/>
        </w:rPr>
        <w:t>Date</w:t>
      </w:r>
      <w:r w:rsidR="001070AD">
        <w:rPr>
          <w:sz w:val="38"/>
          <w:szCs w:val="26"/>
        </w:rPr>
        <w:t>:</w:t>
      </w:r>
      <w:r w:rsidRPr="00D24B77">
        <w:rPr>
          <w:sz w:val="38"/>
          <w:szCs w:val="26"/>
        </w:rPr>
        <w:t xml:space="preserve"> Aug</w:t>
      </w:r>
      <w:r w:rsidR="00B06576">
        <w:rPr>
          <w:sz w:val="38"/>
          <w:szCs w:val="26"/>
        </w:rPr>
        <w:t xml:space="preserve"> 29</w:t>
      </w:r>
      <w:r w:rsidRPr="00D24B77">
        <w:rPr>
          <w:sz w:val="38"/>
          <w:szCs w:val="26"/>
        </w:rPr>
        <w:t>,</w:t>
      </w:r>
      <w:r w:rsidR="007036D2">
        <w:rPr>
          <w:sz w:val="38"/>
          <w:szCs w:val="26"/>
        </w:rPr>
        <w:t xml:space="preserve"> </w:t>
      </w:r>
      <w:r w:rsidR="00B06576">
        <w:rPr>
          <w:sz w:val="38"/>
          <w:szCs w:val="26"/>
        </w:rPr>
        <w:t>2018</w:t>
      </w:r>
    </w:p>
    <w:p w:rsidR="00EA014B" w:rsidRPr="007F3D24" w:rsidRDefault="00EA014B" w:rsidP="00EE5C69">
      <w:pPr>
        <w:spacing w:before="6" w:line="360" w:lineRule="auto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line="360" w:lineRule="auto"/>
        <w:jc w:val="center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9A17E4" w:rsidRDefault="00F61BC0" w:rsidP="00F61BC0">
      <w:pPr>
        <w:spacing w:line="360" w:lineRule="auto"/>
        <w:ind w:left="720" w:firstLine="720"/>
        <w:jc w:val="both"/>
        <w:rPr>
          <w:color w:val="C00000"/>
          <w:sz w:val="26"/>
          <w:szCs w:val="26"/>
        </w:rPr>
      </w:pPr>
      <w:r w:rsidRPr="009A17E4">
        <w:rPr>
          <w:b/>
          <w:color w:val="C00000"/>
          <w:sz w:val="66"/>
          <w:szCs w:val="26"/>
        </w:rPr>
        <w:t>ENGLISH FOR YOU</w:t>
      </w: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B0471D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B0471D" w:rsidRPr="00B0471D" w:rsidRDefault="00B0471D" w:rsidP="00B0471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B0471D">
        <w:rPr>
          <w:b/>
          <w:sz w:val="48"/>
          <w:szCs w:val="48"/>
        </w:rPr>
        <w:t>TEAM</w:t>
      </w:r>
      <w:r w:rsidRPr="00B0471D">
        <w:rPr>
          <w:sz w:val="48"/>
          <w:szCs w:val="48"/>
        </w:rPr>
        <w:t xml:space="preserve">: </w:t>
      </w:r>
      <w:r w:rsidRPr="00B0471D">
        <w:rPr>
          <w:b/>
          <w:sz w:val="48"/>
          <w:szCs w:val="48"/>
        </w:rPr>
        <w:t>Fantastic 4</w:t>
      </w:r>
    </w:p>
    <w:p w:rsidR="00B0471D" w:rsidRDefault="00B0471D" w:rsidP="00B0471D">
      <w:pPr>
        <w:jc w:val="right"/>
        <w:rPr>
          <w:b/>
          <w:sz w:val="28"/>
        </w:rPr>
      </w:pPr>
    </w:p>
    <w:p w:rsidR="00B0471D" w:rsidRPr="000D57E6" w:rsidRDefault="000D57E6" w:rsidP="000D57E6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 MENTOR: </w:t>
      </w:r>
      <w:r>
        <w:rPr>
          <w:sz w:val="28"/>
        </w:rPr>
        <w:t>Truong Tien Vu</w:t>
      </w:r>
    </w:p>
    <w:p w:rsidR="00B0471D" w:rsidRPr="00B0471D" w:rsidRDefault="00B0471D" w:rsidP="00B0471D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B0471D" w:rsidRPr="00B0471D" w:rsidRDefault="00B0471D" w:rsidP="00B0471D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="00E10135">
        <w:rPr>
          <w:sz w:val="28"/>
        </w:rPr>
        <w:t xml:space="preserve">                         </w:t>
      </w:r>
      <w:r w:rsidRPr="00B0471D">
        <w:rPr>
          <w:sz w:val="28"/>
        </w:rPr>
        <w:t>Do Van Truong</w:t>
      </w:r>
    </w:p>
    <w:p w:rsidR="00B0471D" w:rsidRPr="00B0471D" w:rsidRDefault="00B0471D" w:rsidP="00B0471D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</w:t>
      </w:r>
      <w:r w:rsidR="00E10135">
        <w:rPr>
          <w:sz w:val="28"/>
        </w:rPr>
        <w:t xml:space="preserve">                 </w:t>
      </w:r>
      <w:bookmarkStart w:id="0" w:name="_GoBack"/>
      <w:bookmarkEnd w:id="0"/>
      <w:r w:rsidR="00E10135">
        <w:rPr>
          <w:sz w:val="28"/>
        </w:rPr>
        <w:t xml:space="preserve">        </w:t>
      </w:r>
      <w:r w:rsidRPr="00B0471D">
        <w:rPr>
          <w:sz w:val="28"/>
        </w:rPr>
        <w:t>Doan Nu Thuc Oanh</w:t>
      </w:r>
    </w:p>
    <w:p w:rsidR="00B0471D" w:rsidRPr="00B0471D" w:rsidRDefault="00B0471D" w:rsidP="00B0471D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</w:t>
      </w:r>
      <w:r w:rsidR="00E10135">
        <w:rPr>
          <w:sz w:val="28"/>
        </w:rPr>
        <w:t xml:space="preserve">                         </w:t>
      </w:r>
      <w:r w:rsidR="00E10135">
        <w:rPr>
          <w:sz w:val="28"/>
        </w:rPr>
        <w:tab/>
      </w:r>
      <w:r w:rsidRPr="00B0471D">
        <w:rPr>
          <w:sz w:val="28"/>
        </w:rPr>
        <w:t>Dinh Tran Anh Truc</w:t>
      </w:r>
      <w:r>
        <w:tab/>
      </w:r>
    </w:p>
    <w:p w:rsidR="00EA014B" w:rsidRPr="00B0471D" w:rsidRDefault="00EA014B" w:rsidP="00404B12">
      <w:pPr>
        <w:spacing w:before="4" w:line="360" w:lineRule="auto"/>
        <w:jc w:val="both"/>
        <w:rPr>
          <w:b/>
          <w:sz w:val="26"/>
          <w:szCs w:val="26"/>
        </w:rPr>
      </w:pPr>
    </w:p>
    <w:p w:rsidR="00EA014B" w:rsidRPr="00B0471D" w:rsidRDefault="009F1DA5" w:rsidP="00123802">
      <w:pPr>
        <w:spacing w:line="360" w:lineRule="auto"/>
        <w:ind w:left="714" w:right="715"/>
        <w:jc w:val="center"/>
        <w:rPr>
          <w:b/>
          <w:sz w:val="32"/>
          <w:szCs w:val="26"/>
        </w:rPr>
        <w:sectPr w:rsidR="00EA014B" w:rsidRPr="00B0471D">
          <w:pgSz w:w="12240" w:h="15840"/>
          <w:pgMar w:top="1340" w:right="1720" w:bottom="280" w:left="1720" w:header="720" w:footer="720" w:gutter="0"/>
          <w:cols w:space="720"/>
        </w:sectPr>
      </w:pP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pacing w:val="-1"/>
          <w:sz w:val="32"/>
          <w:szCs w:val="26"/>
        </w:rPr>
        <w:t>N</w:t>
      </w:r>
      <w:r w:rsidRPr="00B0471D">
        <w:rPr>
          <w:b/>
          <w:sz w:val="32"/>
          <w:szCs w:val="26"/>
        </w:rPr>
        <w:t>TE</w:t>
      </w:r>
      <w:r w:rsidRPr="00B0471D">
        <w:rPr>
          <w:b/>
          <w:spacing w:val="-1"/>
          <w:sz w:val="32"/>
          <w:szCs w:val="26"/>
        </w:rPr>
        <w:t>RNA</w:t>
      </w:r>
      <w:r w:rsidRPr="00B0471D">
        <w:rPr>
          <w:b/>
          <w:sz w:val="32"/>
          <w:szCs w:val="26"/>
        </w:rPr>
        <w:t>T</w:t>
      </w: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z w:val="32"/>
          <w:szCs w:val="26"/>
        </w:rPr>
        <w:t>O</w:t>
      </w:r>
      <w:r w:rsidRPr="00B0471D">
        <w:rPr>
          <w:b/>
          <w:spacing w:val="-1"/>
          <w:sz w:val="32"/>
          <w:szCs w:val="26"/>
        </w:rPr>
        <w:t>NA</w:t>
      </w:r>
      <w:r w:rsidRPr="00B0471D">
        <w:rPr>
          <w:b/>
          <w:sz w:val="32"/>
          <w:szCs w:val="26"/>
        </w:rPr>
        <w:t>L</w:t>
      </w:r>
      <w:r w:rsidRPr="00B0471D">
        <w:rPr>
          <w:b/>
          <w:spacing w:val="-2"/>
          <w:sz w:val="32"/>
          <w:szCs w:val="26"/>
        </w:rPr>
        <w:t xml:space="preserve"> </w:t>
      </w:r>
      <w:r w:rsidRPr="00B0471D">
        <w:rPr>
          <w:b/>
          <w:sz w:val="32"/>
          <w:szCs w:val="26"/>
        </w:rPr>
        <w:t>S</w:t>
      </w:r>
      <w:r w:rsidRPr="00B0471D">
        <w:rPr>
          <w:b/>
          <w:spacing w:val="-2"/>
          <w:sz w:val="32"/>
          <w:szCs w:val="26"/>
        </w:rPr>
        <w:t>C</w:t>
      </w:r>
      <w:r w:rsidRPr="00B0471D">
        <w:rPr>
          <w:b/>
          <w:sz w:val="32"/>
          <w:szCs w:val="26"/>
        </w:rPr>
        <w:t xml:space="preserve">HOOL </w:t>
      </w:r>
    </w:p>
    <w:p w:rsidR="00EA014B" w:rsidRPr="00123802" w:rsidRDefault="009F1DA5" w:rsidP="00404B12">
      <w:pPr>
        <w:spacing w:before="55"/>
        <w:ind w:left="3538" w:right="3370"/>
        <w:jc w:val="both"/>
        <w:rPr>
          <w:b/>
          <w:sz w:val="32"/>
          <w:szCs w:val="26"/>
        </w:rPr>
      </w:pPr>
      <w:r w:rsidRPr="00123802">
        <w:rPr>
          <w:b/>
          <w:spacing w:val="-1"/>
          <w:sz w:val="32"/>
          <w:szCs w:val="26"/>
        </w:rPr>
        <w:lastRenderedPageBreak/>
        <w:t>P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ject</w:t>
      </w:r>
      <w:r w:rsidRPr="00123802">
        <w:rPr>
          <w:b/>
          <w:spacing w:val="-2"/>
          <w:sz w:val="32"/>
          <w:szCs w:val="26"/>
        </w:rPr>
        <w:t xml:space="preserve"> </w:t>
      </w:r>
      <w:r w:rsidRPr="00123802">
        <w:rPr>
          <w:b/>
          <w:spacing w:val="1"/>
          <w:sz w:val="32"/>
          <w:szCs w:val="26"/>
        </w:rPr>
        <w:t>I</w:t>
      </w:r>
      <w:r w:rsidRPr="00123802">
        <w:rPr>
          <w:b/>
          <w:sz w:val="32"/>
          <w:szCs w:val="26"/>
        </w:rPr>
        <w:t>n</w:t>
      </w:r>
      <w:r w:rsidRPr="00123802">
        <w:rPr>
          <w:b/>
          <w:spacing w:val="-3"/>
          <w:sz w:val="32"/>
          <w:szCs w:val="26"/>
        </w:rPr>
        <w:t>f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-3"/>
          <w:sz w:val="32"/>
          <w:szCs w:val="26"/>
        </w:rPr>
        <w:t>m</w:t>
      </w:r>
      <w:r w:rsidRPr="00123802">
        <w:rPr>
          <w:b/>
          <w:spacing w:val="1"/>
          <w:sz w:val="32"/>
          <w:szCs w:val="26"/>
        </w:rPr>
        <w:t>a</w:t>
      </w:r>
      <w:r w:rsidRPr="00123802">
        <w:rPr>
          <w:b/>
          <w:sz w:val="32"/>
          <w:szCs w:val="26"/>
        </w:rPr>
        <w:t>t</w:t>
      </w:r>
      <w:r w:rsidRPr="00123802">
        <w:rPr>
          <w:b/>
          <w:spacing w:val="-1"/>
          <w:sz w:val="32"/>
          <w:szCs w:val="26"/>
        </w:rPr>
        <w:t>i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n</w:t>
      </w:r>
    </w:p>
    <w:p w:rsidR="00272C4F" w:rsidRPr="00B92A8E" w:rsidRDefault="00272C4F" w:rsidP="00404B12">
      <w:pPr>
        <w:spacing w:before="55"/>
        <w:ind w:left="3538" w:right="3370"/>
        <w:jc w:val="both"/>
        <w:rPr>
          <w:sz w:val="30"/>
          <w:szCs w:val="26"/>
        </w:rPr>
      </w:pPr>
    </w:p>
    <w:p w:rsidR="00EA014B" w:rsidRPr="007F3D24" w:rsidRDefault="00EA014B" w:rsidP="00404B12">
      <w:pPr>
        <w:spacing w:before="7" w:line="140" w:lineRule="exact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EA014B" w:rsidRPr="007F3D24" w:rsidTr="00556C7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Aug</w:t>
            </w:r>
            <w:r w:rsidR="00207C82">
              <w:rPr>
                <w:sz w:val="26"/>
                <w:szCs w:val="26"/>
              </w:rPr>
              <w:t xml:space="preserve"> 15</w:t>
            </w:r>
            <w:r w:rsidR="00647E8E"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="00207C82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786B34" w:rsidP="00207C82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207C82">
              <w:rPr>
                <w:spacing w:val="-3"/>
                <w:sz w:val="26"/>
                <w:szCs w:val="26"/>
              </w:rPr>
              <w:t>Dec 5</w:t>
            </w:r>
            <w:r w:rsidR="00647E8E" w:rsidRPr="007F3D24">
              <w:rPr>
                <w:spacing w:val="-3"/>
                <w:sz w:val="26"/>
                <w:szCs w:val="26"/>
              </w:rPr>
              <w:t>,</w:t>
            </w:r>
            <w:r w:rsidR="009F1DA5" w:rsidRPr="007F3D24">
              <w:rPr>
                <w:spacing w:val="-4"/>
                <w:sz w:val="26"/>
                <w:szCs w:val="26"/>
              </w:rPr>
              <w:t xml:space="preserve"> </w:t>
            </w:r>
            <w:r w:rsidR="009F1DA5" w:rsidRPr="007F3D24">
              <w:rPr>
                <w:sz w:val="26"/>
                <w:szCs w:val="26"/>
              </w:rPr>
              <w:t>2</w:t>
            </w:r>
            <w:r w:rsidR="009F1DA5" w:rsidRPr="007F3D24">
              <w:rPr>
                <w:spacing w:val="2"/>
                <w:sz w:val="26"/>
                <w:szCs w:val="26"/>
              </w:rPr>
              <w:t>0</w:t>
            </w:r>
            <w:r w:rsidR="009F1DA5" w:rsidRPr="007F3D24">
              <w:rPr>
                <w:sz w:val="26"/>
                <w:szCs w:val="26"/>
              </w:rPr>
              <w:t>1</w:t>
            </w:r>
            <w:r w:rsidR="00207C82">
              <w:rPr>
                <w:sz w:val="26"/>
                <w:szCs w:val="26"/>
              </w:rPr>
              <w:t>8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EA014B" w:rsidRPr="007F3D24" w:rsidTr="00556C77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 w:rsidR="00C22464">
              <w:rPr>
                <w:b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&amp;</w:t>
            </w:r>
            <w:r w:rsidR="00C22464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contact</w:t>
            </w:r>
            <w:r w:rsidR="00C22464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1D38E1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vudalat@yahoo.com</w:t>
            </w:r>
          </w:p>
          <w:p w:rsidR="001D38E1" w:rsidRPr="007F3D24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 xml:space="preserve"> 0914083188</w:t>
            </w:r>
          </w:p>
        </w:tc>
      </w:tr>
      <w:tr w:rsidR="00F00F6E" w:rsidRPr="007F3D24" w:rsidTr="00556C7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00F6E" w:rsidRPr="007F3D24" w:rsidRDefault="00AC1BF6" w:rsidP="009F1578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&amp;</w:t>
            </w:r>
            <w:r w:rsidR="00F00F6E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contact</w:t>
            </w:r>
            <w:r w:rsidR="00F00F6E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B53FFD" w:rsidRDefault="00B53FFD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B53FFD" w:rsidRPr="007F3D24" w:rsidRDefault="00B53FFD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>0934848229</w:t>
            </w:r>
          </w:p>
        </w:tc>
      </w:tr>
      <w:tr w:rsidR="00BE2E74" w:rsidRPr="007F3D24" w:rsidTr="00556C7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9F1578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8066C3" w:rsidP="008066C3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BE2E74" w:rsidRPr="007F3D24" w:rsidTr="00556C7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3FFD" w:rsidRPr="007F3D24" w:rsidRDefault="003B68F4" w:rsidP="00404B12">
            <w:pPr>
              <w:jc w:val="both"/>
              <w:rPr>
                <w:sz w:val="26"/>
                <w:szCs w:val="26"/>
              </w:rPr>
            </w:pPr>
            <w:hyperlink r:id="rId10" w:history="1">
              <w:r w:rsidR="00596C05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3B68F4" w:rsidP="00404B12">
            <w:pPr>
              <w:jc w:val="both"/>
              <w:rPr>
                <w:sz w:val="26"/>
                <w:szCs w:val="26"/>
              </w:rPr>
            </w:pPr>
            <w:hyperlink r:id="rId11" w:history="1">
              <w:r w:rsidR="00596C05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3B68F4" w:rsidP="00404B12">
            <w:pPr>
              <w:jc w:val="both"/>
              <w:rPr>
                <w:sz w:val="26"/>
                <w:szCs w:val="26"/>
              </w:rPr>
            </w:pPr>
            <w:hyperlink r:id="rId12" w:history="1">
              <w:r w:rsidR="00596C05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600" w:bottom="280" w:left="1340" w:header="720" w:footer="720" w:gutter="0"/>
          <w:cols w:space="720"/>
        </w:sectPr>
      </w:pPr>
    </w:p>
    <w:p w:rsidR="00EA014B" w:rsidRPr="00AE427C" w:rsidRDefault="009F1DA5" w:rsidP="00123802">
      <w:pPr>
        <w:spacing w:before="58"/>
        <w:ind w:left="2340" w:right="3080"/>
        <w:jc w:val="center"/>
        <w:rPr>
          <w:sz w:val="32"/>
          <w:szCs w:val="26"/>
        </w:rPr>
      </w:pPr>
      <w:r w:rsidRPr="00AE427C">
        <w:rPr>
          <w:b/>
          <w:spacing w:val="-1"/>
          <w:sz w:val="32"/>
          <w:szCs w:val="26"/>
        </w:rPr>
        <w:lastRenderedPageBreak/>
        <w:t>P</w:t>
      </w:r>
      <w:r w:rsidRPr="00AE427C">
        <w:rPr>
          <w:b/>
          <w:sz w:val="32"/>
          <w:szCs w:val="26"/>
        </w:rPr>
        <w:t>r</w:t>
      </w:r>
      <w:r w:rsidRPr="00AE427C">
        <w:rPr>
          <w:b/>
          <w:spacing w:val="1"/>
          <w:sz w:val="32"/>
          <w:szCs w:val="26"/>
        </w:rPr>
        <w:t>o</w:t>
      </w:r>
      <w:r w:rsidRPr="00AE427C">
        <w:rPr>
          <w:b/>
          <w:sz w:val="32"/>
          <w:szCs w:val="26"/>
        </w:rPr>
        <w:t>p</w:t>
      </w:r>
      <w:r w:rsidRPr="00AE427C">
        <w:rPr>
          <w:b/>
          <w:spacing w:val="-1"/>
          <w:sz w:val="32"/>
          <w:szCs w:val="26"/>
        </w:rPr>
        <w:t>os</w:t>
      </w:r>
      <w:r w:rsidRPr="00AE427C">
        <w:rPr>
          <w:b/>
          <w:spacing w:val="1"/>
          <w:sz w:val="32"/>
          <w:szCs w:val="26"/>
        </w:rPr>
        <w:t>a</w:t>
      </w:r>
      <w:r w:rsidRPr="00AE427C">
        <w:rPr>
          <w:b/>
          <w:sz w:val="32"/>
          <w:szCs w:val="26"/>
        </w:rPr>
        <w:t>l</w:t>
      </w:r>
      <w:r w:rsidRPr="00AE427C">
        <w:rPr>
          <w:b/>
          <w:spacing w:val="1"/>
          <w:sz w:val="32"/>
          <w:szCs w:val="26"/>
        </w:rPr>
        <w:t xml:space="preserve"> </w:t>
      </w:r>
      <w:r w:rsidRPr="00AE427C">
        <w:rPr>
          <w:b/>
          <w:spacing w:val="-2"/>
          <w:sz w:val="32"/>
          <w:szCs w:val="26"/>
        </w:rPr>
        <w:t>D</w:t>
      </w:r>
      <w:r w:rsidRPr="00AE427C">
        <w:rPr>
          <w:b/>
          <w:spacing w:val="-1"/>
          <w:sz w:val="32"/>
          <w:szCs w:val="26"/>
        </w:rPr>
        <w:t>o</w:t>
      </w:r>
      <w:r w:rsidRPr="00AE427C">
        <w:rPr>
          <w:b/>
          <w:sz w:val="32"/>
          <w:szCs w:val="26"/>
        </w:rPr>
        <w:t>cu</w:t>
      </w:r>
      <w:r w:rsidRPr="00AE427C">
        <w:rPr>
          <w:b/>
          <w:spacing w:val="-3"/>
          <w:sz w:val="32"/>
          <w:szCs w:val="26"/>
        </w:rPr>
        <w:t>m</w:t>
      </w:r>
      <w:r w:rsidRPr="00AE427C">
        <w:rPr>
          <w:b/>
          <w:sz w:val="32"/>
          <w:szCs w:val="26"/>
        </w:rPr>
        <w:t>ent</w:t>
      </w: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A014B" w:rsidRPr="007F3D24" w:rsidTr="00C93F52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8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p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s</w:t>
            </w:r>
            <w:r w:rsidRPr="007F3D24">
              <w:rPr>
                <w:spacing w:val="-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="00DE2914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207C82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Oct 4</w:t>
            </w:r>
            <w:r w:rsidR="00640E7F">
              <w:rPr>
                <w:sz w:val="26"/>
                <w:szCs w:val="26"/>
              </w:rPr>
              <w:t>,</w:t>
            </w:r>
            <w:r w:rsidR="009F1DA5" w:rsidRPr="007F3D24">
              <w:rPr>
                <w:spacing w:val="1"/>
                <w:sz w:val="26"/>
                <w:szCs w:val="26"/>
              </w:rPr>
              <w:t xml:space="preserve"> </w:t>
            </w:r>
            <w:r w:rsidR="009D2B7A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EA014B" w:rsidRPr="007F3D24" w:rsidRDefault="009F1DA5" w:rsidP="00404B12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07C82" w:rsidRDefault="00207C82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EA014B" w:rsidRPr="007F3D24" w:rsidRDefault="00A8772E" w:rsidP="00404B12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40E7F" w:rsidRPr="007F3D24" w:rsidRDefault="00640E7F" w:rsidP="00640E7F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40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30 Aug</w:t>
            </w:r>
            <w:r w:rsidR="00640E7F" w:rsidRPr="007F3D24">
              <w:rPr>
                <w:spacing w:val="1"/>
                <w:sz w:val="26"/>
                <w:szCs w:val="26"/>
              </w:rPr>
              <w:t xml:space="preserve">, </w:t>
            </w:r>
            <w:r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3033DF" w:rsidRDefault="00640E7F" w:rsidP="00640E7F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107B68" w:rsidP="00E17822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Proposal_Ver1.0</w:t>
            </w:r>
            <w:r w:rsidR="00E17822">
              <w:rPr>
                <w:sz w:val="26"/>
                <w:szCs w:val="26"/>
              </w:rPr>
              <w:t>.docx</w:t>
            </w:r>
          </w:p>
        </w:tc>
      </w:tr>
      <w:tr w:rsidR="00640E7F" w:rsidRPr="007F3D24" w:rsidTr="00C93F52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spacing w:before="2" w:line="1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EA014B" w:rsidRPr="0057306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014B" w:rsidRPr="00573067" w:rsidRDefault="009F1DA5" w:rsidP="00404B12">
            <w:pPr>
              <w:spacing w:line="300" w:lineRule="exact"/>
              <w:ind w:left="3849" w:right="3845"/>
              <w:jc w:val="both"/>
              <w:rPr>
                <w:sz w:val="26"/>
                <w:szCs w:val="26"/>
              </w:rPr>
            </w:pPr>
            <w:r w:rsidRPr="00573067">
              <w:rPr>
                <w:spacing w:val="-1"/>
                <w:sz w:val="26"/>
                <w:szCs w:val="26"/>
              </w:rPr>
              <w:t>D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c</w:t>
            </w:r>
            <w:r w:rsidRPr="00573067">
              <w:rPr>
                <w:spacing w:val="1"/>
                <w:sz w:val="26"/>
                <w:szCs w:val="26"/>
              </w:rPr>
              <w:t>u</w:t>
            </w:r>
            <w:r w:rsidRPr="00573067">
              <w:rPr>
                <w:spacing w:val="-5"/>
                <w:sz w:val="26"/>
                <w:szCs w:val="26"/>
              </w:rPr>
              <w:t>m</w:t>
            </w:r>
            <w:r w:rsidRPr="00573067">
              <w:rPr>
                <w:sz w:val="26"/>
                <w:szCs w:val="26"/>
              </w:rPr>
              <w:t>e</w:t>
            </w:r>
            <w:r w:rsidRPr="00573067">
              <w:rPr>
                <w:spacing w:val="1"/>
                <w:sz w:val="26"/>
                <w:szCs w:val="26"/>
              </w:rPr>
              <w:t>n</w:t>
            </w:r>
            <w:r w:rsidRPr="00573067">
              <w:rPr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 xml:space="preserve"> </w:t>
            </w:r>
            <w:r w:rsidRPr="00573067">
              <w:rPr>
                <w:spacing w:val="-2"/>
                <w:sz w:val="26"/>
                <w:szCs w:val="26"/>
              </w:rPr>
              <w:t>H</w:t>
            </w:r>
            <w:r w:rsidRPr="00573067">
              <w:rPr>
                <w:spacing w:val="-1"/>
                <w:sz w:val="26"/>
                <w:szCs w:val="26"/>
              </w:rPr>
              <w:t>i</w:t>
            </w:r>
            <w:r w:rsidRPr="00573067">
              <w:rPr>
                <w:spacing w:val="1"/>
                <w:sz w:val="26"/>
                <w:szCs w:val="26"/>
              </w:rPr>
              <w:t>s</w:t>
            </w:r>
            <w:r w:rsidRPr="00573067">
              <w:rPr>
                <w:spacing w:val="-1"/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ry</w:t>
            </w:r>
          </w:p>
        </w:tc>
      </w:tr>
      <w:tr w:rsidR="00EA014B" w:rsidRPr="00573067" w:rsidTr="00F3047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335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73067">
              <w:rPr>
                <w:b/>
                <w:position w:val="-2"/>
                <w:sz w:val="26"/>
                <w:szCs w:val="26"/>
              </w:rPr>
              <w:t>er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827" w:right="823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73067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2272" w:right="2276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EA014B" w:rsidRPr="00573067" w:rsidTr="00F3047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B6095F" w:rsidP="00404B12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B6095F" w:rsidP="00DF1D81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28-Aug-2018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EA014B" w:rsidP="00DF1D81">
            <w:pPr>
              <w:spacing w:line="300" w:lineRule="exact"/>
              <w:ind w:left="-1"/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44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6E06E1" w:rsidRDefault="009F1DA5" w:rsidP="00123802">
      <w:pPr>
        <w:spacing w:before="24" w:line="273" w:lineRule="auto"/>
        <w:ind w:left="100" w:right="912"/>
        <w:jc w:val="center"/>
        <w:rPr>
          <w:b/>
          <w:sz w:val="32"/>
          <w:szCs w:val="26"/>
        </w:rPr>
      </w:pPr>
      <w:r w:rsidRPr="00876D56">
        <w:rPr>
          <w:b/>
          <w:spacing w:val="-1"/>
          <w:sz w:val="32"/>
          <w:szCs w:val="26"/>
        </w:rPr>
        <w:t>D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z w:val="32"/>
          <w:szCs w:val="26"/>
        </w:rPr>
        <w:t>cu</w:t>
      </w:r>
      <w:r w:rsidRPr="00876D56">
        <w:rPr>
          <w:b/>
          <w:spacing w:val="-3"/>
          <w:sz w:val="32"/>
          <w:szCs w:val="26"/>
        </w:rPr>
        <w:t>m</w:t>
      </w:r>
      <w:r w:rsidRPr="00876D56">
        <w:rPr>
          <w:b/>
          <w:sz w:val="32"/>
          <w:szCs w:val="26"/>
        </w:rPr>
        <w:t xml:space="preserve">ent </w:t>
      </w:r>
      <w:r w:rsidRPr="00876D56">
        <w:rPr>
          <w:b/>
          <w:spacing w:val="-2"/>
          <w:sz w:val="32"/>
          <w:szCs w:val="26"/>
        </w:rPr>
        <w:t>A</w:t>
      </w:r>
      <w:r w:rsidRPr="00876D56">
        <w:rPr>
          <w:b/>
          <w:sz w:val="32"/>
          <w:szCs w:val="26"/>
        </w:rPr>
        <w:t>ppr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pacing w:val="-1"/>
          <w:sz w:val="32"/>
          <w:szCs w:val="26"/>
        </w:rPr>
        <w:t>val</w:t>
      </w:r>
      <w:r w:rsidRPr="00876D56">
        <w:rPr>
          <w:b/>
          <w:spacing w:val="1"/>
          <w:sz w:val="32"/>
          <w:szCs w:val="26"/>
        </w:rPr>
        <w:t>s</w:t>
      </w:r>
    </w:p>
    <w:p w:rsidR="00EA014B" w:rsidRPr="007F3D24" w:rsidRDefault="009F1DA5" w:rsidP="00404B12">
      <w:pPr>
        <w:spacing w:before="24" w:line="273" w:lineRule="auto"/>
        <w:ind w:left="100" w:right="912"/>
        <w:jc w:val="both"/>
        <w:rPr>
          <w:sz w:val="26"/>
          <w:szCs w:val="26"/>
        </w:rPr>
      </w:pPr>
      <w:r w:rsidRPr="00876D56">
        <w:rPr>
          <w:b/>
          <w:spacing w:val="1"/>
          <w:sz w:val="32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ll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ign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res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a</w:t>
      </w:r>
      <w:r w:rsidRPr="007F3D24">
        <w:rPr>
          <w:sz w:val="26"/>
          <w:szCs w:val="26"/>
        </w:rPr>
        <w:t>re r</w:t>
      </w:r>
      <w:r w:rsidRPr="007F3D24">
        <w:rPr>
          <w:spacing w:val="-3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q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r a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of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hi</w:t>
      </w:r>
      <w:r w:rsidRPr="007F3D24">
        <w:rPr>
          <w:sz w:val="26"/>
          <w:szCs w:val="26"/>
        </w:rPr>
        <w:t xml:space="preserve">s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nt</w:t>
      </w:r>
      <w:r w:rsidRPr="007F3D24">
        <w:rPr>
          <w:sz w:val="26"/>
          <w:szCs w:val="26"/>
        </w:rPr>
        <w:t>.</w:t>
      </w:r>
    </w:p>
    <w:p w:rsidR="00EA014B" w:rsidRPr="007F3D24" w:rsidRDefault="00EA014B" w:rsidP="00404B12">
      <w:pPr>
        <w:spacing w:before="9" w:line="1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A014B" w:rsidRPr="007F3D24" w:rsidTr="006501D6">
        <w:trPr>
          <w:trHeight w:hRule="exact" w:val="974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549D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66549D" w:rsidRPr="007F3D24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</w:p>
          <w:p w:rsidR="00EA014B" w:rsidRPr="007F3D24" w:rsidRDefault="009F1DA5" w:rsidP="00404B12">
            <w:pPr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i/>
                <w:spacing w:val="-1"/>
                <w:sz w:val="26"/>
                <w:szCs w:val="26"/>
              </w:rPr>
              <w:t>M</w:t>
            </w:r>
            <w:r w:rsidRPr="007F3D24">
              <w:rPr>
                <w:i/>
                <w:sz w:val="26"/>
                <w:szCs w:val="26"/>
              </w:rPr>
              <w:t>e</w:t>
            </w:r>
            <w:r w:rsidRPr="007F3D24">
              <w:rPr>
                <w:i/>
                <w:spacing w:val="1"/>
                <w:sz w:val="26"/>
                <w:szCs w:val="26"/>
              </w:rPr>
              <w:t>n</w:t>
            </w:r>
            <w:r w:rsidRPr="007F3D24">
              <w:rPr>
                <w:i/>
                <w:spacing w:val="-1"/>
                <w:sz w:val="26"/>
                <w:szCs w:val="26"/>
              </w:rPr>
              <w:t>to</w:t>
            </w:r>
            <w:r w:rsidRPr="007F3D24">
              <w:rPr>
                <w:i/>
                <w:sz w:val="26"/>
                <w:szCs w:val="26"/>
              </w:rPr>
              <w:t>r</w:t>
            </w:r>
            <w:r w:rsidR="009F222E">
              <w:rPr>
                <w:i/>
                <w:sz w:val="26"/>
                <w:szCs w:val="26"/>
              </w:rPr>
              <w:t xml:space="preserve">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66549D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pacing w:val="-1"/>
                <w:sz w:val="26"/>
                <w:szCs w:val="26"/>
              </w:rPr>
              <w:t>D</w:t>
            </w:r>
            <w:r w:rsidRPr="007F3D24">
              <w:rPr>
                <w:sz w:val="26"/>
                <w:szCs w:val="26"/>
              </w:rPr>
              <w:t>a</w:t>
            </w:r>
            <w:r w:rsidRPr="007F3D24">
              <w:rPr>
                <w:spacing w:val="1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e</w:t>
            </w:r>
            <w:r w:rsidR="0066549D">
              <w:rPr>
                <w:sz w:val="26"/>
                <w:szCs w:val="26"/>
              </w:rPr>
              <w:t>: Aug 29</w:t>
            </w:r>
            <w:r w:rsidR="00CF431F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  <w:tr w:rsidR="00ED20C3" w:rsidRPr="007F3D24" w:rsidTr="006501D6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Pr="007F3D24" w:rsidRDefault="0066549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Nghia, Tran Nguyen Huu</w:t>
            </w:r>
          </w:p>
          <w:p w:rsidR="00ED20C3" w:rsidRPr="007F3D24" w:rsidRDefault="00ED20C3" w:rsidP="00404B12">
            <w:pPr>
              <w:spacing w:before="8" w:line="140" w:lineRule="exact"/>
              <w:jc w:val="both"/>
              <w:rPr>
                <w:sz w:val="26"/>
                <w:szCs w:val="26"/>
              </w:rPr>
            </w:pPr>
          </w:p>
          <w:p w:rsidR="00ED20C3" w:rsidRPr="007F3D24" w:rsidRDefault="00ED20C3" w:rsidP="00404B12">
            <w:pPr>
              <w:ind w:left="100"/>
              <w:jc w:val="both"/>
              <w:rPr>
                <w:sz w:val="26"/>
                <w:szCs w:val="26"/>
              </w:rPr>
            </w:pPr>
            <w:r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Pr="007F3D24" w:rsidRDefault="00ED20C3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D20C3" w:rsidRDefault="004A26D1" w:rsidP="0066549D">
            <w:pPr>
              <w:jc w:val="both"/>
            </w:pPr>
            <w:r>
              <w:rPr>
                <w:spacing w:val="-1"/>
                <w:sz w:val="26"/>
                <w:szCs w:val="26"/>
              </w:rPr>
              <w:t xml:space="preserve"> </w:t>
            </w:r>
            <w:r w:rsidR="00ED20C3" w:rsidRPr="00286F74">
              <w:rPr>
                <w:spacing w:val="-1"/>
                <w:sz w:val="26"/>
                <w:szCs w:val="26"/>
              </w:rPr>
              <w:t>D</w:t>
            </w:r>
            <w:r w:rsidR="00ED20C3" w:rsidRPr="00286F74">
              <w:rPr>
                <w:sz w:val="26"/>
                <w:szCs w:val="26"/>
              </w:rPr>
              <w:t>a</w:t>
            </w:r>
            <w:r w:rsidR="00ED20C3" w:rsidRPr="00286F74">
              <w:rPr>
                <w:spacing w:val="1"/>
                <w:sz w:val="26"/>
                <w:szCs w:val="26"/>
              </w:rPr>
              <w:t>t</w:t>
            </w:r>
            <w:r w:rsidR="0066549D">
              <w:rPr>
                <w:sz w:val="26"/>
                <w:szCs w:val="26"/>
              </w:rPr>
              <w:t>e: Aug 29</w:t>
            </w:r>
            <w:r w:rsidR="00ED20C3" w:rsidRPr="00286F74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480" w:right="70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before="10" w:line="140" w:lineRule="exact"/>
        <w:jc w:val="both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86973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7E80" w:rsidRDefault="00897E80" w:rsidP="00404B12">
          <w:pPr>
            <w:pStyle w:val="TOCHeading"/>
            <w:jc w:val="both"/>
          </w:pPr>
          <w:r>
            <w:t>Table of Contents</w:t>
          </w:r>
        </w:p>
        <w:p w:rsidR="00887756" w:rsidRDefault="00897E80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41920" w:history="1">
            <w:r w:rsidR="00887756" w:rsidRPr="00003318">
              <w:rPr>
                <w:rStyle w:val="Hyperlink"/>
                <w:noProof/>
              </w:rPr>
              <w:t>1.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Introduction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_Toc523841920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1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1" w:history="1">
            <w:r w:rsidR="00887756" w:rsidRPr="00003318">
              <w:rPr>
                <w:rStyle w:val="Hyperlink"/>
                <w:noProof/>
              </w:rPr>
              <w:t>1.1 Purpose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_Toc523841921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1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2" w:history="1">
            <w:r w:rsidR="00887756" w:rsidRPr="00003318">
              <w:rPr>
                <w:rStyle w:val="Hyperlink"/>
                <w:noProof/>
              </w:rPr>
              <w:t>1.2 Scope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_Toc523841922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1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3" w:history="1">
            <w:r w:rsidR="00887756" w:rsidRPr="00003318">
              <w:rPr>
                <w:rStyle w:val="Hyperlink"/>
                <w:noProof/>
              </w:rPr>
              <w:t>1.3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References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_Toc523841923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1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4" w:history="1">
            <w:r w:rsidR="00887756" w:rsidRPr="00003318">
              <w:rPr>
                <w:rStyle w:val="Hyperlink"/>
                <w:noProof/>
              </w:rPr>
              <w:t>2.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Product Overview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_Toc523841924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2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5" w:history="1">
            <w:r w:rsidR="00887756" w:rsidRPr="00003318">
              <w:rPr>
                <w:rStyle w:val="Hyperlink"/>
                <w:noProof/>
              </w:rPr>
              <w:t>2.1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Project definition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_Toc523841925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2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6" w:history="1">
            <w:r w:rsidR="00887756" w:rsidRPr="00003318">
              <w:rPr>
                <w:rStyle w:val="Hyperlink"/>
                <w:noProof/>
              </w:rPr>
              <w:t>2.2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Business Need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_Toc523841926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2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7" w:history="1">
            <w:r w:rsidR="00887756" w:rsidRPr="00003318">
              <w:rPr>
                <w:rStyle w:val="Hyperlink"/>
                <w:noProof/>
              </w:rPr>
              <w:t>2.3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Prior Art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_Toc523841927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2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8" w:history="1">
            <w:r w:rsidR="00887756" w:rsidRPr="00003318">
              <w:rPr>
                <w:rStyle w:val="Hyperlink"/>
                <w:noProof/>
              </w:rPr>
              <w:t>2.4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Proposed Solution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_Toc523841928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3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29" w:history="1">
            <w:r w:rsidR="00887756" w:rsidRPr="00003318">
              <w:rPr>
                <w:rStyle w:val="Hyperlink"/>
                <w:noProof/>
              </w:rPr>
              <w:t>2.4.1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Project goal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_Toc523841929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3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0" w:history="1">
            <w:r w:rsidR="00887756" w:rsidRPr="00003318">
              <w:rPr>
                <w:rStyle w:val="Hyperlink"/>
                <w:noProof/>
              </w:rPr>
              <w:t>2.4.2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System Overview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_Toc523841930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3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1" w:history="1">
            <w:r w:rsidR="00887756" w:rsidRPr="00003318">
              <w:rPr>
                <w:rStyle w:val="Hyperlink"/>
                <w:noProof/>
              </w:rPr>
              <w:t>2.4.3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Technical Constrains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_Toc523841931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5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2" w:history="1">
            <w:r w:rsidR="00887756" w:rsidRPr="00003318">
              <w:rPr>
                <w:rStyle w:val="Hyperlink"/>
                <w:noProof/>
              </w:rPr>
              <w:t>3.</w:t>
            </w:r>
            <w:r w:rsidR="0088775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87756" w:rsidRPr="00003318">
              <w:rPr>
                <w:rStyle w:val="Hyperlink"/>
                <w:noProof/>
              </w:rPr>
              <w:t>Master Plan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_Toc523841932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6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3" w:history="1">
            <w:r w:rsidR="00887756" w:rsidRPr="00003318">
              <w:rPr>
                <w:rStyle w:val="Hyperlink"/>
                <w:noProof/>
              </w:rPr>
              <w:t>3.1 Scrum Process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_Toc523841933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6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4" w:history="1">
            <w:r w:rsidR="00887756" w:rsidRPr="00003318">
              <w:rPr>
                <w:rStyle w:val="Hyperlink"/>
                <w:noProof/>
              </w:rPr>
              <w:t>3.2 Master Plan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_Toc523841934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7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5" w:history="1">
            <w:r w:rsidR="00887756" w:rsidRPr="00003318">
              <w:rPr>
                <w:rStyle w:val="Hyperlink"/>
                <w:noProof/>
              </w:rPr>
              <w:t>3.3 Organization Management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_Toc523841935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8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6" w:history="1">
            <w:r w:rsidR="00887756" w:rsidRPr="00003318">
              <w:rPr>
                <w:rStyle w:val="Hyperlink"/>
                <w:noProof/>
              </w:rPr>
              <w:t>3.3.1 Human Resource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_Toc523841936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8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7" w:history="1">
            <w:r w:rsidR="00887756" w:rsidRPr="00003318">
              <w:rPr>
                <w:rStyle w:val="Hyperlink"/>
                <w:noProof/>
              </w:rPr>
              <w:t>3.3.2 Cost Estimate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_Toc523841937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8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87756" w:rsidRDefault="003B68F4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841938" w:history="1">
            <w:r w:rsidR="00887756" w:rsidRPr="00003318">
              <w:rPr>
                <w:rStyle w:val="Hyperlink"/>
                <w:b/>
                <w:i/>
                <w:noProof/>
                <w:lang w:bidi="hi-IN"/>
              </w:rPr>
              <w:t>3.</w:t>
            </w:r>
            <w:r w:rsidR="00887756" w:rsidRPr="00003318">
              <w:rPr>
                <w:rStyle w:val="Hyperlink"/>
                <w:b/>
                <w:bCs/>
                <w:noProof/>
                <w:lang w:bidi="hi-IN"/>
              </w:rPr>
              <w:t>3.2.2. Total Cost Estimate</w:t>
            </w:r>
            <w:r w:rsidR="00887756">
              <w:rPr>
                <w:noProof/>
                <w:webHidden/>
              </w:rPr>
              <w:tab/>
            </w:r>
            <w:r w:rsidR="00887756">
              <w:rPr>
                <w:noProof/>
                <w:webHidden/>
              </w:rPr>
              <w:fldChar w:fldCharType="begin"/>
            </w:r>
            <w:r w:rsidR="00887756">
              <w:rPr>
                <w:noProof/>
                <w:webHidden/>
              </w:rPr>
              <w:instrText xml:space="preserve"> PAGEREF _Toc523841938 \h </w:instrText>
            </w:r>
            <w:r w:rsidR="00887756">
              <w:rPr>
                <w:noProof/>
                <w:webHidden/>
              </w:rPr>
            </w:r>
            <w:r w:rsidR="00887756">
              <w:rPr>
                <w:noProof/>
                <w:webHidden/>
              </w:rPr>
              <w:fldChar w:fldCharType="separate"/>
            </w:r>
            <w:r w:rsidR="00887756">
              <w:rPr>
                <w:noProof/>
                <w:webHidden/>
              </w:rPr>
              <w:t>8</w:t>
            </w:r>
            <w:r w:rsidR="00887756">
              <w:rPr>
                <w:noProof/>
                <w:webHidden/>
              </w:rPr>
              <w:fldChar w:fldCharType="end"/>
            </w:r>
          </w:hyperlink>
        </w:p>
        <w:p w:rsidR="00897E80" w:rsidRDefault="00897E80" w:rsidP="00404B1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14B" w:rsidRPr="007F3D24" w:rsidRDefault="00EA014B" w:rsidP="00404B12">
      <w:pPr>
        <w:spacing w:before="36"/>
        <w:ind w:left="540"/>
        <w:jc w:val="both"/>
        <w:rPr>
          <w:rFonts w:ascii="Calibri" w:eastAsia="Calibri" w:hAnsi="Calibri" w:cs="Calibri"/>
          <w:sz w:val="26"/>
          <w:szCs w:val="26"/>
        </w:rPr>
        <w:sectPr w:rsidR="00EA014B" w:rsidRPr="007F3D24">
          <w:pgSz w:w="12240" w:h="15840"/>
          <w:pgMar w:top="1480" w:right="1340" w:bottom="280" w:left="1340" w:header="720" w:footer="720" w:gutter="0"/>
          <w:cols w:space="720"/>
        </w:sectPr>
      </w:pPr>
    </w:p>
    <w:p w:rsidR="00C0054D" w:rsidRDefault="00C0054D" w:rsidP="00404B12">
      <w:pPr>
        <w:spacing w:before="1" w:line="260" w:lineRule="exact"/>
        <w:jc w:val="both"/>
        <w:rPr>
          <w:sz w:val="26"/>
          <w:szCs w:val="26"/>
        </w:rPr>
      </w:pPr>
    </w:p>
    <w:p w:rsidR="00C0054D" w:rsidRDefault="00C0054D" w:rsidP="001F1C62">
      <w:pPr>
        <w:pStyle w:val="Heading1"/>
        <w:numPr>
          <w:ilvl w:val="0"/>
          <w:numId w:val="8"/>
        </w:numPr>
        <w:jc w:val="both"/>
      </w:pPr>
      <w:bookmarkStart w:id="1" w:name="_Toc523841920"/>
      <w:r>
        <w:t>Introduction</w:t>
      </w:r>
      <w:bookmarkEnd w:id="1"/>
    </w:p>
    <w:p w:rsidR="00C0054D" w:rsidRPr="00C0054D" w:rsidRDefault="00C0054D" w:rsidP="00404B12">
      <w:pPr>
        <w:pStyle w:val="Heading2"/>
        <w:jc w:val="both"/>
      </w:pPr>
      <w:r>
        <w:tab/>
      </w:r>
      <w:bookmarkStart w:id="2" w:name="_Toc523841921"/>
      <w:r>
        <w:t>1.1 Purpose</w:t>
      </w:r>
      <w:bookmarkEnd w:id="2"/>
    </w:p>
    <w:p w:rsidR="00EA014B" w:rsidRPr="007F3D24" w:rsidRDefault="00EA014B" w:rsidP="00404B12">
      <w:pPr>
        <w:spacing w:before="16" w:line="240" w:lineRule="exact"/>
        <w:jc w:val="both"/>
        <w:rPr>
          <w:sz w:val="26"/>
          <w:szCs w:val="26"/>
        </w:rPr>
      </w:pPr>
    </w:p>
    <w:p w:rsidR="00A9079B" w:rsidRPr="007F3D24" w:rsidRDefault="009F1DA5" w:rsidP="003E3246">
      <w:pPr>
        <w:spacing w:line="360" w:lineRule="auto"/>
        <w:ind w:left="1440" w:right="5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="003E3246">
        <w:rPr>
          <w:spacing w:val="-2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po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al</w:t>
      </w:r>
      <w:r w:rsidRPr="007F3D24">
        <w:rPr>
          <w:spacing w:val="-2"/>
          <w:sz w:val="26"/>
          <w:szCs w:val="26"/>
        </w:rPr>
        <w:t xml:space="preserve"> </w:t>
      </w:r>
      <w:r w:rsidR="003E3246">
        <w:rPr>
          <w:spacing w:val="-2"/>
          <w:sz w:val="26"/>
          <w:szCs w:val="26"/>
        </w:rPr>
        <w:t xml:space="preserve">document 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:</w:t>
      </w:r>
    </w:p>
    <w:p w:rsidR="00EA014B" w:rsidRPr="004516B8" w:rsidRDefault="009F1DA5" w:rsidP="001F1C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eed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3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em</w:t>
      </w:r>
      <w:r w:rsidR="00834E4E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in</w:t>
      </w:r>
      <w:r w:rsidRPr="004516B8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line="360" w:lineRule="auto"/>
        <w:ind w:right="272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lu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r </w:t>
      </w:r>
      <w:r w:rsidRPr="004516B8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si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d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z w:val="26"/>
          <w:szCs w:val="26"/>
        </w:rPr>
        <w:t>er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f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4"/>
          <w:sz w:val="26"/>
          <w:szCs w:val="26"/>
        </w:rPr>
        <w:t>y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st</w:t>
      </w:r>
      <w:r w:rsidRPr="004516B8">
        <w:rPr>
          <w:rFonts w:ascii="Times New Roman" w:hAnsi="Times New Roman" w:cs="Times New Roman"/>
          <w:sz w:val="26"/>
          <w:szCs w:val="26"/>
        </w:rPr>
        <w:t xml:space="preserve">em </w:t>
      </w:r>
      <w:r w:rsidR="00990B7C" w:rsidRPr="004516B8">
        <w:rPr>
          <w:rFonts w:ascii="Times New Roman" w:hAnsi="Times New Roman" w:cs="Times New Roman"/>
          <w:sz w:val="26"/>
          <w:szCs w:val="26"/>
        </w:rPr>
        <w:t xml:space="preserve">context and </w:t>
      </w:r>
      <w:r w:rsidRPr="004516B8">
        <w:rPr>
          <w:rFonts w:ascii="Times New Roman" w:hAnsi="Times New Roman" w:cs="Times New Roman"/>
          <w:sz w:val="26"/>
          <w:szCs w:val="26"/>
        </w:rPr>
        <w:t>arc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ec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re.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before="17" w:line="360" w:lineRule="auto"/>
        <w:ind w:right="278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ov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z w:val="26"/>
          <w:szCs w:val="26"/>
        </w:rPr>
        <w:t>ew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,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ul</w:t>
      </w:r>
      <w:r w:rsidRPr="004516B8">
        <w:rPr>
          <w:rFonts w:ascii="Times New Roman" w:hAnsi="Times New Roman" w:cs="Times New Roman"/>
          <w:sz w:val="26"/>
          <w:szCs w:val="26"/>
        </w:rPr>
        <w:t>e,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ol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g</w:t>
      </w:r>
      <w:r w:rsidRPr="004516B8">
        <w:rPr>
          <w:rFonts w:ascii="Times New Roman" w:hAnsi="Times New Roman" w:cs="Times New Roman"/>
          <w:sz w:val="26"/>
          <w:szCs w:val="26"/>
        </w:rPr>
        <w:t>et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6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j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  <w:r w:rsidR="00451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0703" w:rsidRPr="00900703" w:rsidRDefault="00C0054D" w:rsidP="00900703">
      <w:pPr>
        <w:pStyle w:val="Heading2"/>
        <w:spacing w:line="360" w:lineRule="auto"/>
        <w:jc w:val="both"/>
      </w:pPr>
      <w:r>
        <w:tab/>
      </w:r>
      <w:bookmarkStart w:id="3" w:name="_Toc523841922"/>
      <w:r>
        <w:t>1.2 Scope</w:t>
      </w:r>
      <w:bookmarkEnd w:id="3"/>
    </w:p>
    <w:p w:rsidR="00EA014B" w:rsidRPr="007F3D24" w:rsidRDefault="009F1DA5" w:rsidP="00834E4E">
      <w:pPr>
        <w:spacing w:line="360" w:lineRule="auto"/>
        <w:ind w:left="1440" w:right="277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vi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vi</w:t>
      </w:r>
      <w:r w:rsidRPr="007F3D24">
        <w:rPr>
          <w:sz w:val="26"/>
          <w:szCs w:val="26"/>
        </w:rPr>
        <w:t xml:space="preserve">ew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ect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l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 xml:space="preserve"> 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in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cr</w:t>
      </w:r>
      <w:r w:rsidRPr="007F3D24">
        <w:rPr>
          <w:spacing w:val="-1"/>
          <w:sz w:val="26"/>
          <w:szCs w:val="26"/>
        </w:rPr>
        <w:t>ip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io</w:t>
      </w:r>
      <w:r w:rsidRPr="007F3D24">
        <w:rPr>
          <w:sz w:val="26"/>
          <w:szCs w:val="26"/>
        </w:rPr>
        <w:t>n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1"/>
          <w:sz w:val="26"/>
          <w:szCs w:val="26"/>
        </w:rPr>
        <w:t>b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n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4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lu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on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re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t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 c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at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nv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6"/>
          <w:sz w:val="26"/>
          <w:szCs w:val="26"/>
        </w:rPr>
        <w:t>t</w:t>
      </w:r>
      <w:r w:rsidRPr="007F3D24">
        <w:rPr>
          <w:sz w:val="26"/>
          <w:szCs w:val="26"/>
        </w:rPr>
        <w:t>.</w:t>
      </w:r>
    </w:p>
    <w:p w:rsidR="00EA014B" w:rsidRPr="007F3D24" w:rsidRDefault="009F1DA5" w:rsidP="00BF2D63">
      <w:pPr>
        <w:spacing w:line="360" w:lineRule="auto"/>
        <w:ind w:left="1440" w:right="279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32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re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ns</w:t>
      </w:r>
      <w:r w:rsidRPr="007F3D24">
        <w:rPr>
          <w:spacing w:val="1"/>
          <w:sz w:val="26"/>
          <w:szCs w:val="26"/>
        </w:rPr>
        <w:t>iv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st</w:t>
      </w:r>
      <w:r w:rsidRPr="007F3D24">
        <w:rPr>
          <w:sz w:val="26"/>
          <w:szCs w:val="26"/>
        </w:rPr>
        <w:t>er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pl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h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w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r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b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o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h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</w:p>
    <w:p w:rsidR="006B1938" w:rsidRDefault="009F1DA5" w:rsidP="00677961">
      <w:pPr>
        <w:spacing w:line="360" w:lineRule="auto"/>
        <w:ind w:left="1440" w:right="1406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is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3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io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forwa</w:t>
      </w:r>
      <w:r w:rsidRPr="007F3D24">
        <w:rPr>
          <w:spacing w:val="-3"/>
          <w:sz w:val="26"/>
          <w:szCs w:val="26"/>
        </w:rPr>
        <w:t>r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z w:val="26"/>
          <w:szCs w:val="26"/>
        </w:rPr>
        <w:t>pro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os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5"/>
          <w:sz w:val="26"/>
          <w:szCs w:val="26"/>
        </w:rPr>
        <w:t>l</w:t>
      </w:r>
      <w:r w:rsidRPr="007F3D24">
        <w:rPr>
          <w:sz w:val="26"/>
          <w:szCs w:val="26"/>
        </w:rPr>
        <w:t>.</w:t>
      </w:r>
    </w:p>
    <w:p w:rsidR="006B1938" w:rsidRDefault="00900703" w:rsidP="001F1C62">
      <w:pPr>
        <w:pStyle w:val="Heading2"/>
        <w:numPr>
          <w:ilvl w:val="1"/>
          <w:numId w:val="8"/>
        </w:numPr>
      </w:pPr>
      <w:bookmarkStart w:id="4" w:name="_Toc523841923"/>
      <w:r>
        <w:t>References</w:t>
      </w:r>
      <w:bookmarkEnd w:id="4"/>
    </w:p>
    <w:p w:rsidR="00900703" w:rsidRPr="00900703" w:rsidRDefault="00900703" w:rsidP="00900703">
      <w:pPr>
        <w:pStyle w:val="ListParagraph"/>
        <w:ind w:left="1884"/>
      </w:pPr>
    </w:p>
    <w:tbl>
      <w:tblPr>
        <w:tblW w:w="0" w:type="auto"/>
        <w:tblInd w:w="1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90"/>
        <w:gridCol w:w="6514"/>
      </w:tblGrid>
      <w:tr w:rsidR="00EA014B" w:rsidRPr="007F3D24" w:rsidTr="00D33281">
        <w:trPr>
          <w:trHeight w:hRule="exact" w:val="622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D33281" w:rsidP="00404B12">
            <w:pPr>
              <w:spacing w:before="9"/>
              <w:jc w:val="both"/>
              <w:rPr>
                <w:sz w:val="26"/>
                <w:szCs w:val="26"/>
              </w:rPr>
            </w:pPr>
            <w:r w:rsidRPr="00D33281">
              <w:rPr>
                <w:b/>
                <w:spacing w:val="-1"/>
                <w:sz w:val="26"/>
                <w:szCs w:val="26"/>
              </w:rPr>
              <w:t>No.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196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eferenc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205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Infor</w:t>
            </w:r>
            <w:r w:rsidRPr="007F3D24">
              <w:rPr>
                <w:b/>
                <w:spacing w:val="-4"/>
                <w:sz w:val="26"/>
                <w:szCs w:val="26"/>
              </w:rPr>
              <w:t>m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</w:tr>
      <w:tr w:rsidR="00EA014B" w:rsidRPr="007F3D24" w:rsidTr="00D33281">
        <w:trPr>
          <w:trHeight w:hRule="exact" w:val="58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D33281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Scrum</w:t>
            </w:r>
            <w:r w:rsidR="00D33281">
              <w:rPr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6ED" w:rsidRDefault="003B68F4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hyperlink r:id="rId13" w:history="1">
              <w:r w:rsidR="00FB06ED" w:rsidRPr="0080139D">
                <w:rPr>
                  <w:rStyle w:val="Hyperlink"/>
                  <w:sz w:val="26"/>
                  <w:szCs w:val="26"/>
                </w:rPr>
                <w:t>www.scrum.org</w:t>
              </w:r>
            </w:hyperlink>
            <w:r w:rsidR="00FB06ED">
              <w:rPr>
                <w:sz w:val="26"/>
                <w:szCs w:val="26"/>
              </w:rPr>
              <w:t xml:space="preserve"> </w:t>
            </w: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Pr="007F3D24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</w:tc>
      </w:tr>
      <w:tr w:rsidR="006E55A0" w:rsidRPr="007F3D24" w:rsidTr="006E55A0">
        <w:trPr>
          <w:trHeight w:hRule="exact" w:val="166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D33281" w:rsidRDefault="006E55A0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7F3D24" w:rsidRDefault="006E55A0" w:rsidP="006E55A0">
            <w:pPr>
              <w:spacing w:line="30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Games as a tool for teaching English vocabulary </w:t>
            </w:r>
            <w:r w:rsidRPr="006E55A0">
              <w:rPr>
                <w:b/>
                <w:sz w:val="26"/>
                <w:szCs w:val="26"/>
              </w:rPr>
              <w:t>to young learners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55A0" w:rsidRDefault="006E55A0" w:rsidP="006E55A0">
            <w:pPr>
              <w:spacing w:line="300" w:lineRule="exact"/>
              <w:ind w:left="100"/>
            </w:pPr>
            <w:r w:rsidRPr="006E55A0">
              <w:rPr>
                <w:sz w:val="24"/>
              </w:rPr>
              <w:t>http://www.worldscientificnews.com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headerReference w:type="default" r:id="rId14"/>
          <w:footerReference w:type="default" r:id="rId15"/>
          <w:pgSz w:w="12240" w:h="15840"/>
          <w:pgMar w:top="1340" w:right="1120" w:bottom="280" w:left="0" w:header="667" w:footer="1014" w:gutter="0"/>
          <w:pgNumType w:start="1"/>
          <w:cols w:space="720"/>
        </w:sectPr>
      </w:pPr>
    </w:p>
    <w:p w:rsidR="007178F3" w:rsidRPr="007178F3" w:rsidRDefault="00EB268D" w:rsidP="001F1C62">
      <w:pPr>
        <w:pStyle w:val="Heading1"/>
        <w:numPr>
          <w:ilvl w:val="0"/>
          <w:numId w:val="8"/>
        </w:numPr>
        <w:jc w:val="both"/>
      </w:pPr>
      <w:bookmarkStart w:id="5" w:name="_Toc523841924"/>
      <w:r w:rsidRPr="00EB268D">
        <w:lastRenderedPageBreak/>
        <w:t>Product Overview</w:t>
      </w:r>
      <w:bookmarkEnd w:id="5"/>
      <w:r w:rsidRPr="00EB268D">
        <w:t xml:space="preserve"> </w:t>
      </w:r>
    </w:p>
    <w:p w:rsidR="003B6A0F" w:rsidRPr="003B6A0F" w:rsidRDefault="00E53B2B" w:rsidP="001F1C62">
      <w:pPr>
        <w:pStyle w:val="Heading2"/>
        <w:numPr>
          <w:ilvl w:val="1"/>
          <w:numId w:val="12"/>
        </w:numPr>
        <w:jc w:val="both"/>
      </w:pPr>
      <w:bookmarkStart w:id="6" w:name="_Toc523841925"/>
      <w:r>
        <w:t>Project definit</w:t>
      </w:r>
      <w:r w:rsidR="004878BB">
        <w:t>i</w:t>
      </w:r>
      <w:r>
        <w:t>on</w:t>
      </w:r>
      <w:bookmarkEnd w:id="6"/>
      <w:r w:rsidR="004424A4">
        <w:t xml:space="preserve"> </w:t>
      </w:r>
    </w:p>
    <w:p w:rsidR="00705774" w:rsidRDefault="005870E8" w:rsidP="004F4291">
      <w:pPr>
        <w:pStyle w:val="ListParagraph"/>
        <w:spacing w:before="120" w:after="12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Developed</w:t>
      </w:r>
      <w:r w:rsidR="00D415DE">
        <w:rPr>
          <w:rFonts w:ascii="Times New Roman" w:hAnsi="Times New Roman" w:cs="Times New Roman"/>
          <w:sz w:val="26"/>
          <w:szCs w:val="26"/>
        </w:rPr>
        <w:t xml:space="preserve"> Eng4you website is </w:t>
      </w:r>
      <w:r w:rsidR="00F61BC0">
        <w:rPr>
          <w:rFonts w:ascii="Times New Roman" w:hAnsi="Times New Roman" w:cs="Times New Roman"/>
          <w:sz w:val="26"/>
          <w:szCs w:val="26"/>
        </w:rPr>
        <w:t>a</w:t>
      </w:r>
      <w:r w:rsidR="00196849">
        <w:rPr>
          <w:rFonts w:ascii="Times New Roman" w:hAnsi="Times New Roman" w:cs="Times New Roman"/>
          <w:sz w:val="26"/>
          <w:szCs w:val="26"/>
        </w:rPr>
        <w:t xml:space="preserve"> website that help user learning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through game</w:t>
      </w:r>
      <w:r w:rsidR="00705774">
        <w:rPr>
          <w:rFonts w:ascii="Times New Roman" w:hAnsi="Times New Roman" w:cs="Times New Roman"/>
          <w:sz w:val="26"/>
          <w:szCs w:val="26"/>
        </w:rPr>
        <w:t>.</w:t>
      </w:r>
      <w:r w:rsidR="00196849">
        <w:rPr>
          <w:rFonts w:ascii="Times New Roman" w:hAnsi="Times New Roman" w:cs="Times New Roman"/>
          <w:sz w:val="26"/>
          <w:szCs w:val="26"/>
        </w:rPr>
        <w:t xml:space="preserve"> Two people in one team </w:t>
      </w:r>
      <w:r w:rsidR="00FF7772">
        <w:rPr>
          <w:rFonts w:ascii="Times New Roman" w:hAnsi="Times New Roman" w:cs="Times New Roman"/>
          <w:sz w:val="26"/>
          <w:szCs w:val="26"/>
        </w:rPr>
        <w:t>co-operate</w:t>
      </w:r>
      <w:r w:rsidR="00196849">
        <w:rPr>
          <w:rFonts w:ascii="Times New Roman" w:hAnsi="Times New Roman" w:cs="Times New Roman"/>
          <w:sz w:val="26"/>
          <w:szCs w:val="26"/>
        </w:rPr>
        <w:t xml:space="preserve"> with each other to explain words, User can listen music and write sentences in that </w:t>
      </w:r>
      <w:r w:rsidR="00FF7772">
        <w:rPr>
          <w:rFonts w:ascii="Times New Roman" w:hAnsi="Times New Roman" w:cs="Times New Roman"/>
          <w:sz w:val="26"/>
          <w:szCs w:val="26"/>
        </w:rPr>
        <w:t>song,</w:t>
      </w:r>
      <w:r w:rsidR="00196849">
        <w:rPr>
          <w:rFonts w:ascii="Times New Roman" w:hAnsi="Times New Roman" w:cs="Times New Roman"/>
          <w:sz w:val="26"/>
          <w:szCs w:val="26"/>
        </w:rPr>
        <w:t xml:space="preserve"> and user can chat with foreign to raise their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skill</w:t>
      </w:r>
    </w:p>
    <w:p w:rsidR="007178F3" w:rsidRPr="007178F3" w:rsidRDefault="003B6A0F" w:rsidP="001F1C62">
      <w:pPr>
        <w:pStyle w:val="Heading2"/>
        <w:numPr>
          <w:ilvl w:val="1"/>
          <w:numId w:val="12"/>
        </w:numPr>
        <w:ind w:left="1440" w:firstLine="0"/>
        <w:jc w:val="both"/>
      </w:pPr>
      <w:bookmarkStart w:id="7" w:name="_Toc523841926"/>
      <w:r>
        <w:t>Business Need</w:t>
      </w:r>
      <w:bookmarkEnd w:id="7"/>
    </w:p>
    <w:p w:rsidR="00E53B2B" w:rsidRDefault="00E53B2B" w:rsidP="004F4291">
      <w:pPr>
        <w:ind w:left="1440" w:firstLine="720"/>
        <w:jc w:val="both"/>
      </w:pPr>
      <w:r>
        <w:tab/>
      </w:r>
      <w:r>
        <w:tab/>
      </w:r>
    </w:p>
    <w:p w:rsidR="005F429B" w:rsidRDefault="00267491" w:rsidP="00537674">
      <w:pPr>
        <w:spacing w:before="120" w:line="360" w:lineRule="auto"/>
        <w:ind w:left="1440" w:right="5696" w:firstLine="720"/>
        <w:jc w:val="both"/>
        <w:rPr>
          <w:b/>
          <w:i/>
          <w:sz w:val="26"/>
          <w:u w:val="single"/>
        </w:rPr>
      </w:pPr>
      <w:r w:rsidRPr="00267491">
        <w:rPr>
          <w:b/>
          <w:i/>
          <w:sz w:val="26"/>
          <w:u w:val="single"/>
        </w:rPr>
        <w:t>Business Problems:</w:t>
      </w:r>
    </w:p>
    <w:p w:rsidR="00804BFB" w:rsidRPr="00931581" w:rsidRDefault="00804BFB" w:rsidP="00804BFB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English </w:t>
      </w:r>
      <w:r w:rsidR="00E10135">
        <w:rPr>
          <w:rFonts w:ascii="Times New Roman" w:hAnsi="Times New Roman" w:cs="Times New Roman"/>
          <w:sz w:val="26"/>
          <w:szCs w:val="26"/>
        </w:rPr>
        <w:t>nowadays</w:t>
      </w:r>
      <w:r>
        <w:rPr>
          <w:rFonts w:ascii="Times New Roman" w:hAnsi="Times New Roman" w:cs="Times New Roman"/>
          <w:sz w:val="26"/>
          <w:szCs w:val="26"/>
        </w:rPr>
        <w:t xml:space="preserve"> become second language</w:t>
      </w:r>
    </w:p>
    <w:p w:rsidR="00295D93" w:rsidRDefault="00E10135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Borings</w:t>
      </w:r>
      <w:r w:rsidR="00804BFB">
        <w:rPr>
          <w:rFonts w:ascii="Times New Roman" w:hAnsi="Times New Roman" w:cs="Times New Roman"/>
          <w:sz w:val="26"/>
          <w:szCs w:val="26"/>
        </w:rPr>
        <w:t xml:space="preserve"> when learning </w:t>
      </w:r>
      <w:r>
        <w:rPr>
          <w:rFonts w:ascii="Times New Roman" w:hAnsi="Times New Roman" w:cs="Times New Roman"/>
          <w:sz w:val="26"/>
          <w:szCs w:val="26"/>
        </w:rPr>
        <w:t>English</w:t>
      </w:r>
      <w:r w:rsidR="00804BFB">
        <w:rPr>
          <w:rFonts w:ascii="Times New Roman" w:hAnsi="Times New Roman" w:cs="Times New Roman"/>
          <w:sz w:val="26"/>
          <w:szCs w:val="26"/>
        </w:rPr>
        <w:t xml:space="preserve"> alone</w:t>
      </w:r>
    </w:p>
    <w:p w:rsidR="00804BFB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confidence in communication</w:t>
      </w:r>
    </w:p>
    <w:p w:rsidR="00804BFB" w:rsidRP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Need to much time to translate from native language to </w:t>
      </w:r>
      <w:r w:rsidR="00E10135">
        <w:rPr>
          <w:rFonts w:ascii="Times New Roman" w:hAnsi="Times New Roman" w:cs="Times New Roman"/>
          <w:sz w:val="26"/>
          <w:szCs w:val="26"/>
        </w:rPr>
        <w:t>English</w:t>
      </w:r>
    </w:p>
    <w:p w:rsidR="00267491" w:rsidRPr="00267491" w:rsidRDefault="00267491" w:rsidP="00537674">
      <w:pPr>
        <w:spacing w:before="120" w:after="120" w:line="360" w:lineRule="auto"/>
        <w:ind w:left="1440" w:right="5696" w:firstLine="720"/>
        <w:jc w:val="both"/>
        <w:rPr>
          <w:b/>
          <w:i/>
          <w:color w:val="2D74B5"/>
          <w:spacing w:val="-1"/>
          <w:sz w:val="26"/>
          <w:szCs w:val="26"/>
          <w:u w:val="single"/>
        </w:rPr>
      </w:pPr>
      <w:r w:rsidRPr="00267491">
        <w:rPr>
          <w:b/>
          <w:i/>
          <w:sz w:val="26"/>
          <w:u w:val="single"/>
        </w:rPr>
        <w:t>Business Need: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804BFB">
        <w:rPr>
          <w:rFonts w:ascii="Times New Roman" w:hAnsi="Times New Roman" w:cs="Times New Roman"/>
          <w:spacing w:val="-1"/>
          <w:sz w:val="26"/>
          <w:szCs w:val="26"/>
        </w:rPr>
        <w:t>ake initiative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time to learning ( learning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whenever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they want)</w:t>
      </w:r>
    </w:p>
    <w:p w:rsidR="00804BFB" w:rsidRDefault="00E10135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Communication</w:t>
      </w:r>
      <w:r w:rsidR="00804BFB">
        <w:rPr>
          <w:rFonts w:ascii="Times New Roman" w:hAnsi="Times New Roman" w:cs="Times New Roman"/>
          <w:spacing w:val="-1"/>
          <w:sz w:val="26"/>
          <w:szCs w:val="26"/>
        </w:rPr>
        <w:t xml:space="preserve"> with foreign to raise </w:t>
      </w:r>
      <w:r>
        <w:rPr>
          <w:rFonts w:ascii="Times New Roman" w:hAnsi="Times New Roman" w:cs="Times New Roman"/>
          <w:spacing w:val="-1"/>
          <w:sz w:val="26"/>
          <w:szCs w:val="26"/>
        </w:rPr>
        <w:t>English</w:t>
      </w:r>
      <w:r w:rsidR="00804BFB">
        <w:rPr>
          <w:rFonts w:ascii="Times New Roman" w:hAnsi="Times New Roman" w:cs="Times New Roman"/>
          <w:spacing w:val="-1"/>
          <w:sz w:val="26"/>
          <w:szCs w:val="26"/>
        </w:rPr>
        <w:t xml:space="preserve"> skill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Didn’t afraid when wrong</w:t>
      </w:r>
    </w:p>
    <w:p w:rsidR="0023014E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An website can learning English and entertainment</w:t>
      </w:r>
    </w:p>
    <w:p w:rsidR="00FF7772" w:rsidRPr="00C640C0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Interactive, co-operate with other people to learning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English</w:t>
      </w:r>
    </w:p>
    <w:p w:rsidR="0018705F" w:rsidRPr="0018705F" w:rsidRDefault="00A176D5" w:rsidP="001F1C62">
      <w:pPr>
        <w:pStyle w:val="Heading2"/>
        <w:numPr>
          <w:ilvl w:val="1"/>
          <w:numId w:val="12"/>
        </w:numPr>
        <w:ind w:left="1440"/>
        <w:jc w:val="both"/>
      </w:pPr>
      <w:bookmarkStart w:id="8" w:name="_Toc523841927"/>
      <w:r>
        <w:t>Prior Art</w:t>
      </w:r>
      <w:bookmarkEnd w:id="8"/>
      <w:r w:rsidR="004424A4">
        <w:t xml:space="preserve"> </w:t>
      </w:r>
    </w:p>
    <w:p w:rsidR="00FF7772" w:rsidRDefault="00280076" w:rsidP="00FF7772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Up till n</w:t>
      </w:r>
      <w:r w:rsidR="00FF7772">
        <w:rPr>
          <w:rFonts w:eastAsia="Arial"/>
          <w:sz w:val="26"/>
          <w:szCs w:val="26"/>
        </w:rPr>
        <w:t xml:space="preserve">ow, there are many Website about learning </w:t>
      </w:r>
      <w:r w:rsidR="00B260FD">
        <w:rPr>
          <w:rFonts w:eastAsia="Arial"/>
          <w:sz w:val="26"/>
          <w:szCs w:val="26"/>
        </w:rPr>
        <w:t>English</w:t>
      </w:r>
      <w:r w:rsidR="00FF7772">
        <w:rPr>
          <w:rFonts w:eastAsia="Arial"/>
          <w:sz w:val="26"/>
          <w:szCs w:val="26"/>
        </w:rPr>
        <w:t xml:space="preserve"> like (</w:t>
      </w:r>
      <w:hyperlink r:id="rId16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https://elight.edu.vn</w:t>
        </w:r>
      </w:hyperlink>
      <w:r w:rsidR="00B260FD">
        <w:rPr>
          <w:rFonts w:eastAsia="Arial"/>
          <w:sz w:val="26"/>
          <w:szCs w:val="26"/>
        </w:rPr>
        <w:t xml:space="preserve"> ,</w:t>
      </w:r>
      <w:r w:rsidR="00B260FD" w:rsidRPr="00B260FD">
        <w:t xml:space="preserve"> </w:t>
      </w:r>
      <w:hyperlink r:id="rId17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https://x3english.com</w:t>
        </w:r>
      </w:hyperlink>
      <w:r w:rsidR="00B260FD">
        <w:rPr>
          <w:rFonts w:eastAsia="Arial"/>
          <w:sz w:val="26"/>
          <w:szCs w:val="26"/>
        </w:rPr>
        <w:t xml:space="preserve"> ) </w:t>
      </w:r>
      <w:r w:rsidR="00E8651E" w:rsidRPr="00B260FD">
        <w:rPr>
          <w:rFonts w:eastAsia="Arial"/>
          <w:sz w:val="26"/>
          <w:szCs w:val="26"/>
        </w:rPr>
        <w:t>but</w:t>
      </w:r>
      <w:r w:rsidR="00B260FD" w:rsidRPr="00B260FD">
        <w:rPr>
          <w:rFonts w:eastAsia="Arial"/>
          <w:sz w:val="26"/>
          <w:szCs w:val="26"/>
        </w:rPr>
        <w:t xml:space="preserve"> our website has the function of cooperating among players to explain vocabulary</w:t>
      </w:r>
      <w:r w:rsidR="00E8651E">
        <w:rPr>
          <w:rFonts w:eastAsia="Arial"/>
          <w:sz w:val="26"/>
          <w:szCs w:val="26"/>
        </w:rPr>
        <w:t>.</w:t>
      </w:r>
    </w:p>
    <w:p w:rsidR="00E8651E" w:rsidRPr="00280076" w:rsidRDefault="00E8651E" w:rsidP="00FF7772">
      <w:pPr>
        <w:ind w:left="1440" w:firstLine="372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 xml:space="preserve">This function make players always brainstorming use ability English of themselves to </w:t>
      </w:r>
      <w:r w:rsidR="00E10135">
        <w:rPr>
          <w:rFonts w:eastAsia="Arial"/>
          <w:sz w:val="26"/>
          <w:szCs w:val="26"/>
        </w:rPr>
        <w:t>explains</w:t>
      </w:r>
      <w:r>
        <w:rPr>
          <w:rFonts w:eastAsia="Arial"/>
          <w:sz w:val="26"/>
          <w:szCs w:val="26"/>
        </w:rPr>
        <w:t xml:space="preserve"> words to they </w:t>
      </w:r>
      <w:r w:rsidR="00E10135">
        <w:rPr>
          <w:rFonts w:eastAsia="Arial"/>
          <w:sz w:val="26"/>
          <w:szCs w:val="26"/>
        </w:rPr>
        <w:t>teammate</w:t>
      </w:r>
      <w:r>
        <w:rPr>
          <w:rFonts w:eastAsia="Arial"/>
          <w:sz w:val="26"/>
          <w:szCs w:val="26"/>
        </w:rPr>
        <w:t xml:space="preserve">, </w:t>
      </w:r>
      <w:r w:rsidRPr="00E8651E">
        <w:rPr>
          <w:rFonts w:eastAsia="Arial"/>
          <w:sz w:val="26"/>
          <w:szCs w:val="26"/>
        </w:rPr>
        <w:t>create an interest in the learning</w:t>
      </w:r>
      <w:r>
        <w:rPr>
          <w:rFonts w:eastAsia="Arial"/>
          <w:sz w:val="26"/>
          <w:szCs w:val="26"/>
        </w:rPr>
        <w:t>.</w:t>
      </w:r>
    </w:p>
    <w:p w:rsidR="00280076" w:rsidRPr="00280076" w:rsidRDefault="00280076" w:rsidP="007B4C8F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.</w:t>
      </w:r>
    </w:p>
    <w:p w:rsidR="0018705F" w:rsidRPr="0018705F" w:rsidRDefault="0018705F" w:rsidP="001F1C62">
      <w:pPr>
        <w:pStyle w:val="Heading2"/>
        <w:numPr>
          <w:ilvl w:val="1"/>
          <w:numId w:val="12"/>
        </w:numPr>
        <w:spacing w:before="120" w:after="120" w:line="360" w:lineRule="auto"/>
        <w:ind w:left="1440" w:firstLine="720"/>
        <w:jc w:val="both"/>
      </w:pPr>
      <w:bookmarkStart w:id="9" w:name="_Toc523841928"/>
      <w:r>
        <w:lastRenderedPageBreak/>
        <w:t>Proposed Solution</w:t>
      </w:r>
      <w:bookmarkEnd w:id="9"/>
    </w:p>
    <w:p w:rsidR="007B4C8F" w:rsidRPr="007B15A7" w:rsidRDefault="001967F7" w:rsidP="002D6440">
      <w:pPr>
        <w:spacing w:before="120" w:after="120" w:line="360" w:lineRule="auto"/>
        <w:ind w:left="1440" w:firstLine="720"/>
        <w:jc w:val="both"/>
        <w:rPr>
          <w:sz w:val="26"/>
        </w:rPr>
      </w:pPr>
      <w:bookmarkStart w:id="10" w:name="_Hlk490139771"/>
      <w:r>
        <w:rPr>
          <w:sz w:val="26"/>
          <w:szCs w:val="26"/>
        </w:rPr>
        <w:t>English</w:t>
      </w:r>
      <w:r w:rsidR="007279AC">
        <w:rPr>
          <w:sz w:val="26"/>
          <w:szCs w:val="26"/>
        </w:rPr>
        <w:t xml:space="preserve"> for you</w:t>
      </w:r>
      <w:r>
        <w:rPr>
          <w:sz w:val="26"/>
          <w:szCs w:val="26"/>
        </w:rPr>
        <w:t xml:space="preserve"> [E4U]</w:t>
      </w:r>
      <w:r w:rsidR="007279AC">
        <w:rPr>
          <w:sz w:val="26"/>
          <w:szCs w:val="26"/>
        </w:rPr>
        <w:t xml:space="preserve"> website can help user who want learning English</w:t>
      </w:r>
      <w:r w:rsidR="008C76BA">
        <w:rPr>
          <w:sz w:val="26"/>
          <w:szCs w:val="26"/>
        </w:rPr>
        <w:t>, easily</w:t>
      </w:r>
      <w:r w:rsidR="007279AC">
        <w:rPr>
          <w:sz w:val="26"/>
          <w:szCs w:val="26"/>
        </w:rPr>
        <w:t xml:space="preserve"> and more interested in learning English through co-operate, communicate with each other </w:t>
      </w:r>
      <w:r w:rsidR="002D6440">
        <w:rPr>
          <w:sz w:val="26"/>
          <w:szCs w:val="26"/>
        </w:rPr>
        <w:t>to solve problems</w:t>
      </w:r>
    </w:p>
    <w:p w:rsidR="007B4C8F" w:rsidRPr="007B15A7" w:rsidRDefault="007B4C8F" w:rsidP="001F1C62">
      <w:pPr>
        <w:pStyle w:val="Heading3"/>
        <w:numPr>
          <w:ilvl w:val="2"/>
          <w:numId w:val="12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1" w:name="_Toc459294456"/>
      <w:bookmarkStart w:id="12" w:name="_Toc523841929"/>
      <w:r w:rsidRPr="007B15A7">
        <w:rPr>
          <w:rFonts w:ascii="Times New Roman" w:hAnsi="Times New Roman" w:cs="Times New Roman"/>
        </w:rPr>
        <w:t>Project goa</w:t>
      </w:r>
      <w:bookmarkEnd w:id="11"/>
      <w:r w:rsidRPr="007B15A7">
        <w:rPr>
          <w:rFonts w:ascii="Times New Roman" w:hAnsi="Times New Roman" w:cs="Times New Roman"/>
        </w:rPr>
        <w:t>l</w:t>
      </w:r>
      <w:bookmarkEnd w:id="12"/>
    </w:p>
    <w:p w:rsidR="007B4C8F" w:rsidRPr="007B15A7" w:rsidRDefault="007B4C8F" w:rsidP="007B4C8F">
      <w:pPr>
        <w:tabs>
          <w:tab w:val="left" w:pos="2070"/>
        </w:tabs>
        <w:spacing w:before="120" w:after="120" w:line="360" w:lineRule="auto"/>
        <w:ind w:left="1440" w:firstLine="720"/>
        <w:jc w:val="both"/>
        <w:rPr>
          <w:sz w:val="26"/>
        </w:rPr>
      </w:pPr>
      <w:r w:rsidRPr="007B15A7">
        <w:rPr>
          <w:sz w:val="26"/>
        </w:rPr>
        <w:t xml:space="preserve">The goal of project is to build </w:t>
      </w:r>
      <w:r w:rsidR="00BD10DB">
        <w:rPr>
          <w:sz w:val="26"/>
          <w:szCs w:val="26"/>
        </w:rPr>
        <w:t>the English for you [E4U] website with four main functions</w:t>
      </w:r>
    </w:p>
    <w:p w:rsidR="007B4C8F" w:rsidRPr="007B15A7" w:rsidRDefault="00BD10DB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words e</w:t>
      </w:r>
      <w:r w:rsidR="000053B1">
        <w:rPr>
          <w:rFonts w:ascii="Times New Roman" w:hAnsi="Times New Roman" w:cs="Times New Roman"/>
          <w:b/>
          <w:sz w:val="26"/>
        </w:rPr>
        <w:t>x</w:t>
      </w:r>
      <w:r>
        <w:rPr>
          <w:rFonts w:ascii="Times New Roman" w:hAnsi="Times New Roman" w:cs="Times New Roman"/>
          <w:b/>
          <w:sz w:val="26"/>
        </w:rPr>
        <w:t>plain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 xml:space="preserve">website </w:t>
      </w:r>
      <w:r w:rsidR="00156146">
        <w:rPr>
          <w:rFonts w:ascii="Times New Roman" w:hAnsi="Times New Roman" w:cs="Times New Roman"/>
          <w:sz w:val="26"/>
        </w:rPr>
        <w:t>will auto matching two people in one team in order to explain words and another will guess what that word is.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Game Listen</w:t>
      </w:r>
      <w:r w:rsidR="007B4C8F" w:rsidRPr="007B15A7">
        <w:rPr>
          <w:rFonts w:ascii="Times New Roman" w:hAnsi="Times New Roman" w:cs="Times New Roman"/>
          <w:sz w:val="26"/>
        </w:rPr>
        <w:t xml:space="preserve">: </w:t>
      </w:r>
      <w:r w:rsidR="00156146">
        <w:rPr>
          <w:rFonts w:ascii="Times New Roman" w:hAnsi="Times New Roman" w:cs="Times New Roman"/>
          <w:sz w:val="26"/>
        </w:rPr>
        <w:t xml:space="preserve">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choose a little piece of a random song for user hear and correct lyric of that song.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tabs>
          <w:tab w:val="left" w:pos="2070"/>
        </w:tabs>
        <w:spacing w:before="120" w:after="120" w:line="360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b/>
          <w:sz w:val="26"/>
        </w:rPr>
        <w:t>Chat with foreign</w:t>
      </w:r>
      <w:r w:rsidR="007B4C8F" w:rsidRPr="007B15A7">
        <w:rPr>
          <w:rFonts w:ascii="Times New Roman" w:hAnsi="Times New Roman" w:cs="Times New Roman"/>
          <w:sz w:val="26"/>
        </w:rPr>
        <w:t>:</w:t>
      </w:r>
      <w:r w:rsidR="00156146">
        <w:rPr>
          <w:rFonts w:ascii="Times New Roman" w:hAnsi="Times New Roman" w:cs="Times New Roman"/>
          <w:sz w:val="26"/>
        </w:rPr>
        <w:t xml:space="preserve"> The </w:t>
      </w:r>
      <w:r w:rsidR="00497404">
        <w:rPr>
          <w:rFonts w:ascii="Times New Roman" w:hAnsi="Times New Roman" w:cs="Times New Roman"/>
          <w:sz w:val="26"/>
        </w:rPr>
        <w:t>website</w:t>
      </w:r>
      <w:r w:rsidR="00156146">
        <w:rPr>
          <w:rFonts w:ascii="Times New Roman" w:hAnsi="Times New Roman" w:cs="Times New Roman"/>
          <w:sz w:val="26"/>
        </w:rPr>
        <w:t xml:space="preserve"> will list the users are online and user can choose the one you want to chat to.</w:t>
      </w:r>
    </w:p>
    <w:p w:rsidR="007B4C8F" w:rsidRPr="007B15A7" w:rsidRDefault="000053B1" w:rsidP="001F1C62">
      <w:pPr>
        <w:pStyle w:val="ListParagraph"/>
        <w:numPr>
          <w:ilvl w:val="0"/>
          <w:numId w:val="15"/>
        </w:numPr>
        <w:spacing w:before="120" w:after="120" w:line="360" w:lineRule="auto"/>
        <w:jc w:val="both"/>
        <w:rPr>
          <w:rFonts w:ascii="Times New Roman" w:hAnsi="Times New Roman" w:cs="Times New Roman"/>
          <w:b/>
          <w:i/>
          <w:sz w:val="26"/>
        </w:rPr>
      </w:pPr>
      <w:r>
        <w:rPr>
          <w:rFonts w:ascii="Times New Roman" w:hAnsi="Times New Roman" w:cs="Times New Roman"/>
          <w:b/>
          <w:sz w:val="26"/>
        </w:rPr>
        <w:t>Translate</w:t>
      </w:r>
      <w:r w:rsidR="007B4C8F" w:rsidRPr="007B15A7">
        <w:rPr>
          <w:rFonts w:ascii="Times New Roman" w:hAnsi="Times New Roman" w:cs="Times New Roman"/>
          <w:sz w:val="26"/>
        </w:rPr>
        <w:t>:</w:t>
      </w:r>
      <w:bookmarkEnd w:id="10"/>
      <w:r w:rsidR="00156146">
        <w:rPr>
          <w:rFonts w:ascii="Times New Roman" w:hAnsi="Times New Roman" w:cs="Times New Roman"/>
          <w:sz w:val="26"/>
        </w:rPr>
        <w:t xml:space="preserve"> </w:t>
      </w:r>
      <w:r w:rsidR="00497404">
        <w:rPr>
          <w:rFonts w:ascii="Times New Roman" w:hAnsi="Times New Roman" w:cs="Times New Roman"/>
          <w:sz w:val="26"/>
        </w:rPr>
        <w:t>The website can help user translate when user click right mouse on that word.</w:t>
      </w:r>
    </w:p>
    <w:p w:rsidR="00F330C2" w:rsidRPr="00F330C2" w:rsidRDefault="00B36AF6" w:rsidP="001F1C62">
      <w:pPr>
        <w:pStyle w:val="Heading3"/>
        <w:numPr>
          <w:ilvl w:val="2"/>
          <w:numId w:val="12"/>
        </w:numPr>
        <w:jc w:val="both"/>
      </w:pPr>
      <w:bookmarkStart w:id="13" w:name="_Toc523841930"/>
      <w:r>
        <w:t>System Overview</w:t>
      </w:r>
      <w:bookmarkEnd w:id="13"/>
      <w:r w:rsidR="004424A4">
        <w:t xml:space="preserve"> </w:t>
      </w:r>
    </w:p>
    <w:p w:rsidR="00B36AF6" w:rsidRDefault="00B36AF6" w:rsidP="005E76EF">
      <w:pPr>
        <w:pStyle w:val="Heading4"/>
        <w:numPr>
          <w:ilvl w:val="3"/>
          <w:numId w:val="12"/>
        </w:numPr>
        <w:jc w:val="both"/>
      </w:pPr>
      <w:r>
        <w:t>System context</w:t>
      </w:r>
    </w:p>
    <w:p w:rsidR="005E76EF" w:rsidRDefault="005E76EF" w:rsidP="005E76EF"/>
    <w:p w:rsidR="005E76EF" w:rsidRDefault="005E76EF" w:rsidP="005E76EF"/>
    <w:p w:rsidR="005E76EF" w:rsidRPr="005E76EF" w:rsidRDefault="005E76EF" w:rsidP="005E76EF"/>
    <w:p w:rsidR="0008322F" w:rsidRPr="0008322F" w:rsidRDefault="0008322F" w:rsidP="0058600E">
      <w:pPr>
        <w:jc w:val="center"/>
      </w:pPr>
    </w:p>
    <w:p w:rsidR="0008322F" w:rsidRDefault="00635E3A" w:rsidP="00521CEF">
      <w:pPr>
        <w:ind w:left="1170" w:hanging="180"/>
        <w:jc w:val="center"/>
      </w:pPr>
      <w:r>
        <w:rPr>
          <w:noProof/>
        </w:rPr>
        <w:lastRenderedPageBreak/>
        <w:drawing>
          <wp:inline distT="0" distB="0" distL="0" distR="0" wp14:anchorId="1A1E0478" wp14:editId="6A468C2B">
            <wp:extent cx="6048375" cy="32177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083" cy="32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F" w:rsidRPr="0008322F" w:rsidRDefault="00635E3A" w:rsidP="00521CEF">
      <w:pPr>
        <w:ind w:left="1170" w:hanging="180"/>
        <w:jc w:val="center"/>
      </w:pPr>
      <w:r>
        <w:rPr>
          <w:noProof/>
        </w:rPr>
        <w:drawing>
          <wp:inline distT="0" distB="0" distL="0" distR="0" wp14:anchorId="37338E8F" wp14:editId="65EC8664">
            <wp:extent cx="6057900" cy="3400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F" w:rsidRPr="0008322F" w:rsidRDefault="0008322F" w:rsidP="00404B12">
      <w:pPr>
        <w:jc w:val="both"/>
      </w:pPr>
    </w:p>
    <w:p w:rsidR="0008322F" w:rsidRPr="0008322F" w:rsidRDefault="0008322F" w:rsidP="00404B12">
      <w:pPr>
        <w:jc w:val="both"/>
      </w:pPr>
    </w:p>
    <w:p w:rsidR="0058600E" w:rsidRDefault="00F7289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Figure </w:t>
      </w:r>
      <w:r w:rsidR="0068725C">
        <w:rPr>
          <w:b/>
          <w:i/>
          <w:sz w:val="26"/>
        </w:rPr>
        <w:t>1</w:t>
      </w:r>
      <w:r>
        <w:rPr>
          <w:b/>
          <w:i/>
          <w:sz w:val="26"/>
        </w:rPr>
        <w:t>: System C</w:t>
      </w:r>
      <w:r w:rsidRPr="00291154">
        <w:rPr>
          <w:b/>
          <w:i/>
          <w:sz w:val="26"/>
        </w:rPr>
        <w:t>ontext Overview</w:t>
      </w:r>
    </w:p>
    <w:p w:rsidR="00727C0C" w:rsidRDefault="00727C0C" w:rsidP="0058600E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  <w:r>
        <w:rPr>
          <w:b/>
          <w:i/>
          <w:sz w:val="26"/>
        </w:rPr>
        <w:tab/>
      </w:r>
    </w:p>
    <w:p w:rsidR="00727C0C" w:rsidRDefault="00727C0C">
      <w:pPr>
        <w:rPr>
          <w:b/>
          <w:i/>
          <w:sz w:val="26"/>
        </w:rPr>
      </w:pPr>
    </w:p>
    <w:p w:rsidR="00727C0C" w:rsidRDefault="00727C0C" w:rsidP="0058600E">
      <w:pPr>
        <w:ind w:firstLine="720"/>
        <w:jc w:val="center"/>
        <w:rPr>
          <w:b/>
          <w:i/>
        </w:rPr>
      </w:pPr>
    </w:p>
    <w:p w:rsidR="00635E3A" w:rsidRDefault="00EC3709" w:rsidP="00EC3709">
      <w:pPr>
        <w:tabs>
          <w:tab w:val="left" w:pos="5295"/>
        </w:tabs>
        <w:ind w:firstLine="720"/>
        <w:rPr>
          <w:b/>
          <w:i/>
        </w:rPr>
      </w:pPr>
      <w:r>
        <w:rPr>
          <w:b/>
          <w:i/>
        </w:rPr>
        <w:tab/>
      </w:r>
    </w:p>
    <w:p w:rsidR="00EC3709" w:rsidRDefault="00EC3709" w:rsidP="00EC3709">
      <w:pPr>
        <w:tabs>
          <w:tab w:val="left" w:pos="5295"/>
        </w:tabs>
        <w:ind w:firstLine="720"/>
        <w:rPr>
          <w:b/>
          <w:i/>
        </w:rPr>
      </w:pPr>
    </w:p>
    <w:p w:rsidR="00635E3A" w:rsidRDefault="00635E3A" w:rsidP="0058600E">
      <w:pPr>
        <w:ind w:firstLine="720"/>
        <w:jc w:val="center"/>
        <w:rPr>
          <w:b/>
          <w:i/>
        </w:rPr>
      </w:pPr>
    </w:p>
    <w:p w:rsidR="00635E3A" w:rsidRPr="0058600E" w:rsidRDefault="00635E3A" w:rsidP="0058600E">
      <w:pPr>
        <w:ind w:firstLine="720"/>
        <w:jc w:val="center"/>
        <w:rPr>
          <w:b/>
          <w:i/>
        </w:rPr>
      </w:pPr>
    </w:p>
    <w:p w:rsidR="005263CE" w:rsidRDefault="00213161" w:rsidP="00B35827">
      <w:pPr>
        <w:pStyle w:val="Heading4"/>
        <w:tabs>
          <w:tab w:val="clear" w:pos="2880"/>
        </w:tabs>
        <w:jc w:val="both"/>
      </w:pPr>
      <w:r>
        <w:lastRenderedPageBreak/>
        <w:t>2.4.4</w:t>
      </w:r>
      <w:r w:rsidR="00B36AF6">
        <w:t>.2 System context description</w:t>
      </w:r>
    </w:p>
    <w:p w:rsidR="00C0763A" w:rsidRDefault="00693A7B" w:rsidP="001F1C62">
      <w:pPr>
        <w:pStyle w:val="ListParagraph"/>
        <w:numPr>
          <w:ilvl w:val="0"/>
          <w:numId w:val="11"/>
        </w:numPr>
        <w:spacing w:line="360" w:lineRule="auto"/>
        <w:ind w:left="2340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b/>
          <w:spacing w:val="-1"/>
          <w:sz w:val="26"/>
          <w:szCs w:val="26"/>
        </w:rPr>
        <w:t>Users</w:t>
      </w:r>
    </w:p>
    <w:p w:rsidR="00330501" w:rsidRPr="000559F0" w:rsidRDefault="00693A7B" w:rsidP="005266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Users</w:t>
      </w:r>
      <w:r w:rsidR="005E76EF">
        <w:rPr>
          <w:rFonts w:ascii="Times New Roman" w:hAnsi="Times New Roman" w:cs="Times New Roman"/>
          <w:spacing w:val="-1"/>
          <w:sz w:val="26"/>
          <w:szCs w:val="26"/>
        </w:rPr>
        <w:t xml:space="preserve"> can registration , login , logout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in system, </w:t>
      </w:r>
      <w:r w:rsidR="005266C0" w:rsidRPr="005266C0">
        <w:rPr>
          <w:rFonts w:ascii="Times New Roman" w:hAnsi="Times New Roman" w:cs="Times New Roman"/>
          <w:spacing w:val="-1"/>
          <w:sz w:val="26"/>
          <w:szCs w:val="26"/>
        </w:rPr>
        <w:t>The system will automatically log out the learner's account if they have not used it for a long time</w:t>
      </w:r>
    </w:p>
    <w:p w:rsidR="000559F0" w:rsidRPr="00D017DF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>choose word explain game to play , the system will show game interface</w:t>
      </w:r>
    </w:p>
    <w:p w:rsidR="000559F0" w:rsidRPr="00D017DF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>choose Listen game to play, the system will show game interface</w:t>
      </w:r>
    </w:p>
    <w:p w:rsidR="000559F0" w:rsidRPr="00D017DF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can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translates word when user Transla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tion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function</w:t>
      </w:r>
    </w:p>
    <w:p w:rsidR="000559F0" w:rsidRDefault="00693A7B" w:rsidP="001F1C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can chat with foreign if they want by chat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function</w:t>
      </w:r>
    </w:p>
    <w:p w:rsidR="00EA014B" w:rsidRDefault="00B369EC" w:rsidP="001F1C62">
      <w:pPr>
        <w:pStyle w:val="Heading3"/>
        <w:numPr>
          <w:ilvl w:val="2"/>
          <w:numId w:val="12"/>
        </w:numPr>
      </w:pPr>
      <w:bookmarkStart w:id="14" w:name="_Toc523841931"/>
      <w:r>
        <w:t>Technical Constrains</w:t>
      </w:r>
      <w:bookmarkEnd w:id="14"/>
    </w:p>
    <w:p w:rsidR="00C23D9B" w:rsidRPr="00C23D9B" w:rsidRDefault="00C23D9B" w:rsidP="00C23D9B">
      <w:pPr>
        <w:ind w:left="2880"/>
      </w:pPr>
    </w:p>
    <w:p w:rsidR="00875DCA" w:rsidRPr="00875DCA" w:rsidRDefault="00875DCA" w:rsidP="00404B12">
      <w:pPr>
        <w:jc w:val="both"/>
      </w:pPr>
    </w:p>
    <w:p w:rsidR="00EA014B" w:rsidRPr="0012048F" w:rsidRDefault="009F1DA5" w:rsidP="00404B12">
      <w:pPr>
        <w:spacing w:line="360" w:lineRule="auto"/>
        <w:ind w:left="1440" w:right="644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Techn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c</w:t>
      </w:r>
      <w:r w:rsidRPr="007F3D24">
        <w:rPr>
          <w:b/>
          <w:spacing w:val="-1"/>
          <w:sz w:val="26"/>
          <w:szCs w:val="26"/>
        </w:rPr>
        <w:t>a</w:t>
      </w:r>
      <w:r w:rsidRPr="007F3D24">
        <w:rPr>
          <w:b/>
          <w:sz w:val="26"/>
          <w:szCs w:val="26"/>
        </w:rPr>
        <w:t>l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pacing w:val="-3"/>
          <w:sz w:val="26"/>
          <w:szCs w:val="26"/>
        </w:rPr>
        <w:t>t</w:t>
      </w:r>
      <w:r w:rsidRPr="007F3D24">
        <w:rPr>
          <w:b/>
          <w:sz w:val="26"/>
          <w:szCs w:val="26"/>
        </w:rPr>
        <w:t>o</w:t>
      </w:r>
      <w:r w:rsidRPr="007F3D24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z w:val="26"/>
          <w:szCs w:val="26"/>
        </w:rPr>
        <w:t>de</w:t>
      </w:r>
      <w:r w:rsidRPr="007F3D24">
        <w:rPr>
          <w:b/>
          <w:spacing w:val="-2"/>
          <w:sz w:val="26"/>
          <w:szCs w:val="26"/>
        </w:rPr>
        <w:t>v</w:t>
      </w:r>
      <w:r w:rsidRPr="007F3D24">
        <w:rPr>
          <w:b/>
          <w:sz w:val="26"/>
          <w:szCs w:val="26"/>
        </w:rPr>
        <w:t>e</w:t>
      </w:r>
      <w:r w:rsidRPr="007F3D24">
        <w:rPr>
          <w:b/>
          <w:spacing w:val="-1"/>
          <w:sz w:val="26"/>
          <w:szCs w:val="26"/>
        </w:rPr>
        <w:t>lo</w:t>
      </w:r>
      <w:r w:rsidRPr="007F3D24">
        <w:rPr>
          <w:b/>
          <w:sz w:val="26"/>
          <w:szCs w:val="26"/>
        </w:rPr>
        <w:t>p</w:t>
      </w:r>
    </w:p>
    <w:p w:rsidR="002F345E" w:rsidRDefault="00FB18B4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sz w:val="26"/>
          <w:szCs w:val="26"/>
        </w:rPr>
        <w:t>Language</w:t>
      </w:r>
      <w:r w:rsidR="00040165" w:rsidRPr="0012048F">
        <w:rPr>
          <w:rFonts w:ascii="Times New Roman" w:hAnsi="Times New Roman" w:cs="Times New Roman"/>
          <w:sz w:val="26"/>
          <w:szCs w:val="26"/>
        </w:rPr>
        <w:t>:</w:t>
      </w:r>
      <w:r w:rsidR="007E5A5A">
        <w:rPr>
          <w:rFonts w:ascii="Times New Roman" w:hAnsi="Times New Roman" w:cs="Times New Roman"/>
          <w:sz w:val="26"/>
          <w:szCs w:val="26"/>
        </w:rPr>
        <w:t xml:space="preserve"> </w:t>
      </w:r>
      <w:r w:rsidR="002F345E">
        <w:rPr>
          <w:rFonts w:ascii="Times New Roman" w:hAnsi="Times New Roman" w:cs="Times New Roman"/>
          <w:sz w:val="26"/>
          <w:szCs w:val="26"/>
        </w:rPr>
        <w:t>PHP</w:t>
      </w:r>
      <w:r w:rsidRPr="0012048F">
        <w:rPr>
          <w:rFonts w:ascii="Times New Roman" w:hAnsi="Times New Roman" w:cs="Times New Roman"/>
          <w:sz w:val="26"/>
          <w:szCs w:val="26"/>
        </w:rPr>
        <w:t>, HTML</w:t>
      </w:r>
      <w:r w:rsidR="00A03182">
        <w:rPr>
          <w:rFonts w:ascii="Times New Roman" w:hAnsi="Times New Roman" w:cs="Times New Roman"/>
          <w:sz w:val="26"/>
          <w:szCs w:val="26"/>
        </w:rPr>
        <w:t xml:space="preserve">, </w:t>
      </w:r>
      <w:r w:rsidR="00616AFD">
        <w:rPr>
          <w:rFonts w:ascii="Times New Roman" w:hAnsi="Times New Roman" w:cs="Times New Roman"/>
          <w:sz w:val="26"/>
          <w:szCs w:val="26"/>
        </w:rPr>
        <w:t>CSS</w:t>
      </w:r>
      <w:r w:rsidR="00497404">
        <w:rPr>
          <w:rFonts w:ascii="Times New Roman" w:hAnsi="Times New Roman" w:cs="Times New Roman"/>
          <w:sz w:val="26"/>
          <w:szCs w:val="26"/>
        </w:rPr>
        <w:t xml:space="preserve"> , </w:t>
      </w:r>
      <w:r w:rsidR="007E5A5A">
        <w:rPr>
          <w:rFonts w:ascii="Times New Roman" w:hAnsi="Times New Roman" w:cs="Times New Roman"/>
          <w:sz w:val="26"/>
          <w:szCs w:val="26"/>
        </w:rPr>
        <w:t>JavaScript , JQ</w:t>
      </w:r>
      <w:r w:rsidR="009A17E4">
        <w:rPr>
          <w:rFonts w:ascii="Times New Roman" w:hAnsi="Times New Roman" w:cs="Times New Roman"/>
          <w:sz w:val="26"/>
          <w:szCs w:val="26"/>
        </w:rPr>
        <w:t>uery</w:t>
      </w:r>
    </w:p>
    <w:p w:rsidR="009A17E4" w:rsidRPr="002F345E" w:rsidRDefault="007E5A5A" w:rsidP="002F345E">
      <w:pPr>
        <w:pStyle w:val="ListParagraph"/>
        <w:numPr>
          <w:ilvl w:val="0"/>
          <w:numId w:val="1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Framework</w:t>
      </w:r>
      <w:r w:rsidR="009A17E4">
        <w:rPr>
          <w:rFonts w:ascii="Times New Roman" w:hAnsi="Times New Roman" w:cs="Times New Roman"/>
          <w:sz w:val="26"/>
          <w:szCs w:val="26"/>
        </w:rPr>
        <w:t>: Laravel</w:t>
      </w:r>
    </w:p>
    <w:p w:rsidR="007E60CC" w:rsidRDefault="007E60CC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W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eb Server</w:t>
      </w:r>
      <w:r w:rsidR="00EC4F5A">
        <w:rPr>
          <w:rFonts w:ascii="Times New Roman" w:hAnsi="Times New Roman" w:cs="Times New Roman"/>
          <w:color w:val="000000"/>
          <w:sz w:val="26"/>
          <w:szCs w:val="26"/>
        </w:rPr>
        <w:t>: Apache</w:t>
      </w:r>
      <w:r w:rsidR="002F345E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9A17E4" w:rsidRPr="0012048F" w:rsidRDefault="009A17E4" w:rsidP="001F1C62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line="360" w:lineRule="auto"/>
        <w:ind w:left="25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Development tool : Sublime text , Dreamweaver CS6</w:t>
      </w:r>
    </w:p>
    <w:p w:rsidR="00EA014B" w:rsidRPr="00D35D4A" w:rsidRDefault="00863C4D" w:rsidP="001F1C62">
      <w:pPr>
        <w:pStyle w:val="ListParagraph"/>
        <w:numPr>
          <w:ilvl w:val="2"/>
          <w:numId w:val="6"/>
        </w:numPr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12048F">
        <w:rPr>
          <w:rFonts w:ascii="Times New Roman" w:hAnsi="Times New Roman" w:cs="Times New Roman"/>
          <w:color w:val="000000"/>
          <w:sz w:val="26"/>
          <w:szCs w:val="26"/>
        </w:rPr>
        <w:t>Database M</w:t>
      </w:r>
      <w:r w:rsidR="007E60CC" w:rsidRPr="0012048F">
        <w:rPr>
          <w:rFonts w:ascii="Times New Roman" w:hAnsi="Times New Roman" w:cs="Times New Roman"/>
          <w:color w:val="000000"/>
          <w:sz w:val="26"/>
          <w:szCs w:val="26"/>
        </w:rPr>
        <w:t xml:space="preserve">anagement System:  </w:t>
      </w:r>
      <w:r w:rsidR="006B3368">
        <w:rPr>
          <w:rFonts w:ascii="Times New Roman" w:hAnsi="Times New Roman" w:cs="Times New Roman"/>
          <w:color w:val="000000"/>
          <w:sz w:val="26"/>
          <w:szCs w:val="26"/>
        </w:rPr>
        <w:t>MySQL</w:t>
      </w:r>
    </w:p>
    <w:p w:rsidR="00D35D4A" w:rsidRDefault="00D35D4A">
      <w:pPr>
        <w:rPr>
          <w:rFonts w:eastAsiaTheme="minorHAnsi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:rsidR="00D35D4A" w:rsidRPr="00875DCA" w:rsidRDefault="00D35D4A" w:rsidP="00D35D4A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</w:p>
    <w:p w:rsidR="00EA014B" w:rsidRPr="007F3D24" w:rsidRDefault="009F1DA5" w:rsidP="00404B12">
      <w:pPr>
        <w:spacing w:line="360" w:lineRule="auto"/>
        <w:ind w:left="1440" w:right="698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En</w:t>
      </w:r>
      <w:r w:rsidRPr="007F3D24">
        <w:rPr>
          <w:b/>
          <w:spacing w:val="-1"/>
          <w:sz w:val="26"/>
          <w:szCs w:val="26"/>
        </w:rPr>
        <w:t>v</w:t>
      </w:r>
      <w:r w:rsidRPr="007F3D24">
        <w:rPr>
          <w:b/>
          <w:spacing w:val="1"/>
          <w:sz w:val="26"/>
          <w:szCs w:val="26"/>
        </w:rPr>
        <w:t>i</w:t>
      </w:r>
      <w:r w:rsidRPr="007F3D24">
        <w:rPr>
          <w:b/>
          <w:sz w:val="26"/>
          <w:szCs w:val="26"/>
        </w:rPr>
        <w:t>r</w:t>
      </w:r>
      <w:r w:rsidRPr="007F3D24">
        <w:rPr>
          <w:b/>
          <w:spacing w:val="-1"/>
          <w:sz w:val="26"/>
          <w:szCs w:val="26"/>
        </w:rPr>
        <w:t>o</w:t>
      </w:r>
      <w:r w:rsidRPr="007F3D24">
        <w:rPr>
          <w:b/>
          <w:sz w:val="26"/>
          <w:szCs w:val="26"/>
        </w:rPr>
        <w:t>n</w:t>
      </w:r>
      <w:r w:rsidRPr="007F3D24">
        <w:rPr>
          <w:b/>
          <w:spacing w:val="-4"/>
          <w:sz w:val="26"/>
          <w:szCs w:val="26"/>
        </w:rPr>
        <w:t>m</w:t>
      </w:r>
      <w:r w:rsidRPr="007F3D24">
        <w:rPr>
          <w:b/>
          <w:sz w:val="26"/>
          <w:szCs w:val="26"/>
        </w:rPr>
        <w:t>ent</w:t>
      </w:r>
    </w:p>
    <w:p w:rsidR="00040165" w:rsidRPr="007F3D24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3D24">
        <w:rPr>
          <w:rFonts w:ascii="Times New Roman" w:hAnsi="Times New Roman" w:cs="Times New Roman"/>
          <w:sz w:val="26"/>
          <w:szCs w:val="26"/>
        </w:rPr>
        <w:t>Web browser</w:t>
      </w:r>
      <w:r w:rsidR="00DC2781">
        <w:rPr>
          <w:rFonts w:ascii="Times New Roman" w:hAnsi="Times New Roman" w:cs="Times New Roman"/>
          <w:sz w:val="26"/>
          <w:szCs w:val="26"/>
        </w:rPr>
        <w:t>s</w:t>
      </w:r>
      <w:r w:rsidRPr="007F3D24">
        <w:rPr>
          <w:rFonts w:ascii="Times New Roman" w:hAnsi="Times New Roman" w:cs="Times New Roman"/>
          <w:sz w:val="26"/>
          <w:szCs w:val="26"/>
        </w:rPr>
        <w:t xml:space="preserve">: </w:t>
      </w:r>
      <w:r w:rsidR="00E60072" w:rsidRPr="00E60072">
        <w:rPr>
          <w:rFonts w:ascii="Times New Roman" w:hAnsi="Times New Roman" w:cs="Times New Roman"/>
          <w:sz w:val="26"/>
          <w:szCs w:val="26"/>
        </w:rPr>
        <w:t>Internet Explorer, Mozilla Firefox, Apple Safari, Google Chrome, and so on.</w:t>
      </w:r>
    </w:p>
    <w:p w:rsidR="00EA014B" w:rsidRPr="00875DCA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5CB7">
        <w:rPr>
          <w:rFonts w:ascii="Times New Roman" w:hAnsi="Times New Roman" w:cs="Times New Roman"/>
          <w:sz w:val="26"/>
          <w:szCs w:val="26"/>
        </w:rPr>
        <w:t>Operation system</w:t>
      </w:r>
      <w:r w:rsidR="002914DA">
        <w:rPr>
          <w:rFonts w:ascii="Times New Roman" w:hAnsi="Times New Roman" w:cs="Times New Roman"/>
          <w:sz w:val="26"/>
          <w:szCs w:val="26"/>
        </w:rPr>
        <w:t>s</w:t>
      </w:r>
      <w:r w:rsidRPr="00875CB7">
        <w:rPr>
          <w:rFonts w:ascii="Times New Roman" w:hAnsi="Times New Roman" w:cs="Times New Roman"/>
          <w:sz w:val="26"/>
          <w:szCs w:val="26"/>
        </w:rPr>
        <w:t xml:space="preserve">: </w:t>
      </w:r>
      <w:r w:rsidR="00875CB7" w:rsidRPr="00875CB7">
        <w:rPr>
          <w:rFonts w:ascii="Times New Roman" w:hAnsi="Times New Roman" w:cs="Times New Roman"/>
          <w:sz w:val="26"/>
          <w:szCs w:val="26"/>
        </w:rPr>
        <w:t>Microsoft Windows, Linux, and Apple Mac OS.</w:t>
      </w:r>
    </w:p>
    <w:p w:rsidR="00EA014B" w:rsidRDefault="009F1DA5" w:rsidP="00404B12">
      <w:pPr>
        <w:spacing w:line="360" w:lineRule="auto"/>
        <w:ind w:left="1440" w:right="6800" w:firstLine="360"/>
        <w:jc w:val="both"/>
        <w:rPr>
          <w:b/>
          <w:sz w:val="26"/>
          <w:szCs w:val="26"/>
        </w:rPr>
      </w:pPr>
      <w:r w:rsidRPr="007F3D24">
        <w:rPr>
          <w:b/>
          <w:sz w:val="26"/>
          <w:szCs w:val="26"/>
        </w:rPr>
        <w:t xml:space="preserve">Other </w:t>
      </w:r>
      <w:r w:rsidRPr="007F3D24">
        <w:rPr>
          <w:b/>
          <w:spacing w:val="-1"/>
          <w:sz w:val="26"/>
          <w:szCs w:val="26"/>
        </w:rPr>
        <w:t>C</w:t>
      </w:r>
      <w:r w:rsidRPr="007F3D24">
        <w:rPr>
          <w:b/>
          <w:spacing w:val="1"/>
          <w:sz w:val="26"/>
          <w:szCs w:val="26"/>
        </w:rPr>
        <w:t>o</w:t>
      </w:r>
      <w:r w:rsidRPr="007F3D24">
        <w:rPr>
          <w:b/>
          <w:spacing w:val="-3"/>
          <w:sz w:val="26"/>
          <w:szCs w:val="26"/>
        </w:rPr>
        <w:t>n</w:t>
      </w:r>
      <w:r w:rsidRPr="007F3D24">
        <w:rPr>
          <w:b/>
          <w:spacing w:val="1"/>
          <w:sz w:val="26"/>
          <w:szCs w:val="26"/>
        </w:rPr>
        <w:t>s</w:t>
      </w:r>
      <w:r w:rsidRPr="007F3D24">
        <w:rPr>
          <w:b/>
          <w:sz w:val="26"/>
          <w:szCs w:val="26"/>
        </w:rPr>
        <w:t>t</w:t>
      </w:r>
      <w:r w:rsidRPr="007F3D24">
        <w:rPr>
          <w:b/>
          <w:spacing w:val="-2"/>
          <w:sz w:val="26"/>
          <w:szCs w:val="26"/>
        </w:rPr>
        <w:t>r</w:t>
      </w:r>
      <w:r w:rsidRPr="007F3D24">
        <w:rPr>
          <w:b/>
          <w:spacing w:val="1"/>
          <w:sz w:val="26"/>
          <w:szCs w:val="26"/>
        </w:rPr>
        <w:t>a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nts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Resource: 4 people.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Budget: Limited.</w:t>
      </w:r>
    </w:p>
    <w:p w:rsidR="00CE7E5E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Time: The project must be completed within 0</w:t>
      </w:r>
      <w:r w:rsidR="00182B7B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A13DEC" w:rsidRPr="00C665E8">
        <w:rPr>
          <w:rFonts w:ascii="Times New Roman" w:hAnsi="Times New Roman" w:cs="Times New Roman"/>
          <w:color w:val="000000"/>
          <w:sz w:val="26"/>
          <w:szCs w:val="26"/>
        </w:rPr>
        <w:t xml:space="preserve"> months.</w:t>
      </w:r>
    </w:p>
    <w:p w:rsidR="00800A0A" w:rsidRDefault="00800A0A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Area: Danang city.</w:t>
      </w:r>
    </w:p>
    <w:p w:rsidR="00EA014B" w:rsidRPr="007F3D24" w:rsidRDefault="00EA014B" w:rsidP="00404B12">
      <w:pPr>
        <w:spacing w:before="19" w:line="24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5" w:line="240" w:lineRule="exact"/>
        <w:jc w:val="both"/>
        <w:rPr>
          <w:sz w:val="26"/>
          <w:szCs w:val="26"/>
        </w:rPr>
        <w:sectPr w:rsidR="00EA014B" w:rsidRPr="007F3D24">
          <w:pgSz w:w="12240" w:h="15840"/>
          <w:pgMar w:top="1340" w:right="1120" w:bottom="280" w:left="0" w:header="667" w:footer="1014" w:gutter="0"/>
          <w:cols w:space="720"/>
        </w:sectPr>
      </w:pPr>
    </w:p>
    <w:p w:rsidR="008E073E" w:rsidRDefault="004A63A6" w:rsidP="001F1C62">
      <w:pPr>
        <w:pStyle w:val="Heading1"/>
        <w:numPr>
          <w:ilvl w:val="0"/>
          <w:numId w:val="9"/>
        </w:numPr>
        <w:jc w:val="both"/>
      </w:pPr>
      <w:bookmarkStart w:id="15" w:name="_Toc523841932"/>
      <w:r>
        <w:lastRenderedPageBreak/>
        <w:t>Master Plan</w:t>
      </w:r>
      <w:bookmarkEnd w:id="15"/>
    </w:p>
    <w:p w:rsidR="00604530" w:rsidRPr="00604530" w:rsidRDefault="00604530" w:rsidP="00604530">
      <w:pPr>
        <w:pStyle w:val="Heading2"/>
      </w:pPr>
      <w:r>
        <w:tab/>
      </w:r>
      <w:bookmarkStart w:id="16" w:name="_Toc523841933"/>
      <w:r w:rsidR="008E073E">
        <w:t xml:space="preserve">3.1 </w:t>
      </w:r>
      <w:r>
        <w:t>Scrum Process</w:t>
      </w:r>
      <w:bookmarkEnd w:id="16"/>
    </w:p>
    <w:p w:rsidR="00604530" w:rsidRPr="00604530" w:rsidRDefault="00AD1BC3" w:rsidP="00604530"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1800860</wp:posOffset>
            </wp:positionH>
            <wp:positionV relativeFrom="paragraph">
              <wp:posOffset>4445</wp:posOffset>
            </wp:positionV>
            <wp:extent cx="4342765" cy="2439670"/>
            <wp:effectExtent l="0" t="0" r="63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4B" w:rsidRPr="007F3D24" w:rsidRDefault="009F1DA5" w:rsidP="00404B12">
      <w:pPr>
        <w:spacing w:line="200" w:lineRule="exact"/>
        <w:jc w:val="both"/>
        <w:rPr>
          <w:sz w:val="26"/>
          <w:szCs w:val="26"/>
        </w:rPr>
      </w:pPr>
      <w:r w:rsidRPr="007F3D24">
        <w:rPr>
          <w:sz w:val="26"/>
          <w:szCs w:val="26"/>
        </w:rPr>
        <w:br w:type="column"/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0" w:line="240" w:lineRule="exact"/>
        <w:jc w:val="both"/>
        <w:rPr>
          <w:sz w:val="26"/>
          <w:szCs w:val="26"/>
        </w:rPr>
      </w:pPr>
    </w:p>
    <w:p w:rsidR="008E073E" w:rsidRDefault="009F1DA5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</w:pPr>
      <w:r w:rsidRPr="007F3D24">
        <w:rPr>
          <w:b/>
          <w:i/>
          <w:position w:val="-1"/>
          <w:sz w:val="26"/>
          <w:szCs w:val="26"/>
        </w:rPr>
        <w:t>F</w:t>
      </w:r>
      <w:r w:rsidRPr="007F3D24">
        <w:rPr>
          <w:b/>
          <w:i/>
          <w:spacing w:val="1"/>
          <w:position w:val="-1"/>
          <w:sz w:val="26"/>
          <w:szCs w:val="26"/>
        </w:rPr>
        <w:t>i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position w:val="-1"/>
          <w:sz w:val="26"/>
          <w:szCs w:val="26"/>
        </w:rPr>
        <w:t>u</w:t>
      </w:r>
      <w:r w:rsidRPr="007F3D24">
        <w:rPr>
          <w:b/>
          <w:i/>
          <w:spacing w:val="1"/>
          <w:position w:val="-1"/>
          <w:sz w:val="26"/>
          <w:szCs w:val="26"/>
        </w:rPr>
        <w:t>r</w:t>
      </w:r>
      <w:r w:rsidRPr="007F3D24">
        <w:rPr>
          <w:b/>
          <w:i/>
          <w:position w:val="-1"/>
          <w:sz w:val="26"/>
          <w:szCs w:val="26"/>
        </w:rPr>
        <w:t>e</w:t>
      </w:r>
      <w:r w:rsidR="00D525ED">
        <w:rPr>
          <w:b/>
          <w:i/>
          <w:position w:val="-1"/>
          <w:sz w:val="26"/>
          <w:szCs w:val="26"/>
        </w:rPr>
        <w:t xml:space="preserve"> 3</w:t>
      </w:r>
      <w:r w:rsidRPr="007F3D24">
        <w:rPr>
          <w:b/>
          <w:i/>
          <w:position w:val="-1"/>
          <w:sz w:val="26"/>
          <w:szCs w:val="26"/>
        </w:rPr>
        <w:t xml:space="preserve">: 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spacing w:val="-2"/>
          <w:position w:val="-1"/>
          <w:sz w:val="26"/>
          <w:szCs w:val="26"/>
        </w:rPr>
        <w:t>e</w:t>
      </w:r>
      <w:r w:rsidRPr="007F3D24">
        <w:rPr>
          <w:b/>
          <w:i/>
          <w:spacing w:val="2"/>
          <w:position w:val="-1"/>
          <w:sz w:val="26"/>
          <w:szCs w:val="26"/>
        </w:rPr>
        <w:t>n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ra</w:t>
      </w:r>
      <w:r w:rsidRPr="007F3D24">
        <w:rPr>
          <w:b/>
          <w:i/>
          <w:position w:val="-1"/>
          <w:sz w:val="26"/>
          <w:szCs w:val="26"/>
        </w:rPr>
        <w:t>l</w:t>
      </w:r>
      <w:r w:rsidRPr="007F3D24">
        <w:rPr>
          <w:b/>
          <w:i/>
          <w:spacing w:val="1"/>
          <w:position w:val="-1"/>
          <w:sz w:val="26"/>
          <w:szCs w:val="26"/>
        </w:rPr>
        <w:t xml:space="preserve"> </w:t>
      </w:r>
      <w:r w:rsidRPr="007F3D24">
        <w:rPr>
          <w:b/>
          <w:i/>
          <w:position w:val="-1"/>
          <w:sz w:val="26"/>
          <w:szCs w:val="26"/>
        </w:rPr>
        <w:t>S</w:t>
      </w:r>
      <w:r w:rsidRPr="007F3D24">
        <w:rPr>
          <w:b/>
          <w:i/>
          <w:spacing w:val="-3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R</w:t>
      </w:r>
      <w:r w:rsidRPr="007F3D24">
        <w:rPr>
          <w:b/>
          <w:i/>
          <w:spacing w:val="-1"/>
          <w:position w:val="-1"/>
          <w:sz w:val="26"/>
          <w:szCs w:val="26"/>
        </w:rPr>
        <w:t>U</w:t>
      </w:r>
      <w:r w:rsidRPr="007F3D24">
        <w:rPr>
          <w:b/>
          <w:i/>
          <w:position w:val="-1"/>
          <w:sz w:val="26"/>
          <w:szCs w:val="26"/>
        </w:rPr>
        <w:t>M</w:t>
      </w:r>
      <w:r w:rsidRPr="007F3D24">
        <w:rPr>
          <w:b/>
          <w:i/>
          <w:spacing w:val="-7"/>
          <w:position w:val="-1"/>
          <w:sz w:val="26"/>
          <w:szCs w:val="26"/>
        </w:rPr>
        <w:t xml:space="preserve"> </w:t>
      </w:r>
      <w:r w:rsidRPr="007F3D24">
        <w:rPr>
          <w:b/>
          <w:i/>
          <w:spacing w:val="1"/>
          <w:position w:val="-1"/>
          <w:sz w:val="26"/>
          <w:szCs w:val="26"/>
        </w:rPr>
        <w:t>Pro</w:t>
      </w:r>
      <w:r w:rsidRPr="007F3D24">
        <w:rPr>
          <w:b/>
          <w:i/>
          <w:spacing w:val="-2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s</w:t>
      </w:r>
      <w:r w:rsidR="008E073E">
        <w:rPr>
          <w:b/>
          <w:i/>
          <w:position w:val="-1"/>
          <w:sz w:val="26"/>
          <w:szCs w:val="26"/>
        </w:rPr>
        <w:t>s</w:t>
      </w:r>
    </w:p>
    <w:p w:rsidR="008E073E" w:rsidRPr="008E073E" w:rsidRDefault="008E073E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  <w:sectPr w:rsidR="008E073E" w:rsidRPr="008E073E">
          <w:type w:val="continuous"/>
          <w:pgSz w:w="12240" w:h="15840"/>
          <w:pgMar w:top="1340" w:right="1120" w:bottom="280" w:left="0" w:header="720" w:footer="720" w:gutter="0"/>
          <w:cols w:num="2" w:space="720" w:equalWidth="0">
            <w:col w:w="3941" w:space="594"/>
            <w:col w:w="6585"/>
          </w:cols>
        </w:sectPr>
      </w:pP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focuses on project management institutions where it is difficult to plan ahead.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C16438" w:rsidRDefault="00C16438" w:rsidP="001F1C62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863F4C" w:rsidRPr="00C62C68" w:rsidRDefault="00863F4C" w:rsidP="00404B12">
      <w:pPr>
        <w:pStyle w:val="ListParagraph"/>
        <w:suppressAutoHyphens w:val="0"/>
        <w:spacing w:after="0" w:line="240" w:lineRule="auto"/>
        <w:ind w:left="2160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AC2315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="000005DE">
        <w:rPr>
          <w:sz w:val="26"/>
          <w:szCs w:val="26"/>
        </w:rPr>
        <w:t xml:space="preserve"> </w:t>
      </w:r>
    </w:p>
    <w:p w:rsidR="007A1934" w:rsidRDefault="00AC2315" w:rsidP="007A1934">
      <w:pPr>
        <w:pStyle w:val="Heading2"/>
        <w:jc w:val="both"/>
      </w:pPr>
      <w:r>
        <w:tab/>
      </w:r>
      <w:r>
        <w:tab/>
      </w:r>
      <w:bookmarkStart w:id="17" w:name="_Toc523841934"/>
      <w:r w:rsidR="004A63A6">
        <w:t>3.2 Master Plan</w:t>
      </w:r>
      <w:bookmarkEnd w:id="17"/>
      <w:r w:rsidR="004424A4">
        <w:t xml:space="preserve"> </w:t>
      </w:r>
    </w:p>
    <w:tbl>
      <w:tblPr>
        <w:tblStyle w:val="TableGrid"/>
        <w:tblW w:w="9895" w:type="dxa"/>
        <w:tblInd w:w="1440" w:type="dxa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Task Name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Finish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Initial</w:t>
            </w:r>
          </w:p>
        </w:tc>
        <w:tc>
          <w:tcPr>
            <w:tcW w:w="1979" w:type="dxa"/>
            <w:vAlign w:val="center"/>
          </w:tcPr>
          <w:p w:rsidR="00562385" w:rsidRDefault="0052655A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19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15</w:t>
            </w:r>
            <w:r w:rsidR="00562385">
              <w:rPr>
                <w:b/>
                <w:sz w:val="26"/>
                <w:szCs w:val="26"/>
              </w:rPr>
              <w:t xml:space="preserve"> – Aug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DA6BAD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Oct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2017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Gathering Requirement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9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15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24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Proposal Document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10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25</w:t>
            </w:r>
            <w:r w:rsidR="00562385">
              <w:rPr>
                <w:sz w:val="26"/>
                <w:szCs w:val="26"/>
              </w:rPr>
              <w:t xml:space="preserve"> – Aug – </w:t>
            </w:r>
            <w:r w:rsidR="00DA6BAD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="00497404"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 Up</w:t>
            </w:r>
          </w:p>
        </w:tc>
        <w:tc>
          <w:tcPr>
            <w:tcW w:w="1979" w:type="dxa"/>
            <w:vAlign w:val="center"/>
          </w:tcPr>
          <w:p w:rsidR="00562385" w:rsidRDefault="00AA6696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16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2655A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2655A">
              <w:rPr>
                <w:sz w:val="26"/>
                <w:szCs w:val="26"/>
              </w:rPr>
              <w:t xml:space="preserve"> </w:t>
            </w:r>
            <w:r w:rsidR="0052655A">
              <w:rPr>
                <w:b/>
                <w:sz w:val="26"/>
                <w:szCs w:val="26"/>
              </w:rPr>
              <w:t>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Project Kick-off Meeting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 day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Pr="0052655A">
              <w:rPr>
                <w:sz w:val="26"/>
                <w:szCs w:val="26"/>
              </w:rPr>
              <w:t xml:space="preserve">5 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07</w:t>
            </w:r>
            <w:r w:rsidRPr="0052655A">
              <w:rPr>
                <w:sz w:val="26"/>
                <w:szCs w:val="26"/>
              </w:rPr>
              <w:t xml:space="preserve">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Document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14 days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08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Development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67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Pr="00194DDC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79" w:type="dxa"/>
            <w:vAlign w:val="center"/>
          </w:tcPr>
          <w:p w:rsidR="00562385" w:rsidRDefault="00960AFF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</w:t>
            </w:r>
            <w:r w:rsidR="00194DDC">
              <w:rPr>
                <w:b/>
                <w:sz w:val="26"/>
                <w:szCs w:val="26"/>
              </w:rPr>
              <w:t>6</w:t>
            </w:r>
            <w:r w:rsidR="00562385">
              <w:rPr>
                <w:b/>
                <w:sz w:val="26"/>
                <w:szCs w:val="26"/>
              </w:rPr>
              <w:t xml:space="preserve">– Nov – </w:t>
            </w:r>
            <w:r w:rsidR="00194DDC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Sep</w:t>
            </w:r>
            <w:r w:rsidR="00562385" w:rsidRPr="00437880">
              <w:rPr>
                <w:sz w:val="26"/>
                <w:szCs w:val="26"/>
              </w:rPr>
              <w:t xml:space="preserve"> </w:t>
            </w:r>
            <w:r w:rsidR="0056238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11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22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12</w:t>
            </w:r>
            <w:r w:rsidR="00562385">
              <w:rPr>
                <w:sz w:val="26"/>
                <w:szCs w:val="26"/>
              </w:rPr>
              <w:t xml:space="preserve"> – Oct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6705CC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BC3AA1"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23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  <w:r w:rsidR="00562385">
              <w:rPr>
                <w:sz w:val="26"/>
                <w:szCs w:val="26"/>
              </w:rPr>
              <w:t xml:space="preserve"> – Nov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960AFF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2</w:t>
            </w:r>
            <w:r w:rsidR="006705CC">
              <w:rPr>
                <w:sz w:val="26"/>
                <w:szCs w:val="26"/>
              </w:rPr>
              <w:t>6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6705CC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79" w:type="dxa"/>
            <w:vAlign w:val="center"/>
          </w:tcPr>
          <w:p w:rsidR="00562385" w:rsidRPr="00604530" w:rsidRDefault="00562385" w:rsidP="00562385">
            <w:pPr>
              <w:contextualSpacing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Project’s Retrospective </w:t>
            </w:r>
            <w:r>
              <w:rPr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01</w:t>
            </w:r>
            <w:r w:rsidR="00562385"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27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28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Final Release</w:t>
            </w:r>
          </w:p>
        </w:tc>
        <w:tc>
          <w:tcPr>
            <w:tcW w:w="1979" w:type="dxa"/>
            <w:vAlign w:val="center"/>
          </w:tcPr>
          <w:p w:rsidR="00562385" w:rsidRDefault="00562385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</w:t>
            </w:r>
            <w:r w:rsidR="004C5DF7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</w:tbl>
    <w:p w:rsidR="004A63A6" w:rsidRPr="007A1934" w:rsidRDefault="007A1934" w:rsidP="00562385">
      <w:pPr>
        <w:pStyle w:val="Heading2"/>
        <w:ind w:firstLine="720"/>
      </w:pPr>
      <w:bookmarkStart w:id="18" w:name="_Toc523841935"/>
      <w:r w:rsidRPr="007A1934">
        <w:t>3</w:t>
      </w:r>
      <w:r w:rsidR="00562385">
        <w:t xml:space="preserve">.3 </w:t>
      </w:r>
      <w:r w:rsidR="004A63A6" w:rsidRPr="007A1934">
        <w:t>Organization Management</w:t>
      </w:r>
      <w:bookmarkEnd w:id="18"/>
    </w:p>
    <w:p w:rsidR="004A63A6" w:rsidRPr="004A63A6" w:rsidRDefault="004A63A6" w:rsidP="00404B12">
      <w:pPr>
        <w:pStyle w:val="Heading3"/>
        <w:jc w:val="both"/>
      </w:pPr>
      <w:bookmarkStart w:id="19" w:name="_Toc523841936"/>
      <w:r>
        <w:t>3.3.1 Human Resource</w:t>
      </w:r>
      <w:bookmarkEnd w:id="19"/>
    </w:p>
    <w:p w:rsidR="004A63A6" w:rsidRPr="007F3D24" w:rsidRDefault="004A63A6" w:rsidP="00404B12">
      <w:pPr>
        <w:jc w:val="both"/>
        <w:rPr>
          <w:sz w:val="26"/>
          <w:szCs w:val="26"/>
        </w:rPr>
      </w:pPr>
    </w:p>
    <w:tbl>
      <w:tblPr>
        <w:tblW w:w="9958" w:type="dxa"/>
        <w:tblInd w:w="13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103" w:type="dxa"/>
        </w:tblCellMar>
        <w:tblLook w:val="0600" w:firstRow="0" w:lastRow="0" w:firstColumn="0" w:lastColumn="0" w:noHBand="1" w:noVBand="1"/>
      </w:tblPr>
      <w:tblGrid>
        <w:gridCol w:w="3118"/>
        <w:gridCol w:w="1710"/>
        <w:gridCol w:w="3780"/>
        <w:gridCol w:w="1350"/>
      </w:tblGrid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Phone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Position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bookmarkStart w:id="20" w:name="_GoBack15"/>
            <w:bookmarkEnd w:id="20"/>
            <w:r>
              <w:rPr>
                <w:sz w:val="26"/>
                <w:szCs w:val="26"/>
              </w:rPr>
              <w:t>Mr. Vu Truong Tien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0914083188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vudalat@yahoo.com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Mentor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0934848229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82650B" w:rsidP="00404B12">
            <w:pPr>
              <w:jc w:val="both"/>
              <w:rPr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Scrum Master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3B68F4" w:rsidP="00404B12">
            <w:pPr>
              <w:jc w:val="both"/>
              <w:rPr>
                <w:sz w:val="26"/>
                <w:szCs w:val="26"/>
              </w:rPr>
            </w:pPr>
            <w:hyperlink r:id="rId21" w:history="1">
              <w:r w:rsidR="0082650B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3D24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3B68F4" w:rsidP="00547D4E">
            <w:pPr>
              <w:jc w:val="both"/>
              <w:rPr>
                <w:sz w:val="26"/>
                <w:szCs w:val="26"/>
              </w:rPr>
            </w:pPr>
            <w:hyperlink r:id="rId22" w:history="1">
              <w:r w:rsidR="0082650B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3B68F4" w:rsidP="00547D4E">
            <w:pPr>
              <w:jc w:val="both"/>
              <w:rPr>
                <w:sz w:val="26"/>
                <w:szCs w:val="26"/>
              </w:rPr>
            </w:pPr>
            <w:hyperlink r:id="rId23" w:history="1">
              <w:r w:rsidR="0082650B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B52628" w:rsidRDefault="00B52628" w:rsidP="00404B12">
      <w:pPr>
        <w:jc w:val="both"/>
        <w:rPr>
          <w:sz w:val="26"/>
          <w:szCs w:val="26"/>
        </w:rPr>
      </w:pPr>
    </w:p>
    <w:p w:rsidR="00747ECC" w:rsidRDefault="00747ECC" w:rsidP="00747ECC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bookmarkStart w:id="21" w:name="_Toc491773335"/>
      <w:bookmarkStart w:id="22" w:name="_Toc523841937"/>
      <w:r w:rsidRPr="006244ED">
        <w:rPr>
          <w:rFonts w:ascii="Times New Roman" w:hAnsi="Times New Roman" w:cs="Times New Roman"/>
        </w:rPr>
        <w:t>3.3.2 Cost Estimate</w:t>
      </w:r>
      <w:bookmarkEnd w:id="21"/>
      <w:bookmarkEnd w:id="22"/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  <w:r w:rsidRPr="000741A1">
        <w:rPr>
          <w:b/>
          <w:i/>
          <w:sz w:val="26"/>
          <w:szCs w:val="26"/>
        </w:rPr>
        <w:t xml:space="preserve">3.3.2.1. </w:t>
      </w:r>
      <w:bookmarkStart w:id="23" w:name="_Toc419196583"/>
      <w:bookmarkStart w:id="24" w:name="_Toc413970338"/>
      <w:bookmarkStart w:id="25" w:name="_Toc381057928"/>
      <w:bookmarkStart w:id="26" w:name="_Toc428481664"/>
      <w:r w:rsidRPr="000741A1">
        <w:rPr>
          <w:b/>
          <w:iCs/>
          <w:sz w:val="26"/>
          <w:szCs w:val="26"/>
        </w:rPr>
        <w:t>Cost Person/Hours</w:t>
      </w:r>
      <w:bookmarkEnd w:id="23"/>
      <w:bookmarkEnd w:id="24"/>
      <w:bookmarkEnd w:id="25"/>
      <w:bookmarkEnd w:id="26"/>
    </w:p>
    <w:tbl>
      <w:tblPr>
        <w:tblpPr w:leftFromText="180" w:rightFromText="180" w:vertAnchor="text" w:horzAnchor="page" w:tblpXSpec="center" w:tblpY="121"/>
        <w:tblW w:w="75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70"/>
        <w:gridCol w:w="2219"/>
        <w:gridCol w:w="2491"/>
      </w:tblGrid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6B646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6B6463">
        <w:trPr>
          <w:trHeight w:val="485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6B646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</w:tbl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491764531"/>
      <w:bookmarkStart w:id="28" w:name="_Toc491773336"/>
      <w:bookmarkStart w:id="29" w:name="_Toc523841938"/>
      <w:r w:rsidRPr="000741A1">
        <w:rPr>
          <w:rFonts w:ascii="Times New Roman" w:hAnsi="Times New Roman" w:cs="Times New Roman"/>
          <w:b/>
          <w:i/>
          <w:sz w:val="26"/>
          <w:szCs w:val="26"/>
        </w:rPr>
        <w:t>3.</w:t>
      </w:r>
      <w:r w:rsidRPr="000741A1">
        <w:rPr>
          <w:rFonts w:ascii="Times New Roman" w:hAnsi="Times New Roman" w:cs="Times New Roman"/>
          <w:b/>
          <w:bCs/>
          <w:sz w:val="26"/>
          <w:szCs w:val="26"/>
        </w:rPr>
        <w:t>3.2.2. Total Cost Estimate</w:t>
      </w:r>
      <w:bookmarkEnd w:id="27"/>
      <w:bookmarkEnd w:id="28"/>
      <w:bookmarkEnd w:id="29"/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947"/>
        <w:gridCol w:w="2430"/>
        <w:gridCol w:w="1890"/>
      </w:tblGrid>
      <w:tr w:rsidR="00747ECC" w:rsidRPr="000741A1" w:rsidTr="006B6463">
        <w:trPr>
          <w:trHeight w:val="504"/>
          <w:jc w:val="center"/>
        </w:trPr>
        <w:tc>
          <w:tcPr>
            <w:tcW w:w="1458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No 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Criteria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Total (USD)</w:t>
            </w:r>
          </w:p>
        </w:tc>
      </w:tr>
      <w:tr w:rsidR="00747ECC" w:rsidRPr="000741A1" w:rsidTr="006B6463">
        <w:trPr>
          <w:jc w:val="center"/>
        </w:trPr>
        <w:tc>
          <w:tcPr>
            <w:tcW w:w="1458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47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Working hours</w:t>
            </w:r>
          </w:p>
        </w:tc>
        <w:tc>
          <w:tcPr>
            <w:tcW w:w="2430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6B6463">
        <w:trPr>
          <w:jc w:val="center"/>
        </w:trPr>
        <w:tc>
          <w:tcPr>
            <w:tcW w:w="1458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47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PC’s depreciation</w:t>
            </w:r>
          </w:p>
        </w:tc>
        <w:tc>
          <w:tcPr>
            <w:tcW w:w="2430" w:type="dxa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5635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6B6463">
        <w:trPr>
          <w:jc w:val="center"/>
        </w:trPr>
        <w:tc>
          <w:tcPr>
            <w:tcW w:w="6835" w:type="dxa"/>
            <w:gridSpan w:val="3"/>
            <w:shd w:val="clear" w:color="auto" w:fill="EEECE1" w:themeFill="background2"/>
          </w:tcPr>
          <w:p w:rsidR="00747ECC" w:rsidRPr="00331865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186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 cost</w:t>
            </w:r>
          </w:p>
        </w:tc>
        <w:tc>
          <w:tcPr>
            <w:tcW w:w="1890" w:type="dxa"/>
            <w:shd w:val="clear" w:color="auto" w:fill="EEECE1" w:themeFill="background2"/>
          </w:tcPr>
          <w:p w:rsidR="00747ECC" w:rsidRPr="000741A1" w:rsidRDefault="00747ECC" w:rsidP="006B646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747ECC" w:rsidRPr="000741A1" w:rsidRDefault="00747ECC" w:rsidP="00747ECC">
      <w:pPr>
        <w:spacing w:line="276" w:lineRule="auto"/>
        <w:jc w:val="both"/>
        <w:rPr>
          <w:sz w:val="26"/>
          <w:szCs w:val="26"/>
        </w:rPr>
      </w:pPr>
      <w:r w:rsidRPr="000741A1">
        <w:rPr>
          <w:sz w:val="26"/>
          <w:szCs w:val="26"/>
        </w:rPr>
        <w:tab/>
      </w:r>
    </w:p>
    <w:p w:rsidR="00747ECC" w:rsidRPr="000741A1" w:rsidRDefault="00747ECC" w:rsidP="00747ECC">
      <w:pPr>
        <w:spacing w:line="276" w:lineRule="auto"/>
        <w:ind w:left="720"/>
        <w:jc w:val="both"/>
        <w:rPr>
          <w:sz w:val="26"/>
          <w:szCs w:val="26"/>
        </w:rPr>
      </w:pPr>
    </w:p>
    <w:p w:rsidR="00747ECC" w:rsidRPr="000741A1" w:rsidRDefault="00747ECC" w:rsidP="00747ECC">
      <w:pPr>
        <w:spacing w:line="276" w:lineRule="auto"/>
        <w:ind w:left="720" w:firstLine="720"/>
        <w:jc w:val="both"/>
        <w:rPr>
          <w:b/>
          <w:sz w:val="26"/>
          <w:szCs w:val="26"/>
        </w:rPr>
      </w:pPr>
      <w:r w:rsidRPr="000741A1">
        <w:rPr>
          <w:b/>
          <w:sz w:val="26"/>
          <w:szCs w:val="26"/>
        </w:rPr>
        <w:t xml:space="preserve">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05"/>
        <w:gridCol w:w="1800"/>
        <w:gridCol w:w="1530"/>
      </w:tblGrid>
      <w:tr w:rsidR="00747ECC" w:rsidRPr="000741A1" w:rsidTr="006B6463">
        <w:trPr>
          <w:trHeight w:val="624"/>
          <w:jc w:val="center"/>
        </w:trPr>
        <w:tc>
          <w:tcPr>
            <w:tcW w:w="5305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Amount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Unit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hour per day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Hours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cost per hour per member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duration of the project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Price of each computer 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lifelong of each computer 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Years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time to use of each computer 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6B6463">
        <w:trPr>
          <w:jc w:val="center"/>
        </w:trPr>
        <w:tc>
          <w:tcPr>
            <w:tcW w:w="5305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180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:rsidR="00747ECC" w:rsidRPr="000741A1" w:rsidRDefault="00747ECC" w:rsidP="006B646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Days</w:t>
            </w:r>
          </w:p>
        </w:tc>
      </w:tr>
    </w:tbl>
    <w:p w:rsidR="00747ECC" w:rsidRPr="00FA36AE" w:rsidRDefault="00747ECC" w:rsidP="00747ECC">
      <w:pPr>
        <w:spacing w:line="276" w:lineRule="auto"/>
      </w:pPr>
    </w:p>
    <w:p w:rsidR="00747ECC" w:rsidRPr="006244ED" w:rsidRDefault="00747ECC" w:rsidP="00747ECC">
      <w:pPr>
        <w:spacing w:line="276" w:lineRule="auto"/>
        <w:jc w:val="both"/>
        <w:rPr>
          <w:color w:val="000000"/>
          <w:sz w:val="26"/>
          <w:szCs w:val="26"/>
        </w:rPr>
      </w:pP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b/>
          <w:sz w:val="26"/>
          <w:szCs w:val="26"/>
        </w:rPr>
      </w:pPr>
      <w:r w:rsidRPr="006244ED">
        <w:rPr>
          <w:b/>
          <w:sz w:val="26"/>
          <w:szCs w:val="26"/>
        </w:rPr>
        <w:t>- Explain:</w:t>
      </w: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sz w:val="26"/>
          <w:szCs w:val="26"/>
        </w:rPr>
      </w:pPr>
    </w:p>
    <w:p w:rsidR="00747ECC" w:rsidRPr="000741A1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PC's depreciation = 600/(12*5)*3 =30</w:t>
      </w:r>
    </w:p>
    <w:p w:rsidR="00747ECC" w:rsidRPr="002B65F8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Amount of working hours = 4 members * 2 hours * 110 days.</w:t>
      </w:r>
    </w:p>
    <w:p w:rsidR="00EA014B" w:rsidRPr="007F3D24" w:rsidRDefault="00EA014B" w:rsidP="00404B12">
      <w:pPr>
        <w:spacing w:before="6" w:line="360" w:lineRule="auto"/>
        <w:jc w:val="both"/>
        <w:rPr>
          <w:sz w:val="26"/>
          <w:szCs w:val="26"/>
        </w:rPr>
      </w:pPr>
    </w:p>
    <w:sectPr w:rsidR="00EA014B" w:rsidRPr="007F3D24">
      <w:pgSz w:w="12240" w:h="15840"/>
      <w:pgMar w:top="1340" w:right="1120" w:bottom="280" w:left="0" w:header="667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8F4" w:rsidRDefault="003B68F4">
      <w:r>
        <w:separator/>
      </w:r>
    </w:p>
  </w:endnote>
  <w:endnote w:type="continuationSeparator" w:id="0">
    <w:p w:rsidR="003B68F4" w:rsidRDefault="003B6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E3A" w:rsidRDefault="00635E3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8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9274810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Default="00635E3A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57E6">
                            <w:rPr>
                              <w:rFonts w:ascii="Calibri" w:eastAsia="Calibri" w:hAnsi="Calibri" w:cs="Calibri"/>
                              <w:noProof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8.4pt;margin-top:730.3pt;width:15.3pt;height:13.05pt;z-index:-1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" filled="f" stroked="f">
              <v:textbox inset="0,0,0,0">
                <w:txbxContent>
                  <w:p w:rsidR="00635E3A" w:rsidRDefault="00635E3A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1568B3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D57E6">
                      <w:rPr>
                        <w:rFonts w:ascii="Calibri" w:eastAsia="Calibri" w:hAnsi="Calibri" w:cs="Calibri"/>
                        <w:noProof/>
                        <w:color w:val="1568B3"/>
                        <w:position w:val="1"/>
                        <w:sz w:val="22"/>
                        <w:szCs w:val="22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8F4" w:rsidRDefault="003B68F4">
      <w:r>
        <w:separator/>
      </w:r>
    </w:p>
  </w:footnote>
  <w:footnote w:type="continuationSeparator" w:id="0">
    <w:p w:rsidR="003B68F4" w:rsidRDefault="003B6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5E3A" w:rsidRDefault="00635E3A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5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Pr="00EB727B" w:rsidRDefault="00635E3A">
                          <w:pPr>
                            <w:spacing w:line="260" w:lineRule="exact"/>
                            <w:ind w:left="20" w:right="-36"/>
                            <w:rPr>
                              <w:sz w:val="26"/>
                              <w:szCs w:val="24"/>
                            </w:rPr>
                          </w:pPr>
                          <w:r w:rsidRPr="00EB727B">
                            <w:rPr>
                              <w:i/>
                              <w:sz w:val="26"/>
                              <w:szCs w:val="24"/>
                            </w:rPr>
                            <w:t>Proposal</w:t>
                          </w:r>
                          <w:r>
                            <w:rPr>
                              <w:i/>
                              <w:sz w:val="26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2pt;margin-top:33.85pt;width:160.3pt;height:13.4pt;z-index:-1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Kn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" filled="f" stroked="f">
              <v:textbox inset="0,0,0,0">
                <w:txbxContent>
                  <w:p w:rsidR="00635E3A" w:rsidRPr="00EB727B" w:rsidRDefault="00635E3A">
                    <w:pPr>
                      <w:spacing w:line="260" w:lineRule="exact"/>
                      <w:ind w:left="20" w:right="-36"/>
                      <w:rPr>
                        <w:sz w:val="26"/>
                        <w:szCs w:val="24"/>
                      </w:rPr>
                    </w:pPr>
                    <w:r w:rsidRPr="00EB727B">
                      <w:rPr>
                        <w:i/>
                        <w:sz w:val="26"/>
                        <w:szCs w:val="24"/>
                      </w:rPr>
                      <w:t>Proposal</w:t>
                    </w:r>
                    <w:r>
                      <w:rPr>
                        <w:i/>
                        <w:sz w:val="26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6" behindDoc="1" locked="0" layoutInCell="1" allowOverlap="1">
              <wp:simplePos x="0" y="0"/>
              <wp:positionH relativeFrom="page">
                <wp:posOffset>5743575</wp:posOffset>
              </wp:positionH>
              <wp:positionV relativeFrom="page">
                <wp:posOffset>429895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Pr="00EB727B" w:rsidRDefault="00635E3A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3" o:spid="_x0000_s1027" type="#_x0000_t202" style="position:absolute;margin-left:452.25pt;margin-top:33.85pt;width:105.8pt;height:13.45pt;z-index:-1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glrgIAALA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" filled="f" stroked="f">
              <v:textbox inset="0,0,0,0">
                <w:txbxContent>
                  <w:p w:rsidR="00635E3A" w:rsidRPr="00EB727B" w:rsidRDefault="00635E3A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7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668020</wp:posOffset>
              </wp:positionV>
              <wp:extent cx="6483350" cy="189865"/>
              <wp:effectExtent l="1905" t="1270" r="127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5E3A" w:rsidRPr="00EB727B" w:rsidRDefault="00635E3A" w:rsidP="0012076A">
                          <w:pPr>
                            <w:tabs>
                              <w:tab w:val="right" w:pos="9990"/>
                            </w:tabs>
                            <w:spacing w:line="280" w:lineRule="exact"/>
                            <w:ind w:left="20" w:right="-39"/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</w:pPr>
                          <w:r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ab/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ap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on</w:t>
                          </w:r>
                          <w:r w:rsidRPr="00EB727B">
                            <w:rPr>
                              <w:rFonts w:eastAsia="Calibri"/>
                              <w:i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1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2018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English For You</w:t>
                          </w:r>
                        </w:p>
                        <w:p w:rsidR="00635E3A" w:rsidRPr="00EB727B" w:rsidRDefault="00635E3A">
                          <w:pPr>
                            <w:tabs>
                              <w:tab w:val="left" w:pos="10180"/>
                            </w:tabs>
                            <w:spacing w:line="280" w:lineRule="exact"/>
                            <w:ind w:left="20" w:right="-39"/>
                            <w:rPr>
                              <w:rFonts w:ascii="Calibri" w:eastAsia="Calibri" w:hAnsi="Calibri" w:cs="Calibri"/>
                              <w:sz w:val="28"/>
                              <w:szCs w:val="26"/>
                            </w:rPr>
                          </w:pPr>
                          <w:r w:rsidRPr="00EB727B">
                            <w:rPr>
                              <w:rFonts w:ascii="Calibri" w:eastAsia="Calibri" w:hAnsi="Calibri" w:cs="Calibri"/>
                              <w:i/>
                              <w:w w:val="99"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ascii="Calibri" w:eastAsia="Calibri" w:hAnsi="Calibri" w:cs="Calibri"/>
                              <w:i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2" o:spid="_x0000_s1028" type="#_x0000_t202" style="position:absolute;margin-left:55.65pt;margin-top:52.6pt;width:510.5pt;height:14.95pt;z-index:-1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EArwIAALA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" filled="f" stroked="f">
              <v:textbox inset="0,0,0,0">
                <w:txbxContent>
                  <w:p w:rsidR="00635E3A" w:rsidRPr="00EB727B" w:rsidRDefault="00635E3A" w:rsidP="0012076A">
                    <w:pPr>
                      <w:tabs>
                        <w:tab w:val="right" w:pos="9990"/>
                      </w:tabs>
                      <w:spacing w:line="280" w:lineRule="exact"/>
                      <w:ind w:left="20" w:right="-39"/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</w:pPr>
                    <w:r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ab/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ap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on</w:t>
                    </w:r>
                    <w:r w:rsidRPr="00EB727B">
                      <w:rPr>
                        <w:rFonts w:eastAsia="Calibri"/>
                        <w:i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1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proofErr w:type="gramStart"/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2018</w:t>
                    </w:r>
                    <w:proofErr w:type="gramEnd"/>
                    <w:r w:rsidRPr="00EB727B">
                      <w:rPr>
                        <w:rFonts w:eastAsia="Calibri"/>
                        <w:i/>
                        <w:spacing w:val="-1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English For You</w:t>
                    </w:r>
                  </w:p>
                  <w:p w:rsidR="00635E3A" w:rsidRPr="00EB727B" w:rsidRDefault="00635E3A">
                    <w:pPr>
                      <w:tabs>
                        <w:tab w:val="left" w:pos="10180"/>
                      </w:tabs>
                      <w:spacing w:line="280" w:lineRule="exact"/>
                      <w:ind w:left="20" w:right="-39"/>
                      <w:rPr>
                        <w:rFonts w:ascii="Calibri" w:eastAsia="Calibri" w:hAnsi="Calibri" w:cs="Calibri"/>
                        <w:sz w:val="28"/>
                        <w:szCs w:val="26"/>
                      </w:rPr>
                    </w:pPr>
                    <w:r w:rsidRPr="00EB727B">
                      <w:rPr>
                        <w:rFonts w:ascii="Calibri" w:eastAsia="Calibri" w:hAnsi="Calibri" w:cs="Calibri"/>
                        <w:i/>
                        <w:w w:val="99"/>
                        <w:position w:val="1"/>
                        <w:sz w:val="28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ascii="Calibri" w:eastAsia="Calibri" w:hAnsi="Calibri" w:cs="Calibri"/>
                        <w:i/>
                        <w:position w:val="1"/>
                        <w:sz w:val="28"/>
                        <w:szCs w:val="26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523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7B0AB7D" id="Group 5" o:spid="_x0000_s1026" style="position:absolute;margin-left:0;margin-top:33.85pt;width:1in;height:13.45pt;z-index:-1246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sq3sMA&#10;AADaAAAADwAAAGRycy9kb3ducmV2LnhtbESPS2vCQBSF9wX/w3AFd3ViF0Gio0SxYjctTaW0u0vm&#10;5kEzd0JmzOPfO4VCl4fz+Djb/Wga0VPnassKVssIBHFudc2lguvH8+MahPPIGhvLpGAiB/vd7GGL&#10;ibYDv1Of+VKEEXYJKqi8bxMpXV6RQbe0LXHwCtsZ9EF2pdQdDmHcNPIpimJpsOZAqLClY0X5T3Yz&#10;gfv2ar8/+augg0lPxfk4pYeXTKnFfEw3IDyN/j/8175oBTH8Xgk3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sq3sMAAADaAAAADwAAAAAAAAAAAAAAAACYAgAAZHJzL2Rv&#10;d25yZXYueG1sUEsFBgAAAAAEAAQA9QAAAIgD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6A63"/>
    <w:multiLevelType w:val="multilevel"/>
    <w:tmpl w:val="662E5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C355B"/>
    <w:multiLevelType w:val="hybridMultilevel"/>
    <w:tmpl w:val="983808D2"/>
    <w:lvl w:ilvl="0" w:tplc="3D0C579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417627"/>
    <w:multiLevelType w:val="hybridMultilevel"/>
    <w:tmpl w:val="01A092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154106AC"/>
    <w:multiLevelType w:val="hybridMultilevel"/>
    <w:tmpl w:val="4C02819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9E3597E"/>
    <w:multiLevelType w:val="hybridMultilevel"/>
    <w:tmpl w:val="F16C6C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1E140970"/>
    <w:multiLevelType w:val="hybridMultilevel"/>
    <w:tmpl w:val="589CBE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9240F6"/>
    <w:multiLevelType w:val="hybridMultilevel"/>
    <w:tmpl w:val="D6B0D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D5749"/>
    <w:multiLevelType w:val="hybridMultilevel"/>
    <w:tmpl w:val="A15E042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3EB169F"/>
    <w:multiLevelType w:val="multilevel"/>
    <w:tmpl w:val="A0DCC808"/>
    <w:lvl w:ilvl="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E847C5"/>
    <w:multiLevelType w:val="hybridMultilevel"/>
    <w:tmpl w:val="10A4D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94B32"/>
    <w:multiLevelType w:val="hybridMultilevel"/>
    <w:tmpl w:val="0AACA7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4A697573"/>
    <w:multiLevelType w:val="multilevel"/>
    <w:tmpl w:val="2BAE1E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>
    <w:nsid w:val="5032502F"/>
    <w:multiLevelType w:val="hybridMultilevel"/>
    <w:tmpl w:val="C9401E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596065C"/>
    <w:multiLevelType w:val="multilevel"/>
    <w:tmpl w:val="07D49DD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 w:val="0"/>
        <w:sz w:val="26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6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sz w:val="26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7">
    <w:nsid w:val="66E074EB"/>
    <w:multiLevelType w:val="multilevel"/>
    <w:tmpl w:val="3AD67134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4"/>
  </w:num>
  <w:num w:numId="2">
    <w:abstractNumId w:val="16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9"/>
  </w:num>
  <w:num w:numId="10">
    <w:abstractNumId w:val="15"/>
  </w:num>
  <w:num w:numId="11">
    <w:abstractNumId w:val="8"/>
  </w:num>
  <w:num w:numId="12">
    <w:abstractNumId w:val="17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B"/>
    <w:rsid w:val="000005DE"/>
    <w:rsid w:val="000053B1"/>
    <w:rsid w:val="00005C32"/>
    <w:rsid w:val="00007B3B"/>
    <w:rsid w:val="00012ECA"/>
    <w:rsid w:val="000165C9"/>
    <w:rsid w:val="00016F20"/>
    <w:rsid w:val="00021892"/>
    <w:rsid w:val="0002259E"/>
    <w:rsid w:val="00022BD5"/>
    <w:rsid w:val="000336D9"/>
    <w:rsid w:val="00035D5C"/>
    <w:rsid w:val="0003767F"/>
    <w:rsid w:val="000377EF"/>
    <w:rsid w:val="00040165"/>
    <w:rsid w:val="00040F97"/>
    <w:rsid w:val="000410C0"/>
    <w:rsid w:val="00046EC1"/>
    <w:rsid w:val="00055249"/>
    <w:rsid w:val="000559F0"/>
    <w:rsid w:val="0005604C"/>
    <w:rsid w:val="00060E9B"/>
    <w:rsid w:val="00066178"/>
    <w:rsid w:val="000720E7"/>
    <w:rsid w:val="00080894"/>
    <w:rsid w:val="00082788"/>
    <w:rsid w:val="00082F65"/>
    <w:rsid w:val="0008322F"/>
    <w:rsid w:val="00083D94"/>
    <w:rsid w:val="0008734C"/>
    <w:rsid w:val="00090758"/>
    <w:rsid w:val="00094706"/>
    <w:rsid w:val="00097AAE"/>
    <w:rsid w:val="000B1321"/>
    <w:rsid w:val="000B3935"/>
    <w:rsid w:val="000B6D3D"/>
    <w:rsid w:val="000B794D"/>
    <w:rsid w:val="000C4D1E"/>
    <w:rsid w:val="000C7C5E"/>
    <w:rsid w:val="000D0A28"/>
    <w:rsid w:val="000D2EDF"/>
    <w:rsid w:val="000D514C"/>
    <w:rsid w:val="000D57E6"/>
    <w:rsid w:val="000E1E7B"/>
    <w:rsid w:val="000E3F99"/>
    <w:rsid w:val="000F2C16"/>
    <w:rsid w:val="000F60DC"/>
    <w:rsid w:val="0010092F"/>
    <w:rsid w:val="00100A77"/>
    <w:rsid w:val="0010398E"/>
    <w:rsid w:val="00105798"/>
    <w:rsid w:val="001070AD"/>
    <w:rsid w:val="00107B68"/>
    <w:rsid w:val="00114472"/>
    <w:rsid w:val="0012048F"/>
    <w:rsid w:val="0012076A"/>
    <w:rsid w:val="00123802"/>
    <w:rsid w:val="00124360"/>
    <w:rsid w:val="00125A7A"/>
    <w:rsid w:val="00125D08"/>
    <w:rsid w:val="00127503"/>
    <w:rsid w:val="0012781E"/>
    <w:rsid w:val="001421EF"/>
    <w:rsid w:val="00145B5C"/>
    <w:rsid w:val="0014627D"/>
    <w:rsid w:val="00156146"/>
    <w:rsid w:val="00176DD9"/>
    <w:rsid w:val="00182B7B"/>
    <w:rsid w:val="00185D78"/>
    <w:rsid w:val="0018705F"/>
    <w:rsid w:val="001876FB"/>
    <w:rsid w:val="001909ED"/>
    <w:rsid w:val="00192093"/>
    <w:rsid w:val="00192319"/>
    <w:rsid w:val="00194DDC"/>
    <w:rsid w:val="0019596D"/>
    <w:rsid w:val="001967F7"/>
    <w:rsid w:val="00196849"/>
    <w:rsid w:val="001A5DD9"/>
    <w:rsid w:val="001A6721"/>
    <w:rsid w:val="001B1840"/>
    <w:rsid w:val="001B2E6A"/>
    <w:rsid w:val="001B7239"/>
    <w:rsid w:val="001C30F4"/>
    <w:rsid w:val="001C65E8"/>
    <w:rsid w:val="001D2D19"/>
    <w:rsid w:val="001D38E1"/>
    <w:rsid w:val="001F06C1"/>
    <w:rsid w:val="001F1C62"/>
    <w:rsid w:val="001F56FD"/>
    <w:rsid w:val="0020464C"/>
    <w:rsid w:val="00207C82"/>
    <w:rsid w:val="002130A2"/>
    <w:rsid w:val="00213161"/>
    <w:rsid w:val="002210B0"/>
    <w:rsid w:val="0023014E"/>
    <w:rsid w:val="00230B3E"/>
    <w:rsid w:val="00230D25"/>
    <w:rsid w:val="00237299"/>
    <w:rsid w:val="00243F67"/>
    <w:rsid w:val="00267491"/>
    <w:rsid w:val="00272C4F"/>
    <w:rsid w:val="00280076"/>
    <w:rsid w:val="00291154"/>
    <w:rsid w:val="002914DA"/>
    <w:rsid w:val="0029373D"/>
    <w:rsid w:val="00295393"/>
    <w:rsid w:val="0029546F"/>
    <w:rsid w:val="00295D93"/>
    <w:rsid w:val="002B1B75"/>
    <w:rsid w:val="002B2ADB"/>
    <w:rsid w:val="002B6DB5"/>
    <w:rsid w:val="002C25C4"/>
    <w:rsid w:val="002D24ED"/>
    <w:rsid w:val="002D3FEC"/>
    <w:rsid w:val="002D6440"/>
    <w:rsid w:val="002F09E9"/>
    <w:rsid w:val="002F345E"/>
    <w:rsid w:val="0030045A"/>
    <w:rsid w:val="003033DF"/>
    <w:rsid w:val="003067E1"/>
    <w:rsid w:val="00321AD1"/>
    <w:rsid w:val="00330368"/>
    <w:rsid w:val="00330501"/>
    <w:rsid w:val="0033302C"/>
    <w:rsid w:val="00335ADF"/>
    <w:rsid w:val="00340754"/>
    <w:rsid w:val="00341FF5"/>
    <w:rsid w:val="003504A2"/>
    <w:rsid w:val="00357DA3"/>
    <w:rsid w:val="0036257D"/>
    <w:rsid w:val="00364DBA"/>
    <w:rsid w:val="00370073"/>
    <w:rsid w:val="003702DC"/>
    <w:rsid w:val="00375ABD"/>
    <w:rsid w:val="00376AAE"/>
    <w:rsid w:val="00381818"/>
    <w:rsid w:val="00383898"/>
    <w:rsid w:val="003850A6"/>
    <w:rsid w:val="003851F4"/>
    <w:rsid w:val="00387DC7"/>
    <w:rsid w:val="003A324A"/>
    <w:rsid w:val="003A678C"/>
    <w:rsid w:val="003B68F4"/>
    <w:rsid w:val="003B6A0F"/>
    <w:rsid w:val="003C563D"/>
    <w:rsid w:val="003D38E9"/>
    <w:rsid w:val="003D3938"/>
    <w:rsid w:val="003D67F3"/>
    <w:rsid w:val="003D6B28"/>
    <w:rsid w:val="003D72CB"/>
    <w:rsid w:val="003D7643"/>
    <w:rsid w:val="003E00FA"/>
    <w:rsid w:val="003E3246"/>
    <w:rsid w:val="003E43D3"/>
    <w:rsid w:val="003F7DB2"/>
    <w:rsid w:val="00404B12"/>
    <w:rsid w:val="00405614"/>
    <w:rsid w:val="0041349B"/>
    <w:rsid w:val="004346BF"/>
    <w:rsid w:val="004368E2"/>
    <w:rsid w:val="004424A4"/>
    <w:rsid w:val="004516B8"/>
    <w:rsid w:val="004522A1"/>
    <w:rsid w:val="00452FFC"/>
    <w:rsid w:val="00453ECD"/>
    <w:rsid w:val="004617A7"/>
    <w:rsid w:val="004627AE"/>
    <w:rsid w:val="00462D07"/>
    <w:rsid w:val="00463878"/>
    <w:rsid w:val="00464F12"/>
    <w:rsid w:val="00474295"/>
    <w:rsid w:val="0047558D"/>
    <w:rsid w:val="004815D1"/>
    <w:rsid w:val="00481E16"/>
    <w:rsid w:val="004878BB"/>
    <w:rsid w:val="0049006B"/>
    <w:rsid w:val="00497404"/>
    <w:rsid w:val="004A26D1"/>
    <w:rsid w:val="004A63A6"/>
    <w:rsid w:val="004C1942"/>
    <w:rsid w:val="004C24F8"/>
    <w:rsid w:val="004C5D4E"/>
    <w:rsid w:val="004C5DF7"/>
    <w:rsid w:val="004E00D8"/>
    <w:rsid w:val="004F1A26"/>
    <w:rsid w:val="004F4291"/>
    <w:rsid w:val="004F6168"/>
    <w:rsid w:val="00502545"/>
    <w:rsid w:val="00504596"/>
    <w:rsid w:val="00504669"/>
    <w:rsid w:val="005061A2"/>
    <w:rsid w:val="00510214"/>
    <w:rsid w:val="00521CEF"/>
    <w:rsid w:val="0052377F"/>
    <w:rsid w:val="00523EF7"/>
    <w:rsid w:val="005263CE"/>
    <w:rsid w:val="0052655A"/>
    <w:rsid w:val="005266C0"/>
    <w:rsid w:val="00526AAE"/>
    <w:rsid w:val="005338F4"/>
    <w:rsid w:val="00535194"/>
    <w:rsid w:val="005353AF"/>
    <w:rsid w:val="00535AFF"/>
    <w:rsid w:val="005374DB"/>
    <w:rsid w:val="00537674"/>
    <w:rsid w:val="00547D4E"/>
    <w:rsid w:val="00556C77"/>
    <w:rsid w:val="00562385"/>
    <w:rsid w:val="00563504"/>
    <w:rsid w:val="00573067"/>
    <w:rsid w:val="0057428F"/>
    <w:rsid w:val="00584DD2"/>
    <w:rsid w:val="0058600E"/>
    <w:rsid w:val="005870E8"/>
    <w:rsid w:val="00596656"/>
    <w:rsid w:val="00596C05"/>
    <w:rsid w:val="005A365B"/>
    <w:rsid w:val="005A47E1"/>
    <w:rsid w:val="005B2C28"/>
    <w:rsid w:val="005B569B"/>
    <w:rsid w:val="005C756C"/>
    <w:rsid w:val="005C77E6"/>
    <w:rsid w:val="005D44DE"/>
    <w:rsid w:val="005D6C91"/>
    <w:rsid w:val="005D7802"/>
    <w:rsid w:val="005E1B08"/>
    <w:rsid w:val="005E76EF"/>
    <w:rsid w:val="005F0D74"/>
    <w:rsid w:val="005F429B"/>
    <w:rsid w:val="00604530"/>
    <w:rsid w:val="00606CA8"/>
    <w:rsid w:val="006074E0"/>
    <w:rsid w:val="006075F4"/>
    <w:rsid w:val="006113DC"/>
    <w:rsid w:val="00616A1F"/>
    <w:rsid w:val="00616AFD"/>
    <w:rsid w:val="006230A7"/>
    <w:rsid w:val="00623C49"/>
    <w:rsid w:val="00624A3E"/>
    <w:rsid w:val="00624E99"/>
    <w:rsid w:val="00631D68"/>
    <w:rsid w:val="00635E3A"/>
    <w:rsid w:val="006367F3"/>
    <w:rsid w:val="00640E7F"/>
    <w:rsid w:val="00647E8E"/>
    <w:rsid w:val="006501D6"/>
    <w:rsid w:val="0065250C"/>
    <w:rsid w:val="006545E3"/>
    <w:rsid w:val="00660A13"/>
    <w:rsid w:val="0066549D"/>
    <w:rsid w:val="006705CC"/>
    <w:rsid w:val="006750FA"/>
    <w:rsid w:val="00675A14"/>
    <w:rsid w:val="006762F1"/>
    <w:rsid w:val="00677961"/>
    <w:rsid w:val="0068384C"/>
    <w:rsid w:val="0068725C"/>
    <w:rsid w:val="00693A7B"/>
    <w:rsid w:val="006A55A7"/>
    <w:rsid w:val="006B1938"/>
    <w:rsid w:val="006B3368"/>
    <w:rsid w:val="006C411E"/>
    <w:rsid w:val="006C5D14"/>
    <w:rsid w:val="006C6CA5"/>
    <w:rsid w:val="006E06E1"/>
    <w:rsid w:val="006E2F38"/>
    <w:rsid w:val="006E4011"/>
    <w:rsid w:val="006E55A0"/>
    <w:rsid w:val="006F3D62"/>
    <w:rsid w:val="006F522E"/>
    <w:rsid w:val="00703246"/>
    <w:rsid w:val="007036D2"/>
    <w:rsid w:val="00705774"/>
    <w:rsid w:val="007178F3"/>
    <w:rsid w:val="00722C48"/>
    <w:rsid w:val="00723C9E"/>
    <w:rsid w:val="007279AC"/>
    <w:rsid w:val="00727C0C"/>
    <w:rsid w:val="00744EC3"/>
    <w:rsid w:val="00747ECC"/>
    <w:rsid w:val="00750941"/>
    <w:rsid w:val="007513F0"/>
    <w:rsid w:val="00754ACC"/>
    <w:rsid w:val="007560DC"/>
    <w:rsid w:val="00760A7B"/>
    <w:rsid w:val="00764862"/>
    <w:rsid w:val="0076530B"/>
    <w:rsid w:val="007710E9"/>
    <w:rsid w:val="00773A52"/>
    <w:rsid w:val="00775E51"/>
    <w:rsid w:val="007802BA"/>
    <w:rsid w:val="00782D39"/>
    <w:rsid w:val="00783645"/>
    <w:rsid w:val="0078571B"/>
    <w:rsid w:val="00786B34"/>
    <w:rsid w:val="00791994"/>
    <w:rsid w:val="00795F1B"/>
    <w:rsid w:val="007A03A9"/>
    <w:rsid w:val="007A14D6"/>
    <w:rsid w:val="007A1934"/>
    <w:rsid w:val="007A417B"/>
    <w:rsid w:val="007B15A7"/>
    <w:rsid w:val="007B1DD5"/>
    <w:rsid w:val="007B36C7"/>
    <w:rsid w:val="007B4C8F"/>
    <w:rsid w:val="007C2059"/>
    <w:rsid w:val="007C36B2"/>
    <w:rsid w:val="007D710D"/>
    <w:rsid w:val="007E1E6A"/>
    <w:rsid w:val="007E5A5A"/>
    <w:rsid w:val="007E60CC"/>
    <w:rsid w:val="007F3D24"/>
    <w:rsid w:val="00800A0A"/>
    <w:rsid w:val="00802DDC"/>
    <w:rsid w:val="00804BFB"/>
    <w:rsid w:val="008066C3"/>
    <w:rsid w:val="00807EA0"/>
    <w:rsid w:val="00811FA1"/>
    <w:rsid w:val="00815EC6"/>
    <w:rsid w:val="00817B9B"/>
    <w:rsid w:val="00823294"/>
    <w:rsid w:val="0082650B"/>
    <w:rsid w:val="00834E4E"/>
    <w:rsid w:val="00851E23"/>
    <w:rsid w:val="00852A75"/>
    <w:rsid w:val="00854347"/>
    <w:rsid w:val="00854692"/>
    <w:rsid w:val="0085716F"/>
    <w:rsid w:val="00861D51"/>
    <w:rsid w:val="00863722"/>
    <w:rsid w:val="00863C4D"/>
    <w:rsid w:val="00863F4C"/>
    <w:rsid w:val="00875CB7"/>
    <w:rsid w:val="00875DCA"/>
    <w:rsid w:val="00876D56"/>
    <w:rsid w:val="0088128E"/>
    <w:rsid w:val="00881A08"/>
    <w:rsid w:val="00883248"/>
    <w:rsid w:val="00887390"/>
    <w:rsid w:val="00887756"/>
    <w:rsid w:val="00891A72"/>
    <w:rsid w:val="008933AB"/>
    <w:rsid w:val="00893D98"/>
    <w:rsid w:val="00897E80"/>
    <w:rsid w:val="008A110B"/>
    <w:rsid w:val="008B38FF"/>
    <w:rsid w:val="008B53E1"/>
    <w:rsid w:val="008B7AEE"/>
    <w:rsid w:val="008C37E1"/>
    <w:rsid w:val="008C70B7"/>
    <w:rsid w:val="008C76BA"/>
    <w:rsid w:val="008C79F0"/>
    <w:rsid w:val="008D0B59"/>
    <w:rsid w:val="008E073E"/>
    <w:rsid w:val="008E5848"/>
    <w:rsid w:val="008E7ECF"/>
    <w:rsid w:val="008F3B46"/>
    <w:rsid w:val="008F6291"/>
    <w:rsid w:val="008F6B43"/>
    <w:rsid w:val="008F7623"/>
    <w:rsid w:val="00900703"/>
    <w:rsid w:val="00903BB4"/>
    <w:rsid w:val="009044D6"/>
    <w:rsid w:val="00906AD9"/>
    <w:rsid w:val="00907A15"/>
    <w:rsid w:val="00910EA6"/>
    <w:rsid w:val="0092304F"/>
    <w:rsid w:val="00931581"/>
    <w:rsid w:val="0093342B"/>
    <w:rsid w:val="00941FD2"/>
    <w:rsid w:val="00955E1A"/>
    <w:rsid w:val="00956097"/>
    <w:rsid w:val="00960AFF"/>
    <w:rsid w:val="00970D7E"/>
    <w:rsid w:val="00975801"/>
    <w:rsid w:val="00976B40"/>
    <w:rsid w:val="00977912"/>
    <w:rsid w:val="00983FB9"/>
    <w:rsid w:val="00987E64"/>
    <w:rsid w:val="009902BC"/>
    <w:rsid w:val="00990B7C"/>
    <w:rsid w:val="009A17E4"/>
    <w:rsid w:val="009A388D"/>
    <w:rsid w:val="009A61FC"/>
    <w:rsid w:val="009B1E51"/>
    <w:rsid w:val="009B2931"/>
    <w:rsid w:val="009C047C"/>
    <w:rsid w:val="009C1BDF"/>
    <w:rsid w:val="009C2D67"/>
    <w:rsid w:val="009C60C1"/>
    <w:rsid w:val="009D2B7A"/>
    <w:rsid w:val="009F075A"/>
    <w:rsid w:val="009F1578"/>
    <w:rsid w:val="009F1DA5"/>
    <w:rsid w:val="009F222E"/>
    <w:rsid w:val="009F4560"/>
    <w:rsid w:val="009F7577"/>
    <w:rsid w:val="00A01516"/>
    <w:rsid w:val="00A03182"/>
    <w:rsid w:val="00A13DEC"/>
    <w:rsid w:val="00A160CC"/>
    <w:rsid w:val="00A1656A"/>
    <w:rsid w:val="00A176D5"/>
    <w:rsid w:val="00A30AE4"/>
    <w:rsid w:val="00A425B7"/>
    <w:rsid w:val="00A45701"/>
    <w:rsid w:val="00A55B68"/>
    <w:rsid w:val="00A71015"/>
    <w:rsid w:val="00A72EEF"/>
    <w:rsid w:val="00A83702"/>
    <w:rsid w:val="00A84A31"/>
    <w:rsid w:val="00A8772E"/>
    <w:rsid w:val="00A9079B"/>
    <w:rsid w:val="00A930E8"/>
    <w:rsid w:val="00AA0789"/>
    <w:rsid w:val="00AA0ED3"/>
    <w:rsid w:val="00AA1E02"/>
    <w:rsid w:val="00AA3E55"/>
    <w:rsid w:val="00AA6696"/>
    <w:rsid w:val="00AA6937"/>
    <w:rsid w:val="00AA6D42"/>
    <w:rsid w:val="00AA7A4E"/>
    <w:rsid w:val="00AB2DDB"/>
    <w:rsid w:val="00AC1BF6"/>
    <w:rsid w:val="00AC2315"/>
    <w:rsid w:val="00AD0106"/>
    <w:rsid w:val="00AD0CA8"/>
    <w:rsid w:val="00AD1BC3"/>
    <w:rsid w:val="00AD24E5"/>
    <w:rsid w:val="00AD4F44"/>
    <w:rsid w:val="00AE368C"/>
    <w:rsid w:val="00AE427C"/>
    <w:rsid w:val="00AE78CC"/>
    <w:rsid w:val="00AE7A01"/>
    <w:rsid w:val="00AE7F2A"/>
    <w:rsid w:val="00AF5B2E"/>
    <w:rsid w:val="00B0471D"/>
    <w:rsid w:val="00B0620C"/>
    <w:rsid w:val="00B06576"/>
    <w:rsid w:val="00B260FD"/>
    <w:rsid w:val="00B2626F"/>
    <w:rsid w:val="00B27C27"/>
    <w:rsid w:val="00B35827"/>
    <w:rsid w:val="00B369EC"/>
    <w:rsid w:val="00B36AF6"/>
    <w:rsid w:val="00B40C93"/>
    <w:rsid w:val="00B5128E"/>
    <w:rsid w:val="00B52628"/>
    <w:rsid w:val="00B53FFD"/>
    <w:rsid w:val="00B60686"/>
    <w:rsid w:val="00B6095F"/>
    <w:rsid w:val="00B61970"/>
    <w:rsid w:val="00B67862"/>
    <w:rsid w:val="00B70C16"/>
    <w:rsid w:val="00B9179A"/>
    <w:rsid w:val="00B92A8E"/>
    <w:rsid w:val="00BB0F22"/>
    <w:rsid w:val="00BB5B50"/>
    <w:rsid w:val="00BC3AA1"/>
    <w:rsid w:val="00BC4874"/>
    <w:rsid w:val="00BC67D2"/>
    <w:rsid w:val="00BD10DB"/>
    <w:rsid w:val="00BD476A"/>
    <w:rsid w:val="00BD683A"/>
    <w:rsid w:val="00BE2DE6"/>
    <w:rsid w:val="00BE2E74"/>
    <w:rsid w:val="00BF1F77"/>
    <w:rsid w:val="00BF2D63"/>
    <w:rsid w:val="00BF4D67"/>
    <w:rsid w:val="00C00500"/>
    <w:rsid w:val="00C0054D"/>
    <w:rsid w:val="00C00EBA"/>
    <w:rsid w:val="00C0485E"/>
    <w:rsid w:val="00C04A37"/>
    <w:rsid w:val="00C0763A"/>
    <w:rsid w:val="00C10D66"/>
    <w:rsid w:val="00C14272"/>
    <w:rsid w:val="00C16438"/>
    <w:rsid w:val="00C167F8"/>
    <w:rsid w:val="00C22464"/>
    <w:rsid w:val="00C23D9B"/>
    <w:rsid w:val="00C25170"/>
    <w:rsid w:val="00C43C38"/>
    <w:rsid w:val="00C451B6"/>
    <w:rsid w:val="00C460BB"/>
    <w:rsid w:val="00C470B2"/>
    <w:rsid w:val="00C62EC0"/>
    <w:rsid w:val="00C640C0"/>
    <w:rsid w:val="00C665E8"/>
    <w:rsid w:val="00C70002"/>
    <w:rsid w:val="00C74334"/>
    <w:rsid w:val="00C76A0F"/>
    <w:rsid w:val="00C81B8C"/>
    <w:rsid w:val="00C847B6"/>
    <w:rsid w:val="00C84AD9"/>
    <w:rsid w:val="00C8514C"/>
    <w:rsid w:val="00C86012"/>
    <w:rsid w:val="00C92F68"/>
    <w:rsid w:val="00C93F52"/>
    <w:rsid w:val="00C97300"/>
    <w:rsid w:val="00CA0816"/>
    <w:rsid w:val="00CA2809"/>
    <w:rsid w:val="00CA73F4"/>
    <w:rsid w:val="00CA7456"/>
    <w:rsid w:val="00CB2999"/>
    <w:rsid w:val="00CC5D75"/>
    <w:rsid w:val="00CD0909"/>
    <w:rsid w:val="00CE162C"/>
    <w:rsid w:val="00CE5F8A"/>
    <w:rsid w:val="00CE7E5E"/>
    <w:rsid w:val="00CF2635"/>
    <w:rsid w:val="00CF431F"/>
    <w:rsid w:val="00CF4B06"/>
    <w:rsid w:val="00CF701D"/>
    <w:rsid w:val="00CF7159"/>
    <w:rsid w:val="00D01238"/>
    <w:rsid w:val="00D017DF"/>
    <w:rsid w:val="00D05803"/>
    <w:rsid w:val="00D07AE3"/>
    <w:rsid w:val="00D12BD2"/>
    <w:rsid w:val="00D1567F"/>
    <w:rsid w:val="00D225B7"/>
    <w:rsid w:val="00D24B77"/>
    <w:rsid w:val="00D33281"/>
    <w:rsid w:val="00D33603"/>
    <w:rsid w:val="00D35D4A"/>
    <w:rsid w:val="00D415DE"/>
    <w:rsid w:val="00D44AC4"/>
    <w:rsid w:val="00D44D04"/>
    <w:rsid w:val="00D4512A"/>
    <w:rsid w:val="00D46E7D"/>
    <w:rsid w:val="00D525ED"/>
    <w:rsid w:val="00D5727B"/>
    <w:rsid w:val="00D642A1"/>
    <w:rsid w:val="00D7155E"/>
    <w:rsid w:val="00D77E69"/>
    <w:rsid w:val="00D83A6A"/>
    <w:rsid w:val="00D83D8A"/>
    <w:rsid w:val="00D863AF"/>
    <w:rsid w:val="00D90404"/>
    <w:rsid w:val="00D92387"/>
    <w:rsid w:val="00DA1AE8"/>
    <w:rsid w:val="00DA6BAD"/>
    <w:rsid w:val="00DA6D13"/>
    <w:rsid w:val="00DB3664"/>
    <w:rsid w:val="00DC19BD"/>
    <w:rsid w:val="00DC2781"/>
    <w:rsid w:val="00DC571E"/>
    <w:rsid w:val="00DC6DA7"/>
    <w:rsid w:val="00DD21D5"/>
    <w:rsid w:val="00DD3344"/>
    <w:rsid w:val="00DD601A"/>
    <w:rsid w:val="00DE0E35"/>
    <w:rsid w:val="00DE129E"/>
    <w:rsid w:val="00DE2914"/>
    <w:rsid w:val="00DE355D"/>
    <w:rsid w:val="00DF080B"/>
    <w:rsid w:val="00DF1D81"/>
    <w:rsid w:val="00DF5DC5"/>
    <w:rsid w:val="00DF730C"/>
    <w:rsid w:val="00E008BC"/>
    <w:rsid w:val="00E10135"/>
    <w:rsid w:val="00E103B3"/>
    <w:rsid w:val="00E124E1"/>
    <w:rsid w:val="00E17822"/>
    <w:rsid w:val="00E46A69"/>
    <w:rsid w:val="00E53B2B"/>
    <w:rsid w:val="00E56EDC"/>
    <w:rsid w:val="00E60072"/>
    <w:rsid w:val="00E64EC1"/>
    <w:rsid w:val="00E66917"/>
    <w:rsid w:val="00E74579"/>
    <w:rsid w:val="00E750DC"/>
    <w:rsid w:val="00E75160"/>
    <w:rsid w:val="00E80B55"/>
    <w:rsid w:val="00E85B5F"/>
    <w:rsid w:val="00E8651E"/>
    <w:rsid w:val="00E867F9"/>
    <w:rsid w:val="00EA014B"/>
    <w:rsid w:val="00EA1F91"/>
    <w:rsid w:val="00EB268D"/>
    <w:rsid w:val="00EB727B"/>
    <w:rsid w:val="00EC0D2D"/>
    <w:rsid w:val="00EC3709"/>
    <w:rsid w:val="00EC4F5A"/>
    <w:rsid w:val="00EC6296"/>
    <w:rsid w:val="00EC69B0"/>
    <w:rsid w:val="00ED20C3"/>
    <w:rsid w:val="00ED59EC"/>
    <w:rsid w:val="00ED740C"/>
    <w:rsid w:val="00ED7C58"/>
    <w:rsid w:val="00EE1204"/>
    <w:rsid w:val="00EE5C69"/>
    <w:rsid w:val="00EE771F"/>
    <w:rsid w:val="00EF3C7D"/>
    <w:rsid w:val="00EF5C7B"/>
    <w:rsid w:val="00F0019F"/>
    <w:rsid w:val="00F00F6E"/>
    <w:rsid w:val="00F0498D"/>
    <w:rsid w:val="00F05441"/>
    <w:rsid w:val="00F176A8"/>
    <w:rsid w:val="00F27253"/>
    <w:rsid w:val="00F30477"/>
    <w:rsid w:val="00F330C2"/>
    <w:rsid w:val="00F50AB9"/>
    <w:rsid w:val="00F56BA9"/>
    <w:rsid w:val="00F61BC0"/>
    <w:rsid w:val="00F660F2"/>
    <w:rsid w:val="00F675AF"/>
    <w:rsid w:val="00F7289C"/>
    <w:rsid w:val="00F81F14"/>
    <w:rsid w:val="00F83575"/>
    <w:rsid w:val="00F84637"/>
    <w:rsid w:val="00F92174"/>
    <w:rsid w:val="00F92A82"/>
    <w:rsid w:val="00F933C6"/>
    <w:rsid w:val="00FA36DD"/>
    <w:rsid w:val="00FB06ED"/>
    <w:rsid w:val="00FB18B4"/>
    <w:rsid w:val="00FB388C"/>
    <w:rsid w:val="00FC2802"/>
    <w:rsid w:val="00FC5E3A"/>
    <w:rsid w:val="00FD4495"/>
    <w:rsid w:val="00FE287F"/>
    <w:rsid w:val="00FE3B2C"/>
    <w:rsid w:val="00FE44AB"/>
    <w:rsid w:val="00FF2CB6"/>
    <w:rsid w:val="00FF7772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5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42"/>
  </w:style>
  <w:style w:type="paragraph" w:styleId="Footer">
    <w:name w:val="footer"/>
    <w:basedOn w:val="Normal"/>
    <w:link w:val="Foot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42"/>
  </w:style>
  <w:style w:type="paragraph" w:styleId="ListParagraph">
    <w:name w:val="List Paragraph"/>
    <w:basedOn w:val="Normal"/>
    <w:uiPriority w:val="34"/>
    <w:qFormat/>
    <w:rsid w:val="00C14272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A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E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B268D"/>
    <w:pPr>
      <w:spacing w:after="100"/>
      <w:ind w:left="400"/>
    </w:pPr>
  </w:style>
  <w:style w:type="character" w:styleId="IntenseEmphasis">
    <w:name w:val="Intense Emphasis"/>
    <w:basedOn w:val="DefaultParagraphFont"/>
    <w:uiPriority w:val="21"/>
    <w:qFormat/>
    <w:rsid w:val="00EB268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2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FFD"/>
    <w:rPr>
      <w:color w:val="808080"/>
      <w:shd w:val="clear" w:color="auto" w:fill="E6E6E6"/>
    </w:rPr>
  </w:style>
  <w:style w:type="paragraph" w:customStyle="1" w:styleId="Standard">
    <w:name w:val="Standard"/>
    <w:qFormat/>
    <w:rsid w:val="00747ECC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747ECC"/>
    <w:pPr>
      <w:textAlignment w:val="baseline"/>
    </w:pPr>
    <w:rPr>
      <w:rFonts w:asciiTheme="minorHAnsi" w:eastAsiaTheme="minorEastAsia" w:hAnsiTheme="minorHAnsi" w:cstheme="minorBidi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5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42"/>
  </w:style>
  <w:style w:type="paragraph" w:styleId="Footer">
    <w:name w:val="footer"/>
    <w:basedOn w:val="Normal"/>
    <w:link w:val="Foot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42"/>
  </w:style>
  <w:style w:type="paragraph" w:styleId="ListParagraph">
    <w:name w:val="List Paragraph"/>
    <w:basedOn w:val="Normal"/>
    <w:uiPriority w:val="34"/>
    <w:qFormat/>
    <w:rsid w:val="00C14272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A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E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B268D"/>
    <w:pPr>
      <w:spacing w:after="100"/>
      <w:ind w:left="400"/>
    </w:pPr>
  </w:style>
  <w:style w:type="character" w:styleId="IntenseEmphasis">
    <w:name w:val="Intense Emphasis"/>
    <w:basedOn w:val="DefaultParagraphFont"/>
    <w:uiPriority w:val="21"/>
    <w:qFormat/>
    <w:rsid w:val="00EB268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2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FFD"/>
    <w:rPr>
      <w:color w:val="808080"/>
      <w:shd w:val="clear" w:color="auto" w:fill="E6E6E6"/>
    </w:rPr>
  </w:style>
  <w:style w:type="paragraph" w:customStyle="1" w:styleId="Standard">
    <w:name w:val="Standard"/>
    <w:qFormat/>
    <w:rsid w:val="00747ECC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747ECC"/>
    <w:pPr>
      <w:textAlignment w:val="baseline"/>
    </w:pPr>
    <w:rPr>
      <w:rFonts w:asciiTheme="minorHAnsi" w:eastAsiaTheme="minorEastAsia" w:hAnsiTheme="minorHAnsi" w:cstheme="minorBidi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6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3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94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2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44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crum.org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mailto:Truongdtct1230@gmail.com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Anhtruc2091997@gmail.com" TargetMode="External"/><Relationship Id="rId17" Type="http://schemas.openxmlformats.org/officeDocument/2006/relationships/hyperlink" Target="https://x3english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light.edu.vn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oannuthucoanh0410@gmail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hyperlink" Target="mailto:Anhtruc2091997@gmail.com" TargetMode="External"/><Relationship Id="rId10" Type="http://schemas.openxmlformats.org/officeDocument/2006/relationships/hyperlink" Target="mailto:Truongdtct1230@gmail.com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hyperlink" Target="mailto:Doannuthucoanh04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56AC6-06BB-4C19-B493-5113C51C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1577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</dc:creator>
  <cp:lastModifiedBy>ASUS</cp:lastModifiedBy>
  <cp:revision>3</cp:revision>
  <dcterms:created xsi:type="dcterms:W3CDTF">2018-09-05T11:47:00Z</dcterms:created>
  <dcterms:modified xsi:type="dcterms:W3CDTF">2018-09-04T10:25:00Z</dcterms:modified>
</cp:coreProperties>
</file>